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AD6" w:rsidRDefault="00BB2A12" w:rsidP="00CA3CF7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CA3CF7">
        <w:rPr>
          <w:rFonts w:ascii="Arial" w:hAnsi="Arial" w:cs="Arial"/>
          <w:b/>
          <w:sz w:val="28"/>
          <w:szCs w:val="28"/>
        </w:rPr>
        <w:t>Bárbara</w:t>
      </w:r>
      <w:r w:rsidR="007B0FE9" w:rsidRPr="00CA3CF7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="007B0FE9" w:rsidRPr="00CA3CF7">
        <w:rPr>
          <w:rFonts w:ascii="Arial" w:hAnsi="Arial" w:cs="Arial"/>
          <w:b/>
          <w:sz w:val="28"/>
          <w:szCs w:val="28"/>
        </w:rPr>
        <w:t>Kellyn</w:t>
      </w:r>
      <w:proofErr w:type="spellEnd"/>
      <w:r w:rsidRPr="00CA3CF7">
        <w:rPr>
          <w:rFonts w:ascii="Arial" w:hAnsi="Arial" w:cs="Arial"/>
          <w:b/>
          <w:sz w:val="28"/>
          <w:szCs w:val="28"/>
        </w:rPr>
        <w:t xml:space="preserve"> Medeiros</w:t>
      </w: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  <w:b/>
          <w:i/>
        </w:rPr>
      </w:pP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  <w:bCs/>
        </w:rPr>
        <w:t xml:space="preserve">Rua: </w:t>
      </w:r>
      <w:r w:rsidR="00BB2A12" w:rsidRPr="00CA3CF7">
        <w:rPr>
          <w:rFonts w:ascii="Arial" w:hAnsi="Arial" w:cs="Arial"/>
          <w:b/>
        </w:rPr>
        <w:t>Adolfo Cabral, n° 719</w:t>
      </w:r>
      <w:r w:rsidR="007B0FE9" w:rsidRPr="00CA3CF7">
        <w:rPr>
          <w:rFonts w:ascii="Arial" w:hAnsi="Arial" w:cs="Arial"/>
          <w:b/>
          <w:bCs/>
        </w:rPr>
        <w:t>- B</w:t>
      </w:r>
      <w:r w:rsidR="001A51E9" w:rsidRPr="00CA3CF7">
        <w:rPr>
          <w:rFonts w:ascii="Arial" w:hAnsi="Arial" w:cs="Arial"/>
          <w:b/>
          <w:bCs/>
        </w:rPr>
        <w:t xml:space="preserve">airro </w:t>
      </w:r>
      <w:proofErr w:type="gramStart"/>
      <w:r w:rsidR="00BB2A12" w:rsidRPr="00CA3CF7">
        <w:rPr>
          <w:rFonts w:ascii="Arial" w:hAnsi="Arial" w:cs="Arial"/>
          <w:b/>
          <w:bCs/>
        </w:rPr>
        <w:t>Sto</w:t>
      </w:r>
      <w:r w:rsidR="00FC1F67" w:rsidRPr="00CA3CF7">
        <w:rPr>
          <w:rFonts w:ascii="Arial" w:hAnsi="Arial" w:cs="Arial"/>
          <w:b/>
          <w:bCs/>
        </w:rPr>
        <w:t>.</w:t>
      </w:r>
      <w:proofErr w:type="gramEnd"/>
      <w:r w:rsidR="00BB2A12" w:rsidRPr="00CA3CF7">
        <w:rPr>
          <w:rFonts w:ascii="Arial" w:hAnsi="Arial" w:cs="Arial"/>
          <w:b/>
          <w:bCs/>
        </w:rPr>
        <w:t xml:space="preserve"> Antônio </w:t>
      </w:r>
      <w:r w:rsidR="004B2DA3" w:rsidRPr="00CA3CF7">
        <w:rPr>
          <w:rFonts w:ascii="Arial" w:hAnsi="Arial" w:cs="Arial"/>
          <w:b/>
          <w:bCs/>
        </w:rPr>
        <w:t xml:space="preserve">– CEP </w:t>
      </w:r>
      <w:r w:rsidR="007B0FE9" w:rsidRPr="00CA3CF7">
        <w:rPr>
          <w:rFonts w:ascii="Arial" w:hAnsi="Arial" w:cs="Arial"/>
          <w:b/>
          <w:bCs/>
        </w:rPr>
        <w:t xml:space="preserve">88380-000 </w:t>
      </w:r>
      <w:r w:rsidR="004B2DA3" w:rsidRPr="00CA3CF7">
        <w:rPr>
          <w:rFonts w:ascii="Arial" w:hAnsi="Arial" w:cs="Arial"/>
          <w:b/>
          <w:bCs/>
        </w:rPr>
        <w:t xml:space="preserve">- </w:t>
      </w:r>
      <w:r w:rsidR="00BB2A12" w:rsidRPr="00CA3CF7">
        <w:rPr>
          <w:rFonts w:ascii="Arial" w:hAnsi="Arial" w:cs="Arial"/>
          <w:b/>
          <w:bCs/>
        </w:rPr>
        <w:t>Piçarras</w:t>
      </w:r>
      <w:r w:rsidR="00F7752B" w:rsidRPr="00CA3CF7">
        <w:rPr>
          <w:rFonts w:ascii="Arial" w:hAnsi="Arial" w:cs="Arial"/>
          <w:b/>
          <w:bCs/>
        </w:rPr>
        <w:t>- SC</w:t>
      </w: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  <w:bCs/>
        </w:rPr>
        <w:t xml:space="preserve">Celular: </w:t>
      </w:r>
      <w:r w:rsidRPr="00CA3CF7">
        <w:rPr>
          <w:rFonts w:ascii="Arial" w:hAnsi="Arial" w:cs="Arial"/>
        </w:rPr>
        <w:t xml:space="preserve">(47) </w:t>
      </w:r>
      <w:r w:rsidR="00BB2A12" w:rsidRPr="00CA3CF7">
        <w:rPr>
          <w:rFonts w:ascii="Arial" w:hAnsi="Arial" w:cs="Arial"/>
        </w:rPr>
        <w:t xml:space="preserve">9902-2610 </w:t>
      </w:r>
      <w:r w:rsidR="007B0FE9" w:rsidRPr="00CA3CF7">
        <w:rPr>
          <w:rFonts w:ascii="Arial" w:hAnsi="Arial" w:cs="Arial"/>
        </w:rPr>
        <w:t xml:space="preserve">/ Recado/Cida: </w:t>
      </w:r>
      <w:r w:rsidRPr="00CA3CF7">
        <w:rPr>
          <w:rFonts w:ascii="Arial" w:hAnsi="Arial" w:cs="Arial"/>
        </w:rPr>
        <w:t>(47)</w:t>
      </w:r>
      <w:proofErr w:type="gramStart"/>
      <w:r w:rsidR="00BB2A12" w:rsidRPr="00CA3CF7">
        <w:rPr>
          <w:rFonts w:ascii="Arial" w:hAnsi="Arial" w:cs="Arial"/>
        </w:rPr>
        <w:t xml:space="preserve">  </w:t>
      </w:r>
      <w:proofErr w:type="gramEnd"/>
      <w:r w:rsidR="00BB2A12" w:rsidRPr="00CA3CF7">
        <w:rPr>
          <w:rFonts w:ascii="Arial" w:hAnsi="Arial" w:cs="Arial"/>
        </w:rPr>
        <w:t>9990-4263</w:t>
      </w:r>
    </w:p>
    <w:p w:rsidR="007D4AD6" w:rsidRPr="00CA3CF7" w:rsidRDefault="0045572F" w:rsidP="00CA3CF7">
      <w:pPr>
        <w:spacing w:line="360" w:lineRule="auto"/>
        <w:jc w:val="both"/>
        <w:rPr>
          <w:rFonts w:ascii="Arial" w:hAnsi="Arial" w:cs="Arial"/>
        </w:rPr>
      </w:pPr>
      <w:proofErr w:type="spellStart"/>
      <w:proofErr w:type="gramStart"/>
      <w:r w:rsidRPr="00CA3CF7">
        <w:rPr>
          <w:rFonts w:ascii="Arial" w:hAnsi="Arial" w:cs="Arial"/>
          <w:b/>
          <w:bCs/>
        </w:rPr>
        <w:t>E-mail</w:t>
      </w:r>
      <w:proofErr w:type="spellEnd"/>
      <w:r w:rsidR="007D4AD6" w:rsidRPr="00CA3CF7">
        <w:rPr>
          <w:rFonts w:ascii="Arial" w:hAnsi="Arial" w:cs="Arial"/>
          <w:b/>
          <w:bCs/>
        </w:rPr>
        <w:t>:</w:t>
      </w:r>
      <w:proofErr w:type="gramEnd"/>
      <w:r w:rsidR="0009064E" w:rsidRPr="00CA3CF7">
        <w:rPr>
          <w:rFonts w:ascii="Arial" w:hAnsi="Arial" w:cs="Arial"/>
        </w:rPr>
        <w:fldChar w:fldCharType="begin"/>
      </w:r>
      <w:r w:rsidR="00FC1F67" w:rsidRPr="00CA3CF7">
        <w:rPr>
          <w:rFonts w:ascii="Arial" w:hAnsi="Arial" w:cs="Arial"/>
        </w:rPr>
        <w:instrText xml:space="preserve"> HYPERLINK "mailto:bahmedeiros14@outlook.com" </w:instrText>
      </w:r>
      <w:r w:rsidR="0009064E" w:rsidRPr="00CA3CF7">
        <w:rPr>
          <w:rFonts w:ascii="Arial" w:hAnsi="Arial" w:cs="Arial"/>
        </w:rPr>
        <w:fldChar w:fldCharType="separate"/>
      </w:r>
      <w:r w:rsidR="00FC1F67" w:rsidRPr="00CA3CF7">
        <w:rPr>
          <w:rStyle w:val="Hyperlink"/>
          <w:rFonts w:ascii="Arial" w:hAnsi="Arial" w:cs="Arial"/>
        </w:rPr>
        <w:t>bahmedeiros14@outlook.com</w:t>
      </w:r>
      <w:r w:rsidR="0009064E" w:rsidRPr="00CA3CF7">
        <w:rPr>
          <w:rFonts w:ascii="Arial" w:hAnsi="Arial" w:cs="Arial"/>
        </w:rPr>
        <w:fldChar w:fldCharType="end"/>
      </w: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</w:rPr>
      </w:pP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  <w:b/>
          <w:bCs/>
        </w:rPr>
      </w:pPr>
      <w:r w:rsidRPr="00CA3CF7">
        <w:rPr>
          <w:rFonts w:ascii="Arial" w:hAnsi="Arial" w:cs="Arial"/>
          <w:b/>
          <w:bCs/>
        </w:rPr>
        <w:t>DADOS PESSOAIS:</w:t>
      </w:r>
    </w:p>
    <w:p w:rsidR="007D4AD6" w:rsidRPr="00CA3CF7" w:rsidRDefault="007D4AD6" w:rsidP="00CA3CF7">
      <w:pPr>
        <w:tabs>
          <w:tab w:val="left" w:pos="285"/>
          <w:tab w:val="left" w:pos="5265"/>
        </w:tabs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  <w:bCs/>
          <w:i/>
        </w:rPr>
        <w:tab/>
      </w:r>
      <w:r w:rsidRPr="00CA3CF7">
        <w:rPr>
          <w:rFonts w:ascii="Arial" w:hAnsi="Arial" w:cs="Arial"/>
        </w:rPr>
        <w:t xml:space="preserve">Data de Nascimento: </w:t>
      </w:r>
      <w:r w:rsidR="00BB2A12" w:rsidRPr="00CA3CF7">
        <w:rPr>
          <w:rFonts w:ascii="Arial" w:hAnsi="Arial" w:cs="Arial"/>
        </w:rPr>
        <w:t>14/03/1994</w:t>
      </w:r>
    </w:p>
    <w:p w:rsidR="007D4AD6" w:rsidRPr="00CA3CF7" w:rsidRDefault="007D4AD6" w:rsidP="00CA3CF7">
      <w:pPr>
        <w:tabs>
          <w:tab w:val="left" w:pos="285"/>
          <w:tab w:val="left" w:pos="5265"/>
        </w:tabs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</w:rPr>
        <w:tab/>
        <w:t xml:space="preserve">Naturalidade: </w:t>
      </w:r>
      <w:r w:rsidR="007B0FE9" w:rsidRPr="00CA3CF7">
        <w:rPr>
          <w:rFonts w:ascii="Arial" w:hAnsi="Arial" w:cs="Arial"/>
        </w:rPr>
        <w:t>Jaraguá do Sul</w:t>
      </w:r>
      <w:r w:rsidRPr="00CA3CF7">
        <w:rPr>
          <w:rFonts w:ascii="Arial" w:hAnsi="Arial" w:cs="Arial"/>
        </w:rPr>
        <w:t xml:space="preserve">                </w:t>
      </w:r>
      <w:r w:rsidRPr="00CA3CF7">
        <w:rPr>
          <w:rFonts w:ascii="Arial" w:hAnsi="Arial" w:cs="Arial"/>
        </w:rPr>
        <w:tab/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color w:val="000000"/>
          <w:u w:val="none"/>
        </w:rPr>
      </w:pPr>
      <w:r w:rsidRPr="00CA3CF7">
        <w:rPr>
          <w:rStyle w:val="Hyperlink"/>
          <w:rFonts w:ascii="Arial" w:hAnsi="Arial" w:cs="Arial"/>
          <w:color w:val="000000"/>
          <w:u w:val="none"/>
        </w:rPr>
        <w:tab/>
        <w:t xml:space="preserve">Estado Civil: </w:t>
      </w:r>
      <w:r w:rsidR="007B0FE9" w:rsidRPr="00CA3CF7">
        <w:rPr>
          <w:rStyle w:val="Hyperlink"/>
          <w:rFonts w:ascii="Arial" w:hAnsi="Arial" w:cs="Arial"/>
          <w:color w:val="000000"/>
          <w:u w:val="none"/>
        </w:rPr>
        <w:t>Solteira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color w:val="000000"/>
          <w:u w:val="none"/>
        </w:rPr>
      </w:pPr>
      <w:r w:rsidRPr="00CA3CF7">
        <w:rPr>
          <w:rStyle w:val="Hyperlink"/>
          <w:rFonts w:ascii="Arial" w:hAnsi="Arial" w:cs="Arial"/>
          <w:color w:val="000000"/>
          <w:u w:val="none"/>
        </w:rPr>
        <w:tab/>
        <w:t xml:space="preserve">Sexo: </w:t>
      </w:r>
      <w:r w:rsidR="00BB2A12" w:rsidRPr="00CA3CF7">
        <w:rPr>
          <w:rStyle w:val="Hyperlink"/>
          <w:rFonts w:ascii="Arial" w:hAnsi="Arial" w:cs="Arial"/>
          <w:color w:val="000000"/>
          <w:u w:val="none"/>
        </w:rPr>
        <w:t>Feminino</w:t>
      </w:r>
      <w:r w:rsidRPr="00CA3CF7">
        <w:rPr>
          <w:rStyle w:val="Hyperlink"/>
          <w:rFonts w:ascii="Arial" w:hAnsi="Arial" w:cs="Arial"/>
          <w:color w:val="000000"/>
          <w:u w:val="none"/>
        </w:rPr>
        <w:t xml:space="preserve">                                   </w:t>
      </w:r>
      <w:r w:rsidRPr="00CA3CF7">
        <w:rPr>
          <w:rStyle w:val="Hyperlink"/>
          <w:rFonts w:ascii="Arial" w:hAnsi="Arial" w:cs="Arial"/>
          <w:color w:val="000000"/>
          <w:u w:val="none"/>
        </w:rPr>
        <w:tab/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color w:val="000000"/>
          <w:u w:val="none"/>
        </w:rPr>
      </w:pPr>
      <w:r w:rsidRPr="00CA3CF7">
        <w:rPr>
          <w:rStyle w:val="Hyperlink"/>
          <w:rFonts w:ascii="Arial" w:hAnsi="Arial" w:cs="Arial"/>
          <w:color w:val="000000"/>
          <w:u w:val="none"/>
        </w:rPr>
        <w:tab/>
        <w:t xml:space="preserve">Filhos: </w:t>
      </w:r>
      <w:r w:rsidR="00BB2A12" w:rsidRPr="00CA3CF7">
        <w:rPr>
          <w:rStyle w:val="Hyperlink"/>
          <w:rFonts w:ascii="Arial" w:hAnsi="Arial" w:cs="Arial"/>
          <w:color w:val="000000"/>
          <w:u w:val="none"/>
        </w:rPr>
        <w:t>Não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</w:rPr>
      </w:pP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/>
          <w:bCs/>
          <w:color w:val="000000"/>
          <w:u w:val="none"/>
        </w:rPr>
      </w:pPr>
      <w:r w:rsidRPr="00CA3CF7">
        <w:rPr>
          <w:rStyle w:val="Hyperlink"/>
          <w:rFonts w:ascii="Arial" w:hAnsi="Arial" w:cs="Arial"/>
          <w:b/>
          <w:bCs/>
          <w:color w:val="000000"/>
          <w:u w:val="none"/>
        </w:rPr>
        <w:t xml:space="preserve">OBJETIVO: 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</w:rPr>
      </w:pPr>
    </w:p>
    <w:p w:rsidR="008014E4" w:rsidRPr="00CA3CF7" w:rsidRDefault="007D4AD6" w:rsidP="00CA3CF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CA3CF7">
        <w:rPr>
          <w:rStyle w:val="Hyperlink"/>
          <w:rFonts w:ascii="Arial" w:hAnsi="Arial" w:cs="Arial"/>
          <w:b/>
          <w:bCs/>
          <w:color w:val="000000"/>
          <w:u w:val="none"/>
        </w:rPr>
        <w:tab/>
      </w:r>
      <w:r w:rsidR="008014E4" w:rsidRPr="00CA3CF7">
        <w:rPr>
          <w:rStyle w:val="Hyperlink"/>
          <w:rFonts w:ascii="Arial" w:hAnsi="Arial" w:cs="Arial"/>
          <w:bCs/>
          <w:color w:val="000000"/>
          <w:u w:val="none"/>
        </w:rPr>
        <w:t>Atuar</w:t>
      </w:r>
      <w:r w:rsidR="00B95034" w:rsidRPr="00CA3CF7">
        <w:rPr>
          <w:rStyle w:val="Hyperlink"/>
          <w:rFonts w:ascii="Arial" w:hAnsi="Arial" w:cs="Arial"/>
          <w:bCs/>
          <w:color w:val="000000"/>
          <w:u w:val="none"/>
        </w:rPr>
        <w:t xml:space="preserve"> </w:t>
      </w:r>
      <w:r w:rsidR="007B0FE9" w:rsidRPr="00CA3CF7">
        <w:rPr>
          <w:rStyle w:val="Hyperlink"/>
          <w:rFonts w:ascii="Arial" w:hAnsi="Arial" w:cs="Arial"/>
          <w:bCs/>
          <w:color w:val="000000"/>
          <w:u w:val="none"/>
        </w:rPr>
        <w:t xml:space="preserve">no setor administrativo, </w:t>
      </w:r>
      <w:r w:rsidR="00BB2A12" w:rsidRPr="00CA3CF7">
        <w:rPr>
          <w:rFonts w:ascii="Arial" w:hAnsi="Arial" w:cs="Arial"/>
        </w:rPr>
        <w:t>n</w:t>
      </w:r>
      <w:r w:rsidR="007A7D61" w:rsidRPr="00CA3CF7">
        <w:rPr>
          <w:rFonts w:ascii="Arial" w:hAnsi="Arial" w:cs="Arial"/>
        </w:rPr>
        <w:t>o</w:t>
      </w:r>
      <w:bookmarkStart w:id="0" w:name="_GoBack"/>
      <w:bookmarkEnd w:id="0"/>
      <w:r w:rsidR="00BB2A12" w:rsidRPr="00CA3CF7">
        <w:rPr>
          <w:rFonts w:ascii="Arial" w:hAnsi="Arial" w:cs="Arial"/>
        </w:rPr>
        <w:t xml:space="preserve"> atendimento a clientes, auxiliar financeiro, cotações em locação imobiliárias, secretária administrativa.</w:t>
      </w:r>
      <w:r w:rsidR="008014E4" w:rsidRPr="00CA3CF7">
        <w:rPr>
          <w:rFonts w:ascii="Arial" w:hAnsi="Arial" w:cs="Arial"/>
        </w:rPr>
        <w:t xml:space="preserve"> Profissional com experiência</w:t>
      </w:r>
      <w:r w:rsidR="00BB2A12" w:rsidRPr="00CA3CF7">
        <w:rPr>
          <w:rFonts w:ascii="Arial" w:hAnsi="Arial" w:cs="Arial"/>
        </w:rPr>
        <w:t>,</w:t>
      </w:r>
      <w:r w:rsidR="008014E4" w:rsidRPr="00CA3CF7">
        <w:rPr>
          <w:rFonts w:ascii="Arial" w:hAnsi="Arial" w:cs="Arial"/>
        </w:rPr>
        <w:t xml:space="preserve"> </w:t>
      </w:r>
      <w:r w:rsidR="00BB2A12" w:rsidRPr="00CA3CF7">
        <w:rPr>
          <w:rFonts w:ascii="Arial" w:hAnsi="Arial" w:cs="Arial"/>
        </w:rPr>
        <w:t>comunicativa, objetiva, ágil, responsável e bom relacionamento em grupo.</w:t>
      </w:r>
    </w:p>
    <w:p w:rsidR="008014E4" w:rsidRPr="00CA3CF7" w:rsidRDefault="008014E4" w:rsidP="00CA3CF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u w:val="single"/>
        </w:rPr>
      </w:pP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color w:val="000000"/>
          <w:u w:val="none"/>
        </w:rPr>
      </w:pPr>
      <w:r w:rsidRPr="00CA3CF7">
        <w:rPr>
          <w:rStyle w:val="Hyperlink"/>
          <w:rFonts w:ascii="Arial" w:hAnsi="Arial" w:cs="Arial"/>
          <w:b/>
          <w:color w:val="000000"/>
          <w:u w:val="none"/>
        </w:rPr>
        <w:t>FORMAÇAO ACADÊMICA</w:t>
      </w:r>
      <w:r w:rsidRPr="00CA3CF7">
        <w:rPr>
          <w:rStyle w:val="Hyperlink"/>
          <w:rFonts w:ascii="Arial" w:hAnsi="Arial" w:cs="Arial"/>
          <w:color w:val="000000"/>
          <w:u w:val="none"/>
        </w:rPr>
        <w:t>: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</w:rPr>
      </w:pPr>
    </w:p>
    <w:p w:rsidR="007D4AD6" w:rsidRPr="00CA3CF7" w:rsidRDefault="007D4AD6" w:rsidP="00CA3CF7">
      <w:pPr>
        <w:pStyle w:val="Ttulo3"/>
        <w:numPr>
          <w:ilvl w:val="0"/>
          <w:numId w:val="5"/>
        </w:num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</w:pPr>
      <w:r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 xml:space="preserve">Ensino Médio: </w:t>
      </w:r>
      <w:r w:rsidR="00FC1F67"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>Juliu</w:t>
      </w:r>
      <w:r w:rsidR="007B0FE9"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 xml:space="preserve">s Karsten 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</w:rPr>
      </w:pPr>
    </w:p>
    <w:p w:rsidR="007D4AD6" w:rsidRPr="00CA3CF7" w:rsidRDefault="007D4AD6" w:rsidP="00CA3CF7">
      <w:pPr>
        <w:pStyle w:val="Ttulo3"/>
        <w:numPr>
          <w:ilvl w:val="0"/>
          <w:numId w:val="5"/>
        </w:num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</w:pPr>
      <w:r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 xml:space="preserve">Ensino Fundamental: </w:t>
      </w:r>
      <w:r w:rsidR="007B0FE9"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 xml:space="preserve">Albano </w:t>
      </w:r>
      <w:proofErr w:type="spellStart"/>
      <w:r w:rsidR="007B0FE9" w:rsidRPr="00CA3CF7">
        <w:rPr>
          <w:rStyle w:val="Hyperlink"/>
          <w:rFonts w:ascii="Arial" w:hAnsi="Arial" w:cs="Arial"/>
          <w:b w:val="0"/>
          <w:bCs w:val="0"/>
          <w:color w:val="000000"/>
          <w:sz w:val="24"/>
          <w:u w:val="none"/>
        </w:rPr>
        <w:t>Kanzler</w:t>
      </w:r>
      <w:proofErr w:type="spellEnd"/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</w:rPr>
      </w:pPr>
    </w:p>
    <w:p w:rsidR="009406B4" w:rsidRPr="00CA3CF7" w:rsidRDefault="009406B4" w:rsidP="00CA3CF7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</w:rPr>
        <w:t>Superior Incompleto em Recursos Humanos – Uniasselvi</w:t>
      </w:r>
      <w:r w:rsidR="00DE289A" w:rsidRPr="00CA3CF7">
        <w:rPr>
          <w:rFonts w:ascii="Arial" w:hAnsi="Arial" w:cs="Arial"/>
        </w:rPr>
        <w:t>-</w:t>
      </w:r>
      <w:r w:rsidRPr="00CA3CF7">
        <w:rPr>
          <w:rFonts w:ascii="Arial" w:hAnsi="Arial" w:cs="Arial"/>
        </w:rPr>
        <w:t xml:space="preserve"> (FAMEG)</w:t>
      </w:r>
    </w:p>
    <w:p w:rsidR="00D639B8" w:rsidRPr="00CA3CF7" w:rsidRDefault="00D639B8" w:rsidP="00CA3CF7">
      <w:pPr>
        <w:pStyle w:val="PargrafodaLista"/>
        <w:spacing w:line="360" w:lineRule="auto"/>
        <w:jc w:val="both"/>
        <w:rPr>
          <w:rFonts w:ascii="Arial" w:hAnsi="Arial" w:cs="Arial"/>
          <w:sz w:val="18"/>
        </w:rPr>
      </w:pPr>
    </w:p>
    <w:p w:rsidR="00D639B8" w:rsidRPr="00CA3CF7" w:rsidRDefault="00D639B8" w:rsidP="00CA3CF7">
      <w:pPr>
        <w:spacing w:line="360" w:lineRule="auto"/>
        <w:ind w:left="720"/>
        <w:jc w:val="both"/>
        <w:rPr>
          <w:rFonts w:ascii="Arial" w:hAnsi="Arial" w:cs="Arial"/>
        </w:rPr>
      </w:pPr>
    </w:p>
    <w:p w:rsidR="007C7DE3" w:rsidRPr="00CA3CF7" w:rsidRDefault="007D4AD6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>CURSOS EXTRA-CURRÍCULARES:</w:t>
      </w:r>
    </w:p>
    <w:p w:rsidR="007D4AD6" w:rsidRPr="00CA3CF7" w:rsidRDefault="007D4AD6" w:rsidP="00CA3CF7">
      <w:pPr>
        <w:spacing w:line="360" w:lineRule="auto"/>
        <w:jc w:val="both"/>
        <w:rPr>
          <w:rFonts w:ascii="Arial" w:hAnsi="Arial" w:cs="Arial"/>
          <w:b/>
          <w:i/>
        </w:rPr>
      </w:pPr>
    </w:p>
    <w:p w:rsidR="009406B4" w:rsidRPr="00CA3CF7" w:rsidRDefault="00F33840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</w:rPr>
        <w:t xml:space="preserve">     </w:t>
      </w:r>
      <w:r w:rsidR="009406B4" w:rsidRPr="00CA3CF7">
        <w:rPr>
          <w:rFonts w:ascii="Arial" w:hAnsi="Arial" w:cs="Arial"/>
        </w:rPr>
        <w:t xml:space="preserve"> - Rotinas Administrativas – (2010)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</w:rPr>
        <w:t xml:space="preserve">       - Qualidade no atendimento – (2010)</w:t>
      </w:r>
    </w:p>
    <w:p w:rsidR="009406B4" w:rsidRPr="00CA3CF7" w:rsidRDefault="00F33840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</w:rPr>
        <w:t xml:space="preserve">      </w:t>
      </w:r>
      <w:r w:rsidR="009406B4" w:rsidRPr="00CA3CF7">
        <w:rPr>
          <w:rFonts w:ascii="Arial" w:hAnsi="Arial" w:cs="Arial"/>
        </w:rPr>
        <w:t xml:space="preserve"> - Computação básica e avançada e editoração gráfica (2008).</w:t>
      </w:r>
    </w:p>
    <w:p w:rsidR="007C7DE3" w:rsidRPr="00CA3CF7" w:rsidRDefault="007C7DE3" w:rsidP="00CA3CF7">
      <w:pPr>
        <w:spacing w:line="360" w:lineRule="auto"/>
        <w:jc w:val="both"/>
        <w:rPr>
          <w:rStyle w:val="Hyperlink"/>
          <w:rFonts w:ascii="Arial" w:hAnsi="Arial" w:cs="Arial"/>
          <w:b/>
          <w:bCs/>
          <w:i/>
          <w:color w:val="000000"/>
          <w:u w:val="none"/>
        </w:rPr>
      </w:pPr>
      <w:r w:rsidRPr="00CA3CF7">
        <w:rPr>
          <w:rStyle w:val="Hyperlink"/>
          <w:rFonts w:ascii="Arial" w:hAnsi="Arial" w:cs="Arial"/>
          <w:b/>
          <w:bCs/>
          <w:color w:val="000000"/>
          <w:u w:val="none"/>
        </w:rPr>
        <w:lastRenderedPageBreak/>
        <w:t>EXPERIÊNCIAS PROFISSIONAIS</w:t>
      </w:r>
      <w:r w:rsidR="00FC1F67" w:rsidRPr="00CA3CF7">
        <w:rPr>
          <w:rStyle w:val="Hyperlink"/>
          <w:rFonts w:ascii="Arial" w:hAnsi="Arial" w:cs="Arial"/>
          <w:b/>
          <w:bCs/>
          <w:i/>
          <w:color w:val="000000"/>
          <w:u w:val="none"/>
        </w:rPr>
        <w:t>:</w:t>
      </w:r>
    </w:p>
    <w:p w:rsidR="00C608A1" w:rsidRPr="00CA3CF7" w:rsidRDefault="00C608A1" w:rsidP="00CA3CF7">
      <w:pPr>
        <w:spacing w:line="360" w:lineRule="auto"/>
        <w:jc w:val="both"/>
        <w:rPr>
          <w:rFonts w:ascii="Arial" w:hAnsi="Arial" w:cs="Arial"/>
        </w:rPr>
      </w:pP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Empresa: </w:t>
      </w:r>
      <w:r w:rsidRPr="00CA3CF7">
        <w:rPr>
          <w:rFonts w:ascii="Arial" w:hAnsi="Arial" w:cs="Arial"/>
        </w:rPr>
        <w:t>Dual Imobiliária (Jaraguá do Sul/SC)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Cargo: </w:t>
      </w:r>
      <w:r w:rsidRPr="00CA3CF7">
        <w:rPr>
          <w:rFonts w:ascii="Arial" w:hAnsi="Arial" w:cs="Arial"/>
        </w:rPr>
        <w:t>Assistente de</w:t>
      </w:r>
      <w:r w:rsidRPr="00CA3CF7">
        <w:rPr>
          <w:rFonts w:ascii="Arial" w:hAnsi="Arial" w:cs="Arial"/>
          <w:b/>
        </w:rPr>
        <w:t xml:space="preserve"> </w:t>
      </w:r>
      <w:r w:rsidRPr="00CA3CF7">
        <w:rPr>
          <w:rFonts w:ascii="Arial" w:hAnsi="Arial" w:cs="Arial"/>
        </w:rPr>
        <w:t xml:space="preserve">Locação 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 xml:space="preserve">Período: </w:t>
      </w:r>
      <w:r w:rsidRPr="00CA3CF7">
        <w:rPr>
          <w:rFonts w:ascii="Arial" w:hAnsi="Arial" w:cs="Arial"/>
        </w:rPr>
        <w:t>24/03/2015 – 05/11/2015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>Funções:</w:t>
      </w:r>
      <w:r w:rsidRPr="00CA3CF7">
        <w:rPr>
          <w:rFonts w:ascii="Arial" w:hAnsi="Arial" w:cs="Arial"/>
        </w:rPr>
        <w:t xml:space="preserve"> Assistente Administrativo, atendimento a clientes, locação de imóveis, contratos, auxiliar de financeiro;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Empresa: </w:t>
      </w:r>
      <w:r w:rsidRPr="00CA3CF7">
        <w:rPr>
          <w:rFonts w:ascii="Arial" w:hAnsi="Arial" w:cs="Arial"/>
        </w:rPr>
        <w:t xml:space="preserve">Imobiliária </w:t>
      </w:r>
      <w:proofErr w:type="spellStart"/>
      <w:r w:rsidRPr="00CA3CF7">
        <w:rPr>
          <w:rFonts w:ascii="Arial" w:hAnsi="Arial" w:cs="Arial"/>
        </w:rPr>
        <w:t>Boldrini</w:t>
      </w:r>
      <w:proofErr w:type="spellEnd"/>
      <w:r w:rsidRPr="00CA3CF7">
        <w:rPr>
          <w:rFonts w:ascii="Arial" w:hAnsi="Arial" w:cs="Arial"/>
        </w:rPr>
        <w:t xml:space="preserve"> – (Americana/SP)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Cargo: </w:t>
      </w:r>
      <w:r w:rsidRPr="00CA3CF7">
        <w:rPr>
          <w:rFonts w:ascii="Arial" w:hAnsi="Arial" w:cs="Arial"/>
        </w:rPr>
        <w:t>Assistente de</w:t>
      </w:r>
      <w:r w:rsidRPr="00CA3CF7">
        <w:rPr>
          <w:rFonts w:ascii="Arial" w:hAnsi="Arial" w:cs="Arial"/>
          <w:b/>
        </w:rPr>
        <w:t xml:space="preserve"> </w:t>
      </w:r>
      <w:r w:rsidRPr="00CA3CF7">
        <w:rPr>
          <w:rFonts w:ascii="Arial" w:hAnsi="Arial" w:cs="Arial"/>
        </w:rPr>
        <w:t>Locação de Imóveis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 xml:space="preserve">Período: </w:t>
      </w:r>
      <w:r w:rsidRPr="00CA3CF7">
        <w:rPr>
          <w:rFonts w:ascii="Arial" w:hAnsi="Arial" w:cs="Arial"/>
        </w:rPr>
        <w:t>03/02/2014 a 22/01/2015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>Funções:</w:t>
      </w:r>
      <w:r w:rsidRPr="00CA3CF7">
        <w:rPr>
          <w:rFonts w:ascii="Arial" w:hAnsi="Arial" w:cs="Arial"/>
        </w:rPr>
        <w:t xml:space="preserve"> Assistente Administrativo, atendimento a clientes, locação de imóveis. </w:t>
      </w:r>
      <w:proofErr w:type="gramStart"/>
      <w:r w:rsidRPr="00CA3CF7">
        <w:rPr>
          <w:rFonts w:ascii="Arial" w:hAnsi="Arial" w:cs="Arial"/>
        </w:rPr>
        <w:t>contratos</w:t>
      </w:r>
      <w:proofErr w:type="gramEnd"/>
      <w:r w:rsidRPr="00CA3CF7">
        <w:rPr>
          <w:rFonts w:ascii="Arial" w:hAnsi="Arial" w:cs="Arial"/>
        </w:rPr>
        <w:t>, financeiro, telefonista;</w:t>
      </w:r>
    </w:p>
    <w:p w:rsidR="00F33840" w:rsidRPr="00CA3CF7" w:rsidRDefault="00F33840" w:rsidP="00CA3CF7">
      <w:pPr>
        <w:spacing w:line="360" w:lineRule="auto"/>
        <w:jc w:val="both"/>
        <w:rPr>
          <w:rFonts w:ascii="Arial" w:hAnsi="Arial" w:cs="Arial"/>
          <w:b/>
        </w:rPr>
      </w:pP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Empresa: </w:t>
      </w:r>
      <w:r w:rsidRPr="00CA3CF7">
        <w:rPr>
          <w:rFonts w:ascii="Arial" w:hAnsi="Arial" w:cs="Arial"/>
        </w:rPr>
        <w:t>União Saúde – (Jaraguá do Sul/SC)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Cargo: </w:t>
      </w:r>
      <w:r w:rsidRPr="00CA3CF7">
        <w:rPr>
          <w:rFonts w:ascii="Arial" w:hAnsi="Arial" w:cs="Arial"/>
        </w:rPr>
        <w:t>Assistente de Ouvidoria/Faturamento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 xml:space="preserve">Período: </w:t>
      </w:r>
      <w:r w:rsidRPr="00CA3CF7">
        <w:rPr>
          <w:rFonts w:ascii="Arial" w:hAnsi="Arial" w:cs="Arial"/>
        </w:rPr>
        <w:t>04/03/2013 a 16/09/2013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Funções: </w:t>
      </w:r>
      <w:r w:rsidRPr="00CA3CF7">
        <w:rPr>
          <w:rFonts w:ascii="Arial" w:hAnsi="Arial" w:cs="Arial"/>
        </w:rPr>
        <w:t>Secretária, Recepção, Atendimento a clientes, telefonista, reembolsos (financeiro);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  <w:b/>
        </w:rPr>
      </w:pPr>
      <w:r w:rsidRPr="00CA3CF7">
        <w:rPr>
          <w:rFonts w:ascii="Arial" w:hAnsi="Arial" w:cs="Arial"/>
          <w:b/>
        </w:rPr>
        <w:t xml:space="preserve">Empresa: </w:t>
      </w:r>
      <w:r w:rsidRPr="00CA3CF7">
        <w:rPr>
          <w:rFonts w:ascii="Arial" w:hAnsi="Arial" w:cs="Arial"/>
        </w:rPr>
        <w:t>SENAI – (Jaraguá do Sul/SC)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 xml:space="preserve">Cargo: </w:t>
      </w:r>
      <w:r w:rsidRPr="00CA3CF7">
        <w:rPr>
          <w:rFonts w:ascii="Arial" w:hAnsi="Arial" w:cs="Arial"/>
        </w:rPr>
        <w:t>Estagiária de Administração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>Período:</w:t>
      </w:r>
      <w:r w:rsidRPr="00CA3CF7">
        <w:rPr>
          <w:rFonts w:ascii="Arial" w:hAnsi="Arial" w:cs="Arial"/>
        </w:rPr>
        <w:t xml:space="preserve"> 16/03/2012 a 15/12/2012</w:t>
      </w:r>
    </w:p>
    <w:p w:rsidR="009406B4" w:rsidRPr="00CA3CF7" w:rsidRDefault="009406B4" w:rsidP="00CA3CF7">
      <w:pPr>
        <w:spacing w:line="360" w:lineRule="auto"/>
        <w:jc w:val="both"/>
        <w:rPr>
          <w:rFonts w:ascii="Arial" w:hAnsi="Arial" w:cs="Arial"/>
        </w:rPr>
      </w:pPr>
      <w:r w:rsidRPr="00CA3CF7">
        <w:rPr>
          <w:rFonts w:ascii="Arial" w:hAnsi="Arial" w:cs="Arial"/>
          <w:b/>
        </w:rPr>
        <w:t xml:space="preserve">Funções: </w:t>
      </w:r>
      <w:r w:rsidRPr="00CA3CF7">
        <w:rPr>
          <w:rFonts w:ascii="Arial" w:hAnsi="Arial" w:cs="Arial"/>
        </w:rPr>
        <w:t>Atendimento a alunos, administrativo, auxiliar da Diretoria;</w:t>
      </w:r>
    </w:p>
    <w:p w:rsidR="007D4AD6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Fonts w:ascii="Arial" w:hAnsi="Arial" w:cs="Arial"/>
          <w:b/>
        </w:rPr>
      </w:pPr>
    </w:p>
    <w:p w:rsidR="007D4AD6" w:rsidRPr="00CA3CF7" w:rsidRDefault="00F33840" w:rsidP="00CA3CF7">
      <w:pPr>
        <w:spacing w:line="360" w:lineRule="auto"/>
        <w:jc w:val="both"/>
        <w:rPr>
          <w:rStyle w:val="Hyperlink"/>
          <w:rFonts w:ascii="Arial" w:hAnsi="Arial" w:cs="Arial"/>
          <w:b/>
          <w:bCs/>
          <w:color w:val="000000"/>
          <w:u w:val="none"/>
        </w:rPr>
      </w:pPr>
      <w:r w:rsidRPr="00CA3CF7">
        <w:rPr>
          <w:rStyle w:val="Hyperlink"/>
          <w:rFonts w:ascii="Arial" w:hAnsi="Arial" w:cs="Arial"/>
          <w:b/>
          <w:bCs/>
          <w:color w:val="000000"/>
          <w:u w:val="none"/>
        </w:rPr>
        <w:t>CONHECIMENTOS GERAIS:</w:t>
      </w:r>
    </w:p>
    <w:p w:rsidR="004051B3" w:rsidRPr="00CA3CF7" w:rsidRDefault="004051B3" w:rsidP="00CA3CF7">
      <w:pPr>
        <w:spacing w:line="360" w:lineRule="auto"/>
        <w:jc w:val="both"/>
        <w:rPr>
          <w:rStyle w:val="Hyperlink"/>
          <w:rFonts w:ascii="Arial" w:hAnsi="Arial" w:cs="Arial"/>
          <w:b/>
          <w:bCs/>
          <w:i/>
          <w:color w:val="000000"/>
          <w:u w:val="none"/>
        </w:rPr>
      </w:pPr>
    </w:p>
    <w:p w:rsidR="005E7BFA" w:rsidRPr="00CA3CF7" w:rsidRDefault="007D4AD6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  <w:r w:rsidRPr="00CA3CF7">
        <w:rPr>
          <w:rStyle w:val="Hyperlink"/>
          <w:rFonts w:ascii="Arial" w:hAnsi="Arial" w:cs="Arial"/>
          <w:bCs/>
          <w:color w:val="000000"/>
          <w:u w:val="none"/>
        </w:rPr>
        <w:tab/>
      </w:r>
      <w:r w:rsidR="009406B4" w:rsidRPr="00CA3CF7">
        <w:rPr>
          <w:rStyle w:val="Hyperlink"/>
          <w:rFonts w:ascii="Arial" w:hAnsi="Arial" w:cs="Arial"/>
          <w:bCs/>
          <w:color w:val="000000"/>
          <w:u w:val="none"/>
        </w:rPr>
        <w:t>Computação, planilhas de custos, atendimento interpessoal</w:t>
      </w:r>
      <w:r w:rsidR="00DE289A" w:rsidRPr="00CA3CF7">
        <w:rPr>
          <w:rStyle w:val="Hyperlink"/>
          <w:rFonts w:ascii="Arial" w:hAnsi="Arial" w:cs="Arial"/>
          <w:bCs/>
          <w:color w:val="000000"/>
          <w:u w:val="none"/>
        </w:rPr>
        <w:t>,</w:t>
      </w:r>
      <w:r w:rsidR="00FC1F67" w:rsidRPr="00CA3CF7">
        <w:rPr>
          <w:rStyle w:val="Hyperlink"/>
          <w:rFonts w:ascii="Arial" w:hAnsi="Arial" w:cs="Arial"/>
          <w:bCs/>
          <w:color w:val="000000"/>
          <w:u w:val="none"/>
        </w:rPr>
        <w:t xml:space="preserve"> </w:t>
      </w:r>
      <w:r w:rsidR="00DE289A" w:rsidRPr="00CA3CF7">
        <w:rPr>
          <w:rStyle w:val="Hyperlink"/>
          <w:rFonts w:ascii="Arial" w:hAnsi="Arial" w:cs="Arial"/>
          <w:bCs/>
          <w:color w:val="000000"/>
          <w:u w:val="none"/>
        </w:rPr>
        <w:t>ótima comunicação, disponível para viagens e gestão de pessoas.</w:t>
      </w:r>
    </w:p>
    <w:p w:rsidR="00CF21E7" w:rsidRPr="00CA3CF7" w:rsidRDefault="00CF21E7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</w:p>
    <w:p w:rsidR="00335AED" w:rsidRPr="00CA3CF7" w:rsidRDefault="00335AED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</w:p>
    <w:p w:rsidR="00335AED" w:rsidRPr="00CA3CF7" w:rsidRDefault="00335AED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</w:p>
    <w:p w:rsidR="004051B3" w:rsidRPr="00CA3CF7" w:rsidRDefault="004051B3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</w:p>
    <w:p w:rsidR="004051B3" w:rsidRPr="00CA3CF7" w:rsidRDefault="004051B3" w:rsidP="00CA3CF7">
      <w:pPr>
        <w:tabs>
          <w:tab w:val="left" w:pos="285"/>
          <w:tab w:val="left" w:pos="5325"/>
        </w:tabs>
        <w:spacing w:line="360" w:lineRule="auto"/>
        <w:jc w:val="both"/>
        <w:rPr>
          <w:rStyle w:val="Hyperlink"/>
          <w:rFonts w:ascii="Arial" w:hAnsi="Arial" w:cs="Arial"/>
          <w:bCs/>
          <w:color w:val="000000"/>
          <w:u w:val="none"/>
        </w:rPr>
      </w:pPr>
    </w:p>
    <w:sectPr w:rsidR="004051B3" w:rsidRPr="00CA3CF7" w:rsidSect="00CA3CF7">
      <w:pgSz w:w="11905" w:h="16837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62"/>
        </w:tabs>
        <w:ind w:left="86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42"/>
        </w:tabs>
        <w:ind w:left="194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22"/>
        </w:tabs>
        <w:ind w:left="302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862"/>
        </w:tabs>
        <w:ind w:left="862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222"/>
        </w:tabs>
        <w:ind w:left="1222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582"/>
        </w:tabs>
        <w:ind w:left="1582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942"/>
        </w:tabs>
        <w:ind w:left="1942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302"/>
        </w:tabs>
        <w:ind w:left="2302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022"/>
        </w:tabs>
        <w:ind w:left="3022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382"/>
        </w:tabs>
        <w:ind w:left="3382" w:hanging="360"/>
      </w:pPr>
      <w:rPr>
        <w:rFonts w:ascii="OpenSymbol" w:hAnsi="OpenSymbol" w:cs="OpenSymbol"/>
      </w:rPr>
    </w:lvl>
  </w:abstractNum>
  <w:abstractNum w:abstractNumId="6">
    <w:nsid w:val="394676B4"/>
    <w:multiLevelType w:val="hybridMultilevel"/>
    <w:tmpl w:val="1000257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CA06701"/>
    <w:multiLevelType w:val="hybridMultilevel"/>
    <w:tmpl w:val="B08ECD6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C608A1"/>
    <w:rsid w:val="00003A80"/>
    <w:rsid w:val="00036343"/>
    <w:rsid w:val="0009064E"/>
    <w:rsid w:val="00130B7E"/>
    <w:rsid w:val="0019103A"/>
    <w:rsid w:val="00195B4A"/>
    <w:rsid w:val="001A51E9"/>
    <w:rsid w:val="001E7DD8"/>
    <w:rsid w:val="002621DE"/>
    <w:rsid w:val="0029318F"/>
    <w:rsid w:val="002B7C7B"/>
    <w:rsid w:val="00335AED"/>
    <w:rsid w:val="00336F4A"/>
    <w:rsid w:val="003A6770"/>
    <w:rsid w:val="004010F9"/>
    <w:rsid w:val="004051B3"/>
    <w:rsid w:val="00441806"/>
    <w:rsid w:val="0045572F"/>
    <w:rsid w:val="0048105B"/>
    <w:rsid w:val="004818DA"/>
    <w:rsid w:val="004B2DA3"/>
    <w:rsid w:val="004C1430"/>
    <w:rsid w:val="004C381A"/>
    <w:rsid w:val="004E0416"/>
    <w:rsid w:val="00536E70"/>
    <w:rsid w:val="00551773"/>
    <w:rsid w:val="00597AD8"/>
    <w:rsid w:val="005E7BFA"/>
    <w:rsid w:val="00614AD6"/>
    <w:rsid w:val="006220CC"/>
    <w:rsid w:val="00662DAB"/>
    <w:rsid w:val="006C5F24"/>
    <w:rsid w:val="007073DB"/>
    <w:rsid w:val="007550E8"/>
    <w:rsid w:val="00761EA1"/>
    <w:rsid w:val="00773AEB"/>
    <w:rsid w:val="007A7D61"/>
    <w:rsid w:val="007B0FE9"/>
    <w:rsid w:val="007B219D"/>
    <w:rsid w:val="007C7DE3"/>
    <w:rsid w:val="007D3C67"/>
    <w:rsid w:val="007D4AD6"/>
    <w:rsid w:val="008014E4"/>
    <w:rsid w:val="008728FA"/>
    <w:rsid w:val="00893FD4"/>
    <w:rsid w:val="008B1B45"/>
    <w:rsid w:val="009406B4"/>
    <w:rsid w:val="009D6A98"/>
    <w:rsid w:val="00A3538F"/>
    <w:rsid w:val="00A72680"/>
    <w:rsid w:val="00B44A41"/>
    <w:rsid w:val="00B95034"/>
    <w:rsid w:val="00BA5927"/>
    <w:rsid w:val="00BB2A12"/>
    <w:rsid w:val="00BD4B9A"/>
    <w:rsid w:val="00C028CD"/>
    <w:rsid w:val="00C30F3A"/>
    <w:rsid w:val="00C608A1"/>
    <w:rsid w:val="00CA3CF7"/>
    <w:rsid w:val="00CF0F2E"/>
    <w:rsid w:val="00CF21E7"/>
    <w:rsid w:val="00D51676"/>
    <w:rsid w:val="00D63235"/>
    <w:rsid w:val="00D639B8"/>
    <w:rsid w:val="00DE289A"/>
    <w:rsid w:val="00DF761A"/>
    <w:rsid w:val="00E629C7"/>
    <w:rsid w:val="00E67100"/>
    <w:rsid w:val="00E97726"/>
    <w:rsid w:val="00EB1A99"/>
    <w:rsid w:val="00F33840"/>
    <w:rsid w:val="00F5745D"/>
    <w:rsid w:val="00F7752B"/>
    <w:rsid w:val="00FC1F67"/>
    <w:rsid w:val="00FD4717"/>
    <w:rsid w:val="00FF0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5B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3">
    <w:name w:val="heading 3"/>
    <w:basedOn w:val="Normal"/>
    <w:next w:val="Normal"/>
    <w:qFormat/>
    <w:rsid w:val="0048105B"/>
    <w:pPr>
      <w:keepNext/>
      <w:tabs>
        <w:tab w:val="num" w:pos="720"/>
      </w:tabs>
      <w:ind w:left="720" w:hanging="720"/>
      <w:outlineLvl w:val="2"/>
    </w:pPr>
    <w:rPr>
      <w:rFonts w:ascii="Verdana" w:hAnsi="Verdana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48105B"/>
  </w:style>
  <w:style w:type="character" w:styleId="Hyperlink">
    <w:name w:val="Hyperlink"/>
    <w:rsid w:val="0048105B"/>
    <w:rPr>
      <w:color w:val="0000FF"/>
      <w:u w:val="single"/>
    </w:rPr>
  </w:style>
  <w:style w:type="character" w:customStyle="1" w:styleId="Marcas">
    <w:name w:val="Marcas"/>
    <w:rsid w:val="0048105B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48105B"/>
  </w:style>
  <w:style w:type="paragraph" w:customStyle="1" w:styleId="Ttulo1">
    <w:name w:val="Título1"/>
    <w:basedOn w:val="Normal"/>
    <w:next w:val="Corpodetexto"/>
    <w:rsid w:val="0048105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rsid w:val="0048105B"/>
    <w:pPr>
      <w:spacing w:after="120"/>
    </w:pPr>
  </w:style>
  <w:style w:type="paragraph" w:styleId="Lista">
    <w:name w:val="List"/>
    <w:basedOn w:val="Corpodetexto"/>
    <w:rsid w:val="0048105B"/>
    <w:rPr>
      <w:rFonts w:cs="Tahoma"/>
    </w:rPr>
  </w:style>
  <w:style w:type="paragraph" w:customStyle="1" w:styleId="Legenda1">
    <w:name w:val="Legenda1"/>
    <w:basedOn w:val="Normal"/>
    <w:rsid w:val="0048105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8105B"/>
    <w:pPr>
      <w:suppressLineNumbers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7550E8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05B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Ttulo3">
    <w:name w:val="heading 3"/>
    <w:basedOn w:val="Normal"/>
    <w:next w:val="Normal"/>
    <w:qFormat/>
    <w:rsid w:val="0048105B"/>
    <w:pPr>
      <w:keepNext/>
      <w:tabs>
        <w:tab w:val="num" w:pos="720"/>
      </w:tabs>
      <w:ind w:left="720" w:hanging="720"/>
      <w:outlineLvl w:val="2"/>
    </w:pPr>
    <w:rPr>
      <w:rFonts w:ascii="Verdana" w:hAnsi="Verdana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48105B"/>
  </w:style>
  <w:style w:type="character" w:styleId="Hyperlink">
    <w:name w:val="Hyperlink"/>
    <w:rsid w:val="0048105B"/>
    <w:rPr>
      <w:color w:val="0000FF"/>
      <w:u w:val="single"/>
    </w:rPr>
  </w:style>
  <w:style w:type="character" w:customStyle="1" w:styleId="Marcas">
    <w:name w:val="Marcas"/>
    <w:rsid w:val="0048105B"/>
    <w:rPr>
      <w:rFonts w:ascii="OpenSymbol" w:eastAsia="OpenSymbol" w:hAnsi="OpenSymbol" w:cs="OpenSymbol"/>
    </w:rPr>
  </w:style>
  <w:style w:type="character" w:customStyle="1" w:styleId="Smbolosdenumerao">
    <w:name w:val="Símbolos de numeração"/>
    <w:rsid w:val="0048105B"/>
  </w:style>
  <w:style w:type="paragraph" w:customStyle="1" w:styleId="Ttulo1">
    <w:name w:val="Título1"/>
    <w:basedOn w:val="Normal"/>
    <w:next w:val="Corpodetexto"/>
    <w:rsid w:val="0048105B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Corpodetexto">
    <w:name w:val="Body Text"/>
    <w:basedOn w:val="Normal"/>
    <w:rsid w:val="0048105B"/>
    <w:pPr>
      <w:spacing w:after="120"/>
    </w:pPr>
  </w:style>
  <w:style w:type="paragraph" w:styleId="Lista">
    <w:name w:val="List"/>
    <w:basedOn w:val="Corpodetexto"/>
    <w:rsid w:val="0048105B"/>
    <w:rPr>
      <w:rFonts w:cs="Tahoma"/>
    </w:rPr>
  </w:style>
  <w:style w:type="paragraph" w:customStyle="1" w:styleId="Legenda1">
    <w:name w:val="Legenda1"/>
    <w:basedOn w:val="Normal"/>
    <w:rsid w:val="0048105B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48105B"/>
    <w:pPr>
      <w:suppressLineNumbers/>
    </w:pPr>
    <w:rPr>
      <w:rFonts w:cs="Tahoma"/>
    </w:rPr>
  </w:style>
  <w:style w:type="paragraph" w:styleId="PargrafodaLista">
    <w:name w:val="List Paragraph"/>
    <w:basedOn w:val="Normal"/>
    <w:uiPriority w:val="34"/>
    <w:qFormat/>
    <w:rsid w:val="007550E8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319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2043</CharactersWithSpaces>
  <SharedDoc>false</SharedDoc>
  <HLinks>
    <vt:vector size="6" baseType="variant">
      <vt:variant>
        <vt:i4>7209027</vt:i4>
      </vt:variant>
      <vt:variant>
        <vt:i4>0</vt:i4>
      </vt:variant>
      <vt:variant>
        <vt:i4>0</vt:i4>
      </vt:variant>
      <vt:variant>
        <vt:i4>5</vt:i4>
      </vt:variant>
      <vt:variant>
        <vt:lpwstr>mailto:adilsonusi@hotmail.com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da Silva</dc:creator>
  <cp:lastModifiedBy>Cliente</cp:lastModifiedBy>
  <cp:revision>7</cp:revision>
  <cp:lastPrinted>2013-08-01T13:10:00Z</cp:lastPrinted>
  <dcterms:created xsi:type="dcterms:W3CDTF">2016-02-07T16:35:00Z</dcterms:created>
  <dcterms:modified xsi:type="dcterms:W3CDTF">2016-02-08T14:42:00Z</dcterms:modified>
</cp:coreProperties>
</file>