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AC2426" w14:textId="2C1C7660" w:rsidR="008E46C2" w:rsidRPr="00A208AB" w:rsidRDefault="002F74C5" w:rsidP="008E46C2">
      <w:pPr>
        <w:pStyle w:val="Ttulo1"/>
        <w:tabs>
          <w:tab w:val="left" w:pos="0"/>
          <w:tab w:val="left" w:pos="3119"/>
        </w:tabs>
        <w:rPr>
          <w:sz w:val="46"/>
          <w:szCs w:val="46"/>
        </w:rPr>
      </w:pPr>
      <w:r w:rsidRPr="00A208AB">
        <w:rPr>
          <w:sz w:val="46"/>
          <w:szCs w:val="46"/>
        </w:rPr>
        <w:t>JULIANO ALVES</w:t>
      </w:r>
      <w:r w:rsidR="00755CB8">
        <w:rPr>
          <w:sz w:val="46"/>
          <w:szCs w:val="46"/>
        </w:rPr>
        <w:t xml:space="preserve"> POZZOBOM</w:t>
      </w:r>
    </w:p>
    <w:tbl>
      <w:tblPr>
        <w:tblW w:w="0" w:type="auto"/>
        <w:tblInd w:w="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740"/>
        <w:gridCol w:w="3813"/>
      </w:tblGrid>
      <w:tr w:rsidR="008E46C2" w14:paraId="59EEB7F8" w14:textId="77777777" w:rsidTr="49F2BD37">
        <w:tc>
          <w:tcPr>
            <w:tcW w:w="4740" w:type="dxa"/>
          </w:tcPr>
          <w:p w14:paraId="41266AA8" w14:textId="488BE00D" w:rsidR="00DE2566" w:rsidRDefault="00DE2566" w:rsidP="008E46C2">
            <w:pPr>
              <w:pStyle w:val="Cabealh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Juliano Alves</w:t>
            </w:r>
            <w:r w:rsidR="00075B65">
              <w:rPr>
                <w:sz w:val="20"/>
                <w:szCs w:val="20"/>
              </w:rPr>
              <w:t xml:space="preserve"> </w:t>
            </w:r>
            <w:proofErr w:type="spellStart"/>
            <w:r w:rsidR="00075B65">
              <w:rPr>
                <w:sz w:val="20"/>
                <w:szCs w:val="20"/>
              </w:rPr>
              <w:t>Pozzobom</w:t>
            </w:r>
            <w:proofErr w:type="spellEnd"/>
          </w:p>
          <w:p w14:paraId="03C13592" w14:textId="6BD61261" w:rsidR="008E46C2" w:rsidRDefault="00E47050" w:rsidP="00E47050">
            <w:pPr>
              <w:pStyle w:val="Cabealho"/>
            </w:pPr>
            <w:r>
              <w:rPr>
                <w:sz w:val="20"/>
                <w:szCs w:val="20"/>
              </w:rPr>
              <w:t xml:space="preserve">Rua </w:t>
            </w:r>
            <w:proofErr w:type="spellStart"/>
            <w:r>
              <w:rPr>
                <w:sz w:val="20"/>
                <w:szCs w:val="20"/>
              </w:rPr>
              <w:t>Hebert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Kremer</w:t>
            </w:r>
            <w:proofErr w:type="spellEnd"/>
            <w:r>
              <w:rPr>
                <w:sz w:val="20"/>
                <w:szCs w:val="20"/>
              </w:rPr>
              <w:t xml:space="preserve"> n°110 </w:t>
            </w:r>
            <w:r w:rsidR="00755CB8">
              <w:rPr>
                <w:sz w:val="20"/>
                <w:szCs w:val="20"/>
              </w:rPr>
              <w:t>são Joã</w:t>
            </w:r>
            <w:r w:rsidR="00DE2566">
              <w:rPr>
                <w:sz w:val="20"/>
                <w:szCs w:val="20"/>
              </w:rPr>
              <w:t>o</w:t>
            </w:r>
            <w:r w:rsidR="00755CB8">
              <w:rPr>
                <w:sz w:val="20"/>
                <w:szCs w:val="20"/>
              </w:rPr>
              <w:t>– Itajaí</w:t>
            </w:r>
            <w:r>
              <w:rPr>
                <w:sz w:val="20"/>
                <w:szCs w:val="20"/>
              </w:rPr>
              <w:t>-SC</w:t>
            </w:r>
            <w:proofErr w:type="gramStart"/>
            <w:r w:rsidR="008E46C2">
              <w:rPr>
                <w:sz w:val="20"/>
                <w:szCs w:val="20"/>
              </w:rPr>
              <w:t xml:space="preserve"> </w:t>
            </w:r>
            <w:r w:rsidR="00BF72A1">
              <w:rPr>
                <w:sz w:val="20"/>
                <w:szCs w:val="20"/>
              </w:rPr>
              <w:t xml:space="preserve"> </w:t>
            </w:r>
            <w:proofErr w:type="gramEnd"/>
            <w:r w:rsidR="00BF72A1">
              <w:rPr>
                <w:sz w:val="20"/>
                <w:szCs w:val="20"/>
              </w:rPr>
              <w:t>-</w:t>
            </w:r>
            <w:r w:rsidR="00DE2566">
              <w:rPr>
                <w:sz w:val="20"/>
                <w:szCs w:val="20"/>
              </w:rPr>
              <w:t>(47) 97282678</w:t>
            </w:r>
          </w:p>
        </w:tc>
        <w:tc>
          <w:tcPr>
            <w:tcW w:w="3813" w:type="dxa"/>
          </w:tcPr>
          <w:p w14:paraId="38EEE585" w14:textId="77777777" w:rsidR="008E46C2" w:rsidRDefault="002F74C5" w:rsidP="008E46C2">
            <w:pPr>
              <w:pStyle w:val="Cabealho"/>
              <w:jc w:val="right"/>
            </w:pPr>
            <w:r>
              <w:rPr>
                <w:sz w:val="20"/>
                <w:szCs w:val="20"/>
              </w:rPr>
              <w:t>Juliano_pzb</w:t>
            </w:r>
            <w:r w:rsidR="008E46C2" w:rsidRPr="001C2A0A">
              <w:rPr>
                <w:sz w:val="20"/>
                <w:szCs w:val="20"/>
              </w:rPr>
              <w:t>@hotmail.com</w:t>
            </w:r>
          </w:p>
        </w:tc>
      </w:tr>
    </w:tbl>
    <w:p w14:paraId="61BE5476" w14:textId="77777777" w:rsidR="008E46C2" w:rsidRDefault="002F74C5" w:rsidP="008E46C2">
      <w:pPr>
        <w:pStyle w:val="Corpodetexto"/>
        <w:spacing w:before="170" w:after="119"/>
        <w:rPr>
          <w:sz w:val="28"/>
          <w:szCs w:val="28"/>
        </w:rPr>
      </w:pPr>
      <w:r>
        <w:rPr>
          <w:sz w:val="28"/>
          <w:szCs w:val="28"/>
        </w:rPr>
        <w:t>Boa comunicação e dotado</w:t>
      </w:r>
      <w:r w:rsidR="008E46C2">
        <w:rPr>
          <w:sz w:val="28"/>
          <w:szCs w:val="28"/>
        </w:rPr>
        <w:t xml:space="preserve"> de iniciativa, busca colocação em início de carreira profissional.</w:t>
      </w:r>
    </w:p>
    <w:p w14:paraId="7B7D645B" w14:textId="77777777" w:rsidR="008E46C2" w:rsidRDefault="008E46C2" w:rsidP="008E46C2">
      <w:pPr>
        <w:pStyle w:val="Corpodetexto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"/>
        <w:gridCol w:w="8340"/>
      </w:tblGrid>
      <w:tr w:rsidR="008E46C2" w14:paraId="23C42D94" w14:textId="77777777" w:rsidTr="49F2BD37">
        <w:tc>
          <w:tcPr>
            <w:tcW w:w="8502" w:type="dxa"/>
            <w:gridSpan w:val="2"/>
          </w:tcPr>
          <w:p w14:paraId="4EEE2BD0" w14:textId="77777777" w:rsidR="008E46C2" w:rsidRDefault="008E46C2" w:rsidP="008E46C2">
            <w:pPr>
              <w:pStyle w:val="Categoria"/>
            </w:pPr>
            <w:r>
              <w:t>Formação</w:t>
            </w:r>
          </w:p>
        </w:tc>
      </w:tr>
      <w:tr w:rsidR="008E46C2" w14:paraId="3209688E" w14:textId="77777777" w:rsidTr="49F2BD37">
        <w:tc>
          <w:tcPr>
            <w:tcW w:w="162" w:type="dxa"/>
          </w:tcPr>
          <w:p w14:paraId="55092ED3" w14:textId="77777777" w:rsidR="008E46C2" w:rsidRDefault="008E46C2" w:rsidP="008E46C2"/>
        </w:tc>
        <w:tc>
          <w:tcPr>
            <w:tcW w:w="8340" w:type="dxa"/>
          </w:tcPr>
          <w:p w14:paraId="24D0AD86" w14:textId="77777777" w:rsidR="008E46C2" w:rsidRDefault="008E46C2" w:rsidP="008E46C2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spacing w:line="360" w:lineRule="auto"/>
              <w:ind w:left="714" w:hanging="357"/>
            </w:pPr>
            <w:r>
              <w:t xml:space="preserve">Técnico </w:t>
            </w:r>
            <w:r w:rsidR="002F74C5">
              <w:rPr>
                <w:b/>
              </w:rPr>
              <w:t>em Eletromecânica</w:t>
            </w:r>
            <w:r w:rsidR="002F74C5">
              <w:t>, SENAI, conclusão em 2008</w:t>
            </w:r>
            <w:r>
              <w:t>.</w:t>
            </w:r>
          </w:p>
          <w:p w14:paraId="5BA2E342" w14:textId="266A0B2F" w:rsidR="008E46C2" w:rsidRDefault="0035706D" w:rsidP="008E46C2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spacing w:line="360" w:lineRule="auto"/>
              <w:ind w:left="714" w:hanging="357"/>
            </w:pPr>
            <w:r>
              <w:t xml:space="preserve">Cursos Complementares: </w:t>
            </w:r>
            <w:r w:rsidR="008E46C2">
              <w:t>Informática,</w:t>
            </w:r>
            <w:r w:rsidR="00755CB8">
              <w:t xml:space="preserve"> noções básicas em</w:t>
            </w:r>
            <w:r w:rsidR="008E46C2">
              <w:t xml:space="preserve"> </w:t>
            </w:r>
            <w:r w:rsidR="00755CB8">
              <w:t>Auto CAD</w:t>
            </w:r>
            <w:r w:rsidR="008E46C2">
              <w:t>, Trabalho em Equipe</w:t>
            </w:r>
            <w:r w:rsidR="00FD575F">
              <w:t>, Primeiros Socorros</w:t>
            </w:r>
            <w:r w:rsidR="00703AD4">
              <w:t xml:space="preserve">, </w:t>
            </w:r>
            <w:r w:rsidR="00A208AB">
              <w:t xml:space="preserve">Memorização e Manipulação de </w:t>
            </w:r>
            <w:r w:rsidR="00755CB8">
              <w:t xml:space="preserve">Alimentos. </w:t>
            </w:r>
          </w:p>
          <w:p w14:paraId="72095F1B" w14:textId="259882AC" w:rsidR="00755CB8" w:rsidRPr="00755CB8" w:rsidRDefault="00755CB8" w:rsidP="00755CB8">
            <w:pPr>
              <w:pStyle w:val="PargrafodaLista"/>
              <w:numPr>
                <w:ilvl w:val="0"/>
                <w:numId w:val="2"/>
              </w:numPr>
            </w:pPr>
            <w:r>
              <w:t>2015\2019- Cursando licenciatura</w:t>
            </w:r>
            <w:r w:rsidRPr="00755CB8">
              <w:t xml:space="preserve"> em Letras, UNIVALI Itajaí. </w:t>
            </w:r>
          </w:p>
          <w:p w14:paraId="438B3E5F" w14:textId="12F536B1" w:rsidR="00755CB8" w:rsidRDefault="00755CB8" w:rsidP="00755CB8">
            <w:pPr>
              <w:pStyle w:val="Contedodatabela"/>
              <w:spacing w:line="360" w:lineRule="auto"/>
              <w:ind w:left="714"/>
            </w:pPr>
          </w:p>
        </w:tc>
      </w:tr>
      <w:tr w:rsidR="008E46C2" w14:paraId="51745408" w14:textId="77777777" w:rsidTr="49F2BD37">
        <w:tc>
          <w:tcPr>
            <w:tcW w:w="8502" w:type="dxa"/>
            <w:gridSpan w:val="2"/>
          </w:tcPr>
          <w:p w14:paraId="176E0425" w14:textId="77777777" w:rsidR="008E46C2" w:rsidRDefault="008E46C2" w:rsidP="008E46C2">
            <w:pPr>
              <w:pStyle w:val="Categoria"/>
            </w:pPr>
            <w:r>
              <w:t>Experiência Profissional</w:t>
            </w:r>
          </w:p>
        </w:tc>
      </w:tr>
      <w:tr w:rsidR="008E46C2" w14:paraId="49DCFB75" w14:textId="77777777" w:rsidTr="49F2BD37">
        <w:tc>
          <w:tcPr>
            <w:tcW w:w="162" w:type="dxa"/>
          </w:tcPr>
          <w:p w14:paraId="20C06ACA" w14:textId="49F2BD37" w:rsidR="008E46C2" w:rsidRDefault="008E46C2" w:rsidP="00856C1B">
            <w:pPr>
              <w:jc w:val="both"/>
            </w:pPr>
          </w:p>
          <w:p w14:paraId="187619D6" w14:textId="4FF5650A" w:rsidR="008E46C2" w:rsidRDefault="008E46C2" w:rsidP="00856C1B">
            <w:pPr>
              <w:jc w:val="both"/>
            </w:pPr>
          </w:p>
        </w:tc>
        <w:tc>
          <w:tcPr>
            <w:tcW w:w="8340" w:type="dxa"/>
          </w:tcPr>
          <w:p w14:paraId="0A9440B5" w14:textId="7F3558D7" w:rsidR="49F2BD37" w:rsidRDefault="00755CB8" w:rsidP="00856C1B">
            <w:pPr>
              <w:pStyle w:val="Contedodatabela"/>
              <w:numPr>
                <w:ilvl w:val="0"/>
                <w:numId w:val="3"/>
              </w:numPr>
              <w:spacing w:line="360" w:lineRule="auto"/>
              <w:ind w:left="714"/>
            </w:pPr>
            <w:r>
              <w:t>2010\2016</w:t>
            </w:r>
            <w:r w:rsidR="49F2BD37">
              <w:t>- C&amp;E Reparos elétricos.</w:t>
            </w:r>
            <w:r>
              <w:t xml:space="preserve"> </w:t>
            </w:r>
            <w:proofErr w:type="spellStart"/>
            <w:r w:rsidR="49F2BD37">
              <w:t>Rebobinador</w:t>
            </w:r>
            <w:proofErr w:type="spellEnd"/>
            <w:r w:rsidR="49F2BD37">
              <w:t>,</w:t>
            </w:r>
            <w:r>
              <w:t xml:space="preserve"> </w:t>
            </w:r>
            <w:r w:rsidR="49F2BD37">
              <w:t>trabalhando no momento.</w:t>
            </w:r>
          </w:p>
          <w:p w14:paraId="541C67C3" w14:textId="77777777" w:rsidR="00856C1B" w:rsidRDefault="00856C1B" w:rsidP="00856C1B">
            <w:pPr>
              <w:pStyle w:val="Contedodatabela"/>
              <w:tabs>
                <w:tab w:val="left" w:pos="720"/>
              </w:tabs>
              <w:spacing w:line="360" w:lineRule="auto"/>
              <w:ind w:left="714" w:hanging="357"/>
            </w:pPr>
          </w:p>
          <w:p w14:paraId="4E34061E" w14:textId="02B825E2" w:rsidR="00FD575F" w:rsidRDefault="00FD575F" w:rsidP="00856C1B">
            <w:pPr>
              <w:pStyle w:val="Contedodatabela"/>
              <w:numPr>
                <w:ilvl w:val="0"/>
                <w:numId w:val="7"/>
              </w:numPr>
              <w:tabs>
                <w:tab w:val="left" w:pos="720"/>
              </w:tabs>
              <w:spacing w:line="360" w:lineRule="auto"/>
            </w:pPr>
            <w:r>
              <w:t>200</w:t>
            </w:r>
            <w:r w:rsidR="00DE2566">
              <w:t>6</w:t>
            </w:r>
            <w:r w:rsidR="00703AD4">
              <w:t>/</w:t>
            </w:r>
            <w:r w:rsidR="00856C1B">
              <w:t>200</w:t>
            </w:r>
            <w:r w:rsidR="00001C2C">
              <w:t>9</w:t>
            </w:r>
            <w:r>
              <w:t xml:space="preserve"> – Eletro </w:t>
            </w:r>
            <w:proofErr w:type="spellStart"/>
            <w:r>
              <w:t>In</w:t>
            </w:r>
            <w:r w:rsidR="00755CB8">
              <w:t>-</w:t>
            </w:r>
            <w:r>
              <w:t>Matec</w:t>
            </w:r>
            <w:proofErr w:type="spellEnd"/>
            <w:r>
              <w:t xml:space="preserve"> Comércio de Motores e Materiais e Elétricos LTDA – </w:t>
            </w:r>
            <w:proofErr w:type="spellStart"/>
            <w:r>
              <w:t>Rebobinador</w:t>
            </w:r>
            <w:proofErr w:type="spellEnd"/>
          </w:p>
          <w:p w14:paraId="23A45EEB" w14:textId="3C9E1AFE" w:rsidR="001B58A2" w:rsidRDefault="005A5BA5" w:rsidP="00856C1B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spacing w:line="360" w:lineRule="auto"/>
              <w:ind w:left="714" w:hanging="357"/>
            </w:pPr>
            <w:r>
              <w:t>2005/</w:t>
            </w:r>
            <w:r w:rsidR="002F74C5">
              <w:t>2006</w:t>
            </w:r>
            <w:r w:rsidR="008E46C2">
              <w:t xml:space="preserve"> </w:t>
            </w:r>
            <w:r w:rsidR="00755CB8">
              <w:t xml:space="preserve">– Eletro </w:t>
            </w:r>
            <w:proofErr w:type="spellStart"/>
            <w:r w:rsidR="00755CB8">
              <w:t>In-Ma</w:t>
            </w:r>
            <w:r w:rsidR="001B58A2">
              <w:t>tec</w:t>
            </w:r>
            <w:proofErr w:type="spellEnd"/>
            <w:r w:rsidR="001B58A2">
              <w:t xml:space="preserve"> Comércio de Motores e Materiais e Elétricos LTDA – Auxiliar </w:t>
            </w:r>
            <w:r w:rsidR="00755CB8">
              <w:t>Geral.</w:t>
            </w:r>
          </w:p>
          <w:p w14:paraId="023DEC94" w14:textId="77777777" w:rsidR="001B58A2" w:rsidRDefault="00214C8F" w:rsidP="00856C1B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spacing w:line="360" w:lineRule="auto"/>
              <w:ind w:left="714" w:hanging="357"/>
            </w:pPr>
            <w:r>
              <w:t>2006</w:t>
            </w:r>
            <w:r w:rsidR="001B58A2">
              <w:t xml:space="preserve"> –</w:t>
            </w:r>
            <w:r w:rsidR="00302193">
              <w:t xml:space="preserve"> </w:t>
            </w:r>
            <w:proofErr w:type="spellStart"/>
            <w:r w:rsidR="00302193">
              <w:t>Multiplástic</w:t>
            </w:r>
            <w:proofErr w:type="spellEnd"/>
            <w:r w:rsidR="001B58A2">
              <w:t xml:space="preserve"> Indústria e Comércio de Produtos para Decorações LTDA – Auxiliar de Produção.</w:t>
            </w:r>
          </w:p>
          <w:p w14:paraId="6C0014FD" w14:textId="77777777" w:rsidR="001B58A2" w:rsidRDefault="00703AD4" w:rsidP="00856C1B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spacing w:line="360" w:lineRule="auto"/>
              <w:ind w:left="714" w:hanging="357"/>
            </w:pPr>
            <w:r>
              <w:t>2004/2005</w:t>
            </w:r>
            <w:r w:rsidR="001B58A2">
              <w:t xml:space="preserve"> </w:t>
            </w:r>
            <w:r w:rsidR="00214C8F">
              <w:t xml:space="preserve">- </w:t>
            </w:r>
            <w:r>
              <w:t>Eletro Aliança</w:t>
            </w:r>
            <w:r w:rsidR="00214C8F">
              <w:t xml:space="preserve"> -</w:t>
            </w:r>
            <w:r>
              <w:t xml:space="preserve"> Auxiliar Geral</w:t>
            </w:r>
          </w:p>
          <w:p w14:paraId="2B939AB0" w14:textId="35610DA4" w:rsidR="00FD575F" w:rsidRDefault="00703AD4" w:rsidP="00856C1B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spacing w:line="360" w:lineRule="auto"/>
              <w:ind w:left="714" w:hanging="357"/>
            </w:pPr>
            <w:r>
              <w:t xml:space="preserve">2002/2003 </w:t>
            </w:r>
            <w:r w:rsidR="00214C8F">
              <w:t xml:space="preserve">- </w:t>
            </w:r>
            <w:r w:rsidR="00FD575F">
              <w:t>Farmácia</w:t>
            </w:r>
            <w:r w:rsidR="00214C8F">
              <w:t xml:space="preserve"> </w:t>
            </w:r>
            <w:proofErr w:type="spellStart"/>
            <w:r w:rsidR="00214C8F">
              <w:t>Londrif</w:t>
            </w:r>
            <w:r w:rsidR="00755CB8">
              <w:t>ó</w:t>
            </w:r>
            <w:r>
              <w:t>rmulas</w:t>
            </w:r>
            <w:proofErr w:type="spellEnd"/>
            <w:r w:rsidR="00214C8F">
              <w:t xml:space="preserve"> - </w:t>
            </w:r>
            <w:r>
              <w:t xml:space="preserve">Auxiliar de </w:t>
            </w:r>
            <w:r w:rsidR="00214C8F">
              <w:t>Laboratório</w:t>
            </w:r>
          </w:p>
          <w:p w14:paraId="3AE41663" w14:textId="77777777" w:rsidR="00FD575F" w:rsidRDefault="00BB36A8" w:rsidP="00856C1B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spacing w:line="360" w:lineRule="auto"/>
              <w:ind w:left="714" w:hanging="357"/>
            </w:pPr>
            <w:r>
              <w:t>1999/</w:t>
            </w:r>
            <w:r w:rsidR="00703AD4">
              <w:t xml:space="preserve">2001 </w:t>
            </w:r>
            <w:r w:rsidR="00214C8F">
              <w:t xml:space="preserve">- </w:t>
            </w:r>
            <w:r w:rsidR="00FD575F">
              <w:t>Pastelaria</w:t>
            </w:r>
            <w:r w:rsidR="00703AD4">
              <w:t xml:space="preserve"> Utopia </w:t>
            </w:r>
            <w:r w:rsidR="00214C8F">
              <w:t xml:space="preserve">- </w:t>
            </w:r>
            <w:r w:rsidR="00703AD4">
              <w:t>Atendente</w:t>
            </w:r>
          </w:p>
        </w:tc>
      </w:tr>
      <w:tr w:rsidR="008E46C2" w14:paraId="737B2255" w14:textId="77777777" w:rsidTr="49F2BD37">
        <w:tc>
          <w:tcPr>
            <w:tcW w:w="8502" w:type="dxa"/>
            <w:gridSpan w:val="2"/>
          </w:tcPr>
          <w:p w14:paraId="403BCBDC" w14:textId="77777777" w:rsidR="008E46C2" w:rsidRDefault="008E46C2" w:rsidP="00856C1B">
            <w:pPr>
              <w:pStyle w:val="Categoria"/>
              <w:jc w:val="both"/>
            </w:pPr>
            <w:r>
              <w:t>Atividades Desenvolvidas</w:t>
            </w:r>
          </w:p>
        </w:tc>
      </w:tr>
      <w:tr w:rsidR="008E46C2" w14:paraId="48176F74" w14:textId="77777777" w:rsidTr="49F2BD37">
        <w:tc>
          <w:tcPr>
            <w:tcW w:w="162" w:type="dxa"/>
          </w:tcPr>
          <w:p w14:paraId="4555C14A" w14:textId="77777777" w:rsidR="008E46C2" w:rsidRDefault="008E46C2" w:rsidP="008E46C2"/>
        </w:tc>
        <w:tc>
          <w:tcPr>
            <w:tcW w:w="8340" w:type="dxa"/>
          </w:tcPr>
          <w:p w14:paraId="79CEF260" w14:textId="44001B4F" w:rsidR="008E46C2" w:rsidRPr="00703AD4" w:rsidRDefault="008E46C2" w:rsidP="008E46C2">
            <w:pPr>
              <w:pStyle w:val="Contedodatabela"/>
              <w:numPr>
                <w:ilvl w:val="0"/>
                <w:numId w:val="4"/>
              </w:numPr>
              <w:spacing w:line="360" w:lineRule="auto"/>
              <w:rPr>
                <w:rFonts w:eastAsia="Times New Roman"/>
                <w:lang w:eastAsia="ar-SA"/>
              </w:rPr>
            </w:pPr>
            <w:r w:rsidRPr="006166BB">
              <w:rPr>
                <w:rFonts w:eastAsia="Times New Roman"/>
                <w:szCs w:val="22"/>
                <w:lang w:eastAsia="ar-SA"/>
              </w:rPr>
              <w:t xml:space="preserve"> </w:t>
            </w:r>
            <w:r w:rsidR="00214C8F">
              <w:rPr>
                <w:rFonts w:eastAsia="Times New Roman"/>
                <w:szCs w:val="22"/>
                <w:lang w:eastAsia="ar-SA"/>
              </w:rPr>
              <w:t>Rebobinagem de M</w:t>
            </w:r>
            <w:r w:rsidR="00703AD4">
              <w:rPr>
                <w:rFonts w:eastAsia="Times New Roman"/>
                <w:szCs w:val="22"/>
                <w:lang w:eastAsia="ar-SA"/>
              </w:rPr>
              <w:t>otores</w:t>
            </w:r>
            <w:r w:rsidR="00755CB8">
              <w:rPr>
                <w:rFonts w:eastAsia="Times New Roman"/>
                <w:szCs w:val="22"/>
                <w:lang w:eastAsia="ar-SA"/>
              </w:rPr>
              <w:t>, moto-bombas</w:t>
            </w:r>
            <w:r w:rsidR="00703AD4">
              <w:rPr>
                <w:rFonts w:eastAsia="Times New Roman"/>
                <w:szCs w:val="22"/>
                <w:lang w:eastAsia="ar-SA"/>
              </w:rPr>
              <w:t xml:space="preserve"> e</w:t>
            </w:r>
            <w:r w:rsidR="00214C8F">
              <w:rPr>
                <w:rFonts w:eastAsia="Times New Roman"/>
                <w:szCs w:val="22"/>
                <w:lang w:eastAsia="ar-SA"/>
              </w:rPr>
              <w:t xml:space="preserve"> B</w:t>
            </w:r>
            <w:r w:rsidR="00BB36A8">
              <w:rPr>
                <w:rFonts w:eastAsia="Times New Roman"/>
                <w:szCs w:val="22"/>
                <w:lang w:eastAsia="ar-SA"/>
              </w:rPr>
              <w:t>obinas.</w:t>
            </w:r>
          </w:p>
          <w:p w14:paraId="20D399E9" w14:textId="77777777" w:rsidR="00703AD4" w:rsidRDefault="00214C8F" w:rsidP="008E46C2">
            <w:pPr>
              <w:pStyle w:val="Contedodatabela"/>
              <w:numPr>
                <w:ilvl w:val="0"/>
                <w:numId w:val="4"/>
              </w:numPr>
              <w:spacing w:line="360" w:lineRule="auto"/>
              <w:rPr>
                <w:rFonts w:eastAsia="Times New Roman"/>
                <w:lang w:eastAsia="ar-SA"/>
              </w:rPr>
            </w:pPr>
            <w:r>
              <w:rPr>
                <w:rFonts w:eastAsia="Times New Roman"/>
                <w:lang w:eastAsia="ar-SA"/>
              </w:rPr>
              <w:t>R</w:t>
            </w:r>
            <w:r w:rsidR="00703AD4">
              <w:rPr>
                <w:rFonts w:eastAsia="Times New Roman"/>
                <w:lang w:eastAsia="ar-SA"/>
              </w:rPr>
              <w:t>evis</w:t>
            </w:r>
            <w:r>
              <w:rPr>
                <w:rFonts w:eastAsia="Times New Roman"/>
                <w:lang w:eastAsia="ar-SA"/>
              </w:rPr>
              <w:t>ão de Moto-B</w:t>
            </w:r>
            <w:r w:rsidR="00703AD4">
              <w:rPr>
                <w:rFonts w:eastAsia="Times New Roman"/>
                <w:lang w:eastAsia="ar-SA"/>
              </w:rPr>
              <w:t>ombas.</w:t>
            </w:r>
          </w:p>
          <w:p w14:paraId="13C9E63F" w14:textId="391F35B4" w:rsidR="00703AD4" w:rsidRDefault="00703AD4" w:rsidP="008E46C2">
            <w:pPr>
              <w:pStyle w:val="Contedodatabela"/>
              <w:numPr>
                <w:ilvl w:val="0"/>
                <w:numId w:val="4"/>
              </w:numPr>
              <w:spacing w:line="360" w:lineRule="auto"/>
              <w:rPr>
                <w:rFonts w:eastAsia="Times New Roman"/>
                <w:lang w:eastAsia="ar-SA"/>
              </w:rPr>
            </w:pPr>
            <w:r>
              <w:rPr>
                <w:rFonts w:eastAsia="Times New Roman"/>
                <w:lang w:eastAsia="ar-SA"/>
              </w:rPr>
              <w:t>Pintura,</w:t>
            </w:r>
            <w:r w:rsidR="00214C8F">
              <w:rPr>
                <w:rFonts w:eastAsia="Times New Roman"/>
                <w:lang w:eastAsia="ar-SA"/>
              </w:rPr>
              <w:t xml:space="preserve"> P</w:t>
            </w:r>
            <w:r>
              <w:rPr>
                <w:rFonts w:eastAsia="Times New Roman"/>
                <w:lang w:eastAsia="ar-SA"/>
              </w:rPr>
              <w:t>reparaç</w:t>
            </w:r>
            <w:r w:rsidR="00214C8F">
              <w:rPr>
                <w:rFonts w:eastAsia="Times New Roman"/>
                <w:lang w:eastAsia="ar-SA"/>
              </w:rPr>
              <w:t>ão de Motores para B</w:t>
            </w:r>
            <w:r>
              <w:rPr>
                <w:rFonts w:eastAsia="Times New Roman"/>
                <w:lang w:eastAsia="ar-SA"/>
              </w:rPr>
              <w:t>obinagem</w:t>
            </w:r>
            <w:r w:rsidR="00214C8F">
              <w:rPr>
                <w:rFonts w:eastAsia="Times New Roman"/>
                <w:lang w:eastAsia="ar-SA"/>
              </w:rPr>
              <w:t xml:space="preserve">, Troca de </w:t>
            </w:r>
            <w:r w:rsidR="00755CB8">
              <w:rPr>
                <w:rFonts w:eastAsia="Times New Roman"/>
                <w:lang w:eastAsia="ar-SA"/>
              </w:rPr>
              <w:t>Cabos,</w:t>
            </w:r>
            <w:r w:rsidR="00214C8F">
              <w:rPr>
                <w:rFonts w:eastAsia="Times New Roman"/>
                <w:lang w:eastAsia="ar-SA"/>
              </w:rPr>
              <w:t xml:space="preserve"> Montagem</w:t>
            </w:r>
            <w:r w:rsidR="00075B65">
              <w:rPr>
                <w:rFonts w:eastAsia="Times New Roman"/>
                <w:lang w:eastAsia="ar-SA"/>
              </w:rPr>
              <w:t>,</w:t>
            </w:r>
            <w:bookmarkStart w:id="0" w:name="_GoBack"/>
            <w:bookmarkEnd w:id="0"/>
            <w:r w:rsidR="00214C8F">
              <w:rPr>
                <w:rFonts w:eastAsia="Times New Roman"/>
                <w:lang w:eastAsia="ar-SA"/>
              </w:rPr>
              <w:t xml:space="preserve"> e isolação de </w:t>
            </w:r>
            <w:r w:rsidR="00755CB8">
              <w:rPr>
                <w:rFonts w:eastAsia="Times New Roman"/>
                <w:lang w:eastAsia="ar-SA"/>
              </w:rPr>
              <w:t xml:space="preserve">Carcaças. </w:t>
            </w:r>
          </w:p>
          <w:p w14:paraId="6D9203EC" w14:textId="77777777" w:rsidR="00214C8F" w:rsidRDefault="00214C8F" w:rsidP="008E46C2">
            <w:pPr>
              <w:pStyle w:val="Contedodatabela"/>
              <w:numPr>
                <w:ilvl w:val="0"/>
                <w:numId w:val="4"/>
              </w:numPr>
              <w:spacing w:line="360" w:lineRule="auto"/>
              <w:rPr>
                <w:rFonts w:eastAsia="Times New Roman"/>
                <w:lang w:eastAsia="ar-SA"/>
              </w:rPr>
            </w:pPr>
            <w:r>
              <w:rPr>
                <w:rFonts w:eastAsia="Times New Roman"/>
                <w:lang w:eastAsia="ar-SA"/>
              </w:rPr>
              <w:t>Auxiliar em Montagem de Painéis Elétricos</w:t>
            </w:r>
            <w:r w:rsidR="00DE2566">
              <w:rPr>
                <w:rFonts w:eastAsia="Times New Roman"/>
                <w:lang w:eastAsia="ar-SA"/>
              </w:rPr>
              <w:t>.</w:t>
            </w:r>
          </w:p>
          <w:p w14:paraId="2D0557EC" w14:textId="690A2921" w:rsidR="00001C2C" w:rsidRPr="00326B74" w:rsidRDefault="00001C2C" w:rsidP="008E46C2">
            <w:pPr>
              <w:pStyle w:val="Contedodatabela"/>
              <w:numPr>
                <w:ilvl w:val="0"/>
                <w:numId w:val="4"/>
              </w:numPr>
              <w:spacing w:line="360" w:lineRule="auto"/>
              <w:rPr>
                <w:rFonts w:eastAsia="Times New Roman"/>
                <w:lang w:eastAsia="ar-SA"/>
              </w:rPr>
            </w:pPr>
            <w:r>
              <w:rPr>
                <w:rFonts w:eastAsia="Times New Roman"/>
                <w:lang w:eastAsia="ar-SA"/>
              </w:rPr>
              <w:lastRenderedPageBreak/>
              <w:t>Realizo todo o processo em motores elétricos.</w:t>
            </w:r>
          </w:p>
        </w:tc>
      </w:tr>
      <w:tr w:rsidR="008E46C2" w14:paraId="15107499" w14:textId="77777777" w:rsidTr="49F2BD37">
        <w:tc>
          <w:tcPr>
            <w:tcW w:w="8502" w:type="dxa"/>
            <w:gridSpan w:val="2"/>
          </w:tcPr>
          <w:p w14:paraId="3848AF16" w14:textId="77777777" w:rsidR="008E46C2" w:rsidRDefault="008E46C2" w:rsidP="008E46C2">
            <w:pPr>
              <w:pStyle w:val="Categoria"/>
            </w:pPr>
            <w:r>
              <w:lastRenderedPageBreak/>
              <w:t>Outras Informações</w:t>
            </w:r>
          </w:p>
        </w:tc>
      </w:tr>
      <w:tr w:rsidR="008E46C2" w14:paraId="1CC3E59E" w14:textId="77777777" w:rsidTr="49F2BD37">
        <w:tc>
          <w:tcPr>
            <w:tcW w:w="162" w:type="dxa"/>
          </w:tcPr>
          <w:p w14:paraId="0ECEC056" w14:textId="77777777" w:rsidR="008E46C2" w:rsidRDefault="008E46C2" w:rsidP="008E46C2"/>
        </w:tc>
        <w:tc>
          <w:tcPr>
            <w:tcW w:w="8340" w:type="dxa"/>
          </w:tcPr>
          <w:p w14:paraId="106BD17F" w14:textId="75EED839" w:rsidR="008E46C2" w:rsidRDefault="00755CB8" w:rsidP="008E46C2">
            <w:pPr>
              <w:pStyle w:val="Contedodatabela"/>
              <w:numPr>
                <w:ilvl w:val="0"/>
                <w:numId w:val="5"/>
              </w:numPr>
              <w:tabs>
                <w:tab w:val="left" w:pos="720"/>
              </w:tabs>
            </w:pPr>
            <w:r>
              <w:t>34</w:t>
            </w:r>
            <w:r w:rsidR="49F2BD37">
              <w:t xml:space="preserve"> anos, disponibilidade para mudar de função com iniciativa e empenho.</w:t>
            </w:r>
          </w:p>
        </w:tc>
      </w:tr>
    </w:tbl>
    <w:p w14:paraId="263E6CB3" w14:textId="77777777" w:rsidR="008E46C2" w:rsidRDefault="008E46C2"/>
    <w:sectPr w:rsidR="008E46C2">
      <w:footerReference w:type="default" r:id="rId8"/>
      <w:footnotePr>
        <w:pos w:val="beneathText"/>
      </w:footnotePr>
      <w:pgSz w:w="11905" w:h="16837"/>
      <w:pgMar w:top="1134" w:right="1417" w:bottom="1602" w:left="198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98FA8A" w14:textId="77777777" w:rsidR="00D32612" w:rsidRDefault="00D32612">
      <w:r>
        <w:separator/>
      </w:r>
    </w:p>
  </w:endnote>
  <w:endnote w:type="continuationSeparator" w:id="0">
    <w:p w14:paraId="522701FE" w14:textId="77777777" w:rsidR="00D32612" w:rsidRDefault="00D32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Times New Roman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00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B50B04" w14:textId="77777777" w:rsidR="00A208AB" w:rsidRPr="00C77DAB" w:rsidRDefault="00A208AB" w:rsidP="008E46C2">
    <w:pPr>
      <w:pStyle w:val="Rodap"/>
      <w:rPr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588535" w14:textId="77777777" w:rsidR="00D32612" w:rsidRDefault="00D32612">
      <w:r>
        <w:separator/>
      </w:r>
    </w:p>
  </w:footnote>
  <w:footnote w:type="continuationSeparator" w:id="0">
    <w:p w14:paraId="0CD0C925" w14:textId="77777777" w:rsidR="00D32612" w:rsidRDefault="00D326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>
    <w:nsid w:val="043F1E61"/>
    <w:multiLevelType w:val="hybridMultilevel"/>
    <w:tmpl w:val="63226988"/>
    <w:lvl w:ilvl="0" w:tplc="0416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6">
    <w:nsid w:val="70083D8D"/>
    <w:multiLevelType w:val="hybridMultilevel"/>
    <w:tmpl w:val="353CAF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6C2"/>
    <w:rsid w:val="00001C2C"/>
    <w:rsid w:val="00075B65"/>
    <w:rsid w:val="001B58A2"/>
    <w:rsid w:val="00214C8F"/>
    <w:rsid w:val="00243A78"/>
    <w:rsid w:val="0026168F"/>
    <w:rsid w:val="002F57AA"/>
    <w:rsid w:val="002F74C5"/>
    <w:rsid w:val="00302193"/>
    <w:rsid w:val="0035706D"/>
    <w:rsid w:val="00402703"/>
    <w:rsid w:val="0059414F"/>
    <w:rsid w:val="005A5BA5"/>
    <w:rsid w:val="00703AD4"/>
    <w:rsid w:val="00725F42"/>
    <w:rsid w:val="00755CB8"/>
    <w:rsid w:val="00856C1B"/>
    <w:rsid w:val="008E46C2"/>
    <w:rsid w:val="00A208AB"/>
    <w:rsid w:val="00BB36A8"/>
    <w:rsid w:val="00BF72A1"/>
    <w:rsid w:val="00D32612"/>
    <w:rsid w:val="00DE2566"/>
    <w:rsid w:val="00E47050"/>
    <w:rsid w:val="00FD575F"/>
    <w:rsid w:val="49F2B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A7F4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6C2"/>
    <w:pPr>
      <w:widowControl w:val="0"/>
      <w:suppressAutoHyphens/>
    </w:pPr>
    <w:rPr>
      <w:rFonts w:ascii="Arial" w:eastAsia="DejaVu Sans" w:hAnsi="Arial"/>
      <w:kern w:val="1"/>
      <w:sz w:val="22"/>
      <w:szCs w:val="24"/>
    </w:rPr>
  </w:style>
  <w:style w:type="paragraph" w:styleId="Ttulo1">
    <w:name w:val="heading 1"/>
    <w:basedOn w:val="Normal"/>
    <w:next w:val="Corpodetexto"/>
    <w:qFormat/>
    <w:rsid w:val="008E46C2"/>
    <w:pPr>
      <w:keepNext/>
      <w:pBdr>
        <w:bottom w:val="single" w:sz="1" w:space="0" w:color="000000"/>
      </w:pBdr>
      <w:tabs>
        <w:tab w:val="num" w:pos="0"/>
      </w:tabs>
      <w:spacing w:before="68" w:after="176"/>
      <w:outlineLvl w:val="0"/>
    </w:pPr>
    <w:rPr>
      <w:rFonts w:cs="DejaVu Sans"/>
      <w:b/>
      <w:bCs/>
      <w:sz w:val="45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8E46C2"/>
    <w:pPr>
      <w:spacing w:after="120"/>
      <w:jc w:val="both"/>
    </w:pPr>
    <w:rPr>
      <w:sz w:val="24"/>
    </w:rPr>
  </w:style>
  <w:style w:type="paragraph" w:styleId="Cabealho">
    <w:name w:val="header"/>
    <w:basedOn w:val="Normal"/>
    <w:rsid w:val="008E46C2"/>
    <w:pPr>
      <w:suppressLineNumbers/>
      <w:tabs>
        <w:tab w:val="center" w:pos="4818"/>
        <w:tab w:val="right" w:pos="9637"/>
      </w:tabs>
    </w:pPr>
    <w:rPr>
      <w:sz w:val="18"/>
    </w:rPr>
  </w:style>
  <w:style w:type="paragraph" w:customStyle="1" w:styleId="Contedodatabela">
    <w:name w:val="Conteúdo da tabela"/>
    <w:basedOn w:val="Normal"/>
    <w:rsid w:val="008E46C2"/>
    <w:pPr>
      <w:suppressLineNumbers/>
      <w:jc w:val="both"/>
    </w:pPr>
  </w:style>
  <w:style w:type="paragraph" w:customStyle="1" w:styleId="Categoria">
    <w:name w:val="Categoria"/>
    <w:basedOn w:val="Contedodatabela"/>
    <w:rsid w:val="008E46C2"/>
    <w:pPr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shd w:val="clear" w:color="auto" w:fill="CCCCCC"/>
      <w:spacing w:before="397" w:after="170"/>
      <w:jc w:val="center"/>
    </w:pPr>
    <w:rPr>
      <w:b/>
      <w:sz w:val="28"/>
    </w:rPr>
  </w:style>
  <w:style w:type="paragraph" w:styleId="Rodap">
    <w:name w:val="footer"/>
    <w:basedOn w:val="Normal"/>
    <w:rsid w:val="008E46C2"/>
    <w:pPr>
      <w:suppressLineNumbers/>
      <w:tabs>
        <w:tab w:val="center" w:pos="4818"/>
        <w:tab w:val="right" w:pos="9637"/>
      </w:tabs>
    </w:pPr>
  </w:style>
  <w:style w:type="paragraph" w:styleId="PargrafodaLista">
    <w:name w:val="List Paragraph"/>
    <w:basedOn w:val="Normal"/>
    <w:uiPriority w:val="34"/>
    <w:qFormat/>
    <w:rsid w:val="00755C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6C2"/>
    <w:pPr>
      <w:widowControl w:val="0"/>
      <w:suppressAutoHyphens/>
    </w:pPr>
    <w:rPr>
      <w:rFonts w:ascii="Arial" w:eastAsia="DejaVu Sans" w:hAnsi="Arial"/>
      <w:kern w:val="1"/>
      <w:sz w:val="22"/>
      <w:szCs w:val="24"/>
    </w:rPr>
  </w:style>
  <w:style w:type="paragraph" w:styleId="Ttulo1">
    <w:name w:val="heading 1"/>
    <w:basedOn w:val="Normal"/>
    <w:next w:val="Corpodetexto"/>
    <w:qFormat/>
    <w:rsid w:val="008E46C2"/>
    <w:pPr>
      <w:keepNext/>
      <w:pBdr>
        <w:bottom w:val="single" w:sz="1" w:space="0" w:color="000000"/>
      </w:pBdr>
      <w:tabs>
        <w:tab w:val="num" w:pos="0"/>
      </w:tabs>
      <w:spacing w:before="68" w:after="176"/>
      <w:outlineLvl w:val="0"/>
    </w:pPr>
    <w:rPr>
      <w:rFonts w:cs="DejaVu Sans"/>
      <w:b/>
      <w:bCs/>
      <w:sz w:val="45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8E46C2"/>
    <w:pPr>
      <w:spacing w:after="120"/>
      <w:jc w:val="both"/>
    </w:pPr>
    <w:rPr>
      <w:sz w:val="24"/>
    </w:rPr>
  </w:style>
  <w:style w:type="paragraph" w:styleId="Cabealho">
    <w:name w:val="header"/>
    <w:basedOn w:val="Normal"/>
    <w:rsid w:val="008E46C2"/>
    <w:pPr>
      <w:suppressLineNumbers/>
      <w:tabs>
        <w:tab w:val="center" w:pos="4818"/>
        <w:tab w:val="right" w:pos="9637"/>
      </w:tabs>
    </w:pPr>
    <w:rPr>
      <w:sz w:val="18"/>
    </w:rPr>
  </w:style>
  <w:style w:type="paragraph" w:customStyle="1" w:styleId="Contedodatabela">
    <w:name w:val="Conteúdo da tabela"/>
    <w:basedOn w:val="Normal"/>
    <w:rsid w:val="008E46C2"/>
    <w:pPr>
      <w:suppressLineNumbers/>
      <w:jc w:val="both"/>
    </w:pPr>
  </w:style>
  <w:style w:type="paragraph" w:customStyle="1" w:styleId="Categoria">
    <w:name w:val="Categoria"/>
    <w:basedOn w:val="Contedodatabela"/>
    <w:rsid w:val="008E46C2"/>
    <w:pPr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shd w:val="clear" w:color="auto" w:fill="CCCCCC"/>
      <w:spacing w:before="397" w:after="170"/>
      <w:jc w:val="center"/>
    </w:pPr>
    <w:rPr>
      <w:b/>
      <w:sz w:val="28"/>
    </w:rPr>
  </w:style>
  <w:style w:type="paragraph" w:styleId="Rodap">
    <w:name w:val="footer"/>
    <w:basedOn w:val="Normal"/>
    <w:rsid w:val="008E46C2"/>
    <w:pPr>
      <w:suppressLineNumbers/>
      <w:tabs>
        <w:tab w:val="center" w:pos="4818"/>
        <w:tab w:val="right" w:pos="9637"/>
      </w:tabs>
    </w:pPr>
  </w:style>
  <w:style w:type="paragraph" w:styleId="PargrafodaLista">
    <w:name w:val="List Paragraph"/>
    <w:basedOn w:val="Normal"/>
    <w:uiPriority w:val="34"/>
    <w:qFormat/>
    <w:rsid w:val="00755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Keli Abdalla Berni</vt:lpstr>
    </vt:vector>
  </TitlesOfParts>
  <Company>erte</Company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Keli Abdalla Berni</dc:title>
  <dc:creator>Juliano</dc:creator>
  <cp:lastModifiedBy>Juliano</cp:lastModifiedBy>
  <cp:revision>2</cp:revision>
  <dcterms:created xsi:type="dcterms:W3CDTF">2017-01-23T15:17:00Z</dcterms:created>
  <dcterms:modified xsi:type="dcterms:W3CDTF">2017-01-23T15:17:00Z</dcterms:modified>
</cp:coreProperties>
</file>