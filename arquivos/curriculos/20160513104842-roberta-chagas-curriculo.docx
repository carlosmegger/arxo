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ED9" w:rsidRDefault="009C1ED9" w:rsidP="009C1ED9">
      <w:pPr>
        <w:rPr>
          <w:b/>
          <w:sz w:val="36"/>
          <w:szCs w:val="36"/>
          <w:lang w:val="pt-BR"/>
        </w:rPr>
      </w:pPr>
      <w:r>
        <w:rPr>
          <w:b/>
          <w:sz w:val="36"/>
          <w:szCs w:val="36"/>
          <w:lang w:val="pt-BR"/>
        </w:rPr>
        <w:t>Roberta Chagas de Albuquerque</w:t>
      </w:r>
    </w:p>
    <w:p w:rsidR="00E577F5" w:rsidRDefault="00E577F5" w:rsidP="009C1ED9"/>
    <w:p w:rsidR="009C1ED9" w:rsidRDefault="009C1ED9" w:rsidP="009C1ED9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Brasileira, solteira, 21 </w:t>
      </w:r>
      <w:proofErr w:type="gramStart"/>
      <w:r>
        <w:rPr>
          <w:sz w:val="24"/>
          <w:szCs w:val="24"/>
          <w:lang w:val="pt-BR"/>
        </w:rPr>
        <w:t>anos</w:t>
      </w:r>
      <w:proofErr w:type="gramEnd"/>
    </w:p>
    <w:p w:rsidR="009C1ED9" w:rsidRDefault="00F23735" w:rsidP="009C1ED9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Rua dos </w:t>
      </w:r>
      <w:proofErr w:type="spellStart"/>
      <w:r>
        <w:rPr>
          <w:sz w:val="24"/>
          <w:szCs w:val="24"/>
          <w:lang w:val="pt-BR"/>
        </w:rPr>
        <w:t>Geranio</w:t>
      </w:r>
      <w:proofErr w:type="spellEnd"/>
      <w:r>
        <w:rPr>
          <w:sz w:val="24"/>
          <w:szCs w:val="24"/>
          <w:lang w:val="pt-BR"/>
        </w:rPr>
        <w:t xml:space="preserve">, </w:t>
      </w:r>
      <w:proofErr w:type="gramStart"/>
      <w:r>
        <w:rPr>
          <w:sz w:val="24"/>
          <w:szCs w:val="24"/>
          <w:lang w:val="pt-BR"/>
        </w:rPr>
        <w:t>n03</w:t>
      </w:r>
      <w:proofErr w:type="gramEnd"/>
    </w:p>
    <w:p w:rsidR="009C1ED9" w:rsidRDefault="00F23735" w:rsidP="009C1ED9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Bairro Novo do Carmelo, Camaragibe/PE</w:t>
      </w:r>
    </w:p>
    <w:p w:rsidR="009C1ED9" w:rsidRDefault="009C1ED9" w:rsidP="009C1ED9">
      <w:pPr>
        <w:snapToGrid w:val="0"/>
        <w:rPr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 w:eastAsia="en-US" w:bidi="en-US"/>
        </w:rPr>
        <w:t>T</w:t>
      </w:r>
      <w:r>
        <w:rPr>
          <w:sz w:val="24"/>
          <w:szCs w:val="24"/>
          <w:lang w:val="pt-BR"/>
        </w:rPr>
        <w:t>elefone: (81) 9 96802192 / (81) 9 88050535</w:t>
      </w:r>
    </w:p>
    <w:p w:rsidR="009C1ED9" w:rsidRDefault="009C1ED9" w:rsidP="009C1ED9">
      <w:pPr>
        <w:pStyle w:val="Estilodasinformaesparacontato"/>
        <w:snapToGrid w:val="0"/>
        <w:spacing w:line="240" w:lineRule="auto"/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Email: betinhalbuquerque.chagas@hotmail.com</w:t>
      </w:r>
    </w:p>
    <w:p w:rsidR="009C1ED9" w:rsidRDefault="009C1ED9" w:rsidP="009C1ED9">
      <w:pPr>
        <w:rPr>
          <w:lang w:val="pt-BR"/>
        </w:rPr>
      </w:pPr>
    </w:p>
    <w:p w:rsidR="009C1ED9" w:rsidRDefault="009C1ED9" w:rsidP="009C1ED9">
      <w:pPr>
        <w:pBdr>
          <w:bottom w:val="single" w:sz="6" w:space="1" w:color="auto"/>
        </w:pBdr>
        <w:rPr>
          <w:lang w:val="pt-BR"/>
        </w:rPr>
      </w:pPr>
    </w:p>
    <w:p w:rsidR="009C1ED9" w:rsidRPr="009C1ED9" w:rsidRDefault="009C1ED9" w:rsidP="009C1ED9">
      <w:pPr>
        <w:pBdr>
          <w:bottom w:val="single" w:sz="6" w:space="1" w:color="auto"/>
        </w:pBdr>
        <w:rPr>
          <w:b/>
          <w:sz w:val="24"/>
          <w:szCs w:val="24"/>
          <w:lang w:val="pt-BR"/>
        </w:rPr>
      </w:pPr>
      <w:r w:rsidRPr="009C1ED9">
        <w:rPr>
          <w:b/>
          <w:sz w:val="24"/>
          <w:szCs w:val="24"/>
          <w:lang w:val="pt-BR"/>
        </w:rPr>
        <w:t>Objetivo Profissional</w:t>
      </w:r>
    </w:p>
    <w:p w:rsidR="009C1ED9" w:rsidRPr="009C1ED9" w:rsidRDefault="009C1ED9" w:rsidP="009C1ED9">
      <w:pPr>
        <w:rPr>
          <w:sz w:val="24"/>
          <w:szCs w:val="24"/>
          <w:lang w:val="pt-BR"/>
        </w:rPr>
      </w:pPr>
    </w:p>
    <w:p w:rsidR="009C1ED9" w:rsidRPr="009C1ED9" w:rsidRDefault="009C1ED9" w:rsidP="009C1ED9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9C1ED9">
        <w:rPr>
          <w:rFonts w:cs="Arial"/>
          <w:sz w:val="24"/>
          <w:szCs w:val="24"/>
          <w:lang w:val="pt-BR"/>
        </w:rPr>
        <w:t>Estagiar na área técnica de mecânica industrial para desenvolver habilidades de conhecimentos teórico e prático.</w:t>
      </w:r>
    </w:p>
    <w:p w:rsidR="009C1ED9" w:rsidRPr="009C1ED9" w:rsidRDefault="009C1ED9" w:rsidP="009C1ED9">
      <w:pPr>
        <w:rPr>
          <w:sz w:val="24"/>
          <w:szCs w:val="24"/>
          <w:lang w:val="pt-BR"/>
        </w:rPr>
      </w:pPr>
    </w:p>
    <w:p w:rsidR="009C1ED9" w:rsidRPr="009C1ED9" w:rsidRDefault="009C1ED9" w:rsidP="009C1ED9">
      <w:pPr>
        <w:pBdr>
          <w:bottom w:val="single" w:sz="6" w:space="1" w:color="auto"/>
        </w:pBdr>
        <w:rPr>
          <w:sz w:val="24"/>
          <w:szCs w:val="24"/>
          <w:lang w:val="pt-BR"/>
        </w:rPr>
      </w:pPr>
    </w:p>
    <w:p w:rsidR="009C1ED9" w:rsidRPr="009C1ED9" w:rsidRDefault="009C1ED9" w:rsidP="009C1ED9">
      <w:pPr>
        <w:pBdr>
          <w:bottom w:val="single" w:sz="6" w:space="1" w:color="auto"/>
        </w:pBdr>
        <w:rPr>
          <w:b/>
          <w:sz w:val="24"/>
          <w:szCs w:val="24"/>
          <w:lang w:val="pt-BR"/>
        </w:rPr>
      </w:pPr>
      <w:r w:rsidRPr="009C1ED9">
        <w:rPr>
          <w:b/>
          <w:sz w:val="24"/>
          <w:szCs w:val="24"/>
          <w:lang w:val="pt-BR"/>
        </w:rPr>
        <w:t>Formação Acadêmica</w:t>
      </w:r>
    </w:p>
    <w:p w:rsidR="009C1ED9" w:rsidRPr="009C1ED9" w:rsidRDefault="009C1ED9" w:rsidP="009C1ED9">
      <w:pPr>
        <w:rPr>
          <w:sz w:val="24"/>
          <w:szCs w:val="24"/>
          <w:lang w:val="pt-BR"/>
        </w:rPr>
      </w:pPr>
    </w:p>
    <w:p w:rsidR="009C1ED9" w:rsidRPr="009C1ED9" w:rsidRDefault="009C1ED9" w:rsidP="009C1ED9">
      <w:pPr>
        <w:pStyle w:val="Ttulo1"/>
        <w:numPr>
          <w:ilvl w:val="0"/>
          <w:numId w:val="3"/>
        </w:numPr>
        <w:snapToGrid w:val="0"/>
        <w:spacing w:line="240" w:lineRule="auto"/>
        <w:rPr>
          <w:rFonts w:ascii="Times New Roman" w:hAnsi="Times New Roman" w:cs="Arial"/>
          <w:b w:val="0"/>
          <w:lang w:val="pt-BR" w:eastAsia="en-US" w:bidi="en-US"/>
        </w:rPr>
      </w:pPr>
      <w:r w:rsidRPr="009C1ED9">
        <w:rPr>
          <w:rFonts w:ascii="Times New Roman" w:hAnsi="Times New Roman" w:cs="Arial"/>
          <w:b w:val="0"/>
          <w:lang w:val="pt-BR" w:eastAsia="en-US" w:bidi="en-US"/>
        </w:rPr>
        <w:t>Técnico em Eletrônica Industrial – Escola Técnica SENAI AREIAS 2011.2</w:t>
      </w:r>
    </w:p>
    <w:p w:rsidR="009C1ED9" w:rsidRPr="009C1ED9" w:rsidRDefault="009C1ED9" w:rsidP="009C1ED9">
      <w:pPr>
        <w:pStyle w:val="Ttulo1"/>
        <w:numPr>
          <w:ilvl w:val="0"/>
          <w:numId w:val="3"/>
        </w:numPr>
        <w:snapToGrid w:val="0"/>
        <w:spacing w:line="240" w:lineRule="auto"/>
        <w:rPr>
          <w:rFonts w:ascii="Times New Roman" w:hAnsi="Times New Roman" w:cs="Arial"/>
          <w:b w:val="0"/>
          <w:lang w:val="pt-BR" w:eastAsia="en-US" w:bidi="en-US"/>
        </w:rPr>
      </w:pPr>
      <w:r w:rsidRPr="009C1ED9">
        <w:rPr>
          <w:rFonts w:ascii="Times New Roman" w:hAnsi="Times New Roman" w:cs="Arial"/>
          <w:b w:val="0"/>
          <w:lang w:val="pt-BR" w:eastAsia="en-US" w:bidi="en-US"/>
        </w:rPr>
        <w:t xml:space="preserve">Técnico em Mecânica Industrial – Instituto Federal de Pernambuco, IFPE </w:t>
      </w:r>
      <w:proofErr w:type="gramStart"/>
      <w:r w:rsidRPr="009C1ED9">
        <w:rPr>
          <w:rFonts w:ascii="Times New Roman" w:hAnsi="Times New Roman" w:cs="Arial"/>
          <w:b w:val="0"/>
          <w:lang w:val="pt-BR" w:eastAsia="en-US" w:bidi="en-US"/>
        </w:rPr>
        <w:t>2015.1</w:t>
      </w:r>
      <w:proofErr w:type="gramEnd"/>
    </w:p>
    <w:p w:rsidR="009C1ED9" w:rsidRPr="009C1ED9" w:rsidRDefault="009C1ED9" w:rsidP="009C1ED9">
      <w:pPr>
        <w:pStyle w:val="Corpodetexto"/>
        <w:numPr>
          <w:ilvl w:val="0"/>
          <w:numId w:val="3"/>
        </w:numPr>
        <w:snapToGrid w:val="0"/>
        <w:spacing w:before="220" w:after="0" w:line="240" w:lineRule="auto"/>
        <w:jc w:val="left"/>
        <w:rPr>
          <w:rFonts w:cs="Arial"/>
          <w:sz w:val="24"/>
          <w:szCs w:val="24"/>
          <w:lang w:val="pt-BR" w:eastAsia="en-US" w:bidi="en-US"/>
        </w:rPr>
      </w:pPr>
      <w:r w:rsidRPr="009C1ED9">
        <w:rPr>
          <w:rFonts w:cs="Arial"/>
          <w:sz w:val="24"/>
          <w:szCs w:val="24"/>
          <w:lang w:val="pt-BR" w:eastAsia="en-US" w:bidi="en-US"/>
        </w:rPr>
        <w:t xml:space="preserve">Superior em Engenharia Mecânica (cursando) – Faculdade Estácio de Sá, 2015.1 – </w:t>
      </w:r>
      <w:proofErr w:type="gramStart"/>
      <w:r w:rsidRPr="009C1ED9">
        <w:rPr>
          <w:rFonts w:cs="Arial"/>
          <w:sz w:val="24"/>
          <w:szCs w:val="24"/>
          <w:lang w:val="pt-BR" w:eastAsia="en-US" w:bidi="en-US"/>
        </w:rPr>
        <w:t>2019.2</w:t>
      </w:r>
      <w:proofErr w:type="gramEnd"/>
    </w:p>
    <w:p w:rsidR="009C1ED9" w:rsidRPr="009C1ED9" w:rsidRDefault="009C1ED9" w:rsidP="009C1ED9">
      <w:pPr>
        <w:rPr>
          <w:sz w:val="24"/>
          <w:szCs w:val="24"/>
          <w:lang w:val="pt-BR"/>
        </w:rPr>
      </w:pPr>
    </w:p>
    <w:p w:rsidR="009C1ED9" w:rsidRPr="009C1ED9" w:rsidRDefault="009C1ED9" w:rsidP="009C1ED9">
      <w:pPr>
        <w:rPr>
          <w:sz w:val="24"/>
          <w:szCs w:val="24"/>
          <w:lang w:val="pt-BR"/>
        </w:rPr>
      </w:pPr>
    </w:p>
    <w:p w:rsidR="009C1ED9" w:rsidRPr="009C1ED9" w:rsidRDefault="009C1ED9" w:rsidP="009C1ED9">
      <w:pPr>
        <w:pStyle w:val="Corpodetexto"/>
        <w:pBdr>
          <w:bottom w:val="single" w:sz="6" w:space="1" w:color="auto"/>
        </w:pBdr>
        <w:snapToGrid w:val="0"/>
        <w:spacing w:before="220" w:after="0" w:line="240" w:lineRule="auto"/>
        <w:jc w:val="left"/>
        <w:rPr>
          <w:rFonts w:cs="Arial"/>
          <w:b/>
          <w:bCs/>
          <w:sz w:val="24"/>
          <w:szCs w:val="24"/>
          <w:lang w:val="pt-BR" w:eastAsia="en-US" w:bidi="en-US"/>
        </w:rPr>
      </w:pPr>
      <w:r w:rsidRPr="009C1ED9">
        <w:rPr>
          <w:rFonts w:cs="Arial"/>
          <w:b/>
          <w:bCs/>
          <w:sz w:val="24"/>
          <w:szCs w:val="24"/>
          <w:lang w:val="pt-BR" w:eastAsia="en-US" w:bidi="en-US"/>
        </w:rPr>
        <w:t>Experiência Profissional</w:t>
      </w:r>
    </w:p>
    <w:p w:rsidR="009C1ED9" w:rsidRPr="009C1ED9" w:rsidRDefault="009C1ED9" w:rsidP="009C1ED9">
      <w:pPr>
        <w:snapToGrid w:val="0"/>
        <w:ind w:left="720"/>
        <w:rPr>
          <w:rFonts w:cs="Arial"/>
          <w:sz w:val="24"/>
          <w:szCs w:val="24"/>
          <w:lang w:val="pt-BR" w:eastAsia="en-US" w:bidi="en-US"/>
        </w:rPr>
      </w:pPr>
    </w:p>
    <w:p w:rsidR="009C1ED9" w:rsidRPr="009C1ED9" w:rsidRDefault="009C1ED9" w:rsidP="009C1ED9">
      <w:pPr>
        <w:numPr>
          <w:ilvl w:val="0"/>
          <w:numId w:val="4"/>
        </w:numPr>
        <w:snapToGrid w:val="0"/>
        <w:rPr>
          <w:rFonts w:cs="Arial"/>
          <w:sz w:val="24"/>
          <w:szCs w:val="24"/>
          <w:lang w:val="pt-BR" w:eastAsia="en-US" w:bidi="en-US"/>
        </w:rPr>
      </w:pPr>
      <w:r w:rsidRPr="009C1ED9">
        <w:rPr>
          <w:rFonts w:cs="Arial"/>
          <w:sz w:val="24"/>
          <w:szCs w:val="24"/>
          <w:lang w:val="pt-BR" w:eastAsia="en-US" w:bidi="en-US"/>
        </w:rPr>
        <w:t xml:space="preserve">SL Engenharia Hospitalar </w:t>
      </w:r>
      <w:proofErr w:type="spellStart"/>
      <w:r w:rsidRPr="009C1ED9">
        <w:rPr>
          <w:rFonts w:cs="Arial"/>
          <w:sz w:val="24"/>
          <w:szCs w:val="24"/>
          <w:lang w:val="pt-BR" w:eastAsia="en-US" w:bidi="en-US"/>
        </w:rPr>
        <w:t>Ltda</w:t>
      </w:r>
      <w:proofErr w:type="spellEnd"/>
      <w:r w:rsidRPr="009C1ED9">
        <w:rPr>
          <w:rFonts w:cs="Arial"/>
          <w:sz w:val="24"/>
          <w:szCs w:val="24"/>
          <w:lang w:val="pt-BR" w:eastAsia="en-US" w:bidi="en-US"/>
        </w:rPr>
        <w:t xml:space="preserve"> – Estagiário técnico em eletrônica </w:t>
      </w:r>
    </w:p>
    <w:p w:rsidR="009C1ED9" w:rsidRPr="009C1ED9" w:rsidRDefault="009C1ED9" w:rsidP="009C1ED9">
      <w:pPr>
        <w:snapToGrid w:val="0"/>
        <w:ind w:left="360"/>
        <w:rPr>
          <w:rFonts w:cs="Arial"/>
          <w:sz w:val="24"/>
          <w:szCs w:val="24"/>
          <w:lang w:val="pt-BR" w:eastAsia="en-US" w:bidi="en-US"/>
        </w:rPr>
      </w:pPr>
      <w:r w:rsidRPr="009C1ED9">
        <w:rPr>
          <w:rFonts w:cs="Arial"/>
          <w:sz w:val="24"/>
          <w:szCs w:val="24"/>
          <w:lang w:val="pt-BR" w:eastAsia="en-US" w:bidi="en-US"/>
        </w:rPr>
        <w:t xml:space="preserve">Agosto 2012 </w:t>
      </w:r>
      <w:proofErr w:type="gramStart"/>
      <w:r w:rsidRPr="009C1ED9">
        <w:rPr>
          <w:rFonts w:cs="Arial"/>
          <w:sz w:val="24"/>
          <w:szCs w:val="24"/>
          <w:lang w:val="pt-BR" w:eastAsia="en-US" w:bidi="en-US"/>
        </w:rPr>
        <w:t>à</w:t>
      </w:r>
      <w:proofErr w:type="gramEnd"/>
      <w:r w:rsidRPr="009C1ED9">
        <w:rPr>
          <w:rFonts w:cs="Arial"/>
          <w:sz w:val="24"/>
          <w:szCs w:val="24"/>
          <w:lang w:val="pt-BR" w:eastAsia="en-US" w:bidi="en-US"/>
        </w:rPr>
        <w:t xml:space="preserve"> agosto 2013</w:t>
      </w:r>
    </w:p>
    <w:p w:rsidR="009C1ED9" w:rsidRPr="009C1ED9" w:rsidRDefault="009C1ED9" w:rsidP="009C1ED9">
      <w:pPr>
        <w:pBdr>
          <w:bottom w:val="single" w:sz="6" w:space="1" w:color="auto"/>
        </w:pBdr>
        <w:snapToGrid w:val="0"/>
        <w:rPr>
          <w:rFonts w:cs="Arial"/>
          <w:sz w:val="24"/>
          <w:szCs w:val="24"/>
          <w:lang w:val="pt-BR" w:eastAsia="en-US" w:bidi="en-US"/>
        </w:rPr>
      </w:pPr>
    </w:p>
    <w:p w:rsidR="009C1ED9" w:rsidRPr="009C1ED9" w:rsidRDefault="009C1ED9" w:rsidP="009C1ED9">
      <w:pPr>
        <w:pBdr>
          <w:bottom w:val="single" w:sz="6" w:space="1" w:color="auto"/>
        </w:pBdr>
        <w:snapToGrid w:val="0"/>
        <w:rPr>
          <w:rFonts w:cs="Arial"/>
          <w:sz w:val="24"/>
          <w:szCs w:val="24"/>
          <w:lang w:val="pt-BR" w:eastAsia="en-US" w:bidi="en-US"/>
        </w:rPr>
      </w:pPr>
    </w:p>
    <w:p w:rsidR="009C1ED9" w:rsidRPr="009C1ED9" w:rsidRDefault="009C1ED9" w:rsidP="009C1ED9">
      <w:pPr>
        <w:pBdr>
          <w:bottom w:val="single" w:sz="6" w:space="1" w:color="auto"/>
        </w:pBdr>
        <w:snapToGrid w:val="0"/>
        <w:rPr>
          <w:rFonts w:cs="Arial"/>
          <w:b/>
          <w:sz w:val="24"/>
          <w:szCs w:val="24"/>
          <w:lang w:val="pt-BR" w:eastAsia="en-US" w:bidi="en-US"/>
        </w:rPr>
      </w:pPr>
      <w:r w:rsidRPr="009C1ED9">
        <w:rPr>
          <w:rFonts w:cs="Arial"/>
          <w:b/>
          <w:sz w:val="24"/>
          <w:szCs w:val="24"/>
          <w:lang w:val="pt-BR" w:eastAsia="en-US" w:bidi="en-US"/>
        </w:rPr>
        <w:t>Outras atividades</w:t>
      </w:r>
    </w:p>
    <w:p w:rsidR="00F23735" w:rsidRDefault="009C1ED9" w:rsidP="00F23735">
      <w:pPr>
        <w:pStyle w:val="Corpodotexto1"/>
        <w:numPr>
          <w:ilvl w:val="0"/>
          <w:numId w:val="5"/>
        </w:numPr>
        <w:snapToGrid w:val="0"/>
        <w:spacing w:line="240" w:lineRule="auto"/>
        <w:rPr>
          <w:rFonts w:cs="Arial"/>
          <w:sz w:val="24"/>
          <w:szCs w:val="24"/>
          <w:lang w:val="pt-BR"/>
        </w:rPr>
      </w:pPr>
      <w:r w:rsidRPr="00F23735">
        <w:rPr>
          <w:rFonts w:cs="Arial"/>
          <w:sz w:val="24"/>
          <w:szCs w:val="24"/>
          <w:lang w:val="pt-BR"/>
        </w:rPr>
        <w:t xml:space="preserve">Operador de micro – </w:t>
      </w:r>
      <w:proofErr w:type="spellStart"/>
      <w:r w:rsidRPr="00F23735">
        <w:rPr>
          <w:rFonts w:cs="Arial"/>
          <w:sz w:val="24"/>
          <w:szCs w:val="24"/>
          <w:lang w:val="pt-BR"/>
        </w:rPr>
        <w:t>Infoway</w:t>
      </w:r>
      <w:proofErr w:type="spellEnd"/>
      <w:r w:rsidRPr="00F23735">
        <w:rPr>
          <w:rFonts w:cs="Arial"/>
          <w:sz w:val="24"/>
          <w:szCs w:val="24"/>
          <w:lang w:val="pt-BR"/>
        </w:rPr>
        <w:t xml:space="preserve"> Informática</w:t>
      </w:r>
    </w:p>
    <w:p w:rsidR="00F23735" w:rsidRPr="00F23735" w:rsidRDefault="009C1ED9" w:rsidP="009C1ED9">
      <w:pPr>
        <w:pStyle w:val="Corpodotexto1"/>
        <w:numPr>
          <w:ilvl w:val="0"/>
          <w:numId w:val="5"/>
        </w:numPr>
        <w:snapToGrid w:val="0"/>
        <w:spacing w:line="240" w:lineRule="auto"/>
        <w:rPr>
          <w:sz w:val="24"/>
          <w:szCs w:val="24"/>
          <w:lang w:val="pt-BR"/>
        </w:rPr>
      </w:pPr>
      <w:r w:rsidRPr="00F23735">
        <w:rPr>
          <w:rFonts w:cs="Arial"/>
          <w:sz w:val="24"/>
          <w:szCs w:val="24"/>
          <w:lang w:val="pt-BR"/>
        </w:rPr>
        <w:t>Eletricista de Manutenção Predial – SENAI AREIAS.</w:t>
      </w:r>
    </w:p>
    <w:p w:rsidR="009C1ED9" w:rsidRPr="00F23735" w:rsidRDefault="009C1ED9" w:rsidP="009C1ED9">
      <w:pPr>
        <w:pStyle w:val="Corpodotexto1"/>
        <w:numPr>
          <w:ilvl w:val="0"/>
          <w:numId w:val="5"/>
        </w:numPr>
        <w:snapToGrid w:val="0"/>
        <w:spacing w:line="240" w:lineRule="auto"/>
        <w:rPr>
          <w:sz w:val="24"/>
          <w:szCs w:val="24"/>
          <w:lang w:val="pt-BR"/>
        </w:rPr>
      </w:pPr>
      <w:r w:rsidRPr="00F23735">
        <w:rPr>
          <w:rFonts w:cs="Arial"/>
          <w:sz w:val="24"/>
          <w:szCs w:val="24"/>
          <w:lang w:val="pt-BR"/>
        </w:rPr>
        <w:t xml:space="preserve">Educador voluntário da </w:t>
      </w:r>
      <w:proofErr w:type="spellStart"/>
      <w:r w:rsidRPr="00F23735">
        <w:rPr>
          <w:rFonts w:cs="Arial"/>
          <w:sz w:val="24"/>
          <w:szCs w:val="24"/>
          <w:lang w:val="pt-BR"/>
        </w:rPr>
        <w:t>Exhibition</w:t>
      </w:r>
      <w:proofErr w:type="spellEnd"/>
      <w:r w:rsidRPr="00F23735">
        <w:rPr>
          <w:rFonts w:cs="Arial"/>
          <w:sz w:val="24"/>
          <w:szCs w:val="24"/>
          <w:lang w:val="pt-BR"/>
        </w:rPr>
        <w:t xml:space="preserve"> </w:t>
      </w:r>
      <w:proofErr w:type="spellStart"/>
      <w:r w:rsidRPr="00F23735">
        <w:rPr>
          <w:rFonts w:cs="Arial"/>
          <w:sz w:val="24"/>
          <w:szCs w:val="24"/>
          <w:lang w:val="pt-BR"/>
        </w:rPr>
        <w:t>Club</w:t>
      </w:r>
      <w:proofErr w:type="spellEnd"/>
      <w:r w:rsidRPr="00F23735">
        <w:rPr>
          <w:rFonts w:cs="Arial"/>
          <w:sz w:val="24"/>
          <w:szCs w:val="24"/>
          <w:lang w:val="pt-BR"/>
        </w:rPr>
        <w:t xml:space="preserve"> em “Da Vinci - A exibição” – Recife/PE</w:t>
      </w:r>
    </w:p>
    <w:sectPr w:rsidR="009C1ED9" w:rsidRPr="00F23735" w:rsidSect="00E57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2D8E6758"/>
    <w:multiLevelType w:val="hybridMultilevel"/>
    <w:tmpl w:val="D6CCF37E"/>
    <w:lvl w:ilvl="0" w:tplc="0416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C1ED9"/>
    <w:rsid w:val="009C1ED9"/>
    <w:rsid w:val="00D733E1"/>
    <w:rsid w:val="00E011F3"/>
    <w:rsid w:val="00E577F5"/>
    <w:rsid w:val="00F237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ED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tulo1">
    <w:name w:val="heading 1"/>
    <w:basedOn w:val="Normal"/>
    <w:next w:val="Corpodetexto"/>
    <w:link w:val="Ttulo1Char"/>
    <w:qFormat/>
    <w:rsid w:val="009C1ED9"/>
    <w:pPr>
      <w:numPr>
        <w:numId w:val="1"/>
      </w:numPr>
      <w:spacing w:before="220" w:line="220" w:lineRule="atLeast"/>
      <w:outlineLvl w:val="0"/>
    </w:pPr>
    <w:rPr>
      <w:rFonts w:ascii="Tahoma" w:hAnsi="Tahoma" w:cs="Tahoma"/>
      <w:b/>
      <w:spacing w:val="1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dasinformaesparacontato">
    <w:name w:val="Estilo das informações para contato"/>
    <w:basedOn w:val="Normal"/>
    <w:rsid w:val="009C1ED9"/>
    <w:pPr>
      <w:spacing w:line="220" w:lineRule="atLeast"/>
      <w:jc w:val="center"/>
    </w:pPr>
    <w:rPr>
      <w:sz w:val="18"/>
      <w:szCs w:val="18"/>
      <w:lang w:eastAsia="en-US" w:bidi="en-US"/>
    </w:rPr>
  </w:style>
  <w:style w:type="paragraph" w:styleId="PargrafodaLista">
    <w:name w:val="List Paragraph"/>
    <w:basedOn w:val="Normal"/>
    <w:uiPriority w:val="34"/>
    <w:qFormat/>
    <w:rsid w:val="009C1ED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9C1ED9"/>
    <w:rPr>
      <w:rFonts w:ascii="Tahoma" w:eastAsia="Times New Roman" w:hAnsi="Tahoma" w:cs="Tahoma"/>
      <w:b/>
      <w:spacing w:val="10"/>
      <w:sz w:val="24"/>
      <w:szCs w:val="24"/>
      <w:lang w:val="en-US" w:eastAsia="ar-SA"/>
    </w:rPr>
  </w:style>
  <w:style w:type="paragraph" w:styleId="Corpodetexto">
    <w:name w:val="Body Text"/>
    <w:basedOn w:val="Normal"/>
    <w:link w:val="CorpodetextoChar"/>
    <w:rsid w:val="009C1ED9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CorpodetextoChar">
    <w:name w:val="Corpo de texto Char"/>
    <w:basedOn w:val="Fontepargpadro"/>
    <w:link w:val="Corpodetexto"/>
    <w:rsid w:val="009C1ED9"/>
    <w:rPr>
      <w:rFonts w:ascii="Times New Roman" w:eastAsia="Times New Roman" w:hAnsi="Times New Roman" w:cs="Times New Roman"/>
      <w:lang w:val="en-US" w:eastAsia="ar-SA"/>
    </w:rPr>
  </w:style>
  <w:style w:type="paragraph" w:customStyle="1" w:styleId="Corpodotexto1">
    <w:name w:val="Corpo do texto 1"/>
    <w:basedOn w:val="Normal"/>
    <w:rsid w:val="009C1ED9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768</Characters>
  <Application>Microsoft Office Word</Application>
  <DocSecurity>0</DocSecurity>
  <Lines>6</Lines>
  <Paragraphs>1</Paragraphs>
  <ScaleCrop>false</ScaleCrop>
  <Company>Microsoft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roberta albuquerque</dc:creator>
  <cp:lastModifiedBy>roberta albuquerque</cp:lastModifiedBy>
  <cp:revision>2</cp:revision>
  <dcterms:created xsi:type="dcterms:W3CDTF">2015-09-26T22:24:00Z</dcterms:created>
  <dcterms:modified xsi:type="dcterms:W3CDTF">2015-10-22T11:50:00Z</dcterms:modified>
</cp:coreProperties>
</file>