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7398" w:rsidRPr="003809CE" w:rsidRDefault="0081655F">
      <w:pPr>
        <w:rPr>
          <w:rFonts w:ascii="Arial" w:hAnsi="Arial" w:cs="Arial"/>
          <w:b/>
          <w:color w:val="auto"/>
          <w:sz w:val="44"/>
          <w:szCs w:val="44"/>
        </w:rPr>
      </w:pPr>
      <w:r>
        <w:rPr>
          <w:rFonts w:ascii="Arial" w:hAnsi="Arial" w:cs="Arial"/>
          <w:b/>
          <w:color w:val="auto"/>
          <w:sz w:val="44"/>
          <w:szCs w:val="44"/>
        </w:rPr>
        <w:t>Donald Gonçalo Bento</w:t>
      </w:r>
    </w:p>
    <w:p w:rsidR="00897398" w:rsidRDefault="0081655F" w:rsidP="003809CE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Brasileiro, solteiro</w:t>
      </w:r>
      <w:r w:rsidR="00897398" w:rsidRPr="003809CE"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26 anos</w:t>
      </w:r>
      <w:r>
        <w:rPr>
          <w:rFonts w:ascii="Arial" w:hAnsi="Arial" w:cs="Arial"/>
          <w:color w:val="auto"/>
          <w:sz w:val="22"/>
          <w:szCs w:val="22"/>
        </w:rPr>
        <w:br/>
        <w:t xml:space="preserve">Rua Geral Santa Lídia, número 3456 </w:t>
      </w:r>
      <w:r>
        <w:rPr>
          <w:rFonts w:ascii="Arial" w:hAnsi="Arial" w:cs="Arial"/>
          <w:color w:val="auto"/>
          <w:sz w:val="22"/>
          <w:szCs w:val="22"/>
        </w:rPr>
        <w:br/>
        <w:t>Santa Lídia</w:t>
      </w:r>
      <w:r w:rsidR="003F4FDE" w:rsidRPr="003809CE">
        <w:rPr>
          <w:rFonts w:ascii="Arial" w:hAnsi="Arial" w:cs="Arial"/>
          <w:color w:val="auto"/>
          <w:sz w:val="22"/>
          <w:szCs w:val="22"/>
        </w:rPr>
        <w:t xml:space="preserve"> – Penha – SC</w:t>
      </w:r>
      <w:r w:rsidR="003F4FDE" w:rsidRPr="003809CE">
        <w:rPr>
          <w:rFonts w:ascii="Arial" w:hAnsi="Arial" w:cs="Arial"/>
          <w:color w:val="auto"/>
          <w:sz w:val="22"/>
          <w:szCs w:val="22"/>
        </w:rPr>
        <w:br/>
        <w:t>Telefone:</w:t>
      </w:r>
      <w:r>
        <w:rPr>
          <w:rFonts w:ascii="Arial" w:hAnsi="Arial" w:cs="Arial"/>
          <w:color w:val="auto"/>
          <w:sz w:val="22"/>
          <w:szCs w:val="22"/>
        </w:rPr>
        <w:t xml:space="preserve"> (47) 9663 – 6395 /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E-mail</w:t>
      </w:r>
      <w:proofErr w:type="spellEnd"/>
      <w:r>
        <w:rPr>
          <w:rFonts w:ascii="Arial" w:hAnsi="Arial" w:cs="Arial"/>
          <w:color w:val="auto"/>
          <w:sz w:val="22"/>
          <w:szCs w:val="22"/>
        </w:rPr>
        <w:t>: donaldg</w:t>
      </w:r>
      <w:r w:rsidR="00897398" w:rsidRPr="003809CE">
        <w:rPr>
          <w:rFonts w:ascii="Arial" w:hAnsi="Arial" w:cs="Arial"/>
          <w:color w:val="auto"/>
          <w:sz w:val="22"/>
          <w:szCs w:val="22"/>
        </w:rPr>
        <w:t>@hotmail.com</w:t>
      </w:r>
      <w:r w:rsidR="00897398" w:rsidRPr="003809CE">
        <w:rPr>
          <w:rFonts w:ascii="Arial" w:hAnsi="Arial" w:cs="Arial"/>
          <w:color w:val="auto"/>
          <w:sz w:val="22"/>
          <w:szCs w:val="22"/>
        </w:rPr>
        <w:br/>
      </w:r>
      <w:r w:rsidR="00D239DB" w:rsidRPr="003809CE">
        <w:rPr>
          <w:rFonts w:ascii="Arial" w:hAnsi="Arial" w:cs="Arial"/>
          <w:color w:val="auto"/>
          <w:sz w:val="22"/>
          <w:szCs w:val="22"/>
        </w:rPr>
        <w:t xml:space="preserve">            </w:t>
      </w:r>
      <w:r w:rsidR="007B097D" w:rsidRPr="003809CE">
        <w:rPr>
          <w:rFonts w:ascii="Arial" w:hAnsi="Arial" w:cs="Arial"/>
          <w:color w:val="auto"/>
          <w:sz w:val="22"/>
          <w:szCs w:val="22"/>
        </w:rPr>
        <w:t xml:space="preserve">  </w:t>
      </w:r>
      <w:r w:rsidR="003809CE">
        <w:rPr>
          <w:rFonts w:ascii="Arial" w:hAnsi="Arial" w:cs="Arial"/>
          <w:color w:val="auto"/>
          <w:sz w:val="22"/>
          <w:szCs w:val="22"/>
        </w:rPr>
        <w:t xml:space="preserve">  </w:t>
      </w:r>
      <w:r>
        <w:rPr>
          <w:rFonts w:ascii="Arial" w:hAnsi="Arial" w:cs="Arial"/>
          <w:color w:val="auto"/>
          <w:sz w:val="22"/>
          <w:szCs w:val="22"/>
        </w:rPr>
        <w:t>(47) 9962 - 9358 (Recado)</w:t>
      </w:r>
    </w:p>
    <w:p w:rsidR="00C44AC3" w:rsidRDefault="00C44AC3" w:rsidP="003809CE">
      <w:pPr>
        <w:pStyle w:val="Seo"/>
        <w:rPr>
          <w:rFonts w:ascii="Arial" w:hAnsi="Arial" w:cs="Arial"/>
          <w:caps w:val="0"/>
          <w:color w:val="auto"/>
          <w:spacing w:val="0"/>
          <w:sz w:val="22"/>
          <w:szCs w:val="22"/>
        </w:rPr>
      </w:pPr>
    </w:p>
    <w:p w:rsidR="003F4FDE" w:rsidRPr="00F96D1F" w:rsidRDefault="00F96D1F" w:rsidP="00993A25">
      <w:pPr>
        <w:pStyle w:val="Se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objetivo</w:t>
      </w:r>
      <w:r w:rsidR="00E860D0">
        <w:rPr>
          <w:rFonts w:ascii="Arial" w:hAnsi="Arial" w:cs="Arial"/>
          <w:color w:val="auto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.3pt;margin-top:6.05pt;width:446.3pt;height:.1pt;z-index:1;mso-position-horizontal-relative:margin;mso-position-vertical-relative:text" o:connectortype="straight" strokecolor="#b9bec7" strokeweight=".35mm">
            <v:stroke color2="#464138" joinstyle="miter"/>
            <w10:wrap anchorx="margin"/>
          </v:shape>
        </w:pict>
      </w:r>
    </w:p>
    <w:p w:rsidR="00C44AC3" w:rsidRPr="0081655F" w:rsidRDefault="00E860D0" w:rsidP="00993A25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ar-SA"/>
        </w:rPr>
        <w:pict>
          <v:shape id="_x0000_s1032" type="#_x0000_t32" style="position:absolute;left:0;text-align:left;margin-left:.3pt;margin-top:50.2pt;width:446.3pt;height:.1pt;z-index:2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E61E39" w:rsidRPr="003809CE">
        <w:rPr>
          <w:rFonts w:ascii="Arial" w:hAnsi="Arial" w:cs="Arial"/>
          <w:sz w:val="22"/>
          <w:szCs w:val="22"/>
        </w:rPr>
        <w:t>Atender</w:t>
      </w:r>
      <w:r w:rsidR="0081655F">
        <w:rPr>
          <w:rFonts w:ascii="Arial" w:hAnsi="Arial" w:cs="Arial"/>
          <w:sz w:val="22"/>
          <w:szCs w:val="22"/>
        </w:rPr>
        <w:t xml:space="preserve"> as necessidades da empresa</w:t>
      </w:r>
      <w:r w:rsidR="000404CB">
        <w:rPr>
          <w:rFonts w:ascii="Arial" w:hAnsi="Arial" w:cs="Arial"/>
          <w:sz w:val="22"/>
          <w:szCs w:val="22"/>
        </w:rPr>
        <w:t>;</w:t>
      </w:r>
      <w:r w:rsidR="003F4FDE" w:rsidRPr="003809CE">
        <w:rPr>
          <w:rFonts w:ascii="Arial" w:hAnsi="Arial" w:cs="Arial"/>
          <w:sz w:val="22"/>
          <w:szCs w:val="22"/>
        </w:rPr>
        <w:t xml:space="preserve"> </w:t>
      </w:r>
      <w:r w:rsidR="0081655F">
        <w:rPr>
          <w:rFonts w:ascii="Arial" w:hAnsi="Arial" w:cs="Arial"/>
          <w:sz w:val="22"/>
          <w:szCs w:val="22"/>
        </w:rPr>
        <w:t xml:space="preserve">total conhecimento sobre </w:t>
      </w:r>
      <w:r w:rsidR="0032700D">
        <w:rPr>
          <w:rFonts w:ascii="Arial" w:hAnsi="Arial" w:cs="Arial"/>
          <w:sz w:val="22"/>
          <w:szCs w:val="22"/>
        </w:rPr>
        <w:t xml:space="preserve">o </w:t>
      </w:r>
      <w:r w:rsidR="0081655F">
        <w:rPr>
          <w:rFonts w:ascii="Arial" w:hAnsi="Arial" w:cs="Arial"/>
          <w:sz w:val="22"/>
          <w:szCs w:val="22"/>
        </w:rPr>
        <w:t>serviço requisitado;</w:t>
      </w:r>
      <w:r w:rsidR="000404CB">
        <w:rPr>
          <w:rFonts w:ascii="Arial" w:hAnsi="Arial" w:cs="Arial"/>
          <w:sz w:val="22"/>
          <w:szCs w:val="22"/>
        </w:rPr>
        <w:t xml:space="preserve"> ser profissional; </w:t>
      </w:r>
      <w:r w:rsidR="0081655F">
        <w:rPr>
          <w:rFonts w:ascii="Arial" w:hAnsi="Arial" w:cs="Arial"/>
          <w:sz w:val="22"/>
          <w:szCs w:val="22"/>
        </w:rPr>
        <w:t>executar as obrigações diárias com responsabilidade e profissionalismo</w:t>
      </w:r>
      <w:r w:rsidR="003F4FDE" w:rsidRPr="003809CE">
        <w:rPr>
          <w:rFonts w:ascii="Arial" w:hAnsi="Arial" w:cs="Arial"/>
          <w:sz w:val="22"/>
          <w:szCs w:val="22"/>
        </w:rPr>
        <w:t>. </w:t>
      </w:r>
    </w:p>
    <w:p w:rsidR="00897398" w:rsidRPr="003809CE" w:rsidRDefault="00F96D1F" w:rsidP="00993A25">
      <w:pPr>
        <w:pStyle w:val="Se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FORMAÇÃO</w:t>
      </w:r>
      <w:r w:rsidR="00897398" w:rsidRPr="003809CE">
        <w:rPr>
          <w:rFonts w:ascii="Arial" w:hAnsi="Arial" w:cs="Arial"/>
          <w:color w:val="auto"/>
          <w:sz w:val="22"/>
          <w:szCs w:val="22"/>
        </w:rPr>
        <w:br/>
      </w:r>
    </w:p>
    <w:p w:rsidR="00C44AC3" w:rsidRDefault="00897398" w:rsidP="0081655F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 w:rsidRPr="003809CE">
        <w:rPr>
          <w:rFonts w:ascii="Arial" w:hAnsi="Arial" w:cs="Arial"/>
          <w:color w:val="auto"/>
          <w:sz w:val="22"/>
          <w:szCs w:val="22"/>
        </w:rPr>
        <w:t>Gradua</w:t>
      </w:r>
      <w:r w:rsidR="0032700D">
        <w:rPr>
          <w:rFonts w:ascii="Arial" w:hAnsi="Arial" w:cs="Arial"/>
          <w:color w:val="auto"/>
          <w:sz w:val="22"/>
          <w:szCs w:val="22"/>
        </w:rPr>
        <w:t>ndo em Tecnologia em Logística (UNINTER</w:t>
      </w:r>
      <w:r w:rsidR="007C253C">
        <w:rPr>
          <w:rFonts w:ascii="Arial" w:hAnsi="Arial" w:cs="Arial"/>
          <w:color w:val="auto"/>
          <w:sz w:val="22"/>
          <w:szCs w:val="22"/>
        </w:rPr>
        <w:t>)</w:t>
      </w:r>
      <w:r w:rsidR="0032700D">
        <w:rPr>
          <w:rFonts w:ascii="Arial" w:hAnsi="Arial" w:cs="Arial"/>
          <w:color w:val="auto"/>
          <w:sz w:val="22"/>
          <w:szCs w:val="22"/>
        </w:rPr>
        <w:t>, conclusão em 2017</w:t>
      </w:r>
      <w:r w:rsidR="00CA175B">
        <w:rPr>
          <w:rFonts w:ascii="Arial" w:hAnsi="Arial" w:cs="Arial"/>
          <w:color w:val="auto"/>
          <w:sz w:val="22"/>
          <w:szCs w:val="22"/>
        </w:rPr>
        <w:t>.</w:t>
      </w:r>
      <w:r w:rsidR="0081655F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32700D" w:rsidRDefault="0032700D" w:rsidP="0032700D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auto"/>
          <w:sz w:val="22"/>
          <w:szCs w:val="22"/>
        </w:rPr>
      </w:pPr>
    </w:p>
    <w:p w:rsidR="00897398" w:rsidRPr="003809CE" w:rsidRDefault="00E860D0" w:rsidP="00993A25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pict>
          <v:shape id="_x0000_s1033" type="#_x0000_t32" style="position:absolute;margin-left:.3pt;margin-top:1.7pt;width:446.3pt;height:.1pt;z-index:3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897398" w:rsidRPr="003809CE">
        <w:rPr>
          <w:rFonts w:ascii="Arial" w:hAnsi="Arial" w:cs="Arial"/>
          <w:color w:val="auto"/>
          <w:sz w:val="22"/>
          <w:szCs w:val="22"/>
        </w:rPr>
        <w:t>EXPERIÊNCIA PROFISSIONAL</w:t>
      </w:r>
      <w:r w:rsidR="00897398" w:rsidRPr="003809CE">
        <w:rPr>
          <w:rFonts w:ascii="Arial" w:hAnsi="Arial" w:cs="Arial"/>
          <w:color w:val="auto"/>
          <w:sz w:val="22"/>
          <w:szCs w:val="22"/>
        </w:rPr>
        <w:br/>
      </w:r>
    </w:p>
    <w:p w:rsidR="00CA175B" w:rsidRDefault="00C14FA2" w:rsidP="00993A25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2009 a 2013</w:t>
      </w:r>
      <w:r w:rsidR="00CA175B">
        <w:rPr>
          <w:rFonts w:ascii="Arial" w:hAnsi="Arial" w:cs="Arial"/>
          <w:color w:val="auto"/>
          <w:sz w:val="22"/>
          <w:szCs w:val="22"/>
        </w:rPr>
        <w:t xml:space="preserve"> - Empresa prestadora de serviços FIRMO  - Funções: movimentador de carga / conferente / auxiliar de  almoxarifado / auxiliar de logística;</w:t>
      </w:r>
    </w:p>
    <w:p w:rsidR="00CA175B" w:rsidRDefault="00C14FA2" w:rsidP="00CA175B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2013</w:t>
      </w:r>
      <w:r w:rsidR="00A1578E">
        <w:rPr>
          <w:rFonts w:ascii="Arial" w:hAnsi="Arial" w:cs="Arial"/>
          <w:color w:val="auto"/>
          <w:sz w:val="22"/>
          <w:szCs w:val="22"/>
        </w:rPr>
        <w:t xml:space="preserve"> a</w:t>
      </w:r>
      <w:r>
        <w:rPr>
          <w:rFonts w:ascii="Arial" w:hAnsi="Arial" w:cs="Arial"/>
          <w:color w:val="auto"/>
          <w:sz w:val="22"/>
          <w:szCs w:val="22"/>
        </w:rPr>
        <w:t xml:space="preserve"> 2015</w:t>
      </w:r>
      <w:r w:rsidR="00CA175B">
        <w:rPr>
          <w:rFonts w:ascii="Arial" w:hAnsi="Arial" w:cs="Arial"/>
          <w:color w:val="auto"/>
          <w:sz w:val="22"/>
          <w:szCs w:val="22"/>
        </w:rPr>
        <w:t xml:space="preserve"> – Empresa LEAR - Funções: operador de produção / logística;</w:t>
      </w:r>
    </w:p>
    <w:p w:rsidR="0032700D" w:rsidRPr="00136BEB" w:rsidRDefault="0032700D" w:rsidP="0032700D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auto"/>
          <w:sz w:val="22"/>
          <w:szCs w:val="22"/>
        </w:rPr>
      </w:pPr>
    </w:p>
    <w:p w:rsidR="00897398" w:rsidRPr="003809CE" w:rsidRDefault="00E860D0" w:rsidP="00993A25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pict>
          <v:shape id="_x0000_s1034" type="#_x0000_t32" style="position:absolute;margin-left:-5.7pt;margin-top:.45pt;width:446.3pt;height:.1pt;z-index:4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897398" w:rsidRPr="003809CE">
        <w:rPr>
          <w:rFonts w:ascii="Arial" w:hAnsi="Arial" w:cs="Arial"/>
          <w:color w:val="auto"/>
          <w:sz w:val="22"/>
          <w:szCs w:val="22"/>
        </w:rPr>
        <w:t>qualificações e atividades complementares</w:t>
      </w:r>
      <w:r w:rsidR="00897398" w:rsidRPr="003809CE">
        <w:rPr>
          <w:rFonts w:ascii="Arial" w:hAnsi="Arial" w:cs="Arial"/>
          <w:color w:val="auto"/>
          <w:sz w:val="22"/>
          <w:szCs w:val="22"/>
        </w:rPr>
        <w:br/>
      </w:r>
    </w:p>
    <w:p w:rsidR="00897398" w:rsidRDefault="00897398" w:rsidP="00993A25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 w:rsidRPr="003809CE">
        <w:rPr>
          <w:rFonts w:ascii="Arial" w:hAnsi="Arial" w:cs="Arial"/>
          <w:color w:val="auto"/>
          <w:sz w:val="22"/>
          <w:szCs w:val="22"/>
        </w:rPr>
        <w:t>Cursos de Informática</w:t>
      </w:r>
      <w:r w:rsidR="00C67068">
        <w:rPr>
          <w:rFonts w:ascii="Arial" w:hAnsi="Arial" w:cs="Arial"/>
          <w:color w:val="auto"/>
          <w:sz w:val="22"/>
          <w:szCs w:val="22"/>
        </w:rPr>
        <w:t xml:space="preserve"> Profissional: Microsoft Windows </w:t>
      </w:r>
      <w:r w:rsidRPr="003809CE">
        <w:rPr>
          <w:rFonts w:ascii="Arial" w:hAnsi="Arial" w:cs="Arial"/>
          <w:color w:val="auto"/>
          <w:sz w:val="22"/>
          <w:szCs w:val="22"/>
        </w:rPr>
        <w:t>, Microsoft Word, Internet</w:t>
      </w:r>
      <w:r w:rsidR="00347019">
        <w:rPr>
          <w:rFonts w:ascii="Arial" w:hAnsi="Arial" w:cs="Arial"/>
          <w:color w:val="auto"/>
          <w:sz w:val="22"/>
          <w:szCs w:val="22"/>
        </w:rPr>
        <w:t>, Star Office</w:t>
      </w:r>
      <w:r w:rsidR="00C67068">
        <w:rPr>
          <w:rFonts w:ascii="Arial" w:hAnsi="Arial" w:cs="Arial"/>
          <w:color w:val="auto"/>
          <w:sz w:val="22"/>
          <w:szCs w:val="22"/>
        </w:rPr>
        <w:t>,</w:t>
      </w:r>
      <w:r w:rsidR="00347019">
        <w:rPr>
          <w:rFonts w:ascii="Arial" w:hAnsi="Arial" w:cs="Arial"/>
          <w:color w:val="auto"/>
          <w:sz w:val="22"/>
          <w:szCs w:val="22"/>
        </w:rPr>
        <w:t xml:space="preserve"> Linux</w:t>
      </w:r>
      <w:r w:rsidR="00C67068">
        <w:rPr>
          <w:rFonts w:ascii="Arial" w:hAnsi="Arial" w:cs="Arial"/>
          <w:color w:val="auto"/>
          <w:sz w:val="22"/>
          <w:szCs w:val="22"/>
        </w:rPr>
        <w:t>,</w:t>
      </w:r>
      <w:r w:rsidR="00347019">
        <w:rPr>
          <w:rFonts w:ascii="Arial" w:hAnsi="Arial" w:cs="Arial"/>
          <w:color w:val="auto"/>
          <w:sz w:val="22"/>
          <w:szCs w:val="22"/>
        </w:rPr>
        <w:t xml:space="preserve"> Excel</w:t>
      </w:r>
      <w:r w:rsidR="00C67068">
        <w:rPr>
          <w:rFonts w:ascii="Arial" w:hAnsi="Arial" w:cs="Arial"/>
          <w:color w:val="auto"/>
          <w:sz w:val="22"/>
          <w:szCs w:val="22"/>
        </w:rPr>
        <w:t>,</w:t>
      </w:r>
      <w:r w:rsidRPr="003809CE">
        <w:rPr>
          <w:rFonts w:ascii="Arial" w:hAnsi="Arial" w:cs="Arial"/>
          <w:color w:val="auto"/>
          <w:sz w:val="22"/>
          <w:szCs w:val="22"/>
        </w:rPr>
        <w:t xml:space="preserve"> Power</w:t>
      </w:r>
      <w:r w:rsidR="00C6706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C67068">
        <w:rPr>
          <w:rFonts w:ascii="Arial" w:hAnsi="Arial" w:cs="Arial"/>
          <w:color w:val="auto"/>
          <w:sz w:val="22"/>
          <w:szCs w:val="22"/>
        </w:rPr>
        <w:t>Point</w:t>
      </w:r>
      <w:proofErr w:type="spellEnd"/>
      <w:r w:rsidR="00C67068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Pr="003809CE">
        <w:rPr>
          <w:rFonts w:ascii="Arial" w:hAnsi="Arial" w:cs="Arial"/>
          <w:color w:val="auto"/>
          <w:sz w:val="22"/>
          <w:szCs w:val="22"/>
        </w:rPr>
        <w:t>Paint</w:t>
      </w:r>
      <w:proofErr w:type="spellEnd"/>
      <w:r w:rsidR="00C67068">
        <w:rPr>
          <w:rFonts w:ascii="Arial" w:hAnsi="Arial" w:cs="Arial"/>
          <w:color w:val="auto"/>
          <w:sz w:val="22"/>
          <w:szCs w:val="22"/>
        </w:rPr>
        <w:t>.</w:t>
      </w:r>
      <w:r w:rsidR="00347019">
        <w:rPr>
          <w:rFonts w:ascii="Arial" w:hAnsi="Arial" w:cs="Arial"/>
          <w:color w:val="auto"/>
          <w:sz w:val="22"/>
          <w:szCs w:val="22"/>
        </w:rPr>
        <w:t xml:space="preserve"> </w:t>
      </w:r>
      <w:r w:rsidR="00C67068">
        <w:rPr>
          <w:rFonts w:ascii="Arial" w:hAnsi="Arial" w:cs="Arial"/>
          <w:color w:val="auto"/>
          <w:sz w:val="22"/>
          <w:szCs w:val="22"/>
        </w:rPr>
        <w:t>-120 horas</w:t>
      </w:r>
    </w:p>
    <w:p w:rsidR="00C67068" w:rsidRDefault="00C67068" w:rsidP="00C67068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Petróleo e Gás: Modalidades;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Plataformista</w:t>
      </w:r>
      <w:proofErr w:type="spellEnd"/>
      <w:r>
        <w:rPr>
          <w:rFonts w:ascii="Arial" w:hAnsi="Arial" w:cs="Arial"/>
          <w:color w:val="auto"/>
          <w:sz w:val="22"/>
          <w:szCs w:val="22"/>
        </w:rPr>
        <w:t>, Refino, Segurança, Meio Ambiente,</w:t>
      </w:r>
      <w:r w:rsidR="0032700D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Saúde e </w:t>
      </w:r>
      <w:r w:rsidR="00342930">
        <w:rPr>
          <w:rFonts w:ascii="Arial" w:hAnsi="Arial" w:cs="Arial"/>
          <w:color w:val="auto"/>
          <w:sz w:val="22"/>
          <w:szCs w:val="22"/>
        </w:rPr>
        <w:t>logística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:rsidR="00347019" w:rsidRDefault="00347019" w:rsidP="00C67068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Inglês Básico;</w:t>
      </w:r>
    </w:p>
    <w:p w:rsidR="00347019" w:rsidRPr="00026CFD" w:rsidRDefault="00347019" w:rsidP="00C67068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Carteira de Habilitação AB;</w:t>
      </w:r>
    </w:p>
    <w:p w:rsidR="00993A25" w:rsidRPr="00026CFD" w:rsidRDefault="00993A25" w:rsidP="00C6706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auto"/>
          <w:sz w:val="22"/>
          <w:szCs w:val="22"/>
        </w:rPr>
      </w:pPr>
    </w:p>
    <w:sectPr w:rsidR="00993A25" w:rsidRPr="00026CFD" w:rsidSect="003D1ABB">
      <w:footnotePr>
        <w:pos w:val="beneathText"/>
      </w:footnotePr>
      <w:pgSz w:w="11905" w:h="16837"/>
      <w:pgMar w:top="113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2"/>
    <w:lvl w:ilvl="0">
      <w:start w:val="1"/>
      <w:numFmt w:val="bullet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/>
        <w:color w:val="777C84"/>
        <w:sz w:val="12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3">
    <w:nsid w:val="00000004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FDE"/>
    <w:rsid w:val="00026CFD"/>
    <w:rsid w:val="000404CB"/>
    <w:rsid w:val="00136BEB"/>
    <w:rsid w:val="001E7776"/>
    <w:rsid w:val="002B7FEE"/>
    <w:rsid w:val="0032700D"/>
    <w:rsid w:val="00342930"/>
    <w:rsid w:val="00347019"/>
    <w:rsid w:val="003809CE"/>
    <w:rsid w:val="003D1ABB"/>
    <w:rsid w:val="003F4FDE"/>
    <w:rsid w:val="00706CBF"/>
    <w:rsid w:val="007B097D"/>
    <w:rsid w:val="007C253C"/>
    <w:rsid w:val="0081655F"/>
    <w:rsid w:val="00834921"/>
    <w:rsid w:val="00897398"/>
    <w:rsid w:val="009405F4"/>
    <w:rsid w:val="00993A25"/>
    <w:rsid w:val="00A1578E"/>
    <w:rsid w:val="00A4431C"/>
    <w:rsid w:val="00AA6B3B"/>
    <w:rsid w:val="00C14FA2"/>
    <w:rsid w:val="00C44AC3"/>
    <w:rsid w:val="00C67068"/>
    <w:rsid w:val="00CA175B"/>
    <w:rsid w:val="00CA45EC"/>
    <w:rsid w:val="00D239DB"/>
    <w:rsid w:val="00E22956"/>
    <w:rsid w:val="00E54364"/>
    <w:rsid w:val="00E61E39"/>
    <w:rsid w:val="00E860D0"/>
    <w:rsid w:val="00F80C21"/>
    <w:rsid w:val="00F9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2"/>
        <o:r id="V:Rule6" type="connector" idref="#_x0000_s1033"/>
        <o:r id="V:Rule7" type="connector" idref="#_x0000_s1031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EE"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rsid w:val="002B7FEE"/>
    <w:pPr>
      <w:tabs>
        <w:tab w:val="num" w:pos="432"/>
      </w:tabs>
      <w:spacing w:before="360" w:after="40"/>
      <w:ind w:left="432" w:hanging="432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rsid w:val="002B7FEE"/>
    <w:pPr>
      <w:tabs>
        <w:tab w:val="num" w:pos="576"/>
      </w:tabs>
      <w:spacing w:after="0"/>
      <w:ind w:left="576" w:hanging="576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2B7FEE"/>
    <w:pPr>
      <w:tabs>
        <w:tab w:val="num" w:pos="720"/>
      </w:tabs>
      <w:spacing w:after="0"/>
      <w:ind w:left="720" w:hanging="72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rsid w:val="002B7FEE"/>
    <w:pPr>
      <w:tabs>
        <w:tab w:val="num" w:pos="864"/>
      </w:tabs>
      <w:spacing w:after="0"/>
      <w:ind w:left="864" w:hanging="864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rsid w:val="002B7FEE"/>
    <w:pPr>
      <w:tabs>
        <w:tab w:val="num" w:pos="1008"/>
      </w:tabs>
      <w:spacing w:after="0"/>
      <w:ind w:left="1008" w:hanging="1008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rsid w:val="002B7FEE"/>
    <w:pPr>
      <w:tabs>
        <w:tab w:val="num" w:pos="1152"/>
      </w:tabs>
      <w:spacing w:after="0"/>
      <w:ind w:left="1152" w:hanging="1152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rsid w:val="002B7FEE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rsid w:val="002B7FEE"/>
    <w:pPr>
      <w:tabs>
        <w:tab w:val="num" w:pos="1440"/>
      </w:tabs>
      <w:spacing w:after="0"/>
      <w:ind w:left="1440" w:hanging="144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rsid w:val="002B7FEE"/>
    <w:pPr>
      <w:tabs>
        <w:tab w:val="num" w:pos="1584"/>
      </w:tabs>
      <w:spacing w:after="0"/>
      <w:ind w:left="1584" w:hanging="1584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2B7FEE"/>
    <w:rPr>
      <w:rFonts w:ascii="Symbol" w:hAnsi="Symbol"/>
    </w:rPr>
  </w:style>
  <w:style w:type="character" w:customStyle="1" w:styleId="WW8Num6z0">
    <w:name w:val="WW8Num6z0"/>
    <w:rsid w:val="002B7FEE"/>
    <w:rPr>
      <w:rFonts w:ascii="Symbol" w:hAnsi="Symbol"/>
    </w:rPr>
  </w:style>
  <w:style w:type="character" w:customStyle="1" w:styleId="WW8Num7z0">
    <w:name w:val="WW8Num7z0"/>
    <w:rsid w:val="002B7FEE"/>
    <w:rPr>
      <w:rFonts w:ascii="Symbol" w:hAnsi="Symbol"/>
    </w:rPr>
  </w:style>
  <w:style w:type="character" w:customStyle="1" w:styleId="WW8Num8z0">
    <w:name w:val="WW8Num8z0"/>
    <w:rsid w:val="002B7FEE"/>
    <w:rPr>
      <w:rFonts w:ascii="Symbol" w:hAnsi="Symbol"/>
    </w:rPr>
  </w:style>
  <w:style w:type="character" w:customStyle="1" w:styleId="WW8Num10z0">
    <w:name w:val="WW8Num10z0"/>
    <w:rsid w:val="002B7FEE"/>
    <w:rPr>
      <w:rFonts w:ascii="Symbol" w:hAnsi="Symbol"/>
    </w:rPr>
  </w:style>
  <w:style w:type="character" w:customStyle="1" w:styleId="WW8Num11z0">
    <w:name w:val="WW8Num11z0"/>
    <w:rsid w:val="002B7FEE"/>
    <w:rPr>
      <w:rFonts w:ascii="Symbol" w:hAnsi="Symbol" w:cs="Symbol"/>
      <w:color w:val="FE8637"/>
      <w:sz w:val="16"/>
    </w:rPr>
  </w:style>
  <w:style w:type="character" w:customStyle="1" w:styleId="WW8Num12z0">
    <w:name w:val="WW8Num12z0"/>
    <w:rsid w:val="002B7FEE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sid w:val="002B7FEE"/>
    <w:rPr>
      <w:rFonts w:ascii="Symbol" w:hAnsi="Symbol"/>
      <w:color w:val="FE8637"/>
      <w:sz w:val="18"/>
    </w:rPr>
  </w:style>
  <w:style w:type="character" w:customStyle="1" w:styleId="WW8Num12z3">
    <w:name w:val="WW8Num12z3"/>
    <w:rsid w:val="002B7FEE"/>
    <w:rPr>
      <w:rFonts w:ascii="Symbol" w:hAnsi="Symbol"/>
      <w:color w:val="E65B01"/>
      <w:sz w:val="12"/>
    </w:rPr>
  </w:style>
  <w:style w:type="character" w:customStyle="1" w:styleId="WW8Num12z5">
    <w:name w:val="WW8Num12z5"/>
    <w:rsid w:val="002B7FEE"/>
    <w:rPr>
      <w:rFonts w:ascii="Symbol" w:hAnsi="Symbol"/>
      <w:color w:val="777C84"/>
      <w:sz w:val="12"/>
    </w:rPr>
  </w:style>
  <w:style w:type="character" w:customStyle="1" w:styleId="WW8Num13z0">
    <w:name w:val="WW8Num13z0"/>
    <w:rsid w:val="002B7FEE"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rsid w:val="002B7FEE"/>
    <w:rPr>
      <w:color w:val="575F6D"/>
    </w:rPr>
  </w:style>
  <w:style w:type="character" w:customStyle="1" w:styleId="WW8Num14z0">
    <w:name w:val="WW8Num14z0"/>
    <w:rsid w:val="002B7FEE"/>
    <w:rPr>
      <w:rFonts w:ascii="Symbol" w:hAnsi="Symbol" w:cs="Symbol"/>
      <w:color w:val="FE8637"/>
      <w:sz w:val="16"/>
    </w:rPr>
  </w:style>
  <w:style w:type="character" w:customStyle="1" w:styleId="WW8Num15z0">
    <w:name w:val="WW8Num15z0"/>
    <w:rsid w:val="002B7FEE"/>
    <w:rPr>
      <w:rFonts w:ascii="Symbol" w:hAnsi="Symbol" w:cs="Symbol"/>
      <w:color w:val="FE8637"/>
      <w:sz w:val="16"/>
    </w:rPr>
  </w:style>
  <w:style w:type="character" w:customStyle="1" w:styleId="WW8Num15z1">
    <w:name w:val="WW8Num15z1"/>
    <w:rsid w:val="002B7FEE"/>
    <w:rPr>
      <w:rFonts w:ascii="Courier New" w:hAnsi="Courier New" w:cs="Courier New"/>
    </w:rPr>
  </w:style>
  <w:style w:type="character" w:customStyle="1" w:styleId="WW8Num15z2">
    <w:name w:val="WW8Num15z2"/>
    <w:rsid w:val="002B7FEE"/>
    <w:rPr>
      <w:rFonts w:ascii="Wingdings" w:hAnsi="Wingdings"/>
    </w:rPr>
  </w:style>
  <w:style w:type="character" w:customStyle="1" w:styleId="WW8Num15z3">
    <w:name w:val="WW8Num15z3"/>
    <w:rsid w:val="002B7FEE"/>
    <w:rPr>
      <w:rFonts w:ascii="Symbol" w:hAnsi="Symbol"/>
    </w:rPr>
  </w:style>
  <w:style w:type="character" w:customStyle="1" w:styleId="WW8Num16z0">
    <w:name w:val="WW8Num16z0"/>
    <w:rsid w:val="002B7FEE"/>
    <w:rPr>
      <w:rFonts w:ascii="Symbol" w:hAnsi="Symbol" w:cs="Symbol"/>
      <w:color w:val="FE8637"/>
      <w:sz w:val="20"/>
    </w:rPr>
  </w:style>
  <w:style w:type="character" w:customStyle="1" w:styleId="WW8Num16z1">
    <w:name w:val="WW8Num16z1"/>
    <w:rsid w:val="002B7FEE"/>
    <w:rPr>
      <w:rFonts w:ascii="Courier New" w:hAnsi="Courier New" w:cs="Courier New"/>
    </w:rPr>
  </w:style>
  <w:style w:type="character" w:customStyle="1" w:styleId="WW8Num16z2">
    <w:name w:val="WW8Num16z2"/>
    <w:rsid w:val="002B7FEE"/>
    <w:rPr>
      <w:rFonts w:ascii="Wingdings" w:hAnsi="Wingdings" w:cs="Wingdings"/>
    </w:rPr>
  </w:style>
  <w:style w:type="character" w:customStyle="1" w:styleId="WW8Num16z3">
    <w:name w:val="WW8Num16z3"/>
    <w:rsid w:val="002B7FEE"/>
    <w:rPr>
      <w:rFonts w:ascii="Symbol" w:hAnsi="Symbol" w:cs="Symbol"/>
    </w:rPr>
  </w:style>
  <w:style w:type="character" w:customStyle="1" w:styleId="WW8Num17z0">
    <w:name w:val="WW8Num17z0"/>
    <w:rsid w:val="002B7FEE"/>
    <w:rPr>
      <w:rFonts w:ascii="Symbol" w:hAnsi="Symbol"/>
    </w:rPr>
  </w:style>
  <w:style w:type="character" w:customStyle="1" w:styleId="WW8Num17z1">
    <w:name w:val="WW8Num17z1"/>
    <w:rsid w:val="002B7FEE"/>
    <w:rPr>
      <w:rFonts w:ascii="Courier New" w:hAnsi="Courier New" w:cs="Courier New"/>
    </w:rPr>
  </w:style>
  <w:style w:type="character" w:customStyle="1" w:styleId="WW8Num17z2">
    <w:name w:val="WW8Num17z2"/>
    <w:rsid w:val="002B7FEE"/>
    <w:rPr>
      <w:rFonts w:ascii="Wingdings" w:hAnsi="Wingdings"/>
    </w:rPr>
  </w:style>
  <w:style w:type="character" w:customStyle="1" w:styleId="Fontepargpadro1">
    <w:name w:val="Fonte parág. padrão1"/>
    <w:rsid w:val="002B7FEE"/>
  </w:style>
  <w:style w:type="character" w:styleId="TtulodoLivro">
    <w:name w:val="Book Title"/>
    <w:qFormat/>
    <w:rsid w:val="002B7FEE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harChar8">
    <w:name w:val="Char Char8"/>
    <w:rsid w:val="002B7FEE"/>
    <w:rPr>
      <w:color w:val="414751"/>
      <w:sz w:val="20"/>
    </w:rPr>
  </w:style>
  <w:style w:type="character" w:customStyle="1" w:styleId="CharChar7">
    <w:name w:val="Char Char7"/>
    <w:rsid w:val="002B7FEE"/>
    <w:rPr>
      <w:color w:val="414751"/>
      <w:sz w:val="20"/>
    </w:rPr>
  </w:style>
  <w:style w:type="character" w:customStyle="1" w:styleId="CharChar6">
    <w:name w:val="Char Char6"/>
    <w:rsid w:val="002B7FEE"/>
    <w:rPr>
      <w:b/>
      <w:bCs/>
      <w:color w:val="414751"/>
      <w:sz w:val="20"/>
    </w:rPr>
  </w:style>
  <w:style w:type="character" w:customStyle="1" w:styleId="CharChar5">
    <w:name w:val="Char Char5"/>
    <w:rsid w:val="002B7FEE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sid w:val="002B7FEE"/>
    <w:rPr>
      <w:b/>
      <w:bCs/>
    </w:rPr>
  </w:style>
  <w:style w:type="character" w:styleId="nfase">
    <w:name w:val="Emphasis"/>
    <w:qFormat/>
    <w:rsid w:val="002B7FEE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CharChar17">
    <w:name w:val="Char Char17"/>
    <w:rsid w:val="002B7FEE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CharChar16">
    <w:name w:val="Char Char16"/>
    <w:rsid w:val="002B7FEE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CharChar15">
    <w:name w:val="Char Char15"/>
    <w:rsid w:val="002B7FEE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CharChar14">
    <w:name w:val="Char Char14"/>
    <w:rsid w:val="002B7FEE"/>
    <w:rPr>
      <w:rFonts w:ascii="Century Schoolbook" w:eastAsia="Times New Roman" w:hAnsi="Century Schoolbook" w:cs="Times New Roman"/>
      <w:color w:val="E65B01"/>
    </w:rPr>
  </w:style>
  <w:style w:type="character" w:customStyle="1" w:styleId="CharChar13">
    <w:name w:val="Char Char13"/>
    <w:rsid w:val="002B7FEE"/>
    <w:rPr>
      <w:i/>
      <w:iCs/>
      <w:color w:val="E65B01"/>
    </w:rPr>
  </w:style>
  <w:style w:type="character" w:customStyle="1" w:styleId="CharChar12">
    <w:name w:val="Char Char12"/>
    <w:rsid w:val="002B7FEE"/>
    <w:rPr>
      <w:b/>
      <w:bCs/>
      <w:color w:val="E65B01"/>
      <w:sz w:val="20"/>
    </w:rPr>
  </w:style>
  <w:style w:type="character" w:customStyle="1" w:styleId="CharChar11">
    <w:name w:val="Char Char11"/>
    <w:rsid w:val="002B7FEE"/>
    <w:rPr>
      <w:b/>
      <w:bCs/>
      <w:i/>
      <w:iCs/>
      <w:color w:val="E65B01"/>
      <w:sz w:val="20"/>
    </w:rPr>
  </w:style>
  <w:style w:type="character" w:customStyle="1" w:styleId="CharChar10">
    <w:name w:val="Char Char10"/>
    <w:rsid w:val="002B7FEE"/>
    <w:rPr>
      <w:b/>
      <w:bCs/>
      <w:color w:val="3667C3"/>
      <w:sz w:val="20"/>
    </w:rPr>
  </w:style>
  <w:style w:type="character" w:customStyle="1" w:styleId="CharChar9">
    <w:name w:val="Char Char9"/>
    <w:rsid w:val="002B7FEE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sid w:val="002B7FEE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sid w:val="002B7FEE"/>
    <w:rPr>
      <w:i/>
      <w:iCs/>
      <w:color w:val="414751"/>
      <w:sz w:val="20"/>
    </w:rPr>
  </w:style>
  <w:style w:type="character" w:customStyle="1" w:styleId="CitaoIntensaChar">
    <w:name w:val="Citação Intensa Char"/>
    <w:rsid w:val="002B7FEE"/>
    <w:rPr>
      <w:color w:val="E65B01"/>
      <w:sz w:val="20"/>
    </w:rPr>
  </w:style>
  <w:style w:type="character" w:styleId="RefernciaIntensa">
    <w:name w:val="Intense Reference"/>
    <w:qFormat/>
    <w:rsid w:val="002B7FEE"/>
    <w:rPr>
      <w:b/>
      <w:bCs/>
      <w:caps/>
      <w:color w:val="3667C3"/>
      <w:spacing w:val="5"/>
      <w:sz w:val="18"/>
      <w:szCs w:val="18"/>
    </w:rPr>
  </w:style>
  <w:style w:type="character" w:customStyle="1" w:styleId="CharChar4">
    <w:name w:val="Char Char4"/>
    <w:rsid w:val="002B7FEE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sid w:val="002B7FEE"/>
    <w:rPr>
      <w:i/>
      <w:iCs/>
      <w:color w:val="E65B01"/>
    </w:rPr>
  </w:style>
  <w:style w:type="character" w:styleId="RefernciaSutil">
    <w:name w:val="Subtle Reference"/>
    <w:qFormat/>
    <w:rsid w:val="002B7FEE"/>
    <w:rPr>
      <w:b/>
      <w:bCs/>
      <w:i/>
      <w:iCs/>
      <w:color w:val="3667C3"/>
    </w:rPr>
  </w:style>
  <w:style w:type="character" w:customStyle="1" w:styleId="CharChar3">
    <w:name w:val="Char Char3"/>
    <w:rsid w:val="002B7FEE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CharChar2">
    <w:name w:val="Char Char2"/>
    <w:rsid w:val="002B7FEE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sid w:val="002B7FEE"/>
    <w:rPr>
      <w:color w:val="808080"/>
    </w:rPr>
  </w:style>
  <w:style w:type="character" w:customStyle="1" w:styleId="CharChar1">
    <w:name w:val="Char Char1"/>
    <w:rsid w:val="002B7FEE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CharChar">
    <w:name w:val="Char Char"/>
    <w:rsid w:val="002B7FEE"/>
    <w:rPr>
      <w:color w:val="414751"/>
      <w:sz w:val="20"/>
    </w:rPr>
  </w:style>
  <w:style w:type="paragraph" w:customStyle="1" w:styleId="Captulo">
    <w:name w:val="Capítulo"/>
    <w:basedOn w:val="Normal"/>
    <w:next w:val="Corpodetexto"/>
    <w:rsid w:val="002B7FE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2B7FEE"/>
    <w:pPr>
      <w:spacing w:after="120"/>
    </w:pPr>
  </w:style>
  <w:style w:type="paragraph" w:styleId="Lista">
    <w:name w:val="List"/>
    <w:basedOn w:val="Corpodetexto"/>
    <w:semiHidden/>
    <w:rsid w:val="002B7FEE"/>
    <w:rPr>
      <w:rFonts w:cs="Tahoma"/>
    </w:rPr>
  </w:style>
  <w:style w:type="paragraph" w:customStyle="1" w:styleId="Legenda1">
    <w:name w:val="Legenda1"/>
    <w:basedOn w:val="Normal"/>
    <w:next w:val="Normal"/>
    <w:rsid w:val="002B7FEE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rsid w:val="002B7FEE"/>
    <w:pPr>
      <w:suppressLineNumbers/>
    </w:pPr>
    <w:rPr>
      <w:rFonts w:cs="Tahoma"/>
    </w:rPr>
  </w:style>
  <w:style w:type="paragraph" w:customStyle="1" w:styleId="Recuonormal1">
    <w:name w:val="Recuo normal1"/>
    <w:basedOn w:val="Normal"/>
    <w:rsid w:val="002B7FEE"/>
    <w:pPr>
      <w:ind w:left="720"/>
    </w:pPr>
  </w:style>
  <w:style w:type="paragraph" w:customStyle="1" w:styleId="EndereodoRemetente">
    <w:name w:val="Endereço do Remetente"/>
    <w:basedOn w:val="Normal"/>
    <w:rsid w:val="002B7FEE"/>
    <w:rPr>
      <w:color w:val="FFFFFF"/>
      <w:spacing w:val="20"/>
    </w:rPr>
  </w:style>
  <w:style w:type="paragraph" w:styleId="Cabealho">
    <w:name w:val="header"/>
    <w:basedOn w:val="Normal"/>
    <w:semiHidden/>
    <w:rsid w:val="002B7FEE"/>
    <w:pPr>
      <w:spacing w:line="240" w:lineRule="auto"/>
    </w:pPr>
  </w:style>
  <w:style w:type="paragraph" w:styleId="Rodap">
    <w:name w:val="footer"/>
    <w:basedOn w:val="Normal"/>
    <w:semiHidden/>
    <w:rsid w:val="002B7FEE"/>
    <w:pPr>
      <w:spacing w:line="240" w:lineRule="auto"/>
    </w:pPr>
  </w:style>
  <w:style w:type="paragraph" w:customStyle="1" w:styleId="Saudao1">
    <w:name w:val="Saudação1"/>
    <w:basedOn w:val="Recuonormal1"/>
    <w:next w:val="Normal"/>
    <w:rsid w:val="002B7FEE"/>
    <w:pPr>
      <w:ind w:left="0"/>
    </w:pPr>
    <w:rPr>
      <w:b/>
      <w:bCs/>
    </w:rPr>
  </w:style>
  <w:style w:type="paragraph" w:customStyle="1" w:styleId="Assunto">
    <w:name w:val="Assunto"/>
    <w:basedOn w:val="Recuonormal1"/>
    <w:rsid w:val="002B7FEE"/>
    <w:pPr>
      <w:ind w:left="0"/>
    </w:pPr>
    <w:rPr>
      <w:b/>
      <w:bCs/>
      <w:color w:val="FE8637"/>
    </w:rPr>
  </w:style>
  <w:style w:type="paragraph" w:styleId="SemEspaamento">
    <w:name w:val="No Spacing"/>
    <w:qFormat/>
    <w:rsid w:val="002B7FEE"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rsid w:val="002B7FEE"/>
    <w:pPr>
      <w:spacing w:after="480"/>
    </w:pPr>
  </w:style>
  <w:style w:type="paragraph" w:customStyle="1" w:styleId="Encerramento1">
    <w:name w:val="Encerramento1"/>
    <w:basedOn w:val="SemEspaamento"/>
    <w:rsid w:val="002B7FEE"/>
    <w:pPr>
      <w:spacing w:before="960" w:after="960"/>
      <w:ind w:right="2520"/>
    </w:pPr>
  </w:style>
  <w:style w:type="paragraph" w:styleId="Citao">
    <w:name w:val="Quote"/>
    <w:basedOn w:val="Normal"/>
    <w:qFormat/>
    <w:rsid w:val="002B7FEE"/>
    <w:rPr>
      <w:i/>
      <w:iCs/>
    </w:rPr>
  </w:style>
  <w:style w:type="paragraph" w:styleId="CitaoIntensa">
    <w:name w:val="Intense Quote"/>
    <w:basedOn w:val="Citao"/>
    <w:qFormat/>
    <w:rsid w:val="002B7FEE"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sid w:val="002B7FEE"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sid w:val="002B7FEE"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rsid w:val="002B7FEE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rsid w:val="002B7FEE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sid w:val="002B7FEE"/>
    <w:rPr>
      <w:color w:val="FFFFFF"/>
      <w:spacing w:val="20"/>
    </w:rPr>
  </w:style>
  <w:style w:type="paragraph" w:customStyle="1" w:styleId="Data1">
    <w:name w:val="Data1"/>
    <w:basedOn w:val="Normal"/>
    <w:next w:val="Normal"/>
    <w:rsid w:val="002B7FEE"/>
    <w:rPr>
      <w:b/>
      <w:bCs/>
      <w:color w:val="FE8637"/>
    </w:rPr>
  </w:style>
  <w:style w:type="paragraph" w:styleId="Assinatura">
    <w:name w:val="Signature"/>
    <w:basedOn w:val="Encerramento1"/>
    <w:semiHidden/>
    <w:rsid w:val="002B7FEE"/>
    <w:pPr>
      <w:spacing w:before="0" w:after="0"/>
    </w:pPr>
  </w:style>
  <w:style w:type="paragraph" w:customStyle="1" w:styleId="NomedoDestinatrio">
    <w:name w:val="Nome do Destinatário"/>
    <w:basedOn w:val="Normal"/>
    <w:rsid w:val="002B7FEE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rsid w:val="002B7FEE"/>
    <w:pPr>
      <w:ind w:left="720"/>
    </w:pPr>
  </w:style>
  <w:style w:type="paragraph" w:customStyle="1" w:styleId="Marcador1">
    <w:name w:val="Marcador 1"/>
    <w:basedOn w:val="PargrafodaLista"/>
    <w:rsid w:val="002B7FEE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rsid w:val="002B7FEE"/>
    <w:pPr>
      <w:tabs>
        <w:tab w:val="num" w:pos="0"/>
      </w:tabs>
      <w:ind w:left="245" w:hanging="245"/>
    </w:pPr>
    <w:rPr>
      <w:color w:val="auto"/>
    </w:rPr>
  </w:style>
  <w:style w:type="paragraph" w:customStyle="1" w:styleId="NomedaEmpresa">
    <w:name w:val="Nome da Empresa"/>
    <w:basedOn w:val="Normal"/>
    <w:rsid w:val="002B7FEE"/>
    <w:rPr>
      <w:color w:val="FFFFFF"/>
      <w:spacing w:val="20"/>
    </w:rPr>
  </w:style>
  <w:style w:type="paragraph" w:customStyle="1" w:styleId="Seo">
    <w:name w:val="Seção"/>
    <w:basedOn w:val="Normal"/>
    <w:rsid w:val="002B7FEE"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rsid w:val="002B7FEE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rsid w:val="002B7FEE"/>
    <w:pPr>
      <w:tabs>
        <w:tab w:val="num" w:pos="0"/>
      </w:tabs>
      <w:spacing w:after="0"/>
      <w:ind w:left="245" w:hanging="245"/>
    </w:pPr>
    <w:rPr>
      <w:color w:val="575F6D"/>
    </w:rPr>
  </w:style>
  <w:style w:type="paragraph" w:styleId="NormalWeb">
    <w:name w:val="Normal (Web)"/>
    <w:basedOn w:val="Normal"/>
    <w:uiPriority w:val="99"/>
    <w:unhideWhenUsed/>
    <w:rsid w:val="003F4FDE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Magalhães Pedroso Dias</vt:lpstr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Magalhães Pedroso Dias</dc:title>
  <dc:subject/>
  <dc:creator>Allan</dc:creator>
  <cp:keywords/>
  <cp:lastModifiedBy>tikinha</cp:lastModifiedBy>
  <cp:revision>8</cp:revision>
  <cp:lastPrinted>2015-10-28T14:52:00Z</cp:lastPrinted>
  <dcterms:created xsi:type="dcterms:W3CDTF">2015-06-11T01:49:00Z</dcterms:created>
  <dcterms:modified xsi:type="dcterms:W3CDTF">2015-10-28T14:52:00Z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