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682" w:rsidRPr="00E40B1F" w:rsidRDefault="00716EFA" w:rsidP="003276EE">
      <w:pPr>
        <w:pBdr>
          <w:bottom w:val="thinThickSmallGap" w:sz="12" w:space="1" w:color="auto"/>
        </w:pBdr>
        <w:ind w:right="989"/>
        <w:rPr>
          <w:rFonts w:ascii="Arial" w:hAnsi="Arial" w:cs="Arial"/>
          <w:sz w:val="40"/>
          <w:szCs w:val="40"/>
          <w:lang w:val="pt-BR"/>
        </w:rPr>
      </w:pPr>
      <w:bookmarkStart w:id="0" w:name="OLE_LINK1"/>
      <w:bookmarkStart w:id="1" w:name="OLE_LINK2"/>
      <w:proofErr w:type="spellStart"/>
      <w:r>
        <w:rPr>
          <w:rFonts w:ascii="Arial" w:hAnsi="Arial" w:cs="Arial"/>
          <w:sz w:val="40"/>
          <w:szCs w:val="40"/>
          <w:lang w:val="pt-BR"/>
        </w:rPr>
        <w:t>Vando</w:t>
      </w:r>
      <w:proofErr w:type="spellEnd"/>
      <w:r>
        <w:rPr>
          <w:rFonts w:ascii="Arial" w:hAnsi="Arial" w:cs="Arial"/>
          <w:sz w:val="40"/>
          <w:szCs w:val="40"/>
          <w:lang w:val="pt-BR"/>
        </w:rPr>
        <w:t xml:space="preserve"> Marcio da silva costa</w:t>
      </w:r>
      <w:r w:rsidR="0058695B">
        <w:rPr>
          <w:rFonts w:ascii="Arial" w:hAnsi="Arial" w:cs="Arial"/>
          <w:sz w:val="40"/>
          <w:szCs w:val="40"/>
          <w:lang w:val="pt-BR"/>
        </w:rPr>
        <w:t xml:space="preserve"> </w:t>
      </w:r>
    </w:p>
    <w:bookmarkEnd w:id="0"/>
    <w:bookmarkEnd w:id="1"/>
    <w:p w:rsidR="00410682" w:rsidRPr="003151EF" w:rsidRDefault="00410682" w:rsidP="00901D15">
      <w:pPr>
        <w:jc w:val="center"/>
        <w:rPr>
          <w:rFonts w:ascii="Arial" w:hAnsi="Arial" w:cs="Arial"/>
          <w:sz w:val="12"/>
          <w:lang w:val="pt-BR"/>
        </w:rPr>
      </w:pPr>
    </w:p>
    <w:p w:rsidR="003151EF" w:rsidRDefault="003151EF" w:rsidP="003151EF">
      <w:pPr>
        <w:tabs>
          <w:tab w:val="center" w:pos="4818"/>
          <w:tab w:val="left" w:pos="8320"/>
        </w:tabs>
        <w:rPr>
          <w:rFonts w:ascii="Arial" w:hAnsi="Arial" w:cs="Arial"/>
          <w:sz w:val="24"/>
          <w:lang w:val="pt-BR"/>
        </w:rPr>
        <w:sectPr w:rsidR="003151EF">
          <w:footnotePr>
            <w:pos w:val="beneathText"/>
          </w:footnotePr>
          <w:pgSz w:w="11905" w:h="16837"/>
          <w:pgMar w:top="851" w:right="851" w:bottom="851" w:left="1134" w:header="720" w:footer="720" w:gutter="0"/>
          <w:cols w:space="720"/>
          <w:docGrid w:linePitch="360"/>
        </w:sectPr>
      </w:pPr>
    </w:p>
    <w:p w:rsidR="003151EF" w:rsidRPr="009017CB" w:rsidRDefault="000760BB" w:rsidP="003151EF">
      <w:pPr>
        <w:tabs>
          <w:tab w:val="center" w:pos="4818"/>
          <w:tab w:val="left" w:pos="8320"/>
        </w:tabs>
        <w:rPr>
          <w:rFonts w:ascii="Arial" w:hAnsi="Arial" w:cs="Arial"/>
          <w:sz w:val="22"/>
          <w:szCs w:val="22"/>
          <w:lang w:val="pt-BR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val="pt-BR"/>
        </w:rPr>
        <w:lastRenderedPageBreak/>
        <w:t>End</w:t>
      </w:r>
      <w:proofErr w:type="spellEnd"/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1E0E73">
        <w:rPr>
          <w:rFonts w:ascii="Arial" w:hAnsi="Arial" w:cs="Arial"/>
          <w:sz w:val="22"/>
          <w:szCs w:val="22"/>
          <w:lang w:val="pt-BR"/>
        </w:rPr>
        <w:t xml:space="preserve">Rua </w:t>
      </w:r>
      <w:r w:rsidR="00716EFA">
        <w:rPr>
          <w:rFonts w:ascii="Arial" w:hAnsi="Arial" w:cs="Arial"/>
          <w:sz w:val="22"/>
          <w:szCs w:val="22"/>
          <w:lang w:val="pt-BR"/>
        </w:rPr>
        <w:t>Helio Rodrigues ferreira</w:t>
      </w:r>
      <w:r>
        <w:rPr>
          <w:rFonts w:ascii="Arial" w:hAnsi="Arial" w:cs="Arial"/>
          <w:sz w:val="22"/>
          <w:szCs w:val="22"/>
          <w:lang w:val="pt-BR"/>
        </w:rPr>
        <w:t xml:space="preserve">, </w:t>
      </w:r>
      <w:r w:rsidR="00716EFA">
        <w:rPr>
          <w:rFonts w:ascii="Arial" w:hAnsi="Arial" w:cs="Arial"/>
          <w:sz w:val="22"/>
          <w:szCs w:val="22"/>
          <w:lang w:val="pt-BR"/>
        </w:rPr>
        <w:t>nº 79</w:t>
      </w:r>
    </w:p>
    <w:p w:rsidR="00A42C81" w:rsidRPr="0058695B" w:rsidRDefault="00716EFA" w:rsidP="003151EF">
      <w:pPr>
        <w:tabs>
          <w:tab w:val="center" w:pos="4818"/>
          <w:tab w:val="left" w:pos="832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Jardim Santo Elias -</w:t>
      </w:r>
      <w:r w:rsidR="00D84FC9">
        <w:rPr>
          <w:rFonts w:ascii="Arial" w:hAnsi="Arial" w:cs="Arial"/>
          <w:sz w:val="22"/>
          <w:szCs w:val="22"/>
          <w:lang w:val="pt-BR"/>
        </w:rPr>
        <w:t xml:space="preserve"> </w:t>
      </w:r>
      <w:r>
        <w:rPr>
          <w:rFonts w:ascii="Arial" w:hAnsi="Arial" w:cs="Arial"/>
          <w:sz w:val="22"/>
          <w:szCs w:val="22"/>
          <w:lang w:val="pt-BR"/>
        </w:rPr>
        <w:t>Pirituba</w:t>
      </w:r>
      <w:r w:rsidR="003276EE">
        <w:rPr>
          <w:rFonts w:ascii="Arial" w:hAnsi="Arial" w:cs="Arial"/>
          <w:sz w:val="22"/>
          <w:szCs w:val="22"/>
          <w:lang w:val="pt-BR"/>
        </w:rPr>
        <w:t>/</w:t>
      </w:r>
      <w:r w:rsidR="00224258" w:rsidRPr="009017CB">
        <w:rPr>
          <w:rFonts w:ascii="Arial" w:hAnsi="Arial" w:cs="Arial"/>
          <w:sz w:val="22"/>
          <w:szCs w:val="22"/>
          <w:lang w:val="pt-BR"/>
        </w:rPr>
        <w:t>SP</w:t>
      </w:r>
      <w:r w:rsidR="0058695B">
        <w:rPr>
          <w:rFonts w:ascii="Arial" w:hAnsi="Arial" w:cs="Arial"/>
          <w:sz w:val="22"/>
          <w:szCs w:val="22"/>
          <w:lang w:val="pt-BR"/>
        </w:rPr>
        <w:t>-</w:t>
      </w:r>
      <w:proofErr w:type="gramStart"/>
      <w:r w:rsidR="0058695B">
        <w:rPr>
          <w:rFonts w:ascii="Arial" w:hAnsi="Arial" w:cs="Arial"/>
          <w:sz w:val="22"/>
          <w:szCs w:val="22"/>
          <w:lang w:val="pt-BR"/>
        </w:rPr>
        <w:t>CEP:</w:t>
      </w:r>
      <w:proofErr w:type="gramEnd"/>
      <w:r w:rsidR="005E3073">
        <w:rPr>
          <w:rFonts w:ascii="Arial" w:hAnsi="Arial" w:cs="Arial"/>
          <w:sz w:val="22"/>
          <w:szCs w:val="22"/>
          <w:lang w:val="pt-BR"/>
        </w:rPr>
        <w:t>0</w:t>
      </w:r>
      <w:r>
        <w:rPr>
          <w:rFonts w:ascii="Arial" w:hAnsi="Arial" w:cs="Arial"/>
          <w:sz w:val="22"/>
          <w:szCs w:val="22"/>
          <w:lang w:val="pt-BR"/>
        </w:rPr>
        <w:t>5135-380</w:t>
      </w:r>
    </w:p>
    <w:p w:rsidR="003F70DE" w:rsidRDefault="00224258" w:rsidP="000F38F2">
      <w:pPr>
        <w:ind w:right="-142"/>
        <w:rPr>
          <w:rFonts w:ascii="Arial" w:hAnsi="Arial" w:cs="Arial"/>
          <w:sz w:val="22"/>
          <w:szCs w:val="22"/>
          <w:lang w:val="pt-BR"/>
        </w:rPr>
      </w:pPr>
      <w:r w:rsidRPr="009017CB">
        <w:rPr>
          <w:rFonts w:ascii="Arial" w:hAnsi="Arial" w:cs="Arial"/>
          <w:sz w:val="22"/>
          <w:szCs w:val="22"/>
          <w:lang w:val="pt-BR"/>
        </w:rPr>
        <w:t>Tel.</w:t>
      </w:r>
      <w:r w:rsidR="00C93AFF" w:rsidRPr="009017CB">
        <w:rPr>
          <w:rFonts w:ascii="Arial" w:hAnsi="Arial" w:cs="Arial"/>
          <w:sz w:val="22"/>
          <w:szCs w:val="22"/>
          <w:lang w:val="pt-BR"/>
        </w:rPr>
        <w:t>: (11</w:t>
      </w:r>
      <w:r w:rsidR="00DA4D01">
        <w:rPr>
          <w:rFonts w:ascii="Arial" w:hAnsi="Arial" w:cs="Arial"/>
          <w:sz w:val="22"/>
          <w:szCs w:val="22"/>
          <w:lang w:val="pt-BR"/>
        </w:rPr>
        <w:t>)</w:t>
      </w:r>
      <w:r w:rsidR="006D06CF">
        <w:rPr>
          <w:rFonts w:ascii="Arial" w:hAnsi="Arial" w:cs="Arial"/>
          <w:sz w:val="22"/>
          <w:szCs w:val="22"/>
          <w:lang w:val="pt-BR"/>
        </w:rPr>
        <w:t>3903-7544 res.</w:t>
      </w:r>
      <w:r w:rsidR="0058695B">
        <w:rPr>
          <w:rFonts w:ascii="Arial" w:hAnsi="Arial" w:cs="Arial"/>
          <w:sz w:val="22"/>
          <w:szCs w:val="22"/>
          <w:lang w:val="pt-BR"/>
        </w:rPr>
        <w:t>(11)</w:t>
      </w:r>
      <w:r w:rsidR="00716EFA">
        <w:rPr>
          <w:rFonts w:ascii="Arial" w:hAnsi="Arial" w:cs="Arial"/>
          <w:sz w:val="22"/>
          <w:szCs w:val="22"/>
          <w:lang w:val="pt-BR"/>
        </w:rPr>
        <w:t>97784-3876</w:t>
      </w:r>
      <w:r w:rsidR="006D06CF">
        <w:rPr>
          <w:rFonts w:ascii="Arial" w:hAnsi="Arial" w:cs="Arial"/>
          <w:sz w:val="22"/>
          <w:szCs w:val="22"/>
          <w:lang w:val="pt-BR"/>
        </w:rPr>
        <w:t>(</w:t>
      </w:r>
      <w:proofErr w:type="spellStart"/>
      <w:r w:rsidR="006D06CF">
        <w:rPr>
          <w:rFonts w:ascii="Arial" w:hAnsi="Arial" w:cs="Arial"/>
          <w:sz w:val="22"/>
          <w:szCs w:val="22"/>
          <w:lang w:val="pt-BR"/>
        </w:rPr>
        <w:t>Tim</w:t>
      </w:r>
      <w:proofErr w:type="spellEnd"/>
      <w:r w:rsidR="006D06CF">
        <w:rPr>
          <w:rFonts w:ascii="Arial" w:hAnsi="Arial" w:cs="Arial"/>
          <w:sz w:val="22"/>
          <w:szCs w:val="22"/>
          <w:lang w:val="pt-BR"/>
        </w:rPr>
        <w:t>)</w:t>
      </w:r>
      <w:r w:rsidR="003F70DE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0F38F2" w:rsidRPr="001A20D1" w:rsidRDefault="001A20D1" w:rsidP="003151EF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</w:t>
      </w:r>
      <w:r w:rsidR="003A3156">
        <w:rPr>
          <w:rFonts w:ascii="Arial" w:hAnsi="Arial" w:cs="Arial"/>
          <w:sz w:val="22"/>
          <w:szCs w:val="22"/>
          <w:lang w:val="pt-BR"/>
        </w:rPr>
        <w:t xml:space="preserve">                               </w:t>
      </w:r>
      <w:r w:rsidR="00716EFA">
        <w:rPr>
          <w:rFonts w:ascii="Arial" w:hAnsi="Arial" w:cs="Arial"/>
          <w:sz w:val="22"/>
          <w:szCs w:val="22"/>
          <w:lang w:val="pt-BR"/>
        </w:rPr>
        <w:t>(11)94066-0386</w:t>
      </w:r>
      <w:r w:rsidR="006D06CF">
        <w:rPr>
          <w:rFonts w:ascii="Arial" w:hAnsi="Arial" w:cs="Arial"/>
          <w:sz w:val="22"/>
          <w:szCs w:val="22"/>
          <w:lang w:val="pt-BR"/>
        </w:rPr>
        <w:t>(Claro)</w:t>
      </w:r>
    </w:p>
    <w:p w:rsidR="0058695B" w:rsidRPr="001A20D1" w:rsidRDefault="0058695B" w:rsidP="003151EF">
      <w:pPr>
        <w:rPr>
          <w:rFonts w:ascii="Arial" w:hAnsi="Arial" w:cs="Arial"/>
          <w:sz w:val="32"/>
          <w:szCs w:val="32"/>
          <w:lang w:val="pt-BR"/>
        </w:rPr>
      </w:pPr>
    </w:p>
    <w:p w:rsidR="003151EF" w:rsidRPr="009017CB" w:rsidRDefault="003151EF" w:rsidP="003151EF">
      <w:pPr>
        <w:rPr>
          <w:rFonts w:ascii="Arial" w:hAnsi="Arial" w:cs="Arial"/>
          <w:sz w:val="22"/>
          <w:szCs w:val="22"/>
          <w:lang w:val="pt-BR"/>
        </w:rPr>
      </w:pPr>
      <w:r w:rsidRPr="009017CB">
        <w:rPr>
          <w:rFonts w:ascii="Arial" w:hAnsi="Arial" w:cs="Arial"/>
          <w:sz w:val="22"/>
          <w:szCs w:val="22"/>
          <w:lang w:val="pt-BR"/>
        </w:rPr>
        <w:lastRenderedPageBreak/>
        <w:t xml:space="preserve">Nacionalidade: </w:t>
      </w:r>
      <w:r w:rsidR="00716EFA">
        <w:rPr>
          <w:rFonts w:ascii="Arial" w:hAnsi="Arial" w:cs="Arial"/>
          <w:sz w:val="22"/>
          <w:szCs w:val="22"/>
          <w:lang w:val="pt-BR"/>
        </w:rPr>
        <w:t>Brasileiro</w:t>
      </w:r>
    </w:p>
    <w:p w:rsidR="0076661D" w:rsidRDefault="0052286E" w:rsidP="00937E58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Est</w:t>
      </w:r>
      <w:r w:rsidR="00716EFA">
        <w:rPr>
          <w:rFonts w:ascii="Arial" w:hAnsi="Arial" w:cs="Arial"/>
          <w:sz w:val="22"/>
          <w:szCs w:val="22"/>
          <w:lang w:val="pt-BR"/>
        </w:rPr>
        <w:t>ado Civil: Solteiro</w:t>
      </w:r>
    </w:p>
    <w:p w:rsidR="00DA4D01" w:rsidRDefault="003F70DE" w:rsidP="00937E58">
      <w:pPr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D.N: </w:t>
      </w:r>
      <w:r w:rsidR="00716EFA">
        <w:rPr>
          <w:rFonts w:ascii="Arial" w:hAnsi="Arial" w:cs="Arial"/>
          <w:sz w:val="22"/>
          <w:szCs w:val="22"/>
          <w:lang w:val="pt-BR"/>
        </w:rPr>
        <w:t>16/06/1980</w:t>
      </w:r>
    </w:p>
    <w:p w:rsidR="000F38F2" w:rsidRPr="00F0378F" w:rsidRDefault="00F0378F" w:rsidP="00937E58">
      <w:pPr>
        <w:rPr>
          <w:rFonts w:ascii="Arial" w:hAnsi="Arial" w:cs="Arial"/>
          <w:b/>
          <w:sz w:val="22"/>
          <w:szCs w:val="22"/>
          <w:lang w:val="pt-BR"/>
        </w:rPr>
      </w:pPr>
      <w:r w:rsidRPr="00F0378F">
        <w:rPr>
          <w:rFonts w:ascii="Arial" w:hAnsi="Arial" w:cs="Arial"/>
          <w:b/>
          <w:sz w:val="22"/>
          <w:szCs w:val="22"/>
          <w:lang w:val="pt-BR"/>
        </w:rPr>
        <w:t>CNH:</w:t>
      </w:r>
      <w:r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0378F">
        <w:rPr>
          <w:rFonts w:ascii="Arial" w:hAnsi="Arial" w:cs="Arial"/>
          <w:b/>
          <w:sz w:val="22"/>
          <w:szCs w:val="22"/>
          <w:lang w:val="pt-BR"/>
        </w:rPr>
        <w:t>E</w:t>
      </w:r>
    </w:p>
    <w:p w:rsidR="000F38F2" w:rsidRPr="002C0214" w:rsidRDefault="000F38F2" w:rsidP="00937E58">
      <w:pPr>
        <w:rPr>
          <w:rFonts w:ascii="Arial" w:hAnsi="Arial" w:cs="Arial"/>
          <w:sz w:val="22"/>
          <w:szCs w:val="22"/>
          <w:lang w:val="pt-BR"/>
        </w:rPr>
        <w:sectPr w:rsidR="000F38F2" w:rsidRPr="002C0214" w:rsidSect="003151EF">
          <w:footnotePr>
            <w:pos w:val="beneathText"/>
          </w:footnotePr>
          <w:type w:val="continuous"/>
          <w:pgSz w:w="11905" w:h="16837"/>
          <w:pgMar w:top="851" w:right="706" w:bottom="851" w:left="1134" w:header="720" w:footer="720" w:gutter="0"/>
          <w:cols w:num="2" w:space="425"/>
          <w:docGrid w:linePitch="360"/>
        </w:sectPr>
      </w:pPr>
    </w:p>
    <w:p w:rsidR="00410682" w:rsidRPr="003151EF" w:rsidRDefault="00743D1C" w:rsidP="003276EE">
      <w:pPr>
        <w:pBdr>
          <w:bottom w:val="thickThinSmallGap" w:sz="12" w:space="1" w:color="auto"/>
        </w:pBdr>
        <w:shd w:val="clear" w:color="auto" w:fill="D9D9D9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743D1C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OBJETIVO</w:t>
      </w:r>
      <w:r w:rsidR="0052286E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="00716EFA" w:rsidRPr="001D337C">
        <w:rPr>
          <w:rFonts w:ascii="Arial" w:hAnsi="Arial" w:cs="Arial"/>
          <w:bCs/>
          <w:sz w:val="28"/>
          <w:szCs w:val="28"/>
          <w:lang w:val="pt-BR"/>
        </w:rPr>
        <w:t>Motorista</w:t>
      </w:r>
      <w:r w:rsidR="005C77C3">
        <w:rPr>
          <w:rFonts w:ascii="Arial" w:hAnsi="Arial" w:cs="Arial"/>
          <w:bCs/>
          <w:sz w:val="28"/>
          <w:szCs w:val="28"/>
          <w:lang w:val="pt-BR"/>
        </w:rPr>
        <w:t xml:space="preserve"> de C</w:t>
      </w:r>
      <w:r w:rsidR="006D06CF">
        <w:rPr>
          <w:rFonts w:ascii="Arial" w:hAnsi="Arial" w:cs="Arial"/>
          <w:bCs/>
          <w:sz w:val="28"/>
          <w:szCs w:val="28"/>
          <w:lang w:val="pt-BR"/>
        </w:rPr>
        <w:t xml:space="preserve">aminhão </w:t>
      </w:r>
    </w:p>
    <w:p w:rsidR="00410682" w:rsidRPr="001A20D1" w:rsidRDefault="00410682">
      <w:pPr>
        <w:tabs>
          <w:tab w:val="left" w:pos="9639"/>
        </w:tabs>
        <w:ind w:right="-306"/>
        <w:rPr>
          <w:rFonts w:ascii="Arial" w:hAnsi="Arial" w:cs="Arial"/>
          <w:sz w:val="32"/>
          <w:szCs w:val="32"/>
          <w:lang w:val="pt-BR"/>
        </w:rPr>
      </w:pPr>
      <w:bookmarkStart w:id="2" w:name="OLE_LINK9"/>
      <w:bookmarkStart w:id="3" w:name="OLE_LINK10"/>
    </w:p>
    <w:p w:rsidR="00410682" w:rsidRDefault="001E0E73" w:rsidP="003276EE">
      <w:pPr>
        <w:pBdr>
          <w:bottom w:val="thinThickSmallGap" w:sz="12" w:space="1" w:color="auto"/>
        </w:pBdr>
        <w:shd w:val="clear" w:color="auto" w:fill="D9D9D9"/>
        <w:tabs>
          <w:tab w:val="left" w:pos="9639"/>
        </w:tabs>
        <w:ind w:right="-2"/>
        <w:rPr>
          <w:rFonts w:ascii="Arial" w:hAnsi="Arial" w:cs="Arial"/>
          <w:b/>
          <w:bCs/>
          <w:sz w:val="24"/>
          <w:lang w:val="pt-BR"/>
        </w:rPr>
      </w:pPr>
      <w:bookmarkStart w:id="4" w:name="OLE_LINK3"/>
      <w:bookmarkStart w:id="5" w:name="OLE_LINK4"/>
      <w:r>
        <w:rPr>
          <w:rFonts w:ascii="Arial" w:hAnsi="Arial" w:cs="Arial"/>
          <w:b/>
          <w:bCs/>
          <w:sz w:val="24"/>
          <w:lang w:val="pt-BR"/>
        </w:rPr>
        <w:t>FORMAÇÃO ACADÊMICA</w:t>
      </w:r>
      <w:r w:rsidR="003E22E4">
        <w:rPr>
          <w:rFonts w:ascii="Arial" w:hAnsi="Arial" w:cs="Arial"/>
          <w:b/>
          <w:bCs/>
          <w:sz w:val="24"/>
          <w:lang w:val="pt-BR"/>
        </w:rPr>
        <w:t>:</w:t>
      </w:r>
    </w:p>
    <w:p w:rsidR="00B85E5A" w:rsidRPr="003E22E4" w:rsidRDefault="00B85E5A" w:rsidP="00B85E5A">
      <w:pPr>
        <w:tabs>
          <w:tab w:val="left" w:pos="9639"/>
        </w:tabs>
        <w:ind w:left="720" w:right="-2"/>
        <w:rPr>
          <w:rFonts w:ascii="Arial" w:hAnsi="Arial" w:cs="Arial"/>
          <w:b/>
          <w:bCs/>
          <w:sz w:val="24"/>
          <w:lang w:val="pt-BR"/>
        </w:rPr>
      </w:pPr>
    </w:p>
    <w:bookmarkEnd w:id="4"/>
    <w:bookmarkEnd w:id="5"/>
    <w:p w:rsidR="00DA4D01" w:rsidRDefault="001E0E73" w:rsidP="00E40F76">
      <w:pPr>
        <w:jc w:val="both"/>
        <w:rPr>
          <w:rFonts w:ascii="Arial" w:hAnsi="Arial" w:cs="Arial"/>
          <w:sz w:val="24"/>
          <w:szCs w:val="24"/>
          <w:lang w:val="pt-BR"/>
        </w:rPr>
      </w:pPr>
      <w:r w:rsidRPr="001E0E73">
        <w:rPr>
          <w:rFonts w:ascii="Arial" w:hAnsi="Arial" w:cs="Arial"/>
          <w:sz w:val="24"/>
          <w:szCs w:val="24"/>
          <w:lang w:val="pt-BR"/>
        </w:rPr>
        <w:t xml:space="preserve">Ensino </w:t>
      </w:r>
      <w:r w:rsidR="00973669">
        <w:rPr>
          <w:rFonts w:ascii="Arial" w:hAnsi="Arial" w:cs="Arial"/>
          <w:sz w:val="24"/>
          <w:szCs w:val="24"/>
          <w:lang w:val="pt-BR"/>
        </w:rPr>
        <w:t>fundamenta</w:t>
      </w:r>
      <w:r w:rsidR="00EF5724">
        <w:rPr>
          <w:rFonts w:ascii="Arial" w:hAnsi="Arial" w:cs="Arial"/>
          <w:sz w:val="24"/>
          <w:szCs w:val="24"/>
          <w:lang w:val="pt-BR"/>
        </w:rPr>
        <w:t>l</w:t>
      </w:r>
    </w:p>
    <w:p w:rsidR="003F70DE" w:rsidRPr="001A20D1" w:rsidRDefault="003F70DE" w:rsidP="003F70DE">
      <w:pPr>
        <w:tabs>
          <w:tab w:val="left" w:pos="9639"/>
        </w:tabs>
        <w:ind w:right="-306"/>
        <w:rPr>
          <w:rFonts w:ascii="Arial" w:hAnsi="Arial" w:cs="Arial"/>
          <w:sz w:val="32"/>
          <w:szCs w:val="32"/>
          <w:lang w:val="pt-BR"/>
        </w:rPr>
      </w:pPr>
    </w:p>
    <w:p w:rsidR="003F70DE" w:rsidRDefault="003F70DE" w:rsidP="003F70DE">
      <w:pPr>
        <w:pBdr>
          <w:bottom w:val="thinThickSmallGap" w:sz="12" w:space="1" w:color="auto"/>
        </w:pBdr>
        <w:shd w:val="clear" w:color="auto" w:fill="D9D9D9"/>
        <w:tabs>
          <w:tab w:val="left" w:pos="9639"/>
        </w:tabs>
        <w:ind w:right="-2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CURSO:</w:t>
      </w:r>
      <w:r w:rsidR="003F7E4B">
        <w:rPr>
          <w:rFonts w:ascii="Arial" w:hAnsi="Arial" w:cs="Arial"/>
          <w:b/>
          <w:bCs/>
          <w:sz w:val="24"/>
          <w:lang w:val="pt-BR"/>
        </w:rPr>
        <w:t xml:space="preserve"> </w:t>
      </w:r>
      <w:r w:rsidR="001D337C">
        <w:rPr>
          <w:rFonts w:ascii="Arial" w:hAnsi="Arial" w:cs="Arial"/>
          <w:b/>
          <w:bCs/>
          <w:sz w:val="24"/>
          <w:lang w:val="pt-BR"/>
        </w:rPr>
        <w:t>SENAI</w:t>
      </w:r>
    </w:p>
    <w:bookmarkEnd w:id="2"/>
    <w:bookmarkEnd w:id="3"/>
    <w:p w:rsidR="00716EFA" w:rsidRDefault="00716EFA" w:rsidP="00E40F7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716EFA" w:rsidRPr="00716EFA" w:rsidRDefault="00716EFA" w:rsidP="00E40F76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1D337C">
        <w:rPr>
          <w:rFonts w:ascii="Arial" w:hAnsi="Arial" w:cs="Arial"/>
          <w:sz w:val="24"/>
          <w:szCs w:val="24"/>
          <w:lang w:val="pt-BR"/>
        </w:rPr>
        <w:t>MOPP</w:t>
      </w:r>
      <w:r w:rsidR="00571919">
        <w:rPr>
          <w:rFonts w:ascii="Arial" w:hAnsi="Arial" w:cs="Arial"/>
          <w:sz w:val="24"/>
          <w:szCs w:val="24"/>
          <w:lang w:val="pt-BR"/>
        </w:rPr>
        <w:t xml:space="preserve"> (</w:t>
      </w:r>
      <w:r w:rsidR="00571919" w:rsidRPr="00571919">
        <w:rPr>
          <w:rFonts w:ascii="Arial" w:hAnsi="Arial" w:cs="Arial"/>
          <w:b/>
          <w:sz w:val="24"/>
          <w:szCs w:val="24"/>
          <w:lang w:val="pt-BR"/>
        </w:rPr>
        <w:t>ATIVO</w:t>
      </w:r>
      <w:r w:rsidR="00571919">
        <w:rPr>
          <w:rFonts w:ascii="Arial" w:hAnsi="Arial" w:cs="Arial"/>
          <w:sz w:val="24"/>
          <w:szCs w:val="24"/>
          <w:lang w:val="pt-BR"/>
        </w:rPr>
        <w:t>)</w:t>
      </w:r>
    </w:p>
    <w:p w:rsidR="00716EFA" w:rsidRPr="00716EFA" w:rsidRDefault="00716EFA" w:rsidP="00E40F7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410682" w:rsidRPr="003E22E4" w:rsidRDefault="00410682" w:rsidP="003276EE">
      <w:pPr>
        <w:pBdr>
          <w:bottom w:val="thinThickSmallGap" w:sz="12" w:space="1" w:color="auto"/>
        </w:pBdr>
        <w:shd w:val="clear" w:color="auto" w:fill="D9D9D9"/>
        <w:rPr>
          <w:rFonts w:ascii="Arial" w:hAnsi="Arial" w:cs="Arial"/>
          <w:b/>
          <w:sz w:val="24"/>
          <w:szCs w:val="24"/>
          <w:lang w:val="pt-BR"/>
        </w:rPr>
      </w:pPr>
      <w:r w:rsidRPr="003E22E4">
        <w:rPr>
          <w:rFonts w:ascii="Arial" w:hAnsi="Arial" w:cs="Arial"/>
          <w:b/>
          <w:sz w:val="24"/>
          <w:szCs w:val="24"/>
          <w:lang w:val="pt-BR"/>
        </w:rPr>
        <w:t>EXPERIÊNCIA PROFISSIONAL</w:t>
      </w:r>
      <w:r w:rsidR="003E22E4" w:rsidRPr="003E22E4">
        <w:rPr>
          <w:rFonts w:ascii="Arial" w:hAnsi="Arial" w:cs="Arial"/>
          <w:b/>
          <w:sz w:val="24"/>
          <w:szCs w:val="24"/>
          <w:lang w:val="pt-BR"/>
        </w:rPr>
        <w:t>:</w:t>
      </w:r>
    </w:p>
    <w:p w:rsidR="0052286E" w:rsidRDefault="0052286E" w:rsidP="0031512F">
      <w:pPr>
        <w:rPr>
          <w:rFonts w:ascii="Arial" w:hAnsi="Arial" w:cs="Arial"/>
          <w:b/>
          <w:sz w:val="24"/>
          <w:szCs w:val="24"/>
          <w:lang w:val="pt-BR"/>
        </w:rPr>
      </w:pPr>
      <w:bookmarkStart w:id="6" w:name="OLE_LINK5"/>
      <w:bookmarkStart w:id="7" w:name="OLE_LINK6"/>
    </w:p>
    <w:p w:rsidR="00DE44B1" w:rsidRDefault="00716EFA" w:rsidP="0031512F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TA-TRASNPORTADORA AMERICANA LTDA</w:t>
      </w:r>
      <w:r w:rsidR="001D337C">
        <w:rPr>
          <w:rFonts w:ascii="Arial" w:hAnsi="Arial" w:cs="Arial"/>
          <w:b/>
          <w:sz w:val="24"/>
          <w:szCs w:val="24"/>
          <w:lang w:val="pt-BR"/>
        </w:rPr>
        <w:t>.</w:t>
      </w:r>
    </w:p>
    <w:p w:rsidR="00DE44B1" w:rsidRDefault="00716EFA" w:rsidP="0031512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Cargo: </w:t>
      </w:r>
      <w:r w:rsidRPr="001D337C">
        <w:rPr>
          <w:rFonts w:ascii="Arial" w:hAnsi="Arial" w:cs="Arial"/>
          <w:sz w:val="24"/>
          <w:szCs w:val="24"/>
          <w:lang w:val="pt-BR"/>
        </w:rPr>
        <w:t>Operador De empilhadeira</w:t>
      </w:r>
    </w:p>
    <w:p w:rsidR="00DE44B1" w:rsidRDefault="001D337C" w:rsidP="0031512F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Período: </w:t>
      </w:r>
      <w:r w:rsidR="00716EFA">
        <w:rPr>
          <w:rFonts w:ascii="Arial" w:hAnsi="Arial" w:cs="Arial"/>
          <w:sz w:val="24"/>
          <w:szCs w:val="24"/>
          <w:lang w:val="pt-BR"/>
        </w:rPr>
        <w:t>15/12/2003 à 03/02/2010</w:t>
      </w:r>
    </w:p>
    <w:p w:rsidR="00DE44B1" w:rsidRPr="00DE44B1" w:rsidRDefault="00DE44B1" w:rsidP="0031512F">
      <w:pPr>
        <w:rPr>
          <w:rFonts w:ascii="Arial" w:hAnsi="Arial" w:cs="Arial"/>
          <w:sz w:val="24"/>
          <w:szCs w:val="24"/>
          <w:lang w:val="pt-BR"/>
        </w:rPr>
      </w:pPr>
    </w:p>
    <w:bookmarkEnd w:id="6"/>
    <w:bookmarkEnd w:id="7"/>
    <w:p w:rsidR="00776ACB" w:rsidRPr="001D337C" w:rsidRDefault="00716EFA" w:rsidP="00776ACB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ALXLOG TRANSPORTE E LO</w:t>
      </w:r>
      <w:r w:rsidR="001D337C">
        <w:rPr>
          <w:rFonts w:ascii="Arial" w:hAnsi="Arial" w:cs="Arial"/>
          <w:b/>
          <w:sz w:val="24"/>
          <w:szCs w:val="24"/>
          <w:lang w:val="pt-BR"/>
        </w:rPr>
        <w:t>GISTICA LTDA</w:t>
      </w:r>
      <w:r w:rsidR="00776ACB">
        <w:rPr>
          <w:rFonts w:ascii="Arial" w:hAnsi="Arial" w:cs="Arial"/>
          <w:b/>
          <w:sz w:val="24"/>
          <w:szCs w:val="24"/>
          <w:lang w:val="pt-BR"/>
        </w:rPr>
        <w:t>.</w:t>
      </w:r>
    </w:p>
    <w:p w:rsidR="001D337C" w:rsidRDefault="001A20D1" w:rsidP="001A20D1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Cargo: </w:t>
      </w:r>
      <w:r w:rsidR="001D337C" w:rsidRPr="001D337C">
        <w:rPr>
          <w:rFonts w:ascii="Arial" w:hAnsi="Arial" w:cs="Arial"/>
          <w:sz w:val="24"/>
          <w:szCs w:val="24"/>
          <w:lang w:val="pt-BR"/>
        </w:rPr>
        <w:t>Motorista de caminhão (rotas regionais e internacionais</w:t>
      </w:r>
      <w:r w:rsidR="001D337C">
        <w:rPr>
          <w:rFonts w:ascii="Arial" w:hAnsi="Arial" w:cs="Arial"/>
          <w:sz w:val="24"/>
          <w:szCs w:val="24"/>
          <w:lang w:val="pt-BR"/>
        </w:rPr>
        <w:t>)</w:t>
      </w:r>
      <w:r w:rsidR="001D337C" w:rsidRPr="001D337C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F60A6D" w:rsidRPr="001D337C" w:rsidRDefault="001A20D1" w:rsidP="00F60A6D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Período: </w:t>
      </w:r>
      <w:r w:rsidR="001D337C">
        <w:rPr>
          <w:rFonts w:ascii="Arial" w:hAnsi="Arial" w:cs="Arial"/>
          <w:sz w:val="24"/>
          <w:szCs w:val="24"/>
          <w:lang w:val="pt-BR"/>
        </w:rPr>
        <w:t>20</w:t>
      </w:r>
      <w:r>
        <w:rPr>
          <w:rFonts w:ascii="Arial" w:hAnsi="Arial" w:cs="Arial"/>
          <w:sz w:val="24"/>
          <w:szCs w:val="24"/>
          <w:lang w:val="pt-BR"/>
        </w:rPr>
        <w:t>/</w:t>
      </w:r>
      <w:r w:rsidR="001D337C">
        <w:rPr>
          <w:rFonts w:ascii="Arial" w:hAnsi="Arial" w:cs="Arial"/>
          <w:sz w:val="24"/>
          <w:szCs w:val="24"/>
          <w:lang w:val="pt-BR"/>
        </w:rPr>
        <w:t>05/2010</w:t>
      </w:r>
      <w:r>
        <w:rPr>
          <w:rFonts w:ascii="Arial" w:hAnsi="Arial" w:cs="Arial"/>
          <w:sz w:val="24"/>
          <w:szCs w:val="24"/>
          <w:lang w:val="pt-BR"/>
        </w:rPr>
        <w:t xml:space="preserve"> à</w:t>
      </w:r>
      <w:r w:rsidR="001D337C">
        <w:rPr>
          <w:rFonts w:ascii="Arial" w:hAnsi="Arial" w:cs="Arial"/>
          <w:sz w:val="24"/>
          <w:szCs w:val="24"/>
          <w:lang w:val="pt-BR"/>
        </w:rPr>
        <w:t xml:space="preserve"> 03/11/2016</w:t>
      </w:r>
      <w:r w:rsidR="00F60A6D">
        <w:rPr>
          <w:rFonts w:ascii="Arial" w:hAnsi="Arial" w:cs="Arial"/>
          <w:sz w:val="24"/>
          <w:szCs w:val="24"/>
          <w:lang w:val="pt-BR"/>
        </w:rPr>
        <w:t xml:space="preserve"> (</w:t>
      </w:r>
      <w:r w:rsidR="00F60A6D" w:rsidRPr="00F60A6D">
        <w:rPr>
          <w:rFonts w:ascii="Arial" w:hAnsi="Arial" w:cs="Arial"/>
          <w:b/>
          <w:sz w:val="24"/>
          <w:szCs w:val="24"/>
          <w:lang w:val="pt-BR"/>
        </w:rPr>
        <w:t>MOTORISTA NOTA 10</w:t>
      </w:r>
      <w:r w:rsidR="00F60A6D">
        <w:rPr>
          <w:rFonts w:ascii="Arial" w:hAnsi="Arial" w:cs="Arial"/>
          <w:sz w:val="24"/>
          <w:szCs w:val="24"/>
          <w:lang w:val="pt-BR"/>
        </w:rPr>
        <w:t>)</w:t>
      </w:r>
    </w:p>
    <w:p w:rsidR="001A20D1" w:rsidRDefault="001A20D1" w:rsidP="001A20D1">
      <w:pPr>
        <w:rPr>
          <w:rFonts w:ascii="Arial" w:hAnsi="Arial" w:cs="Arial"/>
          <w:sz w:val="24"/>
          <w:szCs w:val="24"/>
          <w:lang w:val="pt-BR"/>
        </w:rPr>
      </w:pPr>
    </w:p>
    <w:p w:rsidR="001D337C" w:rsidRPr="001A20D1" w:rsidRDefault="001D337C" w:rsidP="001A20D1">
      <w:pPr>
        <w:rPr>
          <w:rFonts w:ascii="Arial" w:hAnsi="Arial" w:cs="Arial"/>
          <w:sz w:val="24"/>
          <w:szCs w:val="24"/>
          <w:lang w:val="pt-BR"/>
        </w:rPr>
      </w:pPr>
    </w:p>
    <w:p w:rsidR="001A20D1" w:rsidRPr="001A20D1" w:rsidRDefault="001A20D1" w:rsidP="001A20D1">
      <w:pPr>
        <w:rPr>
          <w:rFonts w:ascii="Arial" w:hAnsi="Arial" w:cs="Arial"/>
          <w:sz w:val="32"/>
          <w:szCs w:val="32"/>
          <w:lang w:val="pt-BR"/>
        </w:rPr>
      </w:pPr>
    </w:p>
    <w:p w:rsidR="00D32EEF" w:rsidRPr="00DE44B1" w:rsidRDefault="00D32EEF" w:rsidP="00DE44B1">
      <w:pPr>
        <w:pBdr>
          <w:bottom w:val="thinThickSmallGap" w:sz="12" w:space="1" w:color="auto"/>
        </w:pBdr>
        <w:shd w:val="clear" w:color="auto" w:fill="D9D9D9"/>
        <w:rPr>
          <w:rFonts w:ascii="Arial" w:hAnsi="Arial" w:cs="Arial"/>
          <w:b/>
          <w:sz w:val="24"/>
          <w:szCs w:val="24"/>
          <w:lang w:val="pt-BR"/>
        </w:rPr>
      </w:pPr>
      <w:r w:rsidRPr="003E22E4">
        <w:rPr>
          <w:rFonts w:ascii="Arial" w:hAnsi="Arial" w:cs="Arial"/>
          <w:b/>
          <w:sz w:val="24"/>
          <w:szCs w:val="24"/>
          <w:lang w:val="pt-BR"/>
        </w:rPr>
        <w:t>HABILIDADES E QUALIFICAÇÕES</w:t>
      </w:r>
      <w:r>
        <w:rPr>
          <w:rFonts w:ascii="Arial" w:hAnsi="Arial" w:cs="Arial"/>
          <w:b/>
          <w:sz w:val="24"/>
          <w:szCs w:val="24"/>
          <w:lang w:val="pt-BR"/>
        </w:rPr>
        <w:t>:</w:t>
      </w:r>
    </w:p>
    <w:p w:rsidR="00D32EEF" w:rsidRPr="003139A3" w:rsidRDefault="00D32EEF" w:rsidP="00D32EEF">
      <w:pPr>
        <w:numPr>
          <w:ilvl w:val="0"/>
          <w:numId w:val="6"/>
        </w:numPr>
        <w:tabs>
          <w:tab w:val="left" w:pos="720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3139A3">
        <w:rPr>
          <w:rFonts w:ascii="Arial" w:hAnsi="Arial" w:cs="Arial"/>
          <w:sz w:val="24"/>
          <w:szCs w:val="24"/>
          <w:lang w:val="pt-BR"/>
        </w:rPr>
        <w:t>Excelente capacidade para relacionamento interpessoal;</w:t>
      </w:r>
    </w:p>
    <w:p w:rsidR="00D32EEF" w:rsidRPr="003139A3" w:rsidRDefault="00D32EEF" w:rsidP="00D32EEF">
      <w:pPr>
        <w:numPr>
          <w:ilvl w:val="0"/>
          <w:numId w:val="6"/>
        </w:numPr>
        <w:tabs>
          <w:tab w:val="left" w:pos="720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3139A3">
        <w:rPr>
          <w:rFonts w:ascii="Arial" w:hAnsi="Arial" w:cs="Arial"/>
          <w:sz w:val="24"/>
          <w:szCs w:val="24"/>
          <w:lang w:val="pt-BR"/>
        </w:rPr>
        <w:t>Amplo domínio na execução de trabalho que exijam organização e concentração;</w:t>
      </w:r>
    </w:p>
    <w:p w:rsidR="00DE44B1" w:rsidRDefault="00D32EEF" w:rsidP="00DE44B1">
      <w:pPr>
        <w:widowControl/>
        <w:numPr>
          <w:ilvl w:val="0"/>
          <w:numId w:val="6"/>
        </w:numPr>
        <w:tabs>
          <w:tab w:val="left" w:pos="720"/>
        </w:tabs>
        <w:suppressAutoHyphens w:val="0"/>
        <w:overflowPunct/>
        <w:autoSpaceDE/>
        <w:jc w:val="both"/>
        <w:textAlignment w:val="auto"/>
        <w:rPr>
          <w:rFonts w:ascii="Arial" w:hAnsi="Arial" w:cs="Arial"/>
          <w:sz w:val="24"/>
          <w:szCs w:val="24"/>
          <w:lang w:val="pt-BR"/>
        </w:rPr>
      </w:pPr>
      <w:r w:rsidRPr="003139A3">
        <w:rPr>
          <w:rFonts w:ascii="Arial" w:hAnsi="Arial" w:cs="Arial"/>
          <w:sz w:val="24"/>
          <w:szCs w:val="24"/>
          <w:lang w:val="pt-BR"/>
        </w:rPr>
        <w:t xml:space="preserve">Seriedade comprometimento com as atividades a serem desenvolvidas, bem como, grande necessidade </w:t>
      </w:r>
      <w:r w:rsidR="00D84FC9" w:rsidRPr="003139A3">
        <w:rPr>
          <w:rFonts w:ascii="Arial" w:hAnsi="Arial" w:cs="Arial"/>
          <w:sz w:val="24"/>
          <w:szCs w:val="24"/>
          <w:lang w:val="pt-BR"/>
        </w:rPr>
        <w:t>de desenvolvimento Profissional.</w:t>
      </w:r>
    </w:p>
    <w:p w:rsidR="00DE44B1" w:rsidRPr="00DE44B1" w:rsidRDefault="00DE44B1" w:rsidP="00DE44B1">
      <w:pPr>
        <w:widowControl/>
        <w:tabs>
          <w:tab w:val="left" w:pos="720"/>
        </w:tabs>
        <w:suppressAutoHyphens w:val="0"/>
        <w:overflowPunct/>
        <w:autoSpaceDE/>
        <w:ind w:left="720"/>
        <w:jc w:val="both"/>
        <w:textAlignment w:val="auto"/>
        <w:rPr>
          <w:rFonts w:ascii="Arial" w:hAnsi="Arial" w:cs="Arial"/>
          <w:sz w:val="24"/>
          <w:szCs w:val="24"/>
          <w:lang w:val="pt-BR"/>
        </w:rPr>
      </w:pPr>
    </w:p>
    <w:p w:rsidR="003139A3" w:rsidRPr="003139A3" w:rsidRDefault="00DE44B1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D84FC9" w:rsidRPr="003139A3">
        <w:rPr>
          <w:rFonts w:ascii="Arial" w:hAnsi="Arial" w:cs="Arial"/>
          <w:sz w:val="24"/>
          <w:szCs w:val="24"/>
          <w:lang w:val="pt-BR"/>
        </w:rPr>
        <w:t xml:space="preserve">Visando servir á esta empresa, e ampliar conhecimentos profissionais, bem como adquirir novas técnicas, anexo meu currículo para análise. Minha pretensão é exercer atributos correlatos a experiências já </w:t>
      </w:r>
      <w:r w:rsidR="009D34A7">
        <w:rPr>
          <w:rFonts w:ascii="Arial" w:hAnsi="Arial" w:cs="Arial"/>
          <w:sz w:val="24"/>
          <w:szCs w:val="24"/>
          <w:lang w:val="pt-BR"/>
        </w:rPr>
        <w:t>obtidas, ou de ser treinad</w:t>
      </w:r>
      <w:r w:rsidR="001A20D1">
        <w:rPr>
          <w:rFonts w:ascii="Arial" w:hAnsi="Arial" w:cs="Arial"/>
          <w:sz w:val="24"/>
          <w:szCs w:val="24"/>
          <w:lang w:val="pt-BR"/>
        </w:rPr>
        <w:t>a</w:t>
      </w:r>
      <w:r w:rsidR="00D84FC9" w:rsidRPr="003139A3">
        <w:rPr>
          <w:rFonts w:ascii="Arial" w:hAnsi="Arial" w:cs="Arial"/>
          <w:sz w:val="24"/>
          <w:szCs w:val="24"/>
          <w:lang w:val="pt-BR"/>
        </w:rPr>
        <w:t xml:space="preserve"> para outras atividades ou funções. Coloco-me a inteira disposição para maiores esclarecimentos que julguem necessários.</w:t>
      </w:r>
    </w:p>
    <w:sectPr w:rsidR="003139A3" w:rsidRPr="003139A3" w:rsidSect="00FF3CFA">
      <w:footnotePr>
        <w:pos w:val="beneathText"/>
      </w:footnotePr>
      <w:type w:val="continuous"/>
      <w:pgSz w:w="11905" w:h="16837"/>
      <w:pgMar w:top="851" w:right="1840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02"/>
      </v:shape>
    </w:pict>
  </w:numPicBullet>
  <w:abstractNum w:abstractNumId="0">
    <w:nsid w:val="00000001"/>
    <w:multiLevelType w:val="multilevel"/>
    <w:tmpl w:val="00000001"/>
    <w:name w:val="Outlin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96A61DB"/>
    <w:multiLevelType w:val="hybridMultilevel"/>
    <w:tmpl w:val="D49A9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F0B3A"/>
    <w:multiLevelType w:val="hybridMultilevel"/>
    <w:tmpl w:val="BDF27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C3404B"/>
    <w:multiLevelType w:val="hybridMultilevel"/>
    <w:tmpl w:val="A01AA4E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73E13"/>
    <w:multiLevelType w:val="hybridMultilevel"/>
    <w:tmpl w:val="2B944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281CA8"/>
    <w:rsid w:val="00055F9E"/>
    <w:rsid w:val="000601FB"/>
    <w:rsid w:val="000760BB"/>
    <w:rsid w:val="0008337C"/>
    <w:rsid w:val="000D10F7"/>
    <w:rsid w:val="000F38F2"/>
    <w:rsid w:val="001049CC"/>
    <w:rsid w:val="00142FC7"/>
    <w:rsid w:val="00157A2D"/>
    <w:rsid w:val="0017226D"/>
    <w:rsid w:val="00181765"/>
    <w:rsid w:val="00186951"/>
    <w:rsid w:val="001A20D1"/>
    <w:rsid w:val="001D337C"/>
    <w:rsid w:val="001E0E73"/>
    <w:rsid w:val="001E31FD"/>
    <w:rsid w:val="002116A0"/>
    <w:rsid w:val="002204F4"/>
    <w:rsid w:val="002206BC"/>
    <w:rsid w:val="00224258"/>
    <w:rsid w:val="00281CA8"/>
    <w:rsid w:val="002B5888"/>
    <w:rsid w:val="002C0214"/>
    <w:rsid w:val="00307DC6"/>
    <w:rsid w:val="003139A3"/>
    <w:rsid w:val="0031512F"/>
    <w:rsid w:val="003151EF"/>
    <w:rsid w:val="003276EE"/>
    <w:rsid w:val="00365E85"/>
    <w:rsid w:val="003A3156"/>
    <w:rsid w:val="003E22E4"/>
    <w:rsid w:val="003F70DE"/>
    <w:rsid w:val="003F7E4B"/>
    <w:rsid w:val="00410682"/>
    <w:rsid w:val="004278D1"/>
    <w:rsid w:val="004B167D"/>
    <w:rsid w:val="004D0857"/>
    <w:rsid w:val="0052286E"/>
    <w:rsid w:val="0056169D"/>
    <w:rsid w:val="00571919"/>
    <w:rsid w:val="0058695B"/>
    <w:rsid w:val="00596BEF"/>
    <w:rsid w:val="005C77C3"/>
    <w:rsid w:val="005E3073"/>
    <w:rsid w:val="0062453E"/>
    <w:rsid w:val="00635C16"/>
    <w:rsid w:val="006A25CF"/>
    <w:rsid w:val="006D06CF"/>
    <w:rsid w:val="00716EFA"/>
    <w:rsid w:val="007408C1"/>
    <w:rsid w:val="00743D1C"/>
    <w:rsid w:val="0076661D"/>
    <w:rsid w:val="00770435"/>
    <w:rsid w:val="00776ACB"/>
    <w:rsid w:val="007A7919"/>
    <w:rsid w:val="00891A46"/>
    <w:rsid w:val="00893399"/>
    <w:rsid w:val="009017CB"/>
    <w:rsid w:val="00901D15"/>
    <w:rsid w:val="00920ADF"/>
    <w:rsid w:val="00937E58"/>
    <w:rsid w:val="00945832"/>
    <w:rsid w:val="009533DE"/>
    <w:rsid w:val="00971D6A"/>
    <w:rsid w:val="00973669"/>
    <w:rsid w:val="00974661"/>
    <w:rsid w:val="009942A3"/>
    <w:rsid w:val="009A389C"/>
    <w:rsid w:val="009D34A7"/>
    <w:rsid w:val="00A42C81"/>
    <w:rsid w:val="00A97307"/>
    <w:rsid w:val="00B17E3D"/>
    <w:rsid w:val="00B44027"/>
    <w:rsid w:val="00B85E5A"/>
    <w:rsid w:val="00BB7C42"/>
    <w:rsid w:val="00BF6A50"/>
    <w:rsid w:val="00C06813"/>
    <w:rsid w:val="00C57CF0"/>
    <w:rsid w:val="00C93AFF"/>
    <w:rsid w:val="00CA173E"/>
    <w:rsid w:val="00D20596"/>
    <w:rsid w:val="00D30FD7"/>
    <w:rsid w:val="00D32EEF"/>
    <w:rsid w:val="00D51894"/>
    <w:rsid w:val="00D71069"/>
    <w:rsid w:val="00D84FC9"/>
    <w:rsid w:val="00DA4D01"/>
    <w:rsid w:val="00DB0BF1"/>
    <w:rsid w:val="00DB4A62"/>
    <w:rsid w:val="00DB597D"/>
    <w:rsid w:val="00DD05F7"/>
    <w:rsid w:val="00DE44B1"/>
    <w:rsid w:val="00E40B1F"/>
    <w:rsid w:val="00E40F76"/>
    <w:rsid w:val="00E41604"/>
    <w:rsid w:val="00E820DB"/>
    <w:rsid w:val="00EA200F"/>
    <w:rsid w:val="00EF262F"/>
    <w:rsid w:val="00EF4191"/>
    <w:rsid w:val="00EF5724"/>
    <w:rsid w:val="00F008FE"/>
    <w:rsid w:val="00F0378F"/>
    <w:rsid w:val="00F11F83"/>
    <w:rsid w:val="00F47488"/>
    <w:rsid w:val="00F54506"/>
    <w:rsid w:val="00F60A6D"/>
    <w:rsid w:val="00FC370C"/>
    <w:rsid w:val="00FD6FF5"/>
    <w:rsid w:val="00FF132C"/>
    <w:rsid w:val="00FF3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19"/>
    <w:pPr>
      <w:widowControl w:val="0"/>
      <w:suppressAutoHyphens/>
      <w:overflowPunct w:val="0"/>
      <w:autoSpaceDE w:val="0"/>
      <w:textAlignment w:val="baseline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56169D"/>
    <w:pPr>
      <w:keepNext/>
      <w:numPr>
        <w:numId w:val="1"/>
      </w:numPr>
      <w:outlineLvl w:val="0"/>
    </w:pPr>
    <w:rPr>
      <w:b/>
      <w:bCs/>
      <w:i/>
      <w:sz w:val="24"/>
      <w:lang w:val="pt-BR"/>
    </w:rPr>
  </w:style>
  <w:style w:type="paragraph" w:styleId="Ttulo2">
    <w:name w:val="heading 2"/>
    <w:basedOn w:val="Normal"/>
    <w:next w:val="Normal"/>
    <w:qFormat/>
    <w:rsid w:val="0056169D"/>
    <w:pPr>
      <w:keepNext/>
      <w:numPr>
        <w:ilvl w:val="1"/>
        <w:numId w:val="1"/>
      </w:numPr>
      <w:outlineLvl w:val="1"/>
    </w:pPr>
    <w:rPr>
      <w:b/>
      <w:iCs/>
      <w:sz w:val="24"/>
      <w:lang w:val="pt-BR"/>
    </w:rPr>
  </w:style>
  <w:style w:type="paragraph" w:styleId="Ttulo3">
    <w:name w:val="heading 3"/>
    <w:basedOn w:val="Normal"/>
    <w:next w:val="Normal"/>
    <w:qFormat/>
    <w:rsid w:val="0056169D"/>
    <w:pPr>
      <w:keepNext/>
      <w:numPr>
        <w:ilvl w:val="2"/>
        <w:numId w:val="1"/>
      </w:numPr>
      <w:outlineLvl w:val="2"/>
    </w:pPr>
    <w:rPr>
      <w:b/>
      <w:sz w:val="26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56169D"/>
    <w:rPr>
      <w:rFonts w:ascii="Wingdings" w:hAnsi="Wingdings"/>
    </w:rPr>
  </w:style>
  <w:style w:type="character" w:customStyle="1" w:styleId="WW8Num3z0">
    <w:name w:val="WW8Num3z0"/>
    <w:rsid w:val="0056169D"/>
    <w:rPr>
      <w:rFonts w:ascii="Wingdings" w:hAnsi="Wingdings"/>
    </w:rPr>
  </w:style>
  <w:style w:type="character" w:customStyle="1" w:styleId="WW8Num4z0">
    <w:name w:val="WW8Num4z0"/>
    <w:rsid w:val="0056169D"/>
    <w:rPr>
      <w:rFonts w:ascii="Wingdings" w:hAnsi="Wingdings"/>
    </w:rPr>
  </w:style>
  <w:style w:type="character" w:customStyle="1" w:styleId="WW8Num5z0">
    <w:name w:val="WW8Num5z0"/>
    <w:rsid w:val="0056169D"/>
    <w:rPr>
      <w:rFonts w:ascii="Wingdings" w:hAnsi="Wingdings"/>
    </w:rPr>
  </w:style>
  <w:style w:type="character" w:customStyle="1" w:styleId="WW8Num6z0">
    <w:name w:val="WW8Num6z0"/>
    <w:rsid w:val="0056169D"/>
    <w:rPr>
      <w:rFonts w:ascii="Symbol" w:hAnsi="Symbol"/>
    </w:rPr>
  </w:style>
  <w:style w:type="character" w:customStyle="1" w:styleId="Absatz-Standardschriftart">
    <w:name w:val="Absatz-Standardschriftart"/>
    <w:rsid w:val="0056169D"/>
  </w:style>
  <w:style w:type="character" w:customStyle="1" w:styleId="WW8Num6z1">
    <w:name w:val="WW8Num6z1"/>
    <w:rsid w:val="0056169D"/>
    <w:rPr>
      <w:rFonts w:ascii="Courier New" w:hAnsi="Courier New" w:cs="Courier New"/>
    </w:rPr>
  </w:style>
  <w:style w:type="character" w:customStyle="1" w:styleId="WW8Num6z2">
    <w:name w:val="WW8Num6z2"/>
    <w:rsid w:val="0056169D"/>
    <w:rPr>
      <w:rFonts w:ascii="Wingdings" w:hAnsi="Wingdings"/>
    </w:rPr>
  </w:style>
  <w:style w:type="character" w:customStyle="1" w:styleId="WW8Num7z0">
    <w:name w:val="WW8Num7z0"/>
    <w:rsid w:val="0056169D"/>
    <w:rPr>
      <w:rFonts w:ascii="Symbol" w:hAnsi="Symbol"/>
    </w:rPr>
  </w:style>
  <w:style w:type="character" w:customStyle="1" w:styleId="WW8Num7z1">
    <w:name w:val="WW8Num7z1"/>
    <w:rsid w:val="0056169D"/>
    <w:rPr>
      <w:rFonts w:ascii="Courier New" w:hAnsi="Courier New"/>
    </w:rPr>
  </w:style>
  <w:style w:type="character" w:customStyle="1" w:styleId="WW8Num7z2">
    <w:name w:val="WW8Num7z2"/>
    <w:rsid w:val="0056169D"/>
    <w:rPr>
      <w:rFonts w:ascii="Wingdings" w:hAnsi="Wingdings"/>
    </w:rPr>
  </w:style>
  <w:style w:type="character" w:customStyle="1" w:styleId="Fontepargpadro2">
    <w:name w:val="Fonte parág. padrão2"/>
    <w:rsid w:val="0056169D"/>
  </w:style>
  <w:style w:type="character" w:customStyle="1" w:styleId="WW-Absatz-Standardschriftart">
    <w:name w:val="WW-Absatz-Standardschriftart"/>
    <w:rsid w:val="0056169D"/>
  </w:style>
  <w:style w:type="character" w:customStyle="1" w:styleId="WW8Num1z0">
    <w:name w:val="WW8Num1z0"/>
    <w:rsid w:val="0056169D"/>
    <w:rPr>
      <w:rFonts w:ascii="Wingdings" w:hAnsi="Wingdings"/>
    </w:rPr>
  </w:style>
  <w:style w:type="character" w:customStyle="1" w:styleId="WW8Num1z1">
    <w:name w:val="WW8Num1z1"/>
    <w:rsid w:val="0056169D"/>
    <w:rPr>
      <w:rFonts w:ascii="Courier New" w:hAnsi="Courier New"/>
    </w:rPr>
  </w:style>
  <w:style w:type="character" w:customStyle="1" w:styleId="WW8Num1z3">
    <w:name w:val="WW8Num1z3"/>
    <w:rsid w:val="0056169D"/>
    <w:rPr>
      <w:rFonts w:ascii="Symbol" w:hAnsi="Symbol"/>
    </w:rPr>
  </w:style>
  <w:style w:type="character" w:customStyle="1" w:styleId="WW8Num2z1">
    <w:name w:val="WW8Num2z1"/>
    <w:rsid w:val="0056169D"/>
    <w:rPr>
      <w:rFonts w:ascii="Courier New" w:hAnsi="Courier New"/>
    </w:rPr>
  </w:style>
  <w:style w:type="character" w:customStyle="1" w:styleId="WW8Num2z3">
    <w:name w:val="WW8Num2z3"/>
    <w:rsid w:val="0056169D"/>
    <w:rPr>
      <w:rFonts w:ascii="Symbol" w:hAnsi="Symbol"/>
    </w:rPr>
  </w:style>
  <w:style w:type="character" w:customStyle="1" w:styleId="WW8Num3z1">
    <w:name w:val="WW8Num3z1"/>
    <w:rsid w:val="0056169D"/>
    <w:rPr>
      <w:rFonts w:ascii="Courier New" w:hAnsi="Courier New"/>
    </w:rPr>
  </w:style>
  <w:style w:type="character" w:customStyle="1" w:styleId="WW8Num3z3">
    <w:name w:val="WW8Num3z3"/>
    <w:rsid w:val="0056169D"/>
    <w:rPr>
      <w:rFonts w:ascii="Symbol" w:hAnsi="Symbol"/>
    </w:rPr>
  </w:style>
  <w:style w:type="character" w:customStyle="1" w:styleId="WW8Num4z1">
    <w:name w:val="WW8Num4z1"/>
    <w:rsid w:val="0056169D"/>
    <w:rPr>
      <w:rFonts w:ascii="Courier New" w:hAnsi="Courier New"/>
    </w:rPr>
  </w:style>
  <w:style w:type="character" w:customStyle="1" w:styleId="WW8Num4z3">
    <w:name w:val="WW8Num4z3"/>
    <w:rsid w:val="0056169D"/>
    <w:rPr>
      <w:rFonts w:ascii="Symbol" w:hAnsi="Symbol"/>
    </w:rPr>
  </w:style>
  <w:style w:type="character" w:customStyle="1" w:styleId="WW8Num5z1">
    <w:name w:val="WW8Num5z1"/>
    <w:rsid w:val="0056169D"/>
    <w:rPr>
      <w:rFonts w:ascii="Courier New" w:hAnsi="Courier New"/>
    </w:rPr>
  </w:style>
  <w:style w:type="character" w:customStyle="1" w:styleId="WW8Num5z3">
    <w:name w:val="WW8Num5z3"/>
    <w:rsid w:val="0056169D"/>
    <w:rPr>
      <w:rFonts w:ascii="Symbol" w:hAnsi="Symbol"/>
    </w:rPr>
  </w:style>
  <w:style w:type="character" w:customStyle="1" w:styleId="Fontepargpadro1">
    <w:name w:val="Fonte parág. padrão1"/>
    <w:rsid w:val="0056169D"/>
  </w:style>
  <w:style w:type="character" w:customStyle="1" w:styleId="WW-Absatz-Standardschriftart1">
    <w:name w:val="WW-Absatz-Standardschriftart1"/>
    <w:rsid w:val="0056169D"/>
  </w:style>
  <w:style w:type="character" w:customStyle="1" w:styleId="WW-Absatz-Standardschriftart11">
    <w:name w:val="WW-Absatz-Standardschriftart11"/>
    <w:rsid w:val="0056169D"/>
  </w:style>
  <w:style w:type="character" w:customStyle="1" w:styleId="WW-Absatz-Standardschriftart111">
    <w:name w:val="WW-Absatz-Standardschriftart111"/>
    <w:rsid w:val="0056169D"/>
  </w:style>
  <w:style w:type="character" w:customStyle="1" w:styleId="WW-Absatz-Standardschriftart1111">
    <w:name w:val="WW-Absatz-Standardschriftart1111"/>
    <w:rsid w:val="0056169D"/>
  </w:style>
  <w:style w:type="character" w:customStyle="1" w:styleId="Fontepargpadro3">
    <w:name w:val="Fonte parág. padrão3"/>
    <w:rsid w:val="0056169D"/>
  </w:style>
  <w:style w:type="character" w:customStyle="1" w:styleId="Marcadores">
    <w:name w:val="Marcadores"/>
    <w:rsid w:val="0056169D"/>
    <w:rPr>
      <w:rFonts w:ascii="StarSymbol" w:hAnsi="StarSymbol"/>
      <w:sz w:val="18"/>
    </w:rPr>
  </w:style>
  <w:style w:type="paragraph" w:customStyle="1" w:styleId="Captulo">
    <w:name w:val="Capítulo"/>
    <w:basedOn w:val="Normal"/>
    <w:next w:val="Corpodetexto"/>
    <w:rsid w:val="0056169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rsid w:val="0056169D"/>
    <w:pPr>
      <w:spacing w:after="120"/>
    </w:pPr>
  </w:style>
  <w:style w:type="paragraph" w:styleId="Lista">
    <w:name w:val="List"/>
    <w:basedOn w:val="Corpodetexto"/>
    <w:rsid w:val="0056169D"/>
    <w:rPr>
      <w:rFonts w:cs="Tahoma"/>
    </w:rPr>
  </w:style>
  <w:style w:type="paragraph" w:customStyle="1" w:styleId="Legenda2">
    <w:name w:val="Legenda2"/>
    <w:basedOn w:val="Normal"/>
    <w:rsid w:val="0056169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56169D"/>
    <w:pPr>
      <w:suppressLineNumbers/>
    </w:pPr>
    <w:rPr>
      <w:rFonts w:cs="Tahoma"/>
    </w:rPr>
  </w:style>
  <w:style w:type="paragraph" w:customStyle="1" w:styleId="Legenda1">
    <w:name w:val="Legenda1"/>
    <w:basedOn w:val="Normal"/>
    <w:rsid w:val="0056169D"/>
    <w:pPr>
      <w:suppressLineNumbers/>
      <w:spacing w:before="120" w:after="120"/>
    </w:pPr>
    <w:rPr>
      <w:rFonts w:cs="Tahoma"/>
      <w:i/>
      <w:i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8933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Marcio Dantas de França</vt:lpstr>
    </vt:vector>
  </TitlesOfParts>
  <Company>LAN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Marcio Dantas de França</dc:title>
  <dc:subject/>
  <dc:creator>20gacl</dc:creator>
  <cp:keywords/>
  <cp:lastModifiedBy>FloridaCD</cp:lastModifiedBy>
  <cp:revision>8</cp:revision>
  <cp:lastPrinted>2013-05-10T20:35:00Z</cp:lastPrinted>
  <dcterms:created xsi:type="dcterms:W3CDTF">2017-02-07T19:17:00Z</dcterms:created>
  <dcterms:modified xsi:type="dcterms:W3CDTF">2017-02-23T21:43:00Z</dcterms:modified>
</cp:coreProperties>
</file>