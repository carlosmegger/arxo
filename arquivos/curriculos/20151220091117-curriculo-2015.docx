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B09" w:rsidRDefault="001F0B09">
      <w:pPr>
        <w:pStyle w:val="Ttulo2"/>
        <w:rPr>
          <w:sz w:val="24"/>
        </w:rPr>
      </w:pPr>
      <w:r>
        <w:rPr>
          <w:sz w:val="24"/>
        </w:rPr>
        <w:t>‘</w:t>
      </w:r>
    </w:p>
    <w:p w:rsidR="001F0B09" w:rsidRDefault="001F0B09">
      <w:pPr>
        <w:jc w:val="center"/>
        <w:rPr>
          <w:rFonts w:ascii="Arial" w:hAnsi="Arial" w:cs="Arial"/>
          <w:i/>
          <w:iCs/>
          <w:lang w:val="en-US"/>
        </w:rPr>
      </w:pPr>
    </w:p>
    <w:p w:rsidR="001F0B09" w:rsidRDefault="001F0B09">
      <w:pPr>
        <w:jc w:val="right"/>
        <w:rPr>
          <w:rFonts w:ascii="Arial" w:hAnsi="Arial" w:cs="Arial"/>
        </w:rPr>
      </w:pPr>
    </w:p>
    <w:p w:rsidR="001F0B09" w:rsidRPr="00BF5A6D" w:rsidRDefault="001F0B09">
      <w:pPr>
        <w:pStyle w:val="Ttulo1"/>
        <w:rPr>
          <w:rFonts w:ascii="Arial" w:hAnsi="Arial" w:cs="Arial"/>
          <w:b/>
          <w:bCs/>
          <w:i/>
          <w:iCs/>
          <w:sz w:val="22"/>
          <w:szCs w:val="22"/>
        </w:rPr>
      </w:pPr>
      <w:r w:rsidRPr="00BF5A6D">
        <w:rPr>
          <w:rFonts w:ascii="Arial" w:hAnsi="Arial" w:cs="Arial"/>
          <w:b/>
          <w:bCs/>
          <w:i/>
          <w:iCs/>
          <w:sz w:val="22"/>
          <w:szCs w:val="22"/>
        </w:rPr>
        <w:t>José Carlos da Cunha</w:t>
      </w:r>
    </w:p>
    <w:p w:rsidR="001F0B09" w:rsidRPr="00BF5A6D" w:rsidRDefault="001F0B09">
      <w:pPr>
        <w:rPr>
          <w:i/>
          <w:iCs/>
          <w:sz w:val="22"/>
          <w:szCs w:val="22"/>
        </w:rPr>
      </w:pPr>
    </w:p>
    <w:p w:rsidR="001F0B09" w:rsidRPr="00BF5A6D" w:rsidRDefault="001F0B09" w:rsidP="00A27754">
      <w:pPr>
        <w:pStyle w:val="Ttulo2"/>
        <w:ind w:left="0"/>
        <w:jc w:val="center"/>
        <w:rPr>
          <w:i/>
          <w:iCs/>
          <w:sz w:val="22"/>
          <w:szCs w:val="22"/>
        </w:rPr>
      </w:pPr>
      <w:r w:rsidRPr="00BF5A6D">
        <w:rPr>
          <w:i/>
          <w:iCs/>
          <w:sz w:val="22"/>
          <w:szCs w:val="22"/>
        </w:rPr>
        <w:t>Fone residencial:</w:t>
      </w:r>
      <w:r w:rsidR="00A27754" w:rsidRPr="00BF5A6D">
        <w:rPr>
          <w:i/>
          <w:iCs/>
          <w:sz w:val="22"/>
          <w:szCs w:val="22"/>
        </w:rPr>
        <w:t xml:space="preserve"> </w:t>
      </w:r>
      <w:r w:rsidRPr="00BF5A6D">
        <w:rPr>
          <w:i/>
          <w:iCs/>
          <w:sz w:val="22"/>
          <w:szCs w:val="22"/>
        </w:rPr>
        <w:t>47</w:t>
      </w:r>
      <w:r w:rsidR="00A27754" w:rsidRPr="00BF5A6D">
        <w:rPr>
          <w:i/>
          <w:iCs/>
          <w:sz w:val="22"/>
          <w:szCs w:val="22"/>
        </w:rPr>
        <w:t>-</w:t>
      </w:r>
      <w:r w:rsidRPr="00BF5A6D">
        <w:rPr>
          <w:i/>
          <w:iCs/>
          <w:sz w:val="22"/>
          <w:szCs w:val="22"/>
        </w:rPr>
        <w:t xml:space="preserve"> 34635126</w:t>
      </w:r>
    </w:p>
    <w:p w:rsidR="001F0B09" w:rsidRPr="00BF5A6D" w:rsidRDefault="001F0B09" w:rsidP="00A27754">
      <w:pPr>
        <w:jc w:val="center"/>
        <w:rPr>
          <w:rFonts w:ascii="Arial" w:hAnsi="Arial" w:cs="Arial"/>
          <w:i/>
          <w:iCs/>
          <w:sz w:val="22"/>
          <w:szCs w:val="22"/>
        </w:rPr>
      </w:pPr>
      <w:r w:rsidRPr="00BF5A6D">
        <w:rPr>
          <w:rFonts w:ascii="Arial" w:hAnsi="Arial" w:cs="Arial"/>
          <w:i/>
          <w:iCs/>
          <w:sz w:val="22"/>
          <w:szCs w:val="22"/>
        </w:rPr>
        <w:t xml:space="preserve"> </w:t>
      </w:r>
      <w:r w:rsidR="00A27754" w:rsidRPr="00BF5A6D">
        <w:rPr>
          <w:rFonts w:ascii="Arial" w:hAnsi="Arial" w:cs="Arial"/>
          <w:i/>
          <w:iCs/>
          <w:sz w:val="22"/>
          <w:szCs w:val="22"/>
        </w:rPr>
        <w:t xml:space="preserve">            </w:t>
      </w:r>
      <w:r w:rsidRPr="00BF5A6D">
        <w:rPr>
          <w:rFonts w:ascii="Arial" w:hAnsi="Arial" w:cs="Arial"/>
          <w:i/>
          <w:iCs/>
          <w:sz w:val="22"/>
          <w:szCs w:val="22"/>
        </w:rPr>
        <w:t xml:space="preserve"> Celular          </w:t>
      </w:r>
      <w:r w:rsidR="00A27754" w:rsidRPr="00BF5A6D">
        <w:rPr>
          <w:rFonts w:ascii="Arial" w:hAnsi="Arial" w:cs="Arial"/>
          <w:i/>
          <w:iCs/>
          <w:sz w:val="22"/>
          <w:szCs w:val="22"/>
        </w:rPr>
        <w:t xml:space="preserve"> 4</w:t>
      </w:r>
      <w:r w:rsidRPr="00BF5A6D">
        <w:rPr>
          <w:rFonts w:ascii="Arial" w:hAnsi="Arial" w:cs="Arial"/>
          <w:i/>
          <w:iCs/>
          <w:sz w:val="22"/>
          <w:szCs w:val="22"/>
        </w:rPr>
        <w:t>7</w:t>
      </w:r>
      <w:r w:rsidR="00A27754" w:rsidRPr="00BF5A6D">
        <w:rPr>
          <w:rFonts w:ascii="Arial" w:hAnsi="Arial" w:cs="Arial"/>
          <w:i/>
          <w:iCs/>
          <w:sz w:val="22"/>
          <w:szCs w:val="22"/>
        </w:rPr>
        <w:t>-</w:t>
      </w:r>
      <w:r w:rsidRPr="00BF5A6D">
        <w:rPr>
          <w:rFonts w:ascii="Arial" w:hAnsi="Arial" w:cs="Arial"/>
          <w:i/>
          <w:iCs/>
          <w:sz w:val="22"/>
          <w:szCs w:val="22"/>
        </w:rPr>
        <w:t xml:space="preserve"> 88545159</w:t>
      </w:r>
    </w:p>
    <w:p w:rsidR="001F0B09" w:rsidRPr="00BF5A6D" w:rsidRDefault="001F0B09">
      <w:pPr>
        <w:jc w:val="center"/>
        <w:rPr>
          <w:rFonts w:ascii="Arial" w:hAnsi="Arial" w:cs="Arial"/>
          <w:i/>
          <w:iCs/>
          <w:sz w:val="22"/>
          <w:szCs w:val="22"/>
        </w:rPr>
      </w:pPr>
      <w:proofErr w:type="spellStart"/>
      <w:proofErr w:type="gramStart"/>
      <w:r w:rsidRPr="00BF5A6D">
        <w:rPr>
          <w:rFonts w:ascii="Arial" w:hAnsi="Arial" w:cs="Arial"/>
          <w:i/>
          <w:iCs/>
          <w:sz w:val="22"/>
          <w:szCs w:val="22"/>
        </w:rPr>
        <w:t>mail</w:t>
      </w:r>
      <w:proofErr w:type="spellEnd"/>
      <w:proofErr w:type="gramEnd"/>
      <w:r w:rsidRPr="00BF5A6D">
        <w:rPr>
          <w:rFonts w:ascii="Arial" w:hAnsi="Arial" w:cs="Arial"/>
          <w:i/>
          <w:iCs/>
          <w:sz w:val="22"/>
          <w:szCs w:val="22"/>
        </w:rPr>
        <w:t xml:space="preserve">: </w:t>
      </w:r>
      <w:hyperlink r:id="rId5" w:history="1">
        <w:r w:rsidRPr="00BF5A6D">
          <w:rPr>
            <w:rStyle w:val="Hyperlink"/>
            <w:rFonts w:ascii="Arial" w:hAnsi="Arial"/>
            <w:sz w:val="22"/>
            <w:szCs w:val="22"/>
          </w:rPr>
          <w:t>jc_cunha@hotmail.com</w:t>
        </w:r>
      </w:hyperlink>
    </w:p>
    <w:p w:rsidR="001F0B09" w:rsidRPr="00BF5A6D" w:rsidRDefault="001F0B09">
      <w:pPr>
        <w:ind w:left="-180" w:firstLine="180"/>
        <w:jc w:val="center"/>
        <w:rPr>
          <w:rFonts w:ascii="Arial" w:hAnsi="Arial" w:cs="Arial"/>
          <w:i/>
          <w:iCs/>
          <w:sz w:val="22"/>
          <w:szCs w:val="22"/>
        </w:rPr>
      </w:pPr>
      <w:r w:rsidRPr="00BF5A6D">
        <w:rPr>
          <w:rFonts w:ascii="Arial" w:hAnsi="Arial" w:cs="Arial"/>
          <w:i/>
          <w:iCs/>
          <w:sz w:val="22"/>
          <w:szCs w:val="22"/>
        </w:rPr>
        <w:t xml:space="preserve">Rua: Emilio </w:t>
      </w:r>
      <w:proofErr w:type="spellStart"/>
      <w:r w:rsidRPr="00BF5A6D">
        <w:rPr>
          <w:rFonts w:ascii="Arial" w:hAnsi="Arial" w:cs="Arial"/>
          <w:i/>
          <w:iCs/>
          <w:sz w:val="22"/>
          <w:szCs w:val="22"/>
        </w:rPr>
        <w:t>Roeder</w:t>
      </w:r>
      <w:proofErr w:type="spellEnd"/>
      <w:r w:rsidRPr="00BF5A6D">
        <w:rPr>
          <w:i/>
          <w:iCs/>
          <w:sz w:val="22"/>
          <w:szCs w:val="22"/>
        </w:rPr>
        <w:t xml:space="preserve"> </w:t>
      </w:r>
      <w:r w:rsidRPr="00BF5A6D">
        <w:rPr>
          <w:rFonts w:ascii="Arial" w:hAnsi="Arial" w:cs="Arial"/>
          <w:i/>
          <w:iCs/>
          <w:sz w:val="22"/>
          <w:szCs w:val="22"/>
        </w:rPr>
        <w:t>Nº 128</w:t>
      </w:r>
    </w:p>
    <w:p w:rsidR="001F0B09" w:rsidRPr="00BF5A6D" w:rsidRDefault="001F0B09">
      <w:pPr>
        <w:pStyle w:val="Ttulo2"/>
        <w:jc w:val="center"/>
        <w:rPr>
          <w:i/>
          <w:iCs/>
          <w:sz w:val="22"/>
          <w:szCs w:val="22"/>
        </w:rPr>
      </w:pPr>
      <w:proofErr w:type="spellStart"/>
      <w:proofErr w:type="gramStart"/>
      <w:r w:rsidRPr="00BF5A6D">
        <w:rPr>
          <w:i/>
          <w:iCs/>
          <w:sz w:val="22"/>
          <w:szCs w:val="22"/>
        </w:rPr>
        <w:t>Cep</w:t>
      </w:r>
      <w:proofErr w:type="spellEnd"/>
      <w:proofErr w:type="gramEnd"/>
      <w:r w:rsidRPr="00BF5A6D">
        <w:rPr>
          <w:i/>
          <w:iCs/>
          <w:sz w:val="22"/>
          <w:szCs w:val="22"/>
        </w:rPr>
        <w:t>: 89230-390</w:t>
      </w:r>
    </w:p>
    <w:p w:rsidR="001F0B09" w:rsidRPr="00BF5A6D" w:rsidRDefault="001F0B09">
      <w:pPr>
        <w:jc w:val="center"/>
        <w:rPr>
          <w:rFonts w:ascii="Arial" w:hAnsi="Arial" w:cs="Arial"/>
          <w:i/>
          <w:iCs/>
          <w:sz w:val="22"/>
          <w:szCs w:val="22"/>
        </w:rPr>
      </w:pPr>
      <w:r w:rsidRPr="00BF5A6D">
        <w:rPr>
          <w:rFonts w:ascii="Arial" w:hAnsi="Arial" w:cs="Arial"/>
          <w:i/>
          <w:iCs/>
          <w:sz w:val="22"/>
          <w:szCs w:val="22"/>
        </w:rPr>
        <w:t xml:space="preserve">Bairro: </w:t>
      </w:r>
      <w:proofErr w:type="spellStart"/>
      <w:r w:rsidRPr="00BF5A6D">
        <w:rPr>
          <w:rFonts w:ascii="Arial" w:hAnsi="Arial" w:cs="Arial"/>
          <w:i/>
          <w:iCs/>
          <w:sz w:val="22"/>
          <w:szCs w:val="22"/>
        </w:rPr>
        <w:t>Jarivatuba</w:t>
      </w:r>
      <w:proofErr w:type="spellEnd"/>
    </w:p>
    <w:p w:rsidR="001F0B09" w:rsidRPr="00BF5A6D" w:rsidRDefault="001F0B09">
      <w:pPr>
        <w:jc w:val="center"/>
        <w:rPr>
          <w:rFonts w:ascii="Arial" w:hAnsi="Arial" w:cs="Arial"/>
          <w:i/>
          <w:iCs/>
          <w:sz w:val="22"/>
          <w:szCs w:val="22"/>
          <w:lang w:val="en-US"/>
        </w:rPr>
      </w:pPr>
      <w:r w:rsidRPr="00BF5A6D">
        <w:rPr>
          <w:rFonts w:ascii="Arial" w:hAnsi="Arial" w:cs="Arial"/>
          <w:i/>
          <w:iCs/>
          <w:sz w:val="22"/>
          <w:szCs w:val="22"/>
          <w:lang w:val="en-US"/>
        </w:rPr>
        <w:t>Joinville, S/C</w:t>
      </w:r>
    </w:p>
    <w:p w:rsidR="001F0B09" w:rsidRDefault="001F0B09">
      <w:pPr>
        <w:rPr>
          <w:rFonts w:ascii="Arial" w:hAnsi="Arial" w:cs="Arial"/>
          <w:b/>
          <w:bCs/>
          <w:i/>
          <w:iCs/>
          <w:sz w:val="20"/>
        </w:rPr>
      </w:pPr>
    </w:p>
    <w:p w:rsidR="001F0B09" w:rsidRPr="00BF5A6D" w:rsidRDefault="001F0B09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BF5A6D">
        <w:rPr>
          <w:rFonts w:ascii="Arial" w:hAnsi="Arial" w:cs="Arial"/>
          <w:b/>
          <w:bCs/>
          <w:i/>
          <w:iCs/>
          <w:sz w:val="20"/>
          <w:szCs w:val="20"/>
        </w:rPr>
        <w:t xml:space="preserve">Formação: </w:t>
      </w:r>
    </w:p>
    <w:p w:rsidR="001F0B09" w:rsidRPr="00BF5A6D" w:rsidRDefault="001F0B09">
      <w:pPr>
        <w:rPr>
          <w:rFonts w:ascii="Arial" w:hAnsi="Arial" w:cs="Arial"/>
          <w:i/>
          <w:iCs/>
          <w:sz w:val="20"/>
          <w:szCs w:val="20"/>
        </w:rPr>
      </w:pPr>
      <w:r w:rsidRPr="00BF5A6D">
        <w:rPr>
          <w:rFonts w:ascii="Arial" w:hAnsi="Arial" w:cs="Arial"/>
          <w:i/>
          <w:iCs/>
          <w:sz w:val="20"/>
          <w:szCs w:val="20"/>
        </w:rPr>
        <w:t xml:space="preserve">                            Técnico em Plásticos.</w:t>
      </w:r>
    </w:p>
    <w:p w:rsidR="00BF15B4" w:rsidRPr="00BF5A6D" w:rsidRDefault="001F0B09">
      <w:pPr>
        <w:ind w:left="1260" w:hanging="540"/>
        <w:rPr>
          <w:rFonts w:ascii="Arial" w:hAnsi="Arial" w:cs="Arial"/>
          <w:i/>
          <w:iCs/>
          <w:sz w:val="20"/>
          <w:szCs w:val="20"/>
        </w:rPr>
      </w:pPr>
      <w:r w:rsidRPr="00BF5A6D">
        <w:rPr>
          <w:rFonts w:ascii="Arial" w:hAnsi="Arial" w:cs="Arial"/>
          <w:i/>
          <w:iCs/>
          <w:sz w:val="20"/>
          <w:szCs w:val="20"/>
        </w:rPr>
        <w:t xml:space="preserve">           3º Grau Incompleto Administração de Empresas.</w:t>
      </w:r>
    </w:p>
    <w:p w:rsidR="00367E02" w:rsidRPr="00BF5A6D" w:rsidRDefault="00367E02">
      <w:pPr>
        <w:ind w:left="1260" w:hanging="540"/>
        <w:rPr>
          <w:rFonts w:ascii="Arial" w:hAnsi="Arial" w:cs="Arial"/>
          <w:i/>
          <w:iCs/>
          <w:sz w:val="20"/>
          <w:szCs w:val="20"/>
        </w:rPr>
      </w:pPr>
    </w:p>
    <w:p w:rsidR="00367E02" w:rsidRPr="00BF5A6D" w:rsidRDefault="00367E02">
      <w:pPr>
        <w:ind w:left="1260" w:hanging="540"/>
        <w:rPr>
          <w:rFonts w:ascii="Arial" w:hAnsi="Arial" w:cs="Arial"/>
          <w:i/>
          <w:iCs/>
          <w:sz w:val="20"/>
          <w:szCs w:val="20"/>
        </w:rPr>
      </w:pPr>
    </w:p>
    <w:p w:rsidR="00367E02" w:rsidRPr="00BF5A6D" w:rsidRDefault="00367E02" w:rsidP="00367E0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025"/>
        </w:tabs>
        <w:rPr>
          <w:rFonts w:ascii="Arial" w:hAnsi="Arial" w:cs="Arial"/>
          <w:i/>
          <w:iCs/>
          <w:sz w:val="20"/>
          <w:szCs w:val="20"/>
        </w:rPr>
      </w:pPr>
      <w:r w:rsidRPr="00BF5A6D">
        <w:rPr>
          <w:rFonts w:ascii="Arial" w:hAnsi="Arial" w:cs="Arial"/>
          <w:b/>
          <w:bCs/>
          <w:i/>
          <w:iCs/>
          <w:sz w:val="20"/>
          <w:szCs w:val="20"/>
        </w:rPr>
        <w:t>Experiência</w:t>
      </w:r>
      <w:r w:rsidRPr="00BF5A6D">
        <w:rPr>
          <w:rFonts w:ascii="Arial" w:hAnsi="Arial" w:cs="Arial"/>
          <w:i/>
          <w:iCs/>
          <w:sz w:val="20"/>
          <w:szCs w:val="20"/>
        </w:rPr>
        <w:t xml:space="preserve"> </w:t>
      </w:r>
      <w:r w:rsidRPr="00BF5A6D">
        <w:rPr>
          <w:rFonts w:ascii="Arial" w:hAnsi="Arial" w:cs="Arial"/>
          <w:i/>
          <w:iCs/>
          <w:sz w:val="20"/>
          <w:szCs w:val="20"/>
        </w:rPr>
        <w:tab/>
      </w:r>
      <w:r w:rsidR="00064038" w:rsidRPr="00BF5A6D">
        <w:rPr>
          <w:rFonts w:ascii="Arial" w:hAnsi="Arial" w:cs="Arial"/>
          <w:i/>
          <w:iCs/>
          <w:sz w:val="20"/>
          <w:szCs w:val="20"/>
        </w:rPr>
        <w:t xml:space="preserve">            </w:t>
      </w:r>
      <w:proofErr w:type="spellStart"/>
      <w:r w:rsidRPr="00BF5A6D">
        <w:rPr>
          <w:rFonts w:ascii="Arial" w:hAnsi="Arial" w:cs="Arial"/>
          <w:i/>
          <w:iCs/>
          <w:sz w:val="20"/>
          <w:szCs w:val="20"/>
        </w:rPr>
        <w:t>Fibrafort</w:t>
      </w:r>
      <w:proofErr w:type="spellEnd"/>
      <w:r w:rsidR="00E57C4C" w:rsidRPr="00BF5A6D">
        <w:rPr>
          <w:rFonts w:ascii="Arial" w:hAnsi="Arial" w:cs="Arial"/>
          <w:i/>
          <w:iCs/>
          <w:sz w:val="20"/>
          <w:szCs w:val="20"/>
        </w:rPr>
        <w:t xml:space="preserve"> </w:t>
      </w:r>
      <w:r w:rsidRPr="00BF5A6D">
        <w:rPr>
          <w:rFonts w:ascii="Arial" w:hAnsi="Arial" w:cs="Arial"/>
          <w:i/>
          <w:iCs/>
          <w:sz w:val="20"/>
          <w:szCs w:val="20"/>
        </w:rPr>
        <w:t xml:space="preserve">- 05 /05/13 – </w:t>
      </w:r>
      <w:r w:rsidR="00BA3986" w:rsidRPr="00BF5A6D">
        <w:rPr>
          <w:rFonts w:ascii="Arial" w:hAnsi="Arial" w:cs="Arial"/>
          <w:i/>
          <w:iCs/>
          <w:sz w:val="20"/>
          <w:szCs w:val="20"/>
        </w:rPr>
        <w:t>22/12/15</w:t>
      </w:r>
    </w:p>
    <w:p w:rsidR="00367E02" w:rsidRPr="00BF5A6D" w:rsidRDefault="00367E02" w:rsidP="00367E02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BF5A6D">
        <w:rPr>
          <w:rFonts w:ascii="Arial" w:hAnsi="Arial" w:cs="Arial"/>
          <w:i/>
          <w:iCs/>
          <w:sz w:val="20"/>
          <w:szCs w:val="20"/>
        </w:rPr>
        <w:t xml:space="preserve"> </w:t>
      </w:r>
      <w:r w:rsidRPr="00BF5A6D">
        <w:rPr>
          <w:rFonts w:ascii="Arial" w:hAnsi="Arial" w:cs="Arial"/>
          <w:i/>
          <w:iCs/>
          <w:sz w:val="20"/>
          <w:szCs w:val="20"/>
        </w:rPr>
        <w:tab/>
      </w:r>
      <w:r w:rsidRPr="00BF5A6D">
        <w:rPr>
          <w:rFonts w:ascii="Arial" w:hAnsi="Arial" w:cs="Arial"/>
          <w:i/>
          <w:iCs/>
          <w:sz w:val="20"/>
          <w:szCs w:val="20"/>
        </w:rPr>
        <w:tab/>
      </w:r>
      <w:r w:rsidRPr="00BF5A6D">
        <w:rPr>
          <w:rFonts w:ascii="Arial" w:hAnsi="Arial" w:cs="Arial"/>
          <w:i/>
          <w:iCs/>
          <w:sz w:val="20"/>
          <w:szCs w:val="20"/>
        </w:rPr>
        <w:tab/>
      </w:r>
      <w:r w:rsidRPr="00BF5A6D">
        <w:rPr>
          <w:rFonts w:ascii="Arial" w:hAnsi="Arial" w:cs="Arial"/>
          <w:b/>
          <w:bCs/>
          <w:i/>
          <w:iCs/>
          <w:sz w:val="20"/>
          <w:szCs w:val="20"/>
        </w:rPr>
        <w:t>Analista</w:t>
      </w:r>
      <w:r w:rsidR="00E57C4C" w:rsidRPr="00BF5A6D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Pr="00BF5A6D">
        <w:rPr>
          <w:rFonts w:ascii="Arial" w:hAnsi="Arial" w:cs="Arial"/>
          <w:b/>
          <w:bCs/>
          <w:i/>
          <w:iCs/>
          <w:sz w:val="20"/>
          <w:szCs w:val="20"/>
        </w:rPr>
        <w:t>Sênior de Processos</w:t>
      </w:r>
      <w:r w:rsidR="00E57C4C" w:rsidRPr="00BF5A6D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Pr="00BF5A6D">
        <w:rPr>
          <w:rFonts w:ascii="Arial" w:hAnsi="Arial" w:cs="Arial"/>
          <w:b/>
          <w:bCs/>
          <w:i/>
          <w:iCs/>
          <w:sz w:val="20"/>
          <w:szCs w:val="20"/>
        </w:rPr>
        <w:t>na área de Compósitos</w:t>
      </w:r>
    </w:p>
    <w:p w:rsidR="00367E02" w:rsidRPr="00BF5A6D" w:rsidRDefault="00EC54C6" w:rsidP="00EC54C6">
      <w:pPr>
        <w:tabs>
          <w:tab w:val="left" w:pos="2115"/>
        </w:tabs>
        <w:rPr>
          <w:rFonts w:ascii="Arial" w:hAnsi="Arial" w:cs="Arial"/>
          <w:b/>
          <w:bCs/>
          <w:i/>
          <w:iCs/>
          <w:sz w:val="20"/>
          <w:szCs w:val="20"/>
        </w:rPr>
      </w:pPr>
      <w:r w:rsidRPr="00BF5A6D">
        <w:rPr>
          <w:rFonts w:ascii="Arial" w:hAnsi="Arial" w:cs="Arial"/>
          <w:b/>
          <w:bCs/>
          <w:i/>
          <w:iCs/>
          <w:sz w:val="20"/>
          <w:szCs w:val="20"/>
        </w:rPr>
        <w:tab/>
      </w:r>
    </w:p>
    <w:p w:rsidR="006543C8" w:rsidRPr="00BF5A6D" w:rsidRDefault="006543C8" w:rsidP="00367E02">
      <w:pPr>
        <w:numPr>
          <w:ilvl w:val="0"/>
          <w:numId w:val="4"/>
        </w:numPr>
        <w:rPr>
          <w:rFonts w:ascii="Arial" w:hAnsi="Arial" w:cs="Arial"/>
          <w:i/>
          <w:iCs/>
          <w:sz w:val="20"/>
          <w:szCs w:val="20"/>
        </w:rPr>
      </w:pPr>
      <w:r w:rsidRPr="00BF5A6D">
        <w:rPr>
          <w:rFonts w:ascii="Arial" w:hAnsi="Arial" w:cs="Arial"/>
          <w:i/>
          <w:iCs/>
          <w:sz w:val="20"/>
          <w:szCs w:val="20"/>
        </w:rPr>
        <w:t>Determinação</w:t>
      </w:r>
      <w:r w:rsidR="00157093" w:rsidRPr="00BF5A6D">
        <w:rPr>
          <w:rFonts w:ascii="Arial" w:hAnsi="Arial" w:cs="Arial"/>
          <w:i/>
          <w:iCs/>
          <w:sz w:val="20"/>
          <w:szCs w:val="20"/>
        </w:rPr>
        <w:t xml:space="preserve"> </w:t>
      </w:r>
      <w:r w:rsidRPr="00BF5A6D">
        <w:rPr>
          <w:rFonts w:ascii="Arial" w:hAnsi="Arial" w:cs="Arial"/>
          <w:i/>
          <w:iCs/>
          <w:sz w:val="20"/>
          <w:szCs w:val="20"/>
        </w:rPr>
        <w:t>de parâmetros de processos estabelecidos e métodos de controle.</w:t>
      </w:r>
      <w:r w:rsidR="00DE58D3">
        <w:rPr>
          <w:rFonts w:ascii="Arial" w:hAnsi="Arial" w:cs="Arial"/>
          <w:i/>
          <w:iCs/>
          <w:sz w:val="20"/>
          <w:szCs w:val="20"/>
        </w:rPr>
        <w:t xml:space="preserve"> Na pintura gel </w:t>
      </w:r>
      <w:proofErr w:type="spellStart"/>
      <w:r w:rsidR="00DE58D3">
        <w:rPr>
          <w:rFonts w:ascii="Arial" w:hAnsi="Arial" w:cs="Arial"/>
          <w:i/>
          <w:iCs/>
          <w:sz w:val="20"/>
          <w:szCs w:val="20"/>
        </w:rPr>
        <w:t>coat</w:t>
      </w:r>
      <w:proofErr w:type="spellEnd"/>
      <w:r w:rsidR="00DE58D3">
        <w:rPr>
          <w:rFonts w:ascii="Arial" w:hAnsi="Arial" w:cs="Arial"/>
          <w:i/>
          <w:iCs/>
          <w:sz w:val="20"/>
          <w:szCs w:val="20"/>
        </w:rPr>
        <w:t xml:space="preserve">, laminação </w:t>
      </w:r>
      <w:proofErr w:type="spellStart"/>
      <w:r w:rsidR="00DE58D3">
        <w:rPr>
          <w:rFonts w:ascii="Arial" w:hAnsi="Arial" w:cs="Arial"/>
          <w:i/>
          <w:iCs/>
          <w:sz w:val="20"/>
          <w:szCs w:val="20"/>
        </w:rPr>
        <w:t>handy-up</w:t>
      </w:r>
      <w:proofErr w:type="spellEnd"/>
      <w:r w:rsidR="00DE58D3">
        <w:rPr>
          <w:rFonts w:ascii="Arial" w:hAnsi="Arial" w:cs="Arial"/>
          <w:i/>
          <w:iCs/>
          <w:sz w:val="20"/>
          <w:szCs w:val="20"/>
        </w:rPr>
        <w:t xml:space="preserve"> </w:t>
      </w:r>
    </w:p>
    <w:p w:rsidR="00367E02" w:rsidRPr="00BF5A6D" w:rsidRDefault="006543C8" w:rsidP="00367E02">
      <w:pPr>
        <w:numPr>
          <w:ilvl w:val="0"/>
          <w:numId w:val="4"/>
        </w:numPr>
        <w:rPr>
          <w:rFonts w:ascii="Arial" w:hAnsi="Arial" w:cs="Arial"/>
          <w:i/>
          <w:iCs/>
          <w:sz w:val="20"/>
          <w:szCs w:val="20"/>
        </w:rPr>
      </w:pPr>
      <w:r w:rsidRPr="00BF5A6D">
        <w:rPr>
          <w:rFonts w:ascii="Arial" w:hAnsi="Arial" w:cs="Arial"/>
          <w:i/>
          <w:iCs/>
          <w:sz w:val="20"/>
          <w:szCs w:val="20"/>
        </w:rPr>
        <w:t>Supervisionar</w:t>
      </w:r>
      <w:r w:rsidR="00157093" w:rsidRPr="00BF5A6D">
        <w:rPr>
          <w:rFonts w:ascii="Arial" w:hAnsi="Arial" w:cs="Arial"/>
          <w:i/>
          <w:iCs/>
          <w:sz w:val="20"/>
          <w:szCs w:val="20"/>
        </w:rPr>
        <w:t xml:space="preserve"> </w:t>
      </w:r>
      <w:r w:rsidRPr="00BF5A6D">
        <w:rPr>
          <w:rFonts w:ascii="Arial" w:hAnsi="Arial" w:cs="Arial"/>
          <w:i/>
          <w:iCs/>
          <w:sz w:val="20"/>
          <w:szCs w:val="20"/>
        </w:rPr>
        <w:t>parâmetros que afetam a qualidade no processo produtivo.</w:t>
      </w:r>
      <w:r w:rsidR="00DE58D3" w:rsidRPr="00DE58D3">
        <w:rPr>
          <w:rFonts w:ascii="Arial" w:hAnsi="Arial" w:cs="Arial"/>
          <w:i/>
          <w:iCs/>
          <w:sz w:val="20"/>
          <w:szCs w:val="20"/>
        </w:rPr>
        <w:t xml:space="preserve"> </w:t>
      </w:r>
      <w:r w:rsidR="00DE58D3">
        <w:rPr>
          <w:rFonts w:ascii="Arial" w:hAnsi="Arial" w:cs="Arial"/>
          <w:i/>
          <w:iCs/>
          <w:sz w:val="20"/>
          <w:szCs w:val="20"/>
        </w:rPr>
        <w:t xml:space="preserve">Na pintura gel </w:t>
      </w:r>
      <w:proofErr w:type="spellStart"/>
      <w:r w:rsidR="00DE58D3">
        <w:rPr>
          <w:rFonts w:ascii="Arial" w:hAnsi="Arial" w:cs="Arial"/>
          <w:i/>
          <w:iCs/>
          <w:sz w:val="20"/>
          <w:szCs w:val="20"/>
        </w:rPr>
        <w:t>coat</w:t>
      </w:r>
      <w:proofErr w:type="spellEnd"/>
      <w:r w:rsidR="00DE58D3">
        <w:rPr>
          <w:rFonts w:ascii="Arial" w:hAnsi="Arial" w:cs="Arial"/>
          <w:i/>
          <w:iCs/>
          <w:sz w:val="20"/>
          <w:szCs w:val="20"/>
        </w:rPr>
        <w:t xml:space="preserve">, laminação </w:t>
      </w:r>
      <w:proofErr w:type="spellStart"/>
      <w:r w:rsidR="00DE58D3">
        <w:rPr>
          <w:rFonts w:ascii="Arial" w:hAnsi="Arial" w:cs="Arial"/>
          <w:i/>
          <w:iCs/>
          <w:sz w:val="20"/>
          <w:szCs w:val="20"/>
        </w:rPr>
        <w:t>handy-up</w:t>
      </w:r>
      <w:proofErr w:type="spellEnd"/>
    </w:p>
    <w:p w:rsidR="00367E02" w:rsidRPr="00BF5A6D" w:rsidRDefault="00367E02" w:rsidP="00367E02">
      <w:pPr>
        <w:numPr>
          <w:ilvl w:val="0"/>
          <w:numId w:val="4"/>
        </w:numPr>
        <w:rPr>
          <w:rFonts w:ascii="Arial" w:hAnsi="Arial" w:cs="Arial"/>
          <w:i/>
          <w:iCs/>
          <w:sz w:val="20"/>
          <w:szCs w:val="20"/>
        </w:rPr>
      </w:pPr>
      <w:r w:rsidRPr="00BF5A6D">
        <w:rPr>
          <w:rFonts w:ascii="Arial" w:hAnsi="Arial" w:cs="Arial"/>
          <w:i/>
          <w:iCs/>
          <w:sz w:val="20"/>
          <w:szCs w:val="20"/>
        </w:rPr>
        <w:t>.</w:t>
      </w:r>
      <w:r w:rsidR="006543C8" w:rsidRPr="00BF5A6D">
        <w:rPr>
          <w:rFonts w:ascii="Arial" w:hAnsi="Arial" w:cs="Arial"/>
          <w:i/>
          <w:iCs/>
          <w:sz w:val="20"/>
          <w:szCs w:val="20"/>
        </w:rPr>
        <w:t xml:space="preserve">Acompanhar </w:t>
      </w:r>
      <w:proofErr w:type="spellStart"/>
      <w:r w:rsidR="006543C8" w:rsidRPr="00BF5A6D">
        <w:rPr>
          <w:rFonts w:ascii="Arial" w:hAnsi="Arial" w:cs="Arial"/>
          <w:i/>
          <w:iCs/>
          <w:sz w:val="20"/>
          <w:szCs w:val="20"/>
        </w:rPr>
        <w:t>try-out</w:t>
      </w:r>
      <w:proofErr w:type="spellEnd"/>
      <w:r w:rsidRPr="00BF5A6D">
        <w:rPr>
          <w:rFonts w:ascii="Arial" w:hAnsi="Arial" w:cs="Arial"/>
          <w:i/>
          <w:iCs/>
          <w:sz w:val="20"/>
          <w:szCs w:val="20"/>
        </w:rPr>
        <w:t>.</w:t>
      </w:r>
      <w:r w:rsidR="006543C8" w:rsidRPr="00BF5A6D">
        <w:rPr>
          <w:rFonts w:ascii="Arial" w:hAnsi="Arial" w:cs="Arial"/>
          <w:i/>
          <w:iCs/>
          <w:sz w:val="20"/>
          <w:szCs w:val="20"/>
        </w:rPr>
        <w:t xml:space="preserve"> de novos produtos.</w:t>
      </w:r>
    </w:p>
    <w:p w:rsidR="006543C8" w:rsidRPr="00BF5A6D" w:rsidRDefault="006543C8" w:rsidP="00367E02">
      <w:pPr>
        <w:numPr>
          <w:ilvl w:val="0"/>
          <w:numId w:val="4"/>
        </w:numPr>
        <w:rPr>
          <w:rFonts w:ascii="Arial" w:hAnsi="Arial" w:cs="Arial"/>
          <w:i/>
          <w:iCs/>
          <w:sz w:val="20"/>
          <w:szCs w:val="20"/>
        </w:rPr>
      </w:pPr>
      <w:r w:rsidRPr="00BF5A6D">
        <w:rPr>
          <w:rFonts w:ascii="Arial" w:hAnsi="Arial" w:cs="Arial"/>
          <w:i/>
          <w:iCs/>
          <w:sz w:val="20"/>
          <w:szCs w:val="20"/>
        </w:rPr>
        <w:t xml:space="preserve">Elaboração e revisão de documentos do sistema da qualidade </w:t>
      </w:r>
    </w:p>
    <w:p w:rsidR="00367E02" w:rsidRPr="00BF5A6D" w:rsidRDefault="00367E02" w:rsidP="00367E02">
      <w:pPr>
        <w:numPr>
          <w:ilvl w:val="0"/>
          <w:numId w:val="4"/>
        </w:numPr>
        <w:rPr>
          <w:rFonts w:ascii="Arial" w:hAnsi="Arial" w:cs="Arial"/>
          <w:i/>
          <w:iCs/>
          <w:sz w:val="20"/>
          <w:szCs w:val="20"/>
        </w:rPr>
      </w:pPr>
      <w:r w:rsidRPr="00BF5A6D">
        <w:rPr>
          <w:rFonts w:ascii="Arial" w:hAnsi="Arial" w:cs="Arial"/>
          <w:i/>
          <w:iCs/>
          <w:sz w:val="20"/>
          <w:szCs w:val="20"/>
        </w:rPr>
        <w:t xml:space="preserve">Atuação sobre custo da não qualidade. </w:t>
      </w:r>
    </w:p>
    <w:p w:rsidR="006543C8" w:rsidRPr="00BF5A6D" w:rsidRDefault="00367E02" w:rsidP="00367E02">
      <w:pPr>
        <w:numPr>
          <w:ilvl w:val="0"/>
          <w:numId w:val="4"/>
        </w:numPr>
        <w:rPr>
          <w:rFonts w:ascii="Arial" w:hAnsi="Arial" w:cs="Arial"/>
          <w:i/>
          <w:iCs/>
          <w:sz w:val="20"/>
          <w:szCs w:val="20"/>
        </w:rPr>
      </w:pPr>
      <w:r w:rsidRPr="00BF5A6D">
        <w:rPr>
          <w:rFonts w:ascii="Arial" w:hAnsi="Arial" w:cs="Arial"/>
          <w:i/>
          <w:iCs/>
          <w:sz w:val="20"/>
          <w:szCs w:val="20"/>
        </w:rPr>
        <w:t>Realização de ações preventivas e corretivas no processo utilizando ferramentas da qualidade.</w:t>
      </w:r>
    </w:p>
    <w:p w:rsidR="006543C8" w:rsidRPr="00BF5A6D" w:rsidRDefault="006543C8" w:rsidP="00367E02">
      <w:pPr>
        <w:numPr>
          <w:ilvl w:val="0"/>
          <w:numId w:val="4"/>
        </w:numPr>
        <w:rPr>
          <w:rFonts w:ascii="Arial" w:hAnsi="Arial" w:cs="Arial"/>
          <w:i/>
          <w:iCs/>
          <w:sz w:val="20"/>
          <w:szCs w:val="20"/>
        </w:rPr>
      </w:pPr>
      <w:r w:rsidRPr="00BF5A6D">
        <w:rPr>
          <w:rFonts w:ascii="Arial" w:hAnsi="Arial" w:cs="Arial"/>
          <w:i/>
          <w:iCs/>
          <w:sz w:val="20"/>
          <w:szCs w:val="20"/>
        </w:rPr>
        <w:t xml:space="preserve">Introdução e </w:t>
      </w:r>
      <w:r w:rsidR="005A7B72" w:rsidRPr="00BF5A6D">
        <w:rPr>
          <w:rFonts w:ascii="Arial" w:hAnsi="Arial" w:cs="Arial"/>
          <w:i/>
          <w:iCs/>
          <w:sz w:val="20"/>
          <w:szCs w:val="20"/>
        </w:rPr>
        <w:t xml:space="preserve">desenvolvimento </w:t>
      </w:r>
      <w:r w:rsidRPr="00BF5A6D">
        <w:rPr>
          <w:rFonts w:ascii="Arial" w:hAnsi="Arial" w:cs="Arial"/>
          <w:i/>
          <w:iCs/>
          <w:sz w:val="20"/>
          <w:szCs w:val="20"/>
        </w:rPr>
        <w:t xml:space="preserve">de novos </w:t>
      </w:r>
      <w:r w:rsidR="005A7B72" w:rsidRPr="00BF5A6D">
        <w:rPr>
          <w:rFonts w:ascii="Arial" w:hAnsi="Arial" w:cs="Arial"/>
          <w:i/>
          <w:iCs/>
          <w:sz w:val="20"/>
          <w:szCs w:val="20"/>
        </w:rPr>
        <w:t>processos, novas matérias prima e equipamentos.</w:t>
      </w:r>
    </w:p>
    <w:p w:rsidR="00367E02" w:rsidRPr="00BF5A6D" w:rsidRDefault="00367E02" w:rsidP="00367E02">
      <w:pPr>
        <w:numPr>
          <w:ilvl w:val="0"/>
          <w:numId w:val="4"/>
        </w:numPr>
        <w:rPr>
          <w:rFonts w:ascii="Arial" w:hAnsi="Arial" w:cs="Arial"/>
          <w:i/>
          <w:iCs/>
          <w:sz w:val="20"/>
          <w:szCs w:val="20"/>
        </w:rPr>
      </w:pPr>
      <w:r w:rsidRPr="00BF5A6D">
        <w:rPr>
          <w:rFonts w:ascii="Arial" w:hAnsi="Arial" w:cs="Arial"/>
          <w:i/>
          <w:iCs/>
          <w:sz w:val="20"/>
          <w:szCs w:val="20"/>
        </w:rPr>
        <w:t>Revisão de Custo</w:t>
      </w:r>
      <w:r w:rsidR="00BA3986" w:rsidRPr="00BF5A6D">
        <w:rPr>
          <w:rFonts w:ascii="Arial" w:hAnsi="Arial" w:cs="Arial"/>
          <w:i/>
          <w:iCs/>
          <w:sz w:val="20"/>
          <w:szCs w:val="20"/>
        </w:rPr>
        <w:t xml:space="preserve"> do produto</w:t>
      </w:r>
      <w:r w:rsidR="00D420C7" w:rsidRPr="00BF5A6D">
        <w:rPr>
          <w:rFonts w:ascii="Arial" w:hAnsi="Arial" w:cs="Arial"/>
          <w:i/>
          <w:iCs/>
          <w:sz w:val="20"/>
          <w:szCs w:val="20"/>
        </w:rPr>
        <w:t xml:space="preserve"> </w:t>
      </w:r>
      <w:r w:rsidR="00BA3986" w:rsidRPr="00BF5A6D">
        <w:rPr>
          <w:rFonts w:ascii="Arial" w:hAnsi="Arial" w:cs="Arial"/>
          <w:i/>
          <w:iCs/>
          <w:sz w:val="20"/>
          <w:szCs w:val="20"/>
        </w:rPr>
        <w:t>(CRM)</w:t>
      </w:r>
      <w:r w:rsidRPr="00BF5A6D">
        <w:rPr>
          <w:rFonts w:ascii="Arial" w:hAnsi="Arial" w:cs="Arial"/>
          <w:i/>
          <w:iCs/>
          <w:sz w:val="20"/>
          <w:szCs w:val="20"/>
        </w:rPr>
        <w:t>.</w:t>
      </w:r>
    </w:p>
    <w:p w:rsidR="005A7B72" w:rsidRPr="00BF5A6D" w:rsidRDefault="005A7B72" w:rsidP="00367E02">
      <w:pPr>
        <w:numPr>
          <w:ilvl w:val="0"/>
          <w:numId w:val="4"/>
        </w:numPr>
        <w:rPr>
          <w:rFonts w:ascii="Arial" w:hAnsi="Arial" w:cs="Arial"/>
          <w:i/>
          <w:iCs/>
          <w:sz w:val="20"/>
          <w:szCs w:val="20"/>
        </w:rPr>
      </w:pPr>
      <w:r w:rsidRPr="00BF5A6D">
        <w:rPr>
          <w:rFonts w:ascii="Arial" w:hAnsi="Arial" w:cs="Arial"/>
          <w:i/>
          <w:iCs/>
          <w:sz w:val="20"/>
          <w:szCs w:val="20"/>
        </w:rPr>
        <w:t xml:space="preserve">Treinamento </w:t>
      </w:r>
      <w:proofErr w:type="spellStart"/>
      <w:r w:rsidRPr="00BF5A6D">
        <w:rPr>
          <w:rFonts w:ascii="Arial" w:hAnsi="Arial" w:cs="Arial"/>
          <w:i/>
          <w:iCs/>
          <w:sz w:val="20"/>
          <w:szCs w:val="20"/>
        </w:rPr>
        <w:t>in-loc</w:t>
      </w:r>
      <w:proofErr w:type="spellEnd"/>
      <w:r w:rsidRPr="00BF5A6D">
        <w:rPr>
          <w:rFonts w:ascii="Arial" w:hAnsi="Arial" w:cs="Arial"/>
          <w:i/>
          <w:iCs/>
          <w:sz w:val="20"/>
          <w:szCs w:val="20"/>
        </w:rPr>
        <w:t>. de funcionários no processo de laminação.</w:t>
      </w:r>
    </w:p>
    <w:p w:rsidR="00BF5A6D" w:rsidRPr="00BF5A6D" w:rsidRDefault="00BF5A6D" w:rsidP="00367E02">
      <w:pPr>
        <w:numPr>
          <w:ilvl w:val="0"/>
          <w:numId w:val="4"/>
        </w:numPr>
        <w:rPr>
          <w:rFonts w:ascii="Arial" w:hAnsi="Arial" w:cs="Arial"/>
          <w:i/>
          <w:iCs/>
          <w:sz w:val="20"/>
          <w:szCs w:val="20"/>
        </w:rPr>
      </w:pPr>
      <w:r w:rsidRPr="00BF5A6D">
        <w:rPr>
          <w:rFonts w:ascii="Arial" w:hAnsi="Arial" w:cs="Arial"/>
          <w:i/>
          <w:iCs/>
          <w:sz w:val="20"/>
          <w:szCs w:val="20"/>
        </w:rPr>
        <w:t>Resolução na falta de qualidade do no processo produtivo</w:t>
      </w:r>
    </w:p>
    <w:p w:rsidR="005A7B72" w:rsidRPr="00BF5A6D" w:rsidRDefault="005A7B72" w:rsidP="00367E02">
      <w:pPr>
        <w:numPr>
          <w:ilvl w:val="0"/>
          <w:numId w:val="4"/>
        </w:numPr>
        <w:rPr>
          <w:rFonts w:ascii="Arial" w:hAnsi="Arial" w:cs="Arial"/>
          <w:i/>
          <w:iCs/>
          <w:sz w:val="20"/>
          <w:szCs w:val="20"/>
        </w:rPr>
      </w:pPr>
      <w:r w:rsidRPr="00BF5A6D">
        <w:rPr>
          <w:rFonts w:ascii="Arial" w:hAnsi="Arial" w:cs="Arial"/>
          <w:i/>
          <w:iCs/>
          <w:sz w:val="20"/>
          <w:szCs w:val="20"/>
        </w:rPr>
        <w:t>Assistência técnica junto ao cliente.</w:t>
      </w:r>
    </w:p>
    <w:p w:rsidR="00367E02" w:rsidRPr="00BF5A6D" w:rsidRDefault="00367E02" w:rsidP="00367E02">
      <w:pPr>
        <w:ind w:left="1260" w:hanging="540"/>
        <w:rPr>
          <w:rFonts w:ascii="Arial" w:hAnsi="Arial" w:cs="Arial"/>
          <w:i/>
          <w:iCs/>
          <w:sz w:val="20"/>
          <w:szCs w:val="20"/>
        </w:rPr>
      </w:pPr>
    </w:p>
    <w:p w:rsidR="00367E02" w:rsidRPr="00BF5A6D" w:rsidRDefault="00367E02" w:rsidP="00367E02">
      <w:pPr>
        <w:ind w:left="1260" w:hanging="540"/>
        <w:rPr>
          <w:rFonts w:ascii="Arial" w:hAnsi="Arial" w:cs="Arial"/>
          <w:i/>
          <w:iCs/>
          <w:sz w:val="20"/>
          <w:szCs w:val="20"/>
        </w:rPr>
      </w:pPr>
    </w:p>
    <w:p w:rsidR="00367E02" w:rsidRPr="00BF5A6D" w:rsidRDefault="00367E02">
      <w:pPr>
        <w:ind w:left="1260" w:hanging="540"/>
        <w:rPr>
          <w:rFonts w:ascii="Arial" w:hAnsi="Arial" w:cs="Arial"/>
          <w:i/>
          <w:iCs/>
          <w:sz w:val="20"/>
          <w:szCs w:val="20"/>
        </w:rPr>
      </w:pPr>
    </w:p>
    <w:p w:rsidR="00367E02" w:rsidRPr="00BF5A6D" w:rsidRDefault="00367E02">
      <w:pPr>
        <w:ind w:left="1260" w:hanging="540"/>
        <w:rPr>
          <w:rFonts w:ascii="Arial" w:hAnsi="Arial" w:cs="Arial"/>
          <w:i/>
          <w:iCs/>
          <w:sz w:val="20"/>
          <w:szCs w:val="20"/>
        </w:rPr>
      </w:pPr>
    </w:p>
    <w:p w:rsidR="00367E02" w:rsidRPr="00BF5A6D" w:rsidRDefault="00367E02">
      <w:pPr>
        <w:ind w:left="1260" w:hanging="540"/>
        <w:rPr>
          <w:rFonts w:ascii="Arial" w:hAnsi="Arial" w:cs="Arial"/>
          <w:i/>
          <w:iCs/>
          <w:sz w:val="20"/>
          <w:szCs w:val="20"/>
        </w:rPr>
      </w:pPr>
    </w:p>
    <w:p w:rsidR="00367E02" w:rsidRPr="00BF5A6D" w:rsidRDefault="00367E02">
      <w:pPr>
        <w:ind w:left="1260" w:hanging="540"/>
        <w:rPr>
          <w:rFonts w:ascii="Arial" w:hAnsi="Arial" w:cs="Arial"/>
          <w:i/>
          <w:iCs/>
          <w:sz w:val="20"/>
          <w:szCs w:val="20"/>
        </w:rPr>
      </w:pPr>
    </w:p>
    <w:p w:rsidR="00367E02" w:rsidRPr="00BF5A6D" w:rsidRDefault="00367E02">
      <w:pPr>
        <w:ind w:left="1260" w:hanging="540"/>
        <w:rPr>
          <w:rFonts w:ascii="Arial" w:hAnsi="Arial" w:cs="Arial"/>
          <w:i/>
          <w:iCs/>
          <w:sz w:val="20"/>
          <w:szCs w:val="20"/>
        </w:rPr>
      </w:pPr>
    </w:p>
    <w:p w:rsidR="00064038" w:rsidRPr="00BF5A6D" w:rsidRDefault="00064038" w:rsidP="00367E0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025"/>
        </w:tabs>
        <w:rPr>
          <w:rFonts w:ascii="Arial" w:hAnsi="Arial" w:cs="Arial"/>
          <w:b/>
          <w:bCs/>
          <w:i/>
          <w:iCs/>
          <w:sz w:val="20"/>
          <w:szCs w:val="20"/>
        </w:rPr>
      </w:pPr>
    </w:p>
    <w:p w:rsidR="00064038" w:rsidRPr="00BF5A6D" w:rsidRDefault="00064038" w:rsidP="00367E0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025"/>
        </w:tabs>
        <w:rPr>
          <w:rFonts w:ascii="Arial" w:hAnsi="Arial" w:cs="Arial"/>
          <w:b/>
          <w:bCs/>
          <w:i/>
          <w:iCs/>
          <w:sz w:val="20"/>
          <w:szCs w:val="20"/>
        </w:rPr>
      </w:pPr>
    </w:p>
    <w:p w:rsidR="00064038" w:rsidRPr="00BF5A6D" w:rsidRDefault="00064038" w:rsidP="00367E0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025"/>
        </w:tabs>
        <w:rPr>
          <w:rFonts w:ascii="Arial" w:hAnsi="Arial" w:cs="Arial"/>
          <w:b/>
          <w:bCs/>
          <w:i/>
          <w:iCs/>
          <w:sz w:val="20"/>
          <w:szCs w:val="20"/>
        </w:rPr>
      </w:pPr>
    </w:p>
    <w:p w:rsidR="006348A0" w:rsidRPr="00BF5A6D" w:rsidRDefault="006348A0" w:rsidP="00367E0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025"/>
        </w:tabs>
        <w:rPr>
          <w:rFonts w:ascii="Arial" w:hAnsi="Arial" w:cs="Arial"/>
          <w:i/>
          <w:iCs/>
          <w:sz w:val="20"/>
          <w:szCs w:val="20"/>
        </w:rPr>
      </w:pPr>
      <w:r w:rsidRPr="00BF5A6D">
        <w:rPr>
          <w:rFonts w:ascii="Arial" w:hAnsi="Arial" w:cs="Arial"/>
          <w:b/>
          <w:bCs/>
          <w:i/>
          <w:iCs/>
          <w:sz w:val="20"/>
          <w:szCs w:val="20"/>
        </w:rPr>
        <w:t>Experiência</w:t>
      </w:r>
      <w:r w:rsidRPr="00BF5A6D">
        <w:rPr>
          <w:rFonts w:ascii="Arial" w:hAnsi="Arial" w:cs="Arial"/>
          <w:i/>
          <w:iCs/>
          <w:sz w:val="20"/>
          <w:szCs w:val="20"/>
        </w:rPr>
        <w:t xml:space="preserve"> </w:t>
      </w:r>
      <w:r w:rsidRPr="00BF5A6D">
        <w:rPr>
          <w:rFonts w:ascii="Arial" w:hAnsi="Arial" w:cs="Arial"/>
          <w:i/>
          <w:iCs/>
          <w:sz w:val="20"/>
          <w:szCs w:val="20"/>
        </w:rPr>
        <w:tab/>
        <w:t xml:space="preserve"> </w:t>
      </w:r>
      <w:r w:rsidR="00064038" w:rsidRPr="00BF5A6D">
        <w:rPr>
          <w:rFonts w:ascii="Arial" w:hAnsi="Arial" w:cs="Arial"/>
          <w:i/>
          <w:iCs/>
          <w:sz w:val="20"/>
          <w:szCs w:val="20"/>
        </w:rPr>
        <w:t xml:space="preserve">          </w:t>
      </w:r>
      <w:proofErr w:type="spellStart"/>
      <w:r w:rsidRPr="00BF5A6D">
        <w:rPr>
          <w:rFonts w:ascii="Arial" w:hAnsi="Arial" w:cs="Arial"/>
          <w:i/>
          <w:iCs/>
          <w:sz w:val="20"/>
          <w:szCs w:val="20"/>
        </w:rPr>
        <w:t>Fibrafort</w:t>
      </w:r>
      <w:proofErr w:type="spellEnd"/>
      <w:r w:rsidR="00157093" w:rsidRPr="00BF5A6D">
        <w:rPr>
          <w:rFonts w:ascii="Arial" w:hAnsi="Arial" w:cs="Arial"/>
          <w:i/>
          <w:iCs/>
          <w:sz w:val="20"/>
          <w:szCs w:val="20"/>
        </w:rPr>
        <w:t xml:space="preserve"> </w:t>
      </w:r>
      <w:r w:rsidRPr="00BF5A6D">
        <w:rPr>
          <w:rFonts w:ascii="Arial" w:hAnsi="Arial" w:cs="Arial"/>
          <w:i/>
          <w:iCs/>
          <w:sz w:val="20"/>
          <w:szCs w:val="20"/>
        </w:rPr>
        <w:t>S/C 2</w:t>
      </w:r>
      <w:r w:rsidR="00EC54C6" w:rsidRPr="00BF5A6D">
        <w:rPr>
          <w:rFonts w:ascii="Arial" w:hAnsi="Arial" w:cs="Arial"/>
          <w:i/>
          <w:iCs/>
          <w:sz w:val="20"/>
          <w:szCs w:val="20"/>
        </w:rPr>
        <w:t>8</w:t>
      </w:r>
      <w:r w:rsidRPr="00BF5A6D">
        <w:rPr>
          <w:rFonts w:ascii="Arial" w:hAnsi="Arial" w:cs="Arial"/>
          <w:i/>
          <w:iCs/>
          <w:sz w:val="20"/>
          <w:szCs w:val="20"/>
        </w:rPr>
        <w:t xml:space="preserve">/10/12 </w:t>
      </w:r>
      <w:r w:rsidR="00367E02" w:rsidRPr="00BF5A6D">
        <w:rPr>
          <w:rFonts w:ascii="Arial" w:hAnsi="Arial" w:cs="Arial"/>
          <w:i/>
          <w:iCs/>
          <w:sz w:val="20"/>
          <w:szCs w:val="20"/>
        </w:rPr>
        <w:t>- 05</w:t>
      </w:r>
      <w:r w:rsidRPr="00BF5A6D">
        <w:rPr>
          <w:rFonts w:ascii="Arial" w:hAnsi="Arial" w:cs="Arial"/>
          <w:i/>
          <w:iCs/>
          <w:sz w:val="20"/>
          <w:szCs w:val="20"/>
        </w:rPr>
        <w:t xml:space="preserve"> </w:t>
      </w:r>
      <w:r w:rsidR="00367E02" w:rsidRPr="00BF5A6D">
        <w:rPr>
          <w:rFonts w:ascii="Arial" w:hAnsi="Arial" w:cs="Arial"/>
          <w:i/>
          <w:iCs/>
          <w:sz w:val="20"/>
          <w:szCs w:val="20"/>
        </w:rPr>
        <w:t>/05/13</w:t>
      </w:r>
      <w:r w:rsidR="00367E02" w:rsidRPr="00BF5A6D">
        <w:rPr>
          <w:rFonts w:ascii="Arial" w:hAnsi="Arial" w:cs="Arial"/>
          <w:i/>
          <w:iCs/>
          <w:sz w:val="20"/>
          <w:szCs w:val="20"/>
        </w:rPr>
        <w:tab/>
      </w:r>
    </w:p>
    <w:p w:rsidR="006348A0" w:rsidRPr="00BF5A6D" w:rsidRDefault="006348A0" w:rsidP="006348A0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BF5A6D">
        <w:rPr>
          <w:rFonts w:ascii="Arial" w:hAnsi="Arial" w:cs="Arial"/>
          <w:i/>
          <w:iCs/>
          <w:sz w:val="20"/>
          <w:szCs w:val="20"/>
        </w:rPr>
        <w:t xml:space="preserve"> </w:t>
      </w:r>
      <w:r w:rsidRPr="00BF5A6D">
        <w:rPr>
          <w:rFonts w:ascii="Arial" w:hAnsi="Arial" w:cs="Arial"/>
          <w:i/>
          <w:iCs/>
          <w:sz w:val="20"/>
          <w:szCs w:val="20"/>
        </w:rPr>
        <w:tab/>
      </w:r>
      <w:r w:rsidRPr="00BF5A6D">
        <w:rPr>
          <w:rFonts w:ascii="Arial" w:hAnsi="Arial" w:cs="Arial"/>
          <w:i/>
          <w:iCs/>
          <w:sz w:val="20"/>
          <w:szCs w:val="20"/>
        </w:rPr>
        <w:tab/>
      </w:r>
      <w:r w:rsidRPr="00BF5A6D">
        <w:rPr>
          <w:rFonts w:ascii="Arial" w:hAnsi="Arial" w:cs="Arial"/>
          <w:i/>
          <w:iCs/>
          <w:sz w:val="20"/>
          <w:szCs w:val="20"/>
        </w:rPr>
        <w:tab/>
      </w:r>
      <w:r w:rsidRPr="00BF5A6D">
        <w:rPr>
          <w:rFonts w:ascii="Arial" w:hAnsi="Arial" w:cs="Arial"/>
          <w:b/>
          <w:bCs/>
          <w:i/>
          <w:iCs/>
          <w:sz w:val="20"/>
          <w:szCs w:val="20"/>
        </w:rPr>
        <w:t>Coordenador Engenharia Processos</w:t>
      </w:r>
    </w:p>
    <w:p w:rsidR="006348A0" w:rsidRPr="00BF5A6D" w:rsidRDefault="006348A0" w:rsidP="006348A0">
      <w:pPr>
        <w:rPr>
          <w:rFonts w:ascii="Arial" w:hAnsi="Arial" w:cs="Arial"/>
          <w:b/>
          <w:bCs/>
          <w:i/>
          <w:iCs/>
          <w:sz w:val="20"/>
          <w:szCs w:val="20"/>
        </w:rPr>
      </w:pPr>
    </w:p>
    <w:p w:rsidR="004B7280" w:rsidRPr="00BF5A6D" w:rsidRDefault="00E57C4C" w:rsidP="006348A0">
      <w:pPr>
        <w:numPr>
          <w:ilvl w:val="0"/>
          <w:numId w:val="4"/>
        </w:numPr>
        <w:rPr>
          <w:rFonts w:ascii="Arial" w:hAnsi="Arial" w:cs="Arial"/>
          <w:i/>
          <w:iCs/>
          <w:sz w:val="20"/>
          <w:szCs w:val="20"/>
        </w:rPr>
      </w:pPr>
      <w:r w:rsidRPr="00BF5A6D">
        <w:rPr>
          <w:rFonts w:ascii="Arial" w:hAnsi="Arial" w:cs="Arial"/>
          <w:i/>
          <w:iCs/>
          <w:sz w:val="20"/>
          <w:szCs w:val="20"/>
        </w:rPr>
        <w:t xml:space="preserve"> Orientar</w:t>
      </w:r>
      <w:r w:rsidR="00340726" w:rsidRPr="00BF5A6D">
        <w:rPr>
          <w:rFonts w:ascii="Arial" w:hAnsi="Arial" w:cs="Arial"/>
          <w:i/>
          <w:iCs/>
          <w:sz w:val="20"/>
          <w:szCs w:val="20"/>
        </w:rPr>
        <w:t xml:space="preserve"> </w:t>
      </w:r>
      <w:r w:rsidR="007F39BC" w:rsidRPr="00BF5A6D">
        <w:rPr>
          <w:rFonts w:ascii="Arial" w:hAnsi="Arial" w:cs="Arial"/>
          <w:i/>
          <w:iCs/>
          <w:sz w:val="20"/>
          <w:szCs w:val="20"/>
        </w:rPr>
        <w:t>e</w:t>
      </w:r>
      <w:r w:rsidR="006348A0" w:rsidRPr="00BF5A6D">
        <w:rPr>
          <w:rFonts w:ascii="Arial" w:hAnsi="Arial" w:cs="Arial"/>
          <w:i/>
          <w:iCs/>
          <w:sz w:val="20"/>
          <w:szCs w:val="20"/>
        </w:rPr>
        <w:t>quipe</w:t>
      </w:r>
      <w:r w:rsidR="00340726" w:rsidRPr="00BF5A6D">
        <w:rPr>
          <w:rFonts w:ascii="Arial" w:hAnsi="Arial" w:cs="Arial"/>
          <w:i/>
          <w:iCs/>
          <w:sz w:val="20"/>
          <w:szCs w:val="20"/>
        </w:rPr>
        <w:t xml:space="preserve"> na, </w:t>
      </w:r>
      <w:r w:rsidR="006348A0" w:rsidRPr="00BF5A6D">
        <w:rPr>
          <w:rFonts w:ascii="Arial" w:hAnsi="Arial" w:cs="Arial"/>
          <w:i/>
          <w:iCs/>
          <w:sz w:val="20"/>
          <w:szCs w:val="20"/>
        </w:rPr>
        <w:t>moldagem</w:t>
      </w:r>
      <w:r w:rsidR="00A27754" w:rsidRPr="00BF5A6D">
        <w:rPr>
          <w:rFonts w:ascii="Arial" w:hAnsi="Arial" w:cs="Arial"/>
          <w:i/>
          <w:iCs/>
          <w:sz w:val="20"/>
          <w:szCs w:val="20"/>
        </w:rPr>
        <w:t xml:space="preserve"> de barcos processo de laminação manual</w:t>
      </w:r>
      <w:r w:rsidR="006348A0" w:rsidRPr="00BF5A6D">
        <w:rPr>
          <w:rFonts w:ascii="Arial" w:hAnsi="Arial" w:cs="Arial"/>
          <w:i/>
          <w:iCs/>
          <w:sz w:val="20"/>
          <w:szCs w:val="20"/>
        </w:rPr>
        <w:t>, Pintura</w:t>
      </w:r>
      <w:r w:rsidR="00340726" w:rsidRPr="00BF5A6D">
        <w:rPr>
          <w:rFonts w:ascii="Arial" w:hAnsi="Arial" w:cs="Arial"/>
          <w:i/>
          <w:iCs/>
          <w:sz w:val="20"/>
          <w:szCs w:val="20"/>
        </w:rPr>
        <w:t xml:space="preserve"> </w:t>
      </w:r>
      <w:r w:rsidR="006348A0" w:rsidRPr="00BF5A6D">
        <w:rPr>
          <w:rFonts w:ascii="Arial" w:hAnsi="Arial" w:cs="Arial"/>
          <w:i/>
          <w:iCs/>
          <w:sz w:val="20"/>
          <w:szCs w:val="20"/>
        </w:rPr>
        <w:t xml:space="preserve">de gel </w:t>
      </w:r>
      <w:proofErr w:type="spellStart"/>
      <w:r w:rsidR="006348A0" w:rsidRPr="00BF5A6D">
        <w:rPr>
          <w:rFonts w:ascii="Arial" w:hAnsi="Arial" w:cs="Arial"/>
          <w:i/>
          <w:iCs/>
          <w:sz w:val="20"/>
          <w:szCs w:val="20"/>
        </w:rPr>
        <w:t>coat</w:t>
      </w:r>
      <w:proofErr w:type="spellEnd"/>
      <w:r w:rsidR="006348A0" w:rsidRPr="00BF5A6D">
        <w:rPr>
          <w:rFonts w:ascii="Arial" w:hAnsi="Arial" w:cs="Arial"/>
          <w:i/>
          <w:iCs/>
          <w:sz w:val="20"/>
          <w:szCs w:val="20"/>
        </w:rPr>
        <w:t>, pintura automotiva,</w:t>
      </w:r>
    </w:p>
    <w:p w:rsidR="004B7280" w:rsidRPr="00BF5A6D" w:rsidRDefault="004B7280" w:rsidP="006348A0">
      <w:pPr>
        <w:numPr>
          <w:ilvl w:val="0"/>
          <w:numId w:val="4"/>
        </w:numPr>
        <w:rPr>
          <w:rFonts w:ascii="Arial" w:hAnsi="Arial" w:cs="Arial"/>
          <w:i/>
          <w:iCs/>
          <w:sz w:val="20"/>
          <w:szCs w:val="20"/>
        </w:rPr>
      </w:pPr>
      <w:r w:rsidRPr="00BF5A6D">
        <w:rPr>
          <w:rFonts w:ascii="Arial" w:hAnsi="Arial" w:cs="Arial"/>
          <w:i/>
          <w:iCs/>
          <w:sz w:val="20"/>
          <w:szCs w:val="20"/>
        </w:rPr>
        <w:t>Orientar equipe</w:t>
      </w:r>
      <w:r w:rsidR="00340726" w:rsidRPr="00BF5A6D">
        <w:rPr>
          <w:rFonts w:ascii="Arial" w:hAnsi="Arial" w:cs="Arial"/>
          <w:i/>
          <w:iCs/>
          <w:sz w:val="20"/>
          <w:szCs w:val="20"/>
        </w:rPr>
        <w:t xml:space="preserve"> </w:t>
      </w:r>
      <w:r w:rsidRPr="00BF5A6D">
        <w:rPr>
          <w:rFonts w:ascii="Arial" w:hAnsi="Arial" w:cs="Arial"/>
          <w:i/>
          <w:iCs/>
          <w:sz w:val="20"/>
          <w:szCs w:val="20"/>
        </w:rPr>
        <w:t>para</w:t>
      </w:r>
      <w:r w:rsidR="00340726" w:rsidRPr="00BF5A6D">
        <w:rPr>
          <w:rFonts w:ascii="Arial" w:hAnsi="Arial" w:cs="Arial"/>
          <w:i/>
          <w:iCs/>
          <w:sz w:val="20"/>
          <w:szCs w:val="20"/>
        </w:rPr>
        <w:t xml:space="preserve"> </w:t>
      </w:r>
      <w:r w:rsidR="00064038" w:rsidRPr="00BF5A6D">
        <w:rPr>
          <w:rFonts w:ascii="Arial" w:hAnsi="Arial" w:cs="Arial"/>
          <w:i/>
          <w:iCs/>
          <w:sz w:val="20"/>
          <w:szCs w:val="20"/>
        </w:rPr>
        <w:t>os trabalhos cotidianos para ações corretivas</w:t>
      </w:r>
      <w:r w:rsidRPr="00BF5A6D">
        <w:rPr>
          <w:rFonts w:ascii="Arial" w:hAnsi="Arial" w:cs="Arial"/>
          <w:i/>
          <w:iCs/>
          <w:sz w:val="20"/>
          <w:szCs w:val="20"/>
        </w:rPr>
        <w:t>;</w:t>
      </w:r>
    </w:p>
    <w:p w:rsidR="004B7280" w:rsidRPr="00BF5A6D" w:rsidRDefault="006348A0" w:rsidP="006348A0">
      <w:pPr>
        <w:numPr>
          <w:ilvl w:val="0"/>
          <w:numId w:val="4"/>
        </w:numPr>
        <w:rPr>
          <w:rFonts w:ascii="Arial" w:hAnsi="Arial" w:cs="Arial"/>
          <w:i/>
          <w:iCs/>
          <w:sz w:val="20"/>
          <w:szCs w:val="20"/>
        </w:rPr>
      </w:pPr>
      <w:r w:rsidRPr="00BF5A6D">
        <w:rPr>
          <w:rFonts w:ascii="Arial" w:hAnsi="Arial" w:cs="Arial"/>
          <w:i/>
          <w:iCs/>
          <w:sz w:val="20"/>
          <w:szCs w:val="20"/>
        </w:rPr>
        <w:t>Supervisionar e controlar parâmetros que afetam a qualidade</w:t>
      </w:r>
      <w:r w:rsidR="004B7280" w:rsidRPr="00BF5A6D">
        <w:rPr>
          <w:rFonts w:ascii="Arial" w:hAnsi="Arial" w:cs="Arial"/>
          <w:i/>
          <w:iCs/>
          <w:sz w:val="20"/>
          <w:szCs w:val="20"/>
        </w:rPr>
        <w:t xml:space="preserve"> no processo produtivo</w:t>
      </w:r>
      <w:r w:rsidR="00064038" w:rsidRPr="00BF5A6D">
        <w:rPr>
          <w:rFonts w:ascii="Arial" w:hAnsi="Arial" w:cs="Arial"/>
          <w:i/>
          <w:iCs/>
          <w:sz w:val="20"/>
          <w:szCs w:val="20"/>
        </w:rPr>
        <w:t>,</w:t>
      </w:r>
    </w:p>
    <w:p w:rsidR="006348A0" w:rsidRPr="00BF5A6D" w:rsidRDefault="00340726" w:rsidP="006348A0">
      <w:pPr>
        <w:numPr>
          <w:ilvl w:val="0"/>
          <w:numId w:val="4"/>
        </w:numPr>
        <w:rPr>
          <w:rFonts w:ascii="Arial" w:hAnsi="Arial" w:cs="Arial"/>
          <w:i/>
          <w:iCs/>
          <w:sz w:val="20"/>
          <w:szCs w:val="20"/>
        </w:rPr>
      </w:pPr>
      <w:r w:rsidRPr="00BF5A6D">
        <w:rPr>
          <w:rFonts w:ascii="Arial" w:hAnsi="Arial" w:cs="Arial"/>
          <w:i/>
          <w:iCs/>
          <w:sz w:val="20"/>
          <w:szCs w:val="20"/>
        </w:rPr>
        <w:t>Repassa</w:t>
      </w:r>
      <w:r w:rsidR="00157093" w:rsidRPr="00BF5A6D">
        <w:rPr>
          <w:rFonts w:ascii="Arial" w:hAnsi="Arial" w:cs="Arial"/>
          <w:i/>
          <w:iCs/>
          <w:sz w:val="20"/>
          <w:szCs w:val="20"/>
        </w:rPr>
        <w:t>r</w:t>
      </w:r>
      <w:r w:rsidRPr="00BF5A6D">
        <w:rPr>
          <w:rFonts w:ascii="Arial" w:hAnsi="Arial" w:cs="Arial"/>
          <w:i/>
          <w:iCs/>
          <w:sz w:val="20"/>
          <w:szCs w:val="20"/>
        </w:rPr>
        <w:t xml:space="preserve"> a necessidade de cumprimento de novas metas passado pela gerencia e diretoria para equipe</w:t>
      </w:r>
      <w:r w:rsidR="00064038" w:rsidRPr="00BF5A6D">
        <w:rPr>
          <w:rFonts w:ascii="Arial" w:hAnsi="Arial" w:cs="Arial"/>
          <w:i/>
          <w:iCs/>
          <w:sz w:val="20"/>
          <w:szCs w:val="20"/>
        </w:rPr>
        <w:t>,</w:t>
      </w:r>
    </w:p>
    <w:p w:rsidR="006348A0" w:rsidRPr="00BF5A6D" w:rsidRDefault="006348A0" w:rsidP="006348A0">
      <w:pPr>
        <w:numPr>
          <w:ilvl w:val="0"/>
          <w:numId w:val="4"/>
        </w:numPr>
        <w:rPr>
          <w:rFonts w:ascii="Arial" w:hAnsi="Arial" w:cs="Arial"/>
          <w:i/>
          <w:iCs/>
          <w:sz w:val="20"/>
          <w:szCs w:val="20"/>
        </w:rPr>
      </w:pPr>
      <w:r w:rsidRPr="00BF5A6D">
        <w:rPr>
          <w:rFonts w:ascii="Arial" w:hAnsi="Arial" w:cs="Arial"/>
          <w:i/>
          <w:iCs/>
          <w:sz w:val="20"/>
          <w:szCs w:val="20"/>
        </w:rPr>
        <w:t xml:space="preserve">Acompanhar peças em </w:t>
      </w:r>
      <w:proofErr w:type="spellStart"/>
      <w:r w:rsidR="00340726" w:rsidRPr="00BF5A6D">
        <w:rPr>
          <w:rFonts w:ascii="Arial" w:hAnsi="Arial" w:cs="Arial"/>
          <w:i/>
          <w:iCs/>
          <w:sz w:val="20"/>
          <w:szCs w:val="20"/>
        </w:rPr>
        <w:t>Try</w:t>
      </w:r>
      <w:proofErr w:type="spellEnd"/>
      <w:r w:rsidRPr="00BF5A6D">
        <w:rPr>
          <w:rFonts w:ascii="Arial" w:hAnsi="Arial" w:cs="Arial"/>
          <w:i/>
          <w:iCs/>
          <w:sz w:val="20"/>
          <w:szCs w:val="20"/>
        </w:rPr>
        <w:t>- out</w:t>
      </w:r>
      <w:r w:rsidR="00340726" w:rsidRPr="00BF5A6D">
        <w:rPr>
          <w:rFonts w:ascii="Arial" w:hAnsi="Arial" w:cs="Arial"/>
          <w:i/>
          <w:iCs/>
          <w:sz w:val="20"/>
          <w:szCs w:val="20"/>
        </w:rPr>
        <w:t xml:space="preserve"> de novos produtos</w:t>
      </w:r>
    </w:p>
    <w:p w:rsidR="006348A0" w:rsidRPr="00BF5A6D" w:rsidRDefault="006348A0" w:rsidP="006348A0">
      <w:pPr>
        <w:numPr>
          <w:ilvl w:val="0"/>
          <w:numId w:val="4"/>
        </w:numPr>
        <w:rPr>
          <w:rFonts w:ascii="Arial" w:hAnsi="Arial" w:cs="Arial"/>
          <w:i/>
          <w:iCs/>
          <w:sz w:val="20"/>
          <w:szCs w:val="20"/>
        </w:rPr>
      </w:pPr>
      <w:r w:rsidRPr="00BF5A6D">
        <w:rPr>
          <w:rFonts w:ascii="Arial" w:hAnsi="Arial" w:cs="Arial"/>
          <w:i/>
          <w:iCs/>
          <w:sz w:val="20"/>
          <w:szCs w:val="20"/>
        </w:rPr>
        <w:lastRenderedPageBreak/>
        <w:t>Atuação sobre custo da não qualidade</w:t>
      </w:r>
      <w:r w:rsidR="00064038" w:rsidRPr="00BF5A6D">
        <w:rPr>
          <w:rFonts w:ascii="Arial" w:hAnsi="Arial" w:cs="Arial"/>
          <w:i/>
          <w:iCs/>
          <w:sz w:val="20"/>
          <w:szCs w:val="20"/>
        </w:rPr>
        <w:t>,</w:t>
      </w:r>
      <w:r w:rsidRPr="00BF5A6D">
        <w:rPr>
          <w:rFonts w:ascii="Arial" w:hAnsi="Arial" w:cs="Arial"/>
          <w:i/>
          <w:iCs/>
          <w:sz w:val="20"/>
          <w:szCs w:val="20"/>
        </w:rPr>
        <w:t xml:space="preserve"> </w:t>
      </w:r>
    </w:p>
    <w:p w:rsidR="006348A0" w:rsidRPr="00BF5A6D" w:rsidRDefault="006348A0" w:rsidP="006348A0">
      <w:pPr>
        <w:numPr>
          <w:ilvl w:val="0"/>
          <w:numId w:val="4"/>
        </w:numPr>
        <w:rPr>
          <w:rFonts w:ascii="Arial" w:hAnsi="Arial" w:cs="Arial"/>
          <w:i/>
          <w:iCs/>
          <w:sz w:val="20"/>
          <w:szCs w:val="20"/>
        </w:rPr>
      </w:pPr>
      <w:r w:rsidRPr="00BF5A6D">
        <w:rPr>
          <w:rFonts w:ascii="Arial" w:hAnsi="Arial" w:cs="Arial"/>
          <w:i/>
          <w:iCs/>
          <w:sz w:val="20"/>
          <w:szCs w:val="20"/>
        </w:rPr>
        <w:t>Realização de ações preventivas e corretivas no processo</w:t>
      </w:r>
      <w:r w:rsidR="004B7280" w:rsidRPr="00BF5A6D">
        <w:rPr>
          <w:rFonts w:ascii="Arial" w:hAnsi="Arial" w:cs="Arial"/>
          <w:i/>
          <w:iCs/>
          <w:sz w:val="20"/>
          <w:szCs w:val="20"/>
        </w:rPr>
        <w:t xml:space="preserve"> utilizando ferramentas da qualidade</w:t>
      </w:r>
      <w:r w:rsidR="00064038" w:rsidRPr="00BF5A6D">
        <w:rPr>
          <w:rFonts w:ascii="Arial" w:hAnsi="Arial" w:cs="Arial"/>
          <w:i/>
          <w:iCs/>
          <w:sz w:val="20"/>
          <w:szCs w:val="20"/>
        </w:rPr>
        <w:t>,</w:t>
      </w:r>
    </w:p>
    <w:p w:rsidR="006348A0" w:rsidRPr="00BF5A6D" w:rsidRDefault="006348A0" w:rsidP="006348A0">
      <w:pPr>
        <w:numPr>
          <w:ilvl w:val="0"/>
          <w:numId w:val="4"/>
        </w:numPr>
        <w:rPr>
          <w:rFonts w:ascii="Arial" w:hAnsi="Arial" w:cs="Arial"/>
          <w:i/>
          <w:iCs/>
          <w:sz w:val="20"/>
          <w:szCs w:val="20"/>
        </w:rPr>
      </w:pPr>
      <w:r w:rsidRPr="00BF5A6D">
        <w:rPr>
          <w:rFonts w:ascii="Arial" w:hAnsi="Arial" w:cs="Arial"/>
          <w:i/>
          <w:iCs/>
          <w:sz w:val="20"/>
          <w:szCs w:val="20"/>
        </w:rPr>
        <w:t>Revisão de Custo x Preço do produto através de planilha.</w:t>
      </w:r>
    </w:p>
    <w:p w:rsidR="006348A0" w:rsidRPr="00BF5A6D" w:rsidRDefault="006348A0" w:rsidP="006348A0">
      <w:pPr>
        <w:numPr>
          <w:ilvl w:val="0"/>
          <w:numId w:val="5"/>
        </w:numPr>
        <w:rPr>
          <w:rFonts w:ascii="Arial" w:hAnsi="Arial" w:cs="Arial"/>
          <w:i/>
          <w:iCs/>
          <w:sz w:val="20"/>
          <w:szCs w:val="20"/>
        </w:rPr>
      </w:pPr>
      <w:r w:rsidRPr="00BF5A6D">
        <w:rPr>
          <w:rFonts w:ascii="Arial" w:hAnsi="Arial" w:cs="Arial"/>
          <w:i/>
          <w:iCs/>
          <w:sz w:val="20"/>
          <w:szCs w:val="20"/>
        </w:rPr>
        <w:t>Elaboração de instrução de trabalho para fabricação de produtos</w:t>
      </w:r>
      <w:r w:rsidR="00064038" w:rsidRPr="00BF5A6D">
        <w:rPr>
          <w:rFonts w:ascii="Arial" w:hAnsi="Arial" w:cs="Arial"/>
          <w:i/>
          <w:iCs/>
          <w:sz w:val="20"/>
          <w:szCs w:val="20"/>
        </w:rPr>
        <w:t>,</w:t>
      </w:r>
    </w:p>
    <w:p w:rsidR="006543C8" w:rsidRPr="00BF5A6D" w:rsidRDefault="00E57C4C" w:rsidP="006348A0">
      <w:pPr>
        <w:numPr>
          <w:ilvl w:val="0"/>
          <w:numId w:val="5"/>
        </w:numPr>
        <w:rPr>
          <w:rFonts w:ascii="Arial" w:hAnsi="Arial" w:cs="Arial"/>
          <w:i/>
          <w:iCs/>
          <w:sz w:val="20"/>
          <w:szCs w:val="20"/>
        </w:rPr>
      </w:pPr>
      <w:r w:rsidRPr="00BF5A6D">
        <w:rPr>
          <w:rFonts w:ascii="Arial" w:hAnsi="Arial" w:cs="Arial"/>
          <w:i/>
          <w:iCs/>
          <w:sz w:val="20"/>
          <w:szCs w:val="20"/>
        </w:rPr>
        <w:t>Fazer reuniões semanais</w:t>
      </w:r>
      <w:r w:rsidR="006543C8" w:rsidRPr="00BF5A6D">
        <w:rPr>
          <w:rFonts w:ascii="Arial" w:hAnsi="Arial" w:cs="Arial"/>
          <w:i/>
          <w:iCs/>
          <w:sz w:val="20"/>
          <w:szCs w:val="20"/>
        </w:rPr>
        <w:t xml:space="preserve"> </w:t>
      </w:r>
      <w:r w:rsidRPr="00BF5A6D">
        <w:rPr>
          <w:rFonts w:ascii="Arial" w:hAnsi="Arial" w:cs="Arial"/>
          <w:i/>
          <w:iCs/>
          <w:sz w:val="20"/>
          <w:szCs w:val="20"/>
        </w:rPr>
        <w:t xml:space="preserve">para </w:t>
      </w:r>
      <w:r w:rsidR="006543C8" w:rsidRPr="00BF5A6D">
        <w:rPr>
          <w:rFonts w:ascii="Arial" w:hAnsi="Arial" w:cs="Arial"/>
          <w:i/>
          <w:iCs/>
          <w:sz w:val="20"/>
          <w:szCs w:val="20"/>
        </w:rPr>
        <w:t>avaliações</w:t>
      </w:r>
      <w:r w:rsidRPr="00BF5A6D">
        <w:rPr>
          <w:rFonts w:ascii="Arial" w:hAnsi="Arial" w:cs="Arial"/>
          <w:i/>
          <w:iCs/>
          <w:sz w:val="20"/>
          <w:szCs w:val="20"/>
        </w:rPr>
        <w:t xml:space="preserve"> de planos de ações</w:t>
      </w:r>
      <w:r w:rsidR="00157093" w:rsidRPr="00BF5A6D">
        <w:rPr>
          <w:rFonts w:ascii="Arial" w:hAnsi="Arial" w:cs="Arial"/>
          <w:i/>
          <w:iCs/>
          <w:sz w:val="20"/>
          <w:szCs w:val="20"/>
        </w:rPr>
        <w:t xml:space="preserve"> </w:t>
      </w:r>
      <w:r w:rsidR="006543C8" w:rsidRPr="00BF5A6D">
        <w:rPr>
          <w:rFonts w:ascii="Arial" w:hAnsi="Arial" w:cs="Arial"/>
          <w:i/>
          <w:iCs/>
          <w:sz w:val="20"/>
          <w:szCs w:val="20"/>
        </w:rPr>
        <w:t>para melhoria da qualidade.</w:t>
      </w:r>
      <w:r w:rsidR="00EC54C6" w:rsidRPr="00BF5A6D">
        <w:rPr>
          <w:rFonts w:ascii="Arial" w:hAnsi="Arial" w:cs="Arial"/>
          <w:i/>
          <w:iCs/>
          <w:sz w:val="20"/>
          <w:szCs w:val="20"/>
        </w:rPr>
        <w:t xml:space="preserve"> </w:t>
      </w:r>
    </w:p>
    <w:p w:rsidR="00BF15B4" w:rsidRPr="00BF5A6D" w:rsidRDefault="00064038" w:rsidP="00064038">
      <w:pPr>
        <w:tabs>
          <w:tab w:val="left" w:pos="6345"/>
        </w:tabs>
        <w:ind w:left="1260" w:hanging="540"/>
        <w:rPr>
          <w:rFonts w:ascii="Arial" w:hAnsi="Arial" w:cs="Arial"/>
          <w:i/>
          <w:iCs/>
          <w:sz w:val="20"/>
          <w:szCs w:val="20"/>
        </w:rPr>
      </w:pPr>
      <w:r w:rsidRPr="00BF5A6D">
        <w:rPr>
          <w:rFonts w:ascii="Arial" w:hAnsi="Arial" w:cs="Arial"/>
          <w:i/>
          <w:iCs/>
          <w:sz w:val="20"/>
          <w:szCs w:val="20"/>
        </w:rPr>
        <w:tab/>
      </w:r>
      <w:r w:rsidRPr="00BF5A6D">
        <w:rPr>
          <w:rFonts w:ascii="Arial" w:hAnsi="Arial" w:cs="Arial"/>
          <w:i/>
          <w:iCs/>
          <w:sz w:val="20"/>
          <w:szCs w:val="20"/>
        </w:rPr>
        <w:tab/>
      </w:r>
    </w:p>
    <w:p w:rsidR="00EC54C6" w:rsidRPr="00BF5A6D" w:rsidRDefault="00EC54C6">
      <w:pPr>
        <w:ind w:left="1260" w:hanging="540"/>
        <w:rPr>
          <w:rFonts w:ascii="Arial" w:hAnsi="Arial" w:cs="Arial"/>
          <w:i/>
          <w:iCs/>
          <w:sz w:val="20"/>
          <w:szCs w:val="20"/>
        </w:rPr>
      </w:pPr>
    </w:p>
    <w:p w:rsidR="00EC54C6" w:rsidRPr="00BF5A6D" w:rsidRDefault="00EC54C6">
      <w:pPr>
        <w:ind w:left="1260" w:hanging="540"/>
        <w:rPr>
          <w:rFonts w:ascii="Arial" w:hAnsi="Arial" w:cs="Arial"/>
          <w:i/>
          <w:iCs/>
          <w:sz w:val="20"/>
          <w:szCs w:val="20"/>
        </w:rPr>
      </w:pPr>
    </w:p>
    <w:p w:rsidR="00EC54C6" w:rsidRPr="00BF5A6D" w:rsidRDefault="00EC54C6">
      <w:pPr>
        <w:ind w:left="1260" w:hanging="540"/>
        <w:rPr>
          <w:rFonts w:ascii="Arial" w:hAnsi="Arial" w:cs="Arial"/>
          <w:i/>
          <w:iCs/>
          <w:sz w:val="20"/>
          <w:szCs w:val="20"/>
        </w:rPr>
      </w:pPr>
    </w:p>
    <w:p w:rsidR="00EC54C6" w:rsidRPr="00BF5A6D" w:rsidRDefault="00EC54C6">
      <w:pPr>
        <w:ind w:left="1260" w:hanging="540"/>
        <w:rPr>
          <w:rFonts w:ascii="Arial" w:hAnsi="Arial" w:cs="Arial"/>
          <w:i/>
          <w:iCs/>
          <w:sz w:val="20"/>
          <w:szCs w:val="20"/>
        </w:rPr>
      </w:pPr>
    </w:p>
    <w:p w:rsidR="00EC54C6" w:rsidRPr="00BF5A6D" w:rsidRDefault="00EC54C6">
      <w:pPr>
        <w:ind w:left="1260" w:hanging="540"/>
        <w:rPr>
          <w:rFonts w:ascii="Arial" w:hAnsi="Arial" w:cs="Arial"/>
          <w:i/>
          <w:iCs/>
          <w:sz w:val="20"/>
          <w:szCs w:val="20"/>
        </w:rPr>
      </w:pPr>
    </w:p>
    <w:p w:rsidR="00BF15B4" w:rsidRPr="00BF5A6D" w:rsidRDefault="00BF15B4" w:rsidP="00BF15B4">
      <w:pPr>
        <w:rPr>
          <w:rFonts w:ascii="Arial" w:hAnsi="Arial" w:cs="Arial"/>
          <w:i/>
          <w:iCs/>
          <w:sz w:val="20"/>
          <w:szCs w:val="20"/>
        </w:rPr>
      </w:pPr>
      <w:r w:rsidRPr="00BF5A6D">
        <w:rPr>
          <w:rFonts w:ascii="Arial" w:hAnsi="Arial" w:cs="Arial"/>
          <w:b/>
          <w:bCs/>
          <w:i/>
          <w:iCs/>
          <w:sz w:val="20"/>
          <w:szCs w:val="20"/>
        </w:rPr>
        <w:t>Experiência</w:t>
      </w:r>
      <w:r w:rsidRPr="00BF5A6D">
        <w:rPr>
          <w:rFonts w:ascii="Arial" w:hAnsi="Arial" w:cs="Arial"/>
          <w:i/>
          <w:iCs/>
          <w:sz w:val="20"/>
          <w:szCs w:val="20"/>
        </w:rPr>
        <w:t xml:space="preserve"> </w:t>
      </w:r>
      <w:r w:rsidRPr="00BF5A6D">
        <w:rPr>
          <w:rFonts w:ascii="Arial" w:hAnsi="Arial" w:cs="Arial"/>
          <w:i/>
          <w:iCs/>
          <w:sz w:val="20"/>
          <w:szCs w:val="20"/>
        </w:rPr>
        <w:tab/>
        <w:t xml:space="preserve"> </w:t>
      </w:r>
      <w:r w:rsidR="00064038" w:rsidRPr="00BF5A6D">
        <w:rPr>
          <w:rFonts w:ascii="Arial" w:hAnsi="Arial" w:cs="Arial"/>
          <w:i/>
          <w:iCs/>
          <w:sz w:val="20"/>
          <w:szCs w:val="20"/>
        </w:rPr>
        <w:t xml:space="preserve">      </w:t>
      </w:r>
      <w:proofErr w:type="spellStart"/>
      <w:r w:rsidRPr="00BF5A6D">
        <w:rPr>
          <w:rFonts w:ascii="Arial" w:hAnsi="Arial" w:cs="Arial"/>
          <w:i/>
          <w:iCs/>
          <w:sz w:val="20"/>
          <w:szCs w:val="20"/>
        </w:rPr>
        <w:t>Tecnofibras</w:t>
      </w:r>
      <w:proofErr w:type="spellEnd"/>
      <w:r w:rsidRPr="00BF5A6D">
        <w:rPr>
          <w:rFonts w:ascii="Arial" w:hAnsi="Arial" w:cs="Arial"/>
          <w:i/>
          <w:iCs/>
          <w:sz w:val="20"/>
          <w:szCs w:val="20"/>
        </w:rPr>
        <w:t xml:space="preserve"> S/C</w:t>
      </w:r>
      <w:r w:rsidR="00FF0D58" w:rsidRPr="00BF5A6D">
        <w:rPr>
          <w:rFonts w:ascii="Arial" w:hAnsi="Arial" w:cs="Arial"/>
          <w:i/>
          <w:iCs/>
          <w:sz w:val="20"/>
          <w:szCs w:val="20"/>
        </w:rPr>
        <w:t xml:space="preserve"> </w:t>
      </w:r>
      <w:r w:rsidRPr="00BF5A6D">
        <w:rPr>
          <w:rFonts w:ascii="Arial" w:hAnsi="Arial" w:cs="Arial"/>
          <w:i/>
          <w:iCs/>
          <w:sz w:val="20"/>
          <w:szCs w:val="20"/>
        </w:rPr>
        <w:t>17 /09/</w:t>
      </w:r>
      <w:r w:rsidR="00EC54C6" w:rsidRPr="00BF5A6D">
        <w:rPr>
          <w:rFonts w:ascii="Arial" w:hAnsi="Arial" w:cs="Arial"/>
          <w:i/>
          <w:iCs/>
          <w:sz w:val="20"/>
          <w:szCs w:val="20"/>
        </w:rPr>
        <w:t xml:space="preserve"> 10-</w:t>
      </w:r>
      <w:r w:rsidR="00157093" w:rsidRPr="00BF5A6D">
        <w:rPr>
          <w:rFonts w:ascii="Arial" w:hAnsi="Arial" w:cs="Arial"/>
          <w:i/>
          <w:iCs/>
          <w:sz w:val="20"/>
          <w:szCs w:val="20"/>
        </w:rPr>
        <w:t xml:space="preserve"> </w:t>
      </w:r>
      <w:r w:rsidR="00EC54C6" w:rsidRPr="00BF5A6D">
        <w:rPr>
          <w:rFonts w:ascii="Arial" w:hAnsi="Arial" w:cs="Arial"/>
          <w:i/>
          <w:iCs/>
          <w:sz w:val="20"/>
          <w:szCs w:val="20"/>
        </w:rPr>
        <w:t>21/10/12</w:t>
      </w:r>
      <w:r w:rsidRPr="00BF5A6D">
        <w:rPr>
          <w:rFonts w:ascii="Arial" w:hAnsi="Arial" w:cs="Arial"/>
          <w:i/>
          <w:iCs/>
          <w:sz w:val="20"/>
          <w:szCs w:val="20"/>
        </w:rPr>
        <w:t xml:space="preserve"> </w:t>
      </w:r>
    </w:p>
    <w:p w:rsidR="00BF15B4" w:rsidRPr="00BF5A6D" w:rsidRDefault="00BF15B4" w:rsidP="00BF15B4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BF5A6D">
        <w:rPr>
          <w:rFonts w:ascii="Arial" w:hAnsi="Arial" w:cs="Arial"/>
          <w:i/>
          <w:iCs/>
          <w:sz w:val="20"/>
          <w:szCs w:val="20"/>
        </w:rPr>
        <w:t xml:space="preserve"> </w:t>
      </w:r>
      <w:r w:rsidRPr="00BF5A6D">
        <w:rPr>
          <w:rFonts w:ascii="Arial" w:hAnsi="Arial" w:cs="Arial"/>
          <w:i/>
          <w:iCs/>
          <w:sz w:val="20"/>
          <w:szCs w:val="20"/>
        </w:rPr>
        <w:tab/>
      </w:r>
      <w:r w:rsidRPr="00BF5A6D">
        <w:rPr>
          <w:rFonts w:ascii="Arial" w:hAnsi="Arial" w:cs="Arial"/>
          <w:i/>
          <w:iCs/>
          <w:sz w:val="20"/>
          <w:szCs w:val="20"/>
        </w:rPr>
        <w:tab/>
      </w:r>
      <w:r w:rsidRPr="00BF5A6D">
        <w:rPr>
          <w:rFonts w:ascii="Arial" w:hAnsi="Arial" w:cs="Arial"/>
          <w:i/>
          <w:iCs/>
          <w:sz w:val="20"/>
          <w:szCs w:val="20"/>
        </w:rPr>
        <w:tab/>
      </w:r>
      <w:r w:rsidRPr="00BF5A6D">
        <w:rPr>
          <w:rFonts w:ascii="Arial" w:hAnsi="Arial" w:cs="Arial"/>
          <w:b/>
          <w:bCs/>
          <w:i/>
          <w:iCs/>
          <w:sz w:val="20"/>
          <w:szCs w:val="20"/>
        </w:rPr>
        <w:t>Analista de Processos</w:t>
      </w:r>
    </w:p>
    <w:p w:rsidR="00BF15B4" w:rsidRPr="00BF5A6D" w:rsidRDefault="00BF15B4" w:rsidP="00BF15B4">
      <w:pPr>
        <w:rPr>
          <w:rFonts w:ascii="Arial" w:hAnsi="Arial" w:cs="Arial"/>
          <w:b/>
          <w:bCs/>
          <w:i/>
          <w:iCs/>
          <w:sz w:val="20"/>
          <w:szCs w:val="20"/>
        </w:rPr>
      </w:pPr>
    </w:p>
    <w:p w:rsidR="00BF15B4" w:rsidRPr="00BF5A6D" w:rsidRDefault="00BF15B4" w:rsidP="00BF15B4">
      <w:pPr>
        <w:numPr>
          <w:ilvl w:val="0"/>
          <w:numId w:val="4"/>
        </w:numPr>
        <w:rPr>
          <w:rFonts w:ascii="Arial" w:hAnsi="Arial" w:cs="Arial"/>
          <w:i/>
          <w:iCs/>
          <w:sz w:val="20"/>
          <w:szCs w:val="20"/>
        </w:rPr>
      </w:pPr>
      <w:r w:rsidRPr="00BF5A6D">
        <w:rPr>
          <w:rFonts w:ascii="Arial" w:hAnsi="Arial" w:cs="Arial"/>
          <w:i/>
          <w:iCs/>
          <w:sz w:val="20"/>
          <w:szCs w:val="20"/>
        </w:rPr>
        <w:t>Atuação</w:t>
      </w:r>
      <w:r w:rsidR="00FF0D58" w:rsidRPr="00BF5A6D">
        <w:rPr>
          <w:rFonts w:ascii="Arial" w:hAnsi="Arial" w:cs="Arial"/>
          <w:i/>
          <w:iCs/>
          <w:sz w:val="20"/>
          <w:szCs w:val="20"/>
        </w:rPr>
        <w:t xml:space="preserve"> </w:t>
      </w:r>
      <w:r w:rsidRPr="00BF5A6D">
        <w:rPr>
          <w:rFonts w:ascii="Arial" w:hAnsi="Arial" w:cs="Arial"/>
          <w:i/>
          <w:iCs/>
          <w:sz w:val="20"/>
          <w:szCs w:val="20"/>
        </w:rPr>
        <w:t>na moldagem RTM</w:t>
      </w:r>
    </w:p>
    <w:p w:rsidR="00BF15B4" w:rsidRPr="00BF5A6D" w:rsidRDefault="00BF15B4" w:rsidP="00BF15B4">
      <w:pPr>
        <w:numPr>
          <w:ilvl w:val="0"/>
          <w:numId w:val="4"/>
        </w:numPr>
        <w:rPr>
          <w:rFonts w:ascii="Arial" w:hAnsi="Arial" w:cs="Arial"/>
          <w:i/>
          <w:iCs/>
          <w:sz w:val="20"/>
          <w:szCs w:val="20"/>
        </w:rPr>
      </w:pPr>
      <w:r w:rsidRPr="00BF5A6D">
        <w:rPr>
          <w:rFonts w:ascii="Arial" w:hAnsi="Arial" w:cs="Arial"/>
          <w:i/>
          <w:iCs/>
          <w:sz w:val="20"/>
          <w:szCs w:val="20"/>
        </w:rPr>
        <w:t>Determinação de parâmetros de processos e estabelecimento de métodos de controles</w:t>
      </w:r>
    </w:p>
    <w:p w:rsidR="00BF15B4" w:rsidRPr="00BF5A6D" w:rsidRDefault="00BF15B4" w:rsidP="00BF15B4">
      <w:pPr>
        <w:numPr>
          <w:ilvl w:val="0"/>
          <w:numId w:val="4"/>
        </w:numPr>
        <w:rPr>
          <w:rFonts w:ascii="Arial" w:hAnsi="Arial" w:cs="Arial"/>
          <w:i/>
          <w:iCs/>
          <w:sz w:val="20"/>
          <w:szCs w:val="20"/>
        </w:rPr>
      </w:pPr>
      <w:r w:rsidRPr="00BF5A6D">
        <w:rPr>
          <w:rFonts w:ascii="Arial" w:hAnsi="Arial" w:cs="Arial"/>
          <w:i/>
          <w:iCs/>
          <w:sz w:val="20"/>
          <w:szCs w:val="20"/>
        </w:rPr>
        <w:t>Supervisionar e controlar parâmetros que afetam a qualidade no produto final.</w:t>
      </w:r>
    </w:p>
    <w:p w:rsidR="00BF15B4" w:rsidRPr="00BF5A6D" w:rsidRDefault="00BF15B4" w:rsidP="00BF15B4">
      <w:pPr>
        <w:numPr>
          <w:ilvl w:val="0"/>
          <w:numId w:val="4"/>
        </w:numPr>
        <w:rPr>
          <w:rFonts w:ascii="Arial" w:hAnsi="Arial" w:cs="Arial"/>
          <w:i/>
          <w:iCs/>
          <w:sz w:val="20"/>
          <w:szCs w:val="20"/>
        </w:rPr>
      </w:pPr>
      <w:r w:rsidRPr="00BF5A6D">
        <w:rPr>
          <w:rFonts w:ascii="Arial" w:hAnsi="Arial" w:cs="Arial"/>
          <w:i/>
          <w:iCs/>
          <w:sz w:val="20"/>
          <w:szCs w:val="20"/>
        </w:rPr>
        <w:t xml:space="preserve">Acompanhar peças em </w:t>
      </w:r>
      <w:proofErr w:type="spellStart"/>
      <w:r w:rsidRPr="00BF5A6D">
        <w:rPr>
          <w:rFonts w:ascii="Arial" w:hAnsi="Arial" w:cs="Arial"/>
          <w:i/>
          <w:iCs/>
          <w:sz w:val="20"/>
          <w:szCs w:val="20"/>
        </w:rPr>
        <w:t>try</w:t>
      </w:r>
      <w:proofErr w:type="spellEnd"/>
      <w:r w:rsidRPr="00BF5A6D">
        <w:rPr>
          <w:rFonts w:ascii="Arial" w:hAnsi="Arial" w:cs="Arial"/>
          <w:i/>
          <w:iCs/>
          <w:sz w:val="20"/>
          <w:szCs w:val="20"/>
        </w:rPr>
        <w:t>- out</w:t>
      </w:r>
    </w:p>
    <w:p w:rsidR="00BF15B4" w:rsidRPr="00BF5A6D" w:rsidRDefault="00BF15B4" w:rsidP="00BF15B4">
      <w:pPr>
        <w:numPr>
          <w:ilvl w:val="0"/>
          <w:numId w:val="4"/>
        </w:numPr>
        <w:rPr>
          <w:rFonts w:ascii="Arial" w:hAnsi="Arial" w:cs="Arial"/>
          <w:i/>
          <w:iCs/>
          <w:sz w:val="20"/>
          <w:szCs w:val="20"/>
        </w:rPr>
      </w:pPr>
      <w:r w:rsidRPr="00BF5A6D">
        <w:rPr>
          <w:rFonts w:ascii="Arial" w:hAnsi="Arial" w:cs="Arial"/>
          <w:i/>
          <w:iCs/>
          <w:sz w:val="20"/>
          <w:szCs w:val="20"/>
        </w:rPr>
        <w:t xml:space="preserve">Atuação sobre custo da não qualidade. </w:t>
      </w:r>
    </w:p>
    <w:p w:rsidR="00BF15B4" w:rsidRPr="00BF5A6D" w:rsidRDefault="00BF15B4" w:rsidP="00BF15B4">
      <w:pPr>
        <w:numPr>
          <w:ilvl w:val="0"/>
          <w:numId w:val="4"/>
        </w:numPr>
        <w:rPr>
          <w:rFonts w:ascii="Arial" w:hAnsi="Arial" w:cs="Arial"/>
          <w:i/>
          <w:iCs/>
          <w:sz w:val="20"/>
          <w:szCs w:val="20"/>
        </w:rPr>
      </w:pPr>
      <w:r w:rsidRPr="00BF5A6D">
        <w:rPr>
          <w:rFonts w:ascii="Arial" w:hAnsi="Arial" w:cs="Arial"/>
          <w:i/>
          <w:iCs/>
          <w:sz w:val="20"/>
          <w:szCs w:val="20"/>
        </w:rPr>
        <w:t>Realização de ações preventivas e corretivas no processo.</w:t>
      </w:r>
    </w:p>
    <w:p w:rsidR="00BF15B4" w:rsidRPr="00BF5A6D" w:rsidRDefault="00BF15B4" w:rsidP="00BF15B4">
      <w:pPr>
        <w:numPr>
          <w:ilvl w:val="0"/>
          <w:numId w:val="4"/>
        </w:numPr>
        <w:rPr>
          <w:rFonts w:ascii="Arial" w:hAnsi="Arial" w:cs="Arial"/>
          <w:i/>
          <w:iCs/>
          <w:sz w:val="20"/>
          <w:szCs w:val="20"/>
        </w:rPr>
      </w:pPr>
      <w:r w:rsidRPr="00BF5A6D">
        <w:rPr>
          <w:rFonts w:ascii="Arial" w:hAnsi="Arial" w:cs="Arial"/>
          <w:i/>
          <w:iCs/>
          <w:sz w:val="20"/>
          <w:szCs w:val="20"/>
        </w:rPr>
        <w:t>Revisão de Custo x Preço do produto através de planilha.</w:t>
      </w:r>
    </w:p>
    <w:p w:rsidR="00BF15B4" w:rsidRPr="00BF5A6D" w:rsidRDefault="00BF15B4" w:rsidP="00BF15B4">
      <w:pPr>
        <w:numPr>
          <w:ilvl w:val="0"/>
          <w:numId w:val="4"/>
        </w:numPr>
        <w:rPr>
          <w:rFonts w:ascii="Arial" w:hAnsi="Arial" w:cs="Arial"/>
          <w:i/>
          <w:iCs/>
          <w:sz w:val="20"/>
          <w:szCs w:val="20"/>
        </w:rPr>
      </w:pPr>
      <w:r w:rsidRPr="00BF5A6D">
        <w:rPr>
          <w:rFonts w:ascii="Arial" w:hAnsi="Arial" w:cs="Arial"/>
          <w:i/>
          <w:iCs/>
          <w:sz w:val="20"/>
          <w:szCs w:val="20"/>
        </w:rPr>
        <w:t xml:space="preserve">Elaboração de instrução de trabalho para fabricação de </w:t>
      </w:r>
      <w:r w:rsidR="00FF0D58" w:rsidRPr="00BF5A6D">
        <w:rPr>
          <w:rFonts w:ascii="Arial" w:hAnsi="Arial" w:cs="Arial"/>
          <w:i/>
          <w:iCs/>
          <w:sz w:val="20"/>
          <w:szCs w:val="20"/>
        </w:rPr>
        <w:t>produtos.</w:t>
      </w:r>
    </w:p>
    <w:p w:rsidR="00BF15B4" w:rsidRPr="00BF5A6D" w:rsidRDefault="00BF15B4" w:rsidP="00BF15B4">
      <w:pPr>
        <w:numPr>
          <w:ilvl w:val="0"/>
          <w:numId w:val="5"/>
        </w:numPr>
        <w:rPr>
          <w:rFonts w:ascii="Arial" w:hAnsi="Arial" w:cs="Arial"/>
          <w:b/>
          <w:bCs/>
          <w:i/>
          <w:iCs/>
          <w:sz w:val="20"/>
          <w:szCs w:val="20"/>
        </w:rPr>
      </w:pPr>
      <w:r w:rsidRPr="00BF5A6D">
        <w:rPr>
          <w:rFonts w:ascii="Arial" w:hAnsi="Arial" w:cs="Arial"/>
          <w:i/>
          <w:iCs/>
          <w:sz w:val="20"/>
          <w:szCs w:val="20"/>
        </w:rPr>
        <w:t xml:space="preserve">Monitoramento no processo de fabricação, acabamento de peças pelo </w:t>
      </w:r>
      <w:proofErr w:type="spellStart"/>
      <w:r w:rsidRPr="00BF5A6D">
        <w:rPr>
          <w:rFonts w:ascii="Arial" w:hAnsi="Arial" w:cs="Arial"/>
          <w:i/>
          <w:iCs/>
          <w:sz w:val="20"/>
          <w:szCs w:val="20"/>
        </w:rPr>
        <w:t>rtm</w:t>
      </w:r>
      <w:proofErr w:type="spellEnd"/>
    </w:p>
    <w:p w:rsidR="00BF15B4" w:rsidRPr="00BF5A6D" w:rsidRDefault="00BF15B4" w:rsidP="00BF15B4">
      <w:pPr>
        <w:numPr>
          <w:ilvl w:val="0"/>
          <w:numId w:val="5"/>
        </w:numPr>
        <w:rPr>
          <w:rFonts w:ascii="Arial" w:hAnsi="Arial" w:cs="Arial"/>
          <w:i/>
          <w:iCs/>
          <w:sz w:val="20"/>
          <w:szCs w:val="20"/>
        </w:rPr>
      </w:pPr>
      <w:r w:rsidRPr="00BF5A6D">
        <w:rPr>
          <w:rFonts w:ascii="Arial" w:hAnsi="Arial" w:cs="Arial"/>
          <w:i/>
          <w:iCs/>
          <w:sz w:val="20"/>
          <w:szCs w:val="20"/>
        </w:rPr>
        <w:t>Treinamento operacional para novos colaboradores da empresa, para processamento PRFV.</w:t>
      </w:r>
    </w:p>
    <w:p w:rsidR="00BF15B4" w:rsidRPr="00BF5A6D" w:rsidRDefault="00FF0D58" w:rsidP="00BF15B4">
      <w:pPr>
        <w:numPr>
          <w:ilvl w:val="0"/>
          <w:numId w:val="5"/>
        </w:numPr>
        <w:rPr>
          <w:rFonts w:ascii="Arial" w:hAnsi="Arial" w:cs="Arial"/>
          <w:i/>
          <w:iCs/>
          <w:sz w:val="20"/>
          <w:szCs w:val="20"/>
        </w:rPr>
      </w:pPr>
      <w:proofErr w:type="spellStart"/>
      <w:r w:rsidRPr="00BF5A6D">
        <w:rPr>
          <w:rFonts w:ascii="Arial" w:hAnsi="Arial" w:cs="Arial"/>
          <w:i/>
          <w:iCs/>
          <w:sz w:val="20"/>
          <w:szCs w:val="20"/>
        </w:rPr>
        <w:t>Cronoánalise</w:t>
      </w:r>
      <w:proofErr w:type="spellEnd"/>
    </w:p>
    <w:p w:rsidR="00BF15B4" w:rsidRPr="00EC54C6" w:rsidRDefault="00BF15B4" w:rsidP="00BF15B4">
      <w:pPr>
        <w:ind w:left="1416"/>
        <w:jc w:val="center"/>
        <w:rPr>
          <w:rFonts w:ascii="Arial" w:hAnsi="Arial" w:cs="Arial"/>
          <w:b/>
          <w:bCs/>
        </w:rPr>
      </w:pPr>
    </w:p>
    <w:p w:rsidR="00BF15B4" w:rsidRPr="00EC54C6" w:rsidRDefault="00BF15B4">
      <w:pPr>
        <w:ind w:left="1260" w:hanging="540"/>
        <w:rPr>
          <w:rFonts w:ascii="Arial" w:hAnsi="Arial" w:cs="Arial"/>
          <w:i/>
          <w:iCs/>
        </w:rPr>
      </w:pPr>
    </w:p>
    <w:p w:rsidR="00BF15B4" w:rsidRPr="00EC54C6" w:rsidRDefault="00BF15B4">
      <w:pPr>
        <w:ind w:left="1260" w:hanging="540"/>
        <w:rPr>
          <w:rFonts w:ascii="Arial" w:hAnsi="Arial" w:cs="Arial"/>
          <w:i/>
          <w:iCs/>
        </w:rPr>
      </w:pPr>
    </w:p>
    <w:p w:rsidR="001F0B09" w:rsidRPr="00EC54C6" w:rsidRDefault="001F0B09">
      <w:pPr>
        <w:ind w:left="1260" w:hanging="540"/>
        <w:rPr>
          <w:rFonts w:ascii="Arial" w:hAnsi="Arial" w:cs="Arial"/>
          <w:b/>
          <w:bCs/>
          <w:i/>
          <w:iCs/>
        </w:rPr>
      </w:pPr>
    </w:p>
    <w:p w:rsidR="001F0B09" w:rsidRPr="00BF5A6D" w:rsidRDefault="001F0B09">
      <w:pPr>
        <w:rPr>
          <w:rFonts w:ascii="Arial" w:hAnsi="Arial" w:cs="Arial"/>
          <w:i/>
          <w:iCs/>
          <w:sz w:val="20"/>
          <w:szCs w:val="20"/>
        </w:rPr>
      </w:pPr>
      <w:r w:rsidRPr="00BF5A6D">
        <w:rPr>
          <w:rFonts w:ascii="Arial" w:hAnsi="Arial" w:cs="Arial"/>
          <w:b/>
          <w:bCs/>
          <w:i/>
          <w:iCs/>
          <w:sz w:val="20"/>
          <w:szCs w:val="20"/>
        </w:rPr>
        <w:t>Experiência</w:t>
      </w:r>
      <w:r w:rsidRPr="00BF5A6D">
        <w:rPr>
          <w:rFonts w:ascii="Arial" w:hAnsi="Arial" w:cs="Arial"/>
          <w:i/>
          <w:iCs/>
          <w:sz w:val="20"/>
          <w:szCs w:val="20"/>
        </w:rPr>
        <w:t xml:space="preserve"> </w:t>
      </w:r>
      <w:r w:rsidRPr="00BF5A6D">
        <w:rPr>
          <w:rFonts w:ascii="Arial" w:hAnsi="Arial" w:cs="Arial"/>
          <w:i/>
          <w:iCs/>
          <w:sz w:val="20"/>
          <w:szCs w:val="20"/>
        </w:rPr>
        <w:tab/>
        <w:t xml:space="preserve"> </w:t>
      </w:r>
      <w:r w:rsidR="00064038" w:rsidRPr="00BF5A6D">
        <w:rPr>
          <w:rFonts w:ascii="Arial" w:hAnsi="Arial" w:cs="Arial"/>
          <w:i/>
          <w:iCs/>
          <w:sz w:val="20"/>
          <w:szCs w:val="20"/>
        </w:rPr>
        <w:t xml:space="preserve">         </w:t>
      </w:r>
      <w:r w:rsidRPr="00BF5A6D">
        <w:rPr>
          <w:rFonts w:ascii="Arial" w:hAnsi="Arial" w:cs="Arial"/>
          <w:i/>
          <w:iCs/>
          <w:sz w:val="20"/>
          <w:szCs w:val="20"/>
        </w:rPr>
        <w:t>Busscar Plásticos Rio Negrinho S/C</w:t>
      </w:r>
      <w:r w:rsidR="00FF0D58" w:rsidRPr="00BF5A6D">
        <w:rPr>
          <w:rFonts w:ascii="Arial" w:hAnsi="Arial" w:cs="Arial"/>
          <w:i/>
          <w:iCs/>
          <w:sz w:val="20"/>
          <w:szCs w:val="20"/>
        </w:rPr>
        <w:t xml:space="preserve"> </w:t>
      </w:r>
      <w:r w:rsidRPr="00BF5A6D">
        <w:rPr>
          <w:rFonts w:ascii="Arial" w:hAnsi="Arial" w:cs="Arial"/>
          <w:i/>
          <w:iCs/>
          <w:sz w:val="20"/>
          <w:szCs w:val="20"/>
        </w:rPr>
        <w:t xml:space="preserve">21/03/05 </w:t>
      </w:r>
      <w:r w:rsidR="006B11D7">
        <w:rPr>
          <w:rFonts w:ascii="Arial" w:hAnsi="Arial" w:cs="Arial"/>
          <w:i/>
          <w:iCs/>
          <w:sz w:val="20"/>
          <w:szCs w:val="20"/>
        </w:rPr>
        <w:t>-20/10/12</w:t>
      </w:r>
      <w:r w:rsidRPr="00BF5A6D">
        <w:rPr>
          <w:rFonts w:ascii="Arial" w:hAnsi="Arial" w:cs="Arial"/>
          <w:i/>
          <w:iCs/>
          <w:sz w:val="20"/>
          <w:szCs w:val="20"/>
        </w:rPr>
        <w:t xml:space="preserve">  </w:t>
      </w:r>
    </w:p>
    <w:p w:rsidR="001F0B09" w:rsidRPr="00BF5A6D" w:rsidRDefault="001F0B09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BF5A6D">
        <w:rPr>
          <w:rFonts w:ascii="Arial" w:hAnsi="Arial" w:cs="Arial"/>
          <w:i/>
          <w:iCs/>
          <w:sz w:val="20"/>
          <w:szCs w:val="20"/>
        </w:rPr>
        <w:t xml:space="preserve"> </w:t>
      </w:r>
      <w:r w:rsidRPr="00BF5A6D">
        <w:rPr>
          <w:rFonts w:ascii="Arial" w:hAnsi="Arial" w:cs="Arial"/>
          <w:i/>
          <w:iCs/>
          <w:sz w:val="20"/>
          <w:szCs w:val="20"/>
        </w:rPr>
        <w:tab/>
      </w:r>
      <w:r w:rsidRPr="00BF5A6D">
        <w:rPr>
          <w:rFonts w:ascii="Arial" w:hAnsi="Arial" w:cs="Arial"/>
          <w:i/>
          <w:iCs/>
          <w:sz w:val="20"/>
          <w:szCs w:val="20"/>
        </w:rPr>
        <w:tab/>
      </w:r>
      <w:r w:rsidRPr="00BF5A6D">
        <w:rPr>
          <w:rFonts w:ascii="Arial" w:hAnsi="Arial" w:cs="Arial"/>
          <w:i/>
          <w:iCs/>
          <w:sz w:val="20"/>
          <w:szCs w:val="20"/>
        </w:rPr>
        <w:tab/>
      </w:r>
      <w:r w:rsidRPr="00BF5A6D">
        <w:rPr>
          <w:rFonts w:ascii="Arial" w:hAnsi="Arial" w:cs="Arial"/>
          <w:b/>
          <w:bCs/>
          <w:i/>
          <w:iCs/>
          <w:sz w:val="20"/>
          <w:szCs w:val="20"/>
        </w:rPr>
        <w:t>Analista de Processos</w:t>
      </w:r>
    </w:p>
    <w:p w:rsidR="001F0B09" w:rsidRPr="00BF5A6D" w:rsidRDefault="001F0B09">
      <w:pPr>
        <w:rPr>
          <w:rFonts w:ascii="Arial" w:hAnsi="Arial" w:cs="Arial"/>
          <w:b/>
          <w:bCs/>
          <w:i/>
          <w:iCs/>
          <w:sz w:val="20"/>
          <w:szCs w:val="20"/>
        </w:rPr>
      </w:pPr>
    </w:p>
    <w:p w:rsidR="001F0B09" w:rsidRPr="00BF5A6D" w:rsidRDefault="001F0B09">
      <w:pPr>
        <w:numPr>
          <w:ilvl w:val="0"/>
          <w:numId w:val="4"/>
        </w:numPr>
        <w:rPr>
          <w:rFonts w:ascii="Arial" w:hAnsi="Arial" w:cs="Arial"/>
          <w:i/>
          <w:iCs/>
          <w:sz w:val="20"/>
          <w:szCs w:val="20"/>
        </w:rPr>
      </w:pPr>
      <w:r w:rsidRPr="00BF5A6D">
        <w:rPr>
          <w:rFonts w:ascii="Arial" w:hAnsi="Arial" w:cs="Arial"/>
          <w:i/>
          <w:iCs/>
          <w:sz w:val="20"/>
          <w:szCs w:val="20"/>
        </w:rPr>
        <w:t>Determinação de parâmetros de processos e estabelecimento de métodos de controles</w:t>
      </w:r>
    </w:p>
    <w:p w:rsidR="001F0B09" w:rsidRPr="00BF5A6D" w:rsidRDefault="001F0B09">
      <w:pPr>
        <w:numPr>
          <w:ilvl w:val="0"/>
          <w:numId w:val="4"/>
        </w:numPr>
        <w:rPr>
          <w:rFonts w:ascii="Arial" w:hAnsi="Arial" w:cs="Arial"/>
          <w:i/>
          <w:iCs/>
          <w:sz w:val="20"/>
          <w:szCs w:val="20"/>
        </w:rPr>
      </w:pPr>
      <w:r w:rsidRPr="00BF5A6D">
        <w:rPr>
          <w:rFonts w:ascii="Arial" w:hAnsi="Arial" w:cs="Arial"/>
          <w:i/>
          <w:iCs/>
          <w:sz w:val="20"/>
          <w:szCs w:val="20"/>
        </w:rPr>
        <w:t>Supervisionar e controlar parâmetros que afetam a qualidade no produto final.</w:t>
      </w:r>
    </w:p>
    <w:p w:rsidR="001F0B09" w:rsidRPr="00BF5A6D" w:rsidRDefault="001F0B09">
      <w:pPr>
        <w:numPr>
          <w:ilvl w:val="0"/>
          <w:numId w:val="4"/>
        </w:numPr>
        <w:rPr>
          <w:rFonts w:ascii="Arial" w:hAnsi="Arial" w:cs="Arial"/>
          <w:i/>
          <w:iCs/>
          <w:sz w:val="20"/>
          <w:szCs w:val="20"/>
        </w:rPr>
      </w:pPr>
      <w:r w:rsidRPr="00BF5A6D">
        <w:rPr>
          <w:rFonts w:ascii="Arial" w:hAnsi="Arial" w:cs="Arial"/>
          <w:i/>
          <w:iCs/>
          <w:sz w:val="20"/>
          <w:szCs w:val="20"/>
        </w:rPr>
        <w:t xml:space="preserve">Acompanhar peças em </w:t>
      </w:r>
      <w:proofErr w:type="spellStart"/>
      <w:proofErr w:type="gramStart"/>
      <w:r w:rsidRPr="00BF5A6D">
        <w:rPr>
          <w:rFonts w:ascii="Arial" w:hAnsi="Arial" w:cs="Arial"/>
          <w:i/>
          <w:iCs/>
          <w:sz w:val="20"/>
          <w:szCs w:val="20"/>
        </w:rPr>
        <w:t>tr</w:t>
      </w:r>
      <w:proofErr w:type="spellEnd"/>
      <w:proofErr w:type="gramEnd"/>
      <w:r w:rsidRPr="00BF5A6D">
        <w:rPr>
          <w:rFonts w:ascii="Arial" w:hAnsi="Arial" w:cs="Arial"/>
          <w:i/>
          <w:iCs/>
          <w:sz w:val="20"/>
          <w:szCs w:val="20"/>
        </w:rPr>
        <w:t>- out</w:t>
      </w:r>
    </w:p>
    <w:p w:rsidR="001F0B09" w:rsidRPr="00BF5A6D" w:rsidRDefault="001F0B09">
      <w:pPr>
        <w:numPr>
          <w:ilvl w:val="0"/>
          <w:numId w:val="4"/>
        </w:numPr>
        <w:rPr>
          <w:rFonts w:ascii="Arial" w:hAnsi="Arial" w:cs="Arial"/>
          <w:i/>
          <w:iCs/>
          <w:sz w:val="20"/>
          <w:szCs w:val="20"/>
        </w:rPr>
      </w:pPr>
      <w:r w:rsidRPr="00BF5A6D">
        <w:rPr>
          <w:rFonts w:ascii="Arial" w:hAnsi="Arial" w:cs="Arial"/>
          <w:i/>
          <w:iCs/>
          <w:sz w:val="20"/>
          <w:szCs w:val="20"/>
        </w:rPr>
        <w:t>Atuação sobre</w:t>
      </w:r>
      <w:r w:rsidR="00340726" w:rsidRPr="00BF5A6D">
        <w:rPr>
          <w:rFonts w:ascii="Arial" w:hAnsi="Arial" w:cs="Arial"/>
          <w:i/>
          <w:iCs/>
          <w:sz w:val="20"/>
          <w:szCs w:val="20"/>
        </w:rPr>
        <w:t xml:space="preserve"> </w:t>
      </w:r>
      <w:r w:rsidRPr="00BF5A6D">
        <w:rPr>
          <w:rFonts w:ascii="Arial" w:hAnsi="Arial" w:cs="Arial"/>
          <w:i/>
          <w:iCs/>
          <w:sz w:val="20"/>
          <w:szCs w:val="20"/>
        </w:rPr>
        <w:t xml:space="preserve">o consumo de matéria prima. </w:t>
      </w:r>
    </w:p>
    <w:p w:rsidR="001F0B09" w:rsidRPr="00BF5A6D" w:rsidRDefault="001F0B09">
      <w:pPr>
        <w:numPr>
          <w:ilvl w:val="0"/>
          <w:numId w:val="4"/>
        </w:numPr>
        <w:rPr>
          <w:rFonts w:ascii="Arial" w:hAnsi="Arial" w:cs="Arial"/>
          <w:i/>
          <w:iCs/>
          <w:sz w:val="20"/>
          <w:szCs w:val="20"/>
        </w:rPr>
      </w:pPr>
      <w:r w:rsidRPr="00BF5A6D">
        <w:rPr>
          <w:rFonts w:ascii="Arial" w:hAnsi="Arial" w:cs="Arial"/>
          <w:i/>
          <w:iCs/>
          <w:sz w:val="20"/>
          <w:szCs w:val="20"/>
        </w:rPr>
        <w:t>Introdução e desenvolvimento de novos processos, novas matérias primas e novos produtos.</w:t>
      </w:r>
    </w:p>
    <w:p w:rsidR="001F0B09" w:rsidRPr="00BF5A6D" w:rsidRDefault="001F0B09">
      <w:pPr>
        <w:numPr>
          <w:ilvl w:val="0"/>
          <w:numId w:val="4"/>
        </w:numPr>
        <w:rPr>
          <w:rFonts w:ascii="Arial" w:hAnsi="Arial" w:cs="Arial"/>
          <w:i/>
          <w:iCs/>
          <w:sz w:val="20"/>
          <w:szCs w:val="20"/>
        </w:rPr>
      </w:pPr>
      <w:r w:rsidRPr="00BF5A6D">
        <w:rPr>
          <w:rFonts w:ascii="Arial" w:hAnsi="Arial" w:cs="Arial"/>
          <w:i/>
          <w:iCs/>
          <w:sz w:val="20"/>
          <w:szCs w:val="20"/>
        </w:rPr>
        <w:t>Realização de ações preventivas e corretivas no processo.</w:t>
      </w:r>
    </w:p>
    <w:p w:rsidR="001F0B09" w:rsidRPr="00BF5A6D" w:rsidRDefault="001F0B09">
      <w:pPr>
        <w:numPr>
          <w:ilvl w:val="0"/>
          <w:numId w:val="4"/>
        </w:numPr>
        <w:rPr>
          <w:rFonts w:ascii="Arial" w:hAnsi="Arial" w:cs="Arial"/>
          <w:i/>
          <w:iCs/>
          <w:sz w:val="20"/>
          <w:szCs w:val="20"/>
        </w:rPr>
      </w:pPr>
      <w:r w:rsidRPr="00BF5A6D">
        <w:rPr>
          <w:rFonts w:ascii="Arial" w:hAnsi="Arial" w:cs="Arial"/>
          <w:i/>
          <w:iCs/>
          <w:sz w:val="20"/>
          <w:szCs w:val="20"/>
        </w:rPr>
        <w:t xml:space="preserve">Trabalhos de parcerias Cliente x </w:t>
      </w:r>
      <w:r w:rsidR="00340726" w:rsidRPr="00BF5A6D">
        <w:rPr>
          <w:rFonts w:ascii="Arial" w:hAnsi="Arial" w:cs="Arial"/>
          <w:i/>
          <w:iCs/>
          <w:sz w:val="20"/>
          <w:szCs w:val="20"/>
        </w:rPr>
        <w:t>Fornecedor.</w:t>
      </w:r>
    </w:p>
    <w:p w:rsidR="001F0B09" w:rsidRPr="00BF5A6D" w:rsidRDefault="001F0B09">
      <w:pPr>
        <w:numPr>
          <w:ilvl w:val="0"/>
          <w:numId w:val="4"/>
        </w:numPr>
        <w:rPr>
          <w:rFonts w:ascii="Arial" w:hAnsi="Arial" w:cs="Arial"/>
          <w:i/>
          <w:iCs/>
          <w:sz w:val="20"/>
          <w:szCs w:val="20"/>
        </w:rPr>
      </w:pPr>
      <w:r w:rsidRPr="00BF5A6D">
        <w:rPr>
          <w:rFonts w:ascii="Arial" w:hAnsi="Arial" w:cs="Arial"/>
          <w:i/>
          <w:iCs/>
          <w:sz w:val="20"/>
          <w:szCs w:val="20"/>
        </w:rPr>
        <w:t>Revisão de Custo x Preço do produto através de planilha.</w:t>
      </w:r>
    </w:p>
    <w:p w:rsidR="001F0B09" w:rsidRPr="00BF5A6D" w:rsidRDefault="001F0B09">
      <w:pPr>
        <w:numPr>
          <w:ilvl w:val="0"/>
          <w:numId w:val="4"/>
        </w:numPr>
        <w:rPr>
          <w:rFonts w:ascii="Arial" w:hAnsi="Arial" w:cs="Arial"/>
          <w:i/>
          <w:iCs/>
          <w:sz w:val="20"/>
          <w:szCs w:val="20"/>
        </w:rPr>
      </w:pPr>
      <w:r w:rsidRPr="00BF5A6D">
        <w:rPr>
          <w:rFonts w:ascii="Arial" w:hAnsi="Arial" w:cs="Arial"/>
          <w:i/>
          <w:iCs/>
          <w:sz w:val="20"/>
          <w:szCs w:val="20"/>
        </w:rPr>
        <w:t>Definição de Peso x Espessura dos Produtos</w:t>
      </w:r>
    </w:p>
    <w:p w:rsidR="001F0B09" w:rsidRPr="00BF5A6D" w:rsidRDefault="001F0B09">
      <w:pPr>
        <w:numPr>
          <w:ilvl w:val="0"/>
          <w:numId w:val="4"/>
        </w:numPr>
        <w:rPr>
          <w:rFonts w:ascii="Arial" w:hAnsi="Arial" w:cs="Arial"/>
          <w:i/>
          <w:iCs/>
          <w:sz w:val="20"/>
          <w:szCs w:val="20"/>
        </w:rPr>
      </w:pPr>
      <w:r w:rsidRPr="00BF5A6D">
        <w:rPr>
          <w:rFonts w:ascii="Arial" w:hAnsi="Arial" w:cs="Arial"/>
          <w:i/>
          <w:iCs/>
          <w:sz w:val="20"/>
          <w:szCs w:val="20"/>
        </w:rPr>
        <w:t>Elaboração de instrução de trabalho para fabricação de produtos PRFV.</w:t>
      </w:r>
    </w:p>
    <w:p w:rsidR="001F0B09" w:rsidRPr="00BF5A6D" w:rsidRDefault="001F0B09">
      <w:pPr>
        <w:numPr>
          <w:ilvl w:val="0"/>
          <w:numId w:val="4"/>
        </w:numPr>
        <w:rPr>
          <w:rFonts w:ascii="Arial" w:hAnsi="Arial" w:cs="Arial"/>
          <w:i/>
          <w:iCs/>
          <w:sz w:val="20"/>
          <w:szCs w:val="20"/>
        </w:rPr>
      </w:pPr>
      <w:r w:rsidRPr="00BF5A6D">
        <w:rPr>
          <w:rFonts w:ascii="Arial" w:hAnsi="Arial" w:cs="Arial"/>
          <w:i/>
          <w:iCs/>
          <w:sz w:val="20"/>
          <w:szCs w:val="20"/>
        </w:rPr>
        <w:t xml:space="preserve">Monitoramento no processo de fabricação, acabamento de peças pelo </w:t>
      </w:r>
      <w:proofErr w:type="spellStart"/>
      <w:r w:rsidRPr="00BF5A6D">
        <w:rPr>
          <w:rFonts w:ascii="Arial" w:hAnsi="Arial" w:cs="Arial"/>
          <w:i/>
          <w:iCs/>
          <w:sz w:val="20"/>
          <w:szCs w:val="20"/>
        </w:rPr>
        <w:t>rtm</w:t>
      </w:r>
      <w:proofErr w:type="spellEnd"/>
      <w:r w:rsidRPr="00BF5A6D">
        <w:rPr>
          <w:rFonts w:ascii="Arial" w:hAnsi="Arial" w:cs="Arial"/>
          <w:i/>
          <w:iCs/>
          <w:sz w:val="20"/>
          <w:szCs w:val="20"/>
        </w:rPr>
        <w:t xml:space="preserve">, spray, e vacum </w:t>
      </w:r>
      <w:proofErr w:type="spellStart"/>
      <w:r w:rsidRPr="00BF5A6D">
        <w:rPr>
          <w:rFonts w:ascii="Arial" w:hAnsi="Arial" w:cs="Arial"/>
          <w:i/>
          <w:iCs/>
          <w:sz w:val="20"/>
          <w:szCs w:val="20"/>
        </w:rPr>
        <w:t>forming</w:t>
      </w:r>
      <w:proofErr w:type="spellEnd"/>
      <w:r w:rsidRPr="00BF5A6D">
        <w:rPr>
          <w:rFonts w:ascii="Arial" w:hAnsi="Arial" w:cs="Arial"/>
          <w:i/>
          <w:iCs/>
          <w:sz w:val="20"/>
          <w:szCs w:val="20"/>
        </w:rPr>
        <w:t>.</w:t>
      </w:r>
    </w:p>
    <w:p w:rsidR="001F0B09" w:rsidRPr="00BF5A6D" w:rsidRDefault="001F0B09">
      <w:pPr>
        <w:numPr>
          <w:ilvl w:val="0"/>
          <w:numId w:val="4"/>
        </w:numPr>
        <w:rPr>
          <w:rFonts w:ascii="Arial" w:hAnsi="Arial" w:cs="Arial"/>
          <w:i/>
          <w:iCs/>
          <w:sz w:val="20"/>
          <w:szCs w:val="20"/>
        </w:rPr>
      </w:pPr>
      <w:r w:rsidRPr="00BF5A6D">
        <w:rPr>
          <w:rFonts w:ascii="Arial" w:hAnsi="Arial" w:cs="Arial"/>
          <w:i/>
          <w:iCs/>
          <w:sz w:val="20"/>
          <w:szCs w:val="20"/>
        </w:rPr>
        <w:t xml:space="preserve">Monitoramento na pintura em peças de </w:t>
      </w:r>
      <w:proofErr w:type="spellStart"/>
      <w:r w:rsidRPr="00BF5A6D">
        <w:rPr>
          <w:rFonts w:ascii="Arial" w:hAnsi="Arial" w:cs="Arial"/>
          <w:i/>
          <w:iCs/>
          <w:sz w:val="20"/>
          <w:szCs w:val="20"/>
        </w:rPr>
        <w:t>abs</w:t>
      </w:r>
      <w:proofErr w:type="spellEnd"/>
      <w:r w:rsidRPr="00BF5A6D">
        <w:rPr>
          <w:rFonts w:ascii="Arial" w:hAnsi="Arial" w:cs="Arial"/>
          <w:i/>
          <w:iCs/>
          <w:sz w:val="20"/>
          <w:szCs w:val="20"/>
        </w:rPr>
        <w:t xml:space="preserve"> e fibra de vidro</w:t>
      </w:r>
    </w:p>
    <w:p w:rsidR="001F0B09" w:rsidRPr="00BF5A6D" w:rsidRDefault="001F0B09">
      <w:pPr>
        <w:numPr>
          <w:ilvl w:val="0"/>
          <w:numId w:val="5"/>
        </w:numPr>
        <w:rPr>
          <w:rFonts w:ascii="Arial" w:hAnsi="Arial" w:cs="Arial"/>
          <w:b/>
          <w:bCs/>
          <w:i/>
          <w:iCs/>
          <w:sz w:val="20"/>
          <w:szCs w:val="20"/>
        </w:rPr>
      </w:pPr>
      <w:r w:rsidRPr="00BF5A6D">
        <w:rPr>
          <w:rFonts w:ascii="Arial" w:hAnsi="Arial" w:cs="Arial"/>
          <w:i/>
          <w:iCs/>
          <w:sz w:val="20"/>
          <w:szCs w:val="20"/>
        </w:rPr>
        <w:t xml:space="preserve">Monitoramento no processamento de </w:t>
      </w:r>
      <w:proofErr w:type="spellStart"/>
      <w:r w:rsidRPr="00BF5A6D">
        <w:rPr>
          <w:rFonts w:ascii="Arial" w:hAnsi="Arial" w:cs="Arial"/>
          <w:i/>
          <w:iCs/>
          <w:sz w:val="20"/>
          <w:szCs w:val="20"/>
        </w:rPr>
        <w:t>pu</w:t>
      </w:r>
      <w:proofErr w:type="spellEnd"/>
      <w:r w:rsidRPr="00BF5A6D">
        <w:rPr>
          <w:rFonts w:ascii="Arial" w:hAnsi="Arial" w:cs="Arial"/>
          <w:i/>
          <w:iCs/>
          <w:sz w:val="20"/>
          <w:szCs w:val="20"/>
        </w:rPr>
        <w:t xml:space="preserve"> estrutural (enchimento de peças de </w:t>
      </w:r>
      <w:proofErr w:type="spellStart"/>
      <w:r w:rsidRPr="00BF5A6D">
        <w:rPr>
          <w:rFonts w:ascii="Arial" w:hAnsi="Arial" w:cs="Arial"/>
          <w:i/>
          <w:iCs/>
          <w:sz w:val="20"/>
          <w:szCs w:val="20"/>
        </w:rPr>
        <w:t>abs</w:t>
      </w:r>
      <w:proofErr w:type="spellEnd"/>
      <w:r w:rsidRPr="00BF5A6D">
        <w:rPr>
          <w:rFonts w:ascii="Arial" w:hAnsi="Arial" w:cs="Arial"/>
          <w:i/>
          <w:iCs/>
          <w:sz w:val="20"/>
          <w:szCs w:val="20"/>
        </w:rPr>
        <w:t xml:space="preserve"> e fibra de vidro)</w:t>
      </w:r>
      <w:r w:rsidRPr="00BF5A6D">
        <w:rPr>
          <w:rFonts w:ascii="Arial" w:hAnsi="Arial" w:cs="Arial"/>
          <w:b/>
          <w:bCs/>
          <w:i/>
          <w:iCs/>
          <w:sz w:val="20"/>
          <w:szCs w:val="20"/>
        </w:rPr>
        <w:t xml:space="preserve">  </w:t>
      </w:r>
    </w:p>
    <w:p w:rsidR="001F0B09" w:rsidRPr="00BF5A6D" w:rsidRDefault="001F0B09" w:rsidP="00157093">
      <w:pPr>
        <w:numPr>
          <w:ilvl w:val="0"/>
          <w:numId w:val="5"/>
        </w:numPr>
        <w:tabs>
          <w:tab w:val="clear" w:pos="2130"/>
          <w:tab w:val="num" w:pos="284"/>
        </w:tabs>
        <w:rPr>
          <w:rFonts w:ascii="Arial" w:hAnsi="Arial" w:cs="Arial"/>
          <w:i/>
          <w:iCs/>
          <w:sz w:val="20"/>
          <w:szCs w:val="20"/>
        </w:rPr>
      </w:pPr>
      <w:proofErr w:type="gramStart"/>
      <w:r w:rsidRPr="00BF5A6D">
        <w:rPr>
          <w:rFonts w:ascii="Arial" w:hAnsi="Arial" w:cs="Arial"/>
          <w:i/>
          <w:iCs/>
          <w:sz w:val="20"/>
          <w:szCs w:val="20"/>
        </w:rPr>
        <w:lastRenderedPageBreak/>
        <w:t>para</w:t>
      </w:r>
      <w:proofErr w:type="gramEnd"/>
      <w:r w:rsidRPr="00BF5A6D">
        <w:rPr>
          <w:rFonts w:ascii="Arial" w:hAnsi="Arial" w:cs="Arial"/>
          <w:i/>
          <w:iCs/>
          <w:sz w:val="20"/>
          <w:szCs w:val="20"/>
        </w:rPr>
        <w:t xml:space="preserve"> processamento PRFV.</w:t>
      </w:r>
      <w:r w:rsidR="006B11D7" w:rsidRPr="006B11D7">
        <w:rPr>
          <w:rFonts w:ascii="Arial" w:hAnsi="Arial" w:cs="Arial"/>
          <w:i/>
          <w:iCs/>
          <w:sz w:val="20"/>
          <w:szCs w:val="20"/>
        </w:rPr>
        <w:t xml:space="preserve"> </w:t>
      </w:r>
      <w:r w:rsidR="006B11D7" w:rsidRPr="00BF5A6D">
        <w:rPr>
          <w:rFonts w:ascii="Arial" w:hAnsi="Arial" w:cs="Arial"/>
          <w:i/>
          <w:iCs/>
          <w:sz w:val="20"/>
          <w:szCs w:val="20"/>
        </w:rPr>
        <w:t>Treinamento operacional para novos colaboradores da empresa,</w:t>
      </w:r>
    </w:p>
    <w:p w:rsidR="001F0B09" w:rsidRPr="00BF5A6D" w:rsidRDefault="001F0B09">
      <w:pPr>
        <w:ind w:left="1416"/>
        <w:jc w:val="center"/>
        <w:rPr>
          <w:rFonts w:ascii="Arial" w:hAnsi="Arial" w:cs="Arial"/>
          <w:b/>
          <w:bCs/>
          <w:sz w:val="20"/>
          <w:szCs w:val="20"/>
        </w:rPr>
      </w:pPr>
    </w:p>
    <w:p w:rsidR="001F0B09" w:rsidRPr="00BF5A6D" w:rsidRDefault="001F0B09">
      <w:pPr>
        <w:ind w:left="1416"/>
        <w:jc w:val="center"/>
        <w:rPr>
          <w:rFonts w:ascii="Arial" w:hAnsi="Arial" w:cs="Arial"/>
          <w:b/>
          <w:bCs/>
          <w:sz w:val="20"/>
          <w:szCs w:val="20"/>
        </w:rPr>
      </w:pPr>
    </w:p>
    <w:p w:rsidR="001F0B09" w:rsidRPr="00BF5A6D" w:rsidRDefault="001F0B09">
      <w:pPr>
        <w:rPr>
          <w:rFonts w:ascii="Arial" w:hAnsi="Arial" w:cs="Arial"/>
          <w:i/>
          <w:iCs/>
          <w:sz w:val="20"/>
          <w:szCs w:val="20"/>
        </w:rPr>
      </w:pPr>
      <w:r w:rsidRPr="00BF5A6D">
        <w:rPr>
          <w:rFonts w:ascii="Arial" w:hAnsi="Arial" w:cs="Arial"/>
          <w:b/>
          <w:bCs/>
          <w:i/>
          <w:iCs/>
          <w:sz w:val="20"/>
          <w:szCs w:val="20"/>
        </w:rPr>
        <w:t>Experiência</w:t>
      </w:r>
      <w:r w:rsidRPr="00BF5A6D">
        <w:rPr>
          <w:rFonts w:ascii="Arial" w:hAnsi="Arial" w:cs="Arial"/>
          <w:i/>
          <w:iCs/>
          <w:sz w:val="20"/>
          <w:szCs w:val="20"/>
        </w:rPr>
        <w:t xml:space="preserve"> </w:t>
      </w:r>
      <w:r w:rsidRPr="00BF5A6D">
        <w:rPr>
          <w:rFonts w:ascii="Arial" w:hAnsi="Arial" w:cs="Arial"/>
          <w:i/>
          <w:iCs/>
          <w:sz w:val="20"/>
          <w:szCs w:val="20"/>
        </w:rPr>
        <w:tab/>
        <w:t xml:space="preserve"> </w:t>
      </w:r>
      <w:r w:rsidR="00064038" w:rsidRPr="00BF5A6D">
        <w:rPr>
          <w:rFonts w:ascii="Arial" w:hAnsi="Arial" w:cs="Arial"/>
          <w:i/>
          <w:iCs/>
          <w:sz w:val="20"/>
          <w:szCs w:val="20"/>
        </w:rPr>
        <w:t xml:space="preserve">       </w:t>
      </w:r>
      <w:r w:rsidRPr="00BF5A6D">
        <w:rPr>
          <w:rFonts w:ascii="Arial" w:hAnsi="Arial" w:cs="Arial"/>
          <w:i/>
          <w:iCs/>
          <w:sz w:val="20"/>
          <w:szCs w:val="20"/>
        </w:rPr>
        <w:t xml:space="preserve">Busscar Plásticos Joinville S/C 19/03/02 a 27/02/04   </w:t>
      </w:r>
    </w:p>
    <w:p w:rsidR="001F0B09" w:rsidRPr="00BF5A6D" w:rsidRDefault="001F0B09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BF5A6D">
        <w:rPr>
          <w:rFonts w:ascii="Arial" w:hAnsi="Arial" w:cs="Arial"/>
          <w:i/>
          <w:iCs/>
          <w:sz w:val="20"/>
          <w:szCs w:val="20"/>
        </w:rPr>
        <w:t xml:space="preserve"> </w:t>
      </w:r>
      <w:r w:rsidRPr="00BF5A6D">
        <w:rPr>
          <w:rFonts w:ascii="Arial" w:hAnsi="Arial" w:cs="Arial"/>
          <w:i/>
          <w:iCs/>
          <w:sz w:val="20"/>
          <w:szCs w:val="20"/>
        </w:rPr>
        <w:tab/>
      </w:r>
      <w:r w:rsidRPr="00BF5A6D">
        <w:rPr>
          <w:rFonts w:ascii="Arial" w:hAnsi="Arial" w:cs="Arial"/>
          <w:i/>
          <w:iCs/>
          <w:sz w:val="20"/>
          <w:szCs w:val="20"/>
        </w:rPr>
        <w:tab/>
      </w:r>
      <w:r w:rsidRPr="00BF5A6D">
        <w:rPr>
          <w:rFonts w:ascii="Arial" w:hAnsi="Arial" w:cs="Arial"/>
          <w:i/>
          <w:iCs/>
          <w:sz w:val="20"/>
          <w:szCs w:val="20"/>
        </w:rPr>
        <w:tab/>
      </w:r>
      <w:r w:rsidRPr="00BF5A6D">
        <w:rPr>
          <w:rFonts w:ascii="Arial" w:hAnsi="Arial" w:cs="Arial"/>
          <w:b/>
          <w:bCs/>
          <w:i/>
          <w:iCs/>
          <w:sz w:val="20"/>
          <w:szCs w:val="20"/>
        </w:rPr>
        <w:t>Analista de Processos</w:t>
      </w:r>
    </w:p>
    <w:p w:rsidR="001F0B09" w:rsidRPr="00BF5A6D" w:rsidRDefault="001F0B09">
      <w:pPr>
        <w:rPr>
          <w:rFonts w:ascii="Arial" w:hAnsi="Arial" w:cs="Arial"/>
          <w:b/>
          <w:bCs/>
          <w:i/>
          <w:iCs/>
          <w:sz w:val="20"/>
          <w:szCs w:val="20"/>
        </w:rPr>
      </w:pPr>
    </w:p>
    <w:p w:rsidR="001F0B09" w:rsidRPr="00BF5A6D" w:rsidRDefault="001F0B09">
      <w:pPr>
        <w:numPr>
          <w:ilvl w:val="0"/>
          <w:numId w:val="4"/>
        </w:numPr>
        <w:rPr>
          <w:rFonts w:ascii="Arial" w:hAnsi="Arial" w:cs="Arial"/>
          <w:i/>
          <w:iCs/>
          <w:sz w:val="20"/>
          <w:szCs w:val="20"/>
        </w:rPr>
      </w:pPr>
      <w:r w:rsidRPr="00BF5A6D">
        <w:rPr>
          <w:rFonts w:ascii="Arial" w:hAnsi="Arial" w:cs="Arial"/>
          <w:i/>
          <w:iCs/>
          <w:sz w:val="20"/>
          <w:szCs w:val="20"/>
        </w:rPr>
        <w:t>Determinação de parâmetros de processos e estabelecimento de métodos de controles</w:t>
      </w:r>
    </w:p>
    <w:p w:rsidR="001F0B09" w:rsidRPr="00BF5A6D" w:rsidRDefault="001F0B09">
      <w:pPr>
        <w:numPr>
          <w:ilvl w:val="0"/>
          <w:numId w:val="4"/>
        </w:numPr>
        <w:rPr>
          <w:rFonts w:ascii="Arial" w:hAnsi="Arial" w:cs="Arial"/>
          <w:i/>
          <w:iCs/>
          <w:sz w:val="20"/>
          <w:szCs w:val="20"/>
        </w:rPr>
      </w:pPr>
      <w:r w:rsidRPr="00BF5A6D">
        <w:rPr>
          <w:rFonts w:ascii="Arial" w:hAnsi="Arial" w:cs="Arial"/>
          <w:i/>
          <w:iCs/>
          <w:sz w:val="20"/>
          <w:szCs w:val="20"/>
        </w:rPr>
        <w:t>Supervisionar e controlar parâmetros que afetam a qualidade no produto final.</w:t>
      </w:r>
    </w:p>
    <w:p w:rsidR="001F0B09" w:rsidRPr="00BF5A6D" w:rsidRDefault="001F0B09">
      <w:pPr>
        <w:numPr>
          <w:ilvl w:val="0"/>
          <w:numId w:val="4"/>
        </w:numPr>
        <w:rPr>
          <w:rFonts w:ascii="Arial" w:hAnsi="Arial" w:cs="Arial"/>
          <w:i/>
          <w:iCs/>
          <w:sz w:val="20"/>
          <w:szCs w:val="20"/>
        </w:rPr>
      </w:pPr>
      <w:r w:rsidRPr="00BF5A6D">
        <w:rPr>
          <w:rFonts w:ascii="Arial" w:hAnsi="Arial" w:cs="Arial"/>
          <w:i/>
          <w:iCs/>
          <w:sz w:val="20"/>
          <w:szCs w:val="20"/>
        </w:rPr>
        <w:t xml:space="preserve">Acompanhar peças em </w:t>
      </w:r>
      <w:proofErr w:type="spellStart"/>
      <w:proofErr w:type="gramStart"/>
      <w:r w:rsidRPr="00BF5A6D">
        <w:rPr>
          <w:rFonts w:ascii="Arial" w:hAnsi="Arial" w:cs="Arial"/>
          <w:i/>
          <w:iCs/>
          <w:sz w:val="20"/>
          <w:szCs w:val="20"/>
        </w:rPr>
        <w:t>tr</w:t>
      </w:r>
      <w:proofErr w:type="spellEnd"/>
      <w:proofErr w:type="gramEnd"/>
      <w:r w:rsidRPr="00BF5A6D">
        <w:rPr>
          <w:rFonts w:ascii="Arial" w:hAnsi="Arial" w:cs="Arial"/>
          <w:i/>
          <w:iCs/>
          <w:sz w:val="20"/>
          <w:szCs w:val="20"/>
        </w:rPr>
        <w:t>- out</w:t>
      </w:r>
    </w:p>
    <w:p w:rsidR="001F0B09" w:rsidRPr="00BF5A6D" w:rsidRDefault="001F0B09">
      <w:pPr>
        <w:numPr>
          <w:ilvl w:val="0"/>
          <w:numId w:val="4"/>
        </w:numPr>
        <w:rPr>
          <w:rFonts w:ascii="Arial" w:hAnsi="Arial" w:cs="Arial"/>
          <w:i/>
          <w:iCs/>
          <w:sz w:val="20"/>
          <w:szCs w:val="20"/>
        </w:rPr>
      </w:pPr>
      <w:r w:rsidRPr="00BF5A6D">
        <w:rPr>
          <w:rFonts w:ascii="Arial" w:hAnsi="Arial" w:cs="Arial"/>
          <w:i/>
          <w:iCs/>
          <w:sz w:val="20"/>
          <w:szCs w:val="20"/>
        </w:rPr>
        <w:t>Atuação sobre</w:t>
      </w:r>
      <w:r w:rsidR="00157093" w:rsidRPr="00BF5A6D">
        <w:rPr>
          <w:rFonts w:ascii="Arial" w:hAnsi="Arial" w:cs="Arial"/>
          <w:i/>
          <w:iCs/>
          <w:sz w:val="20"/>
          <w:szCs w:val="20"/>
        </w:rPr>
        <w:t xml:space="preserve"> </w:t>
      </w:r>
      <w:r w:rsidRPr="00BF5A6D">
        <w:rPr>
          <w:rFonts w:ascii="Arial" w:hAnsi="Arial" w:cs="Arial"/>
          <w:i/>
          <w:iCs/>
          <w:sz w:val="20"/>
          <w:szCs w:val="20"/>
        </w:rPr>
        <w:t xml:space="preserve">o consumo de matéria prima. </w:t>
      </w:r>
    </w:p>
    <w:p w:rsidR="001F0B09" w:rsidRPr="00BF5A6D" w:rsidRDefault="001F0B09">
      <w:pPr>
        <w:numPr>
          <w:ilvl w:val="0"/>
          <w:numId w:val="4"/>
        </w:numPr>
        <w:rPr>
          <w:rFonts w:ascii="Arial" w:hAnsi="Arial" w:cs="Arial"/>
          <w:i/>
          <w:iCs/>
          <w:sz w:val="20"/>
          <w:szCs w:val="20"/>
        </w:rPr>
      </w:pPr>
      <w:r w:rsidRPr="00BF5A6D">
        <w:rPr>
          <w:rFonts w:ascii="Arial" w:hAnsi="Arial" w:cs="Arial"/>
          <w:i/>
          <w:iCs/>
          <w:sz w:val="20"/>
          <w:szCs w:val="20"/>
        </w:rPr>
        <w:t>Introdução e desenvolvimento de novos processos, novas matérias primas e novos produtos.</w:t>
      </w:r>
    </w:p>
    <w:p w:rsidR="001F0B09" w:rsidRPr="00BF5A6D" w:rsidRDefault="001F0B09">
      <w:pPr>
        <w:numPr>
          <w:ilvl w:val="0"/>
          <w:numId w:val="4"/>
        </w:numPr>
        <w:rPr>
          <w:rFonts w:ascii="Arial" w:hAnsi="Arial" w:cs="Arial"/>
          <w:i/>
          <w:iCs/>
          <w:sz w:val="20"/>
          <w:szCs w:val="20"/>
        </w:rPr>
      </w:pPr>
      <w:r w:rsidRPr="00BF5A6D">
        <w:rPr>
          <w:rFonts w:ascii="Arial" w:hAnsi="Arial" w:cs="Arial"/>
          <w:i/>
          <w:iCs/>
          <w:sz w:val="20"/>
          <w:szCs w:val="20"/>
        </w:rPr>
        <w:t>Realização de ações preventivas e corretivas no processo.</w:t>
      </w:r>
    </w:p>
    <w:p w:rsidR="001F0B09" w:rsidRPr="00BF5A6D" w:rsidRDefault="001F0B09">
      <w:pPr>
        <w:numPr>
          <w:ilvl w:val="0"/>
          <w:numId w:val="4"/>
        </w:numPr>
        <w:rPr>
          <w:rFonts w:ascii="Arial" w:hAnsi="Arial" w:cs="Arial"/>
          <w:i/>
          <w:iCs/>
          <w:sz w:val="20"/>
          <w:szCs w:val="20"/>
        </w:rPr>
      </w:pPr>
      <w:r w:rsidRPr="00BF5A6D">
        <w:rPr>
          <w:rFonts w:ascii="Arial" w:hAnsi="Arial" w:cs="Arial"/>
          <w:i/>
          <w:iCs/>
          <w:sz w:val="20"/>
          <w:szCs w:val="20"/>
        </w:rPr>
        <w:t xml:space="preserve">Trabalhos de parcerias Cliente x </w:t>
      </w:r>
      <w:r w:rsidR="00340726" w:rsidRPr="00BF5A6D">
        <w:rPr>
          <w:rFonts w:ascii="Arial" w:hAnsi="Arial" w:cs="Arial"/>
          <w:i/>
          <w:iCs/>
          <w:sz w:val="20"/>
          <w:szCs w:val="20"/>
        </w:rPr>
        <w:t>Fornecedor.</w:t>
      </w:r>
    </w:p>
    <w:p w:rsidR="001F0B09" w:rsidRPr="00BF5A6D" w:rsidRDefault="001F0B09">
      <w:pPr>
        <w:numPr>
          <w:ilvl w:val="0"/>
          <w:numId w:val="4"/>
        </w:numPr>
        <w:rPr>
          <w:rFonts w:ascii="Arial" w:hAnsi="Arial" w:cs="Arial"/>
          <w:i/>
          <w:iCs/>
          <w:sz w:val="20"/>
          <w:szCs w:val="20"/>
        </w:rPr>
      </w:pPr>
      <w:r w:rsidRPr="00BF5A6D">
        <w:rPr>
          <w:rFonts w:ascii="Arial" w:hAnsi="Arial" w:cs="Arial"/>
          <w:i/>
          <w:iCs/>
          <w:sz w:val="20"/>
          <w:szCs w:val="20"/>
        </w:rPr>
        <w:t>Revisão de Custo x Preço do produto através de planilha.</w:t>
      </w:r>
    </w:p>
    <w:p w:rsidR="001F0B09" w:rsidRPr="00BF5A6D" w:rsidRDefault="001F0B09">
      <w:pPr>
        <w:numPr>
          <w:ilvl w:val="0"/>
          <w:numId w:val="4"/>
        </w:numPr>
        <w:rPr>
          <w:rFonts w:ascii="Arial" w:hAnsi="Arial" w:cs="Arial"/>
          <w:i/>
          <w:iCs/>
          <w:sz w:val="20"/>
          <w:szCs w:val="20"/>
        </w:rPr>
      </w:pPr>
      <w:r w:rsidRPr="00BF5A6D">
        <w:rPr>
          <w:rFonts w:ascii="Arial" w:hAnsi="Arial" w:cs="Arial"/>
          <w:i/>
          <w:iCs/>
          <w:sz w:val="20"/>
          <w:szCs w:val="20"/>
        </w:rPr>
        <w:t>Definição de Peso x Espessura dos Produtos</w:t>
      </w:r>
    </w:p>
    <w:p w:rsidR="001F0B09" w:rsidRPr="00BF5A6D" w:rsidRDefault="001F0B09">
      <w:pPr>
        <w:numPr>
          <w:ilvl w:val="0"/>
          <w:numId w:val="4"/>
        </w:numPr>
        <w:rPr>
          <w:rFonts w:ascii="Arial" w:hAnsi="Arial" w:cs="Arial"/>
          <w:i/>
          <w:iCs/>
          <w:sz w:val="20"/>
          <w:szCs w:val="20"/>
        </w:rPr>
      </w:pPr>
      <w:r w:rsidRPr="00BF5A6D">
        <w:rPr>
          <w:rFonts w:ascii="Arial" w:hAnsi="Arial" w:cs="Arial"/>
          <w:i/>
          <w:iCs/>
          <w:sz w:val="20"/>
          <w:szCs w:val="20"/>
        </w:rPr>
        <w:t>Elaboração de instrução de trabalho para fabricação de produtos PRFV.</w:t>
      </w:r>
    </w:p>
    <w:p w:rsidR="001F0B09" w:rsidRPr="00BF5A6D" w:rsidRDefault="001F0B09">
      <w:pPr>
        <w:numPr>
          <w:ilvl w:val="0"/>
          <w:numId w:val="4"/>
        </w:numPr>
        <w:rPr>
          <w:rFonts w:ascii="Arial" w:hAnsi="Arial" w:cs="Arial"/>
          <w:i/>
          <w:iCs/>
          <w:sz w:val="20"/>
          <w:szCs w:val="20"/>
        </w:rPr>
      </w:pPr>
      <w:r w:rsidRPr="00BF5A6D">
        <w:rPr>
          <w:rFonts w:ascii="Arial" w:hAnsi="Arial" w:cs="Arial"/>
          <w:i/>
          <w:iCs/>
          <w:sz w:val="20"/>
          <w:szCs w:val="20"/>
        </w:rPr>
        <w:t xml:space="preserve">Monitoramento no processo de fabricação, acabamento de peças pelo </w:t>
      </w:r>
      <w:proofErr w:type="spellStart"/>
      <w:r w:rsidRPr="00BF5A6D">
        <w:rPr>
          <w:rFonts w:ascii="Arial" w:hAnsi="Arial" w:cs="Arial"/>
          <w:i/>
          <w:iCs/>
          <w:sz w:val="20"/>
          <w:szCs w:val="20"/>
        </w:rPr>
        <w:t>rtm</w:t>
      </w:r>
      <w:proofErr w:type="spellEnd"/>
      <w:r w:rsidRPr="00BF5A6D">
        <w:rPr>
          <w:rFonts w:ascii="Arial" w:hAnsi="Arial" w:cs="Arial"/>
          <w:i/>
          <w:iCs/>
          <w:sz w:val="20"/>
          <w:szCs w:val="20"/>
        </w:rPr>
        <w:t xml:space="preserve">, spray, e vacum </w:t>
      </w:r>
      <w:proofErr w:type="spellStart"/>
      <w:r w:rsidRPr="00BF5A6D">
        <w:rPr>
          <w:rFonts w:ascii="Arial" w:hAnsi="Arial" w:cs="Arial"/>
          <w:i/>
          <w:iCs/>
          <w:sz w:val="20"/>
          <w:szCs w:val="20"/>
        </w:rPr>
        <w:t>forming</w:t>
      </w:r>
      <w:proofErr w:type="spellEnd"/>
      <w:r w:rsidRPr="00BF5A6D">
        <w:rPr>
          <w:rFonts w:ascii="Arial" w:hAnsi="Arial" w:cs="Arial"/>
          <w:i/>
          <w:iCs/>
          <w:sz w:val="20"/>
          <w:szCs w:val="20"/>
        </w:rPr>
        <w:t>.</w:t>
      </w:r>
    </w:p>
    <w:p w:rsidR="001F0B09" w:rsidRPr="00BF5A6D" w:rsidRDefault="001F0B09">
      <w:pPr>
        <w:numPr>
          <w:ilvl w:val="0"/>
          <w:numId w:val="4"/>
        </w:numPr>
        <w:rPr>
          <w:rFonts w:ascii="Arial" w:hAnsi="Arial" w:cs="Arial"/>
          <w:i/>
          <w:iCs/>
          <w:sz w:val="20"/>
          <w:szCs w:val="20"/>
        </w:rPr>
      </w:pPr>
      <w:r w:rsidRPr="00BF5A6D">
        <w:rPr>
          <w:rFonts w:ascii="Arial" w:hAnsi="Arial" w:cs="Arial"/>
          <w:i/>
          <w:iCs/>
          <w:sz w:val="20"/>
          <w:szCs w:val="20"/>
        </w:rPr>
        <w:t xml:space="preserve">Monitoramento na pintura em peças de </w:t>
      </w:r>
      <w:proofErr w:type="spellStart"/>
      <w:r w:rsidRPr="00BF5A6D">
        <w:rPr>
          <w:rFonts w:ascii="Arial" w:hAnsi="Arial" w:cs="Arial"/>
          <w:i/>
          <w:iCs/>
          <w:sz w:val="20"/>
          <w:szCs w:val="20"/>
        </w:rPr>
        <w:t>abs</w:t>
      </w:r>
      <w:proofErr w:type="spellEnd"/>
      <w:r w:rsidRPr="00BF5A6D">
        <w:rPr>
          <w:rFonts w:ascii="Arial" w:hAnsi="Arial" w:cs="Arial"/>
          <w:i/>
          <w:iCs/>
          <w:sz w:val="20"/>
          <w:szCs w:val="20"/>
        </w:rPr>
        <w:t xml:space="preserve"> e fibra de vidro</w:t>
      </w:r>
    </w:p>
    <w:p w:rsidR="001F0B09" w:rsidRPr="00BF5A6D" w:rsidRDefault="001F0B09">
      <w:pPr>
        <w:numPr>
          <w:ilvl w:val="0"/>
          <w:numId w:val="5"/>
        </w:numPr>
        <w:rPr>
          <w:rFonts w:ascii="Arial" w:hAnsi="Arial" w:cs="Arial"/>
          <w:b/>
          <w:bCs/>
          <w:i/>
          <w:iCs/>
          <w:sz w:val="20"/>
          <w:szCs w:val="20"/>
        </w:rPr>
      </w:pPr>
      <w:r w:rsidRPr="00BF5A6D">
        <w:rPr>
          <w:rFonts w:ascii="Arial" w:hAnsi="Arial" w:cs="Arial"/>
          <w:i/>
          <w:iCs/>
          <w:sz w:val="20"/>
          <w:szCs w:val="20"/>
        </w:rPr>
        <w:t xml:space="preserve">Monitoramento no processamento de </w:t>
      </w:r>
      <w:proofErr w:type="spellStart"/>
      <w:r w:rsidRPr="00BF5A6D">
        <w:rPr>
          <w:rFonts w:ascii="Arial" w:hAnsi="Arial" w:cs="Arial"/>
          <w:i/>
          <w:iCs/>
          <w:sz w:val="20"/>
          <w:szCs w:val="20"/>
        </w:rPr>
        <w:t>pu</w:t>
      </w:r>
      <w:proofErr w:type="spellEnd"/>
      <w:r w:rsidRPr="00BF5A6D">
        <w:rPr>
          <w:rFonts w:ascii="Arial" w:hAnsi="Arial" w:cs="Arial"/>
          <w:i/>
          <w:iCs/>
          <w:sz w:val="20"/>
          <w:szCs w:val="20"/>
        </w:rPr>
        <w:t xml:space="preserve"> estrutural </w:t>
      </w:r>
      <w:proofErr w:type="gramStart"/>
      <w:r w:rsidRPr="00BF5A6D">
        <w:rPr>
          <w:rFonts w:ascii="Arial" w:hAnsi="Arial" w:cs="Arial"/>
          <w:i/>
          <w:iCs/>
          <w:sz w:val="20"/>
          <w:szCs w:val="20"/>
        </w:rPr>
        <w:t xml:space="preserve">( </w:t>
      </w:r>
      <w:proofErr w:type="gramEnd"/>
      <w:r w:rsidRPr="00BF5A6D">
        <w:rPr>
          <w:rFonts w:ascii="Arial" w:hAnsi="Arial" w:cs="Arial"/>
          <w:i/>
          <w:iCs/>
          <w:sz w:val="20"/>
          <w:szCs w:val="20"/>
        </w:rPr>
        <w:t xml:space="preserve">enchimento de peças de </w:t>
      </w:r>
      <w:proofErr w:type="spellStart"/>
      <w:r w:rsidRPr="00BF5A6D">
        <w:rPr>
          <w:rFonts w:ascii="Arial" w:hAnsi="Arial" w:cs="Arial"/>
          <w:i/>
          <w:iCs/>
          <w:sz w:val="20"/>
          <w:szCs w:val="20"/>
        </w:rPr>
        <w:t>abs</w:t>
      </w:r>
      <w:proofErr w:type="spellEnd"/>
      <w:r w:rsidRPr="00BF5A6D">
        <w:rPr>
          <w:rFonts w:ascii="Arial" w:hAnsi="Arial" w:cs="Arial"/>
          <w:i/>
          <w:iCs/>
          <w:sz w:val="20"/>
          <w:szCs w:val="20"/>
        </w:rPr>
        <w:t xml:space="preserve"> e fibra de vidro)</w:t>
      </w:r>
      <w:r w:rsidRPr="00BF5A6D">
        <w:rPr>
          <w:rFonts w:ascii="Arial" w:hAnsi="Arial" w:cs="Arial"/>
          <w:b/>
          <w:bCs/>
          <w:i/>
          <w:iCs/>
          <w:sz w:val="20"/>
          <w:szCs w:val="20"/>
        </w:rPr>
        <w:t xml:space="preserve">  </w:t>
      </w:r>
    </w:p>
    <w:p w:rsidR="001F0B09" w:rsidRPr="00BF5A6D" w:rsidRDefault="001F0B09">
      <w:pPr>
        <w:numPr>
          <w:ilvl w:val="0"/>
          <w:numId w:val="5"/>
        </w:numPr>
        <w:rPr>
          <w:rFonts w:ascii="Arial" w:hAnsi="Arial" w:cs="Arial"/>
          <w:i/>
          <w:iCs/>
          <w:sz w:val="20"/>
          <w:szCs w:val="20"/>
        </w:rPr>
      </w:pPr>
      <w:r w:rsidRPr="00BF5A6D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Pr="00BF5A6D">
        <w:rPr>
          <w:rFonts w:ascii="Arial" w:hAnsi="Arial" w:cs="Arial"/>
          <w:i/>
          <w:iCs/>
          <w:sz w:val="20"/>
          <w:szCs w:val="20"/>
        </w:rPr>
        <w:t>Treinamento operacional para novos colaboradores da empresa, para processamento PRFV.</w:t>
      </w:r>
    </w:p>
    <w:p w:rsidR="001F0B09" w:rsidRPr="00BF5A6D" w:rsidRDefault="001F0B09">
      <w:pPr>
        <w:rPr>
          <w:rFonts w:ascii="Arial" w:hAnsi="Arial" w:cs="Arial"/>
          <w:sz w:val="20"/>
          <w:szCs w:val="20"/>
        </w:rPr>
      </w:pPr>
      <w:r w:rsidRPr="00BF5A6D">
        <w:rPr>
          <w:rFonts w:ascii="Arial" w:hAnsi="Arial" w:cs="Arial"/>
          <w:sz w:val="20"/>
          <w:szCs w:val="20"/>
        </w:rPr>
        <w:t xml:space="preserve">                                                           </w:t>
      </w:r>
    </w:p>
    <w:p w:rsidR="001F0B09" w:rsidRPr="00BF5A6D" w:rsidRDefault="001F0B09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BF5A6D">
        <w:rPr>
          <w:rFonts w:ascii="Arial" w:hAnsi="Arial" w:cs="Arial"/>
          <w:i/>
          <w:iCs/>
          <w:sz w:val="20"/>
          <w:szCs w:val="20"/>
        </w:rPr>
        <w:t xml:space="preserve">                          </w:t>
      </w:r>
      <w:proofErr w:type="spellStart"/>
      <w:r w:rsidRPr="00BF5A6D">
        <w:rPr>
          <w:rFonts w:ascii="Arial" w:hAnsi="Arial" w:cs="Arial"/>
          <w:i/>
          <w:iCs/>
          <w:sz w:val="20"/>
          <w:szCs w:val="20"/>
        </w:rPr>
        <w:t>Tecnofibras</w:t>
      </w:r>
      <w:proofErr w:type="spellEnd"/>
      <w:r w:rsidRPr="00BF5A6D">
        <w:rPr>
          <w:rFonts w:ascii="Arial" w:hAnsi="Arial" w:cs="Arial"/>
          <w:i/>
          <w:iCs/>
          <w:sz w:val="20"/>
          <w:szCs w:val="20"/>
        </w:rPr>
        <w:t xml:space="preserve"> Rio Negrinho S/C 20/10/1997 a 04/12/2001 </w:t>
      </w:r>
    </w:p>
    <w:p w:rsidR="001F0B09" w:rsidRPr="00BF5A6D" w:rsidRDefault="001F0B09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BF5A6D">
        <w:rPr>
          <w:rFonts w:ascii="Arial" w:hAnsi="Arial" w:cs="Arial"/>
          <w:i/>
          <w:iCs/>
          <w:sz w:val="20"/>
          <w:szCs w:val="20"/>
        </w:rPr>
        <w:t xml:space="preserve"> </w:t>
      </w:r>
      <w:r w:rsidRPr="00BF5A6D">
        <w:rPr>
          <w:rFonts w:ascii="Arial" w:hAnsi="Arial" w:cs="Arial"/>
          <w:i/>
          <w:iCs/>
          <w:sz w:val="20"/>
          <w:szCs w:val="20"/>
        </w:rPr>
        <w:tab/>
      </w:r>
      <w:r w:rsidRPr="00BF5A6D">
        <w:rPr>
          <w:rFonts w:ascii="Arial" w:hAnsi="Arial" w:cs="Arial"/>
          <w:i/>
          <w:iCs/>
          <w:sz w:val="20"/>
          <w:szCs w:val="20"/>
        </w:rPr>
        <w:tab/>
      </w:r>
      <w:r w:rsidRPr="00BF5A6D">
        <w:rPr>
          <w:rFonts w:ascii="Arial" w:hAnsi="Arial" w:cs="Arial"/>
          <w:i/>
          <w:iCs/>
          <w:sz w:val="20"/>
          <w:szCs w:val="20"/>
        </w:rPr>
        <w:tab/>
      </w:r>
      <w:r w:rsidRPr="00BF5A6D">
        <w:rPr>
          <w:rFonts w:ascii="Arial" w:hAnsi="Arial" w:cs="Arial"/>
          <w:b/>
          <w:bCs/>
          <w:i/>
          <w:iCs/>
          <w:sz w:val="20"/>
          <w:szCs w:val="20"/>
        </w:rPr>
        <w:t>Analista de Processos</w:t>
      </w:r>
    </w:p>
    <w:p w:rsidR="001F0B09" w:rsidRPr="00BF5A6D" w:rsidRDefault="001F0B09">
      <w:pPr>
        <w:rPr>
          <w:rFonts w:ascii="Arial" w:hAnsi="Arial" w:cs="Arial"/>
          <w:b/>
          <w:bCs/>
          <w:i/>
          <w:iCs/>
          <w:sz w:val="20"/>
          <w:szCs w:val="20"/>
        </w:rPr>
      </w:pPr>
    </w:p>
    <w:p w:rsidR="001F0B09" w:rsidRPr="00BF5A6D" w:rsidRDefault="001F0B09">
      <w:pPr>
        <w:rPr>
          <w:rFonts w:ascii="Arial" w:hAnsi="Arial" w:cs="Arial"/>
          <w:b/>
          <w:bCs/>
          <w:i/>
          <w:iCs/>
          <w:sz w:val="20"/>
          <w:szCs w:val="20"/>
        </w:rPr>
      </w:pPr>
    </w:p>
    <w:p w:rsidR="001F0B09" w:rsidRPr="00BF5A6D" w:rsidRDefault="001F0B09">
      <w:pPr>
        <w:numPr>
          <w:ilvl w:val="0"/>
          <w:numId w:val="4"/>
        </w:numPr>
        <w:rPr>
          <w:rFonts w:ascii="Arial" w:hAnsi="Arial" w:cs="Arial"/>
          <w:i/>
          <w:iCs/>
          <w:sz w:val="20"/>
          <w:szCs w:val="20"/>
        </w:rPr>
      </w:pPr>
      <w:r w:rsidRPr="00BF5A6D">
        <w:rPr>
          <w:rFonts w:ascii="Arial" w:hAnsi="Arial" w:cs="Arial"/>
          <w:i/>
          <w:iCs/>
          <w:sz w:val="20"/>
          <w:szCs w:val="20"/>
        </w:rPr>
        <w:t>Determinação de parâmetros de processos e estabelecimento de métodos de controles</w:t>
      </w:r>
    </w:p>
    <w:p w:rsidR="001F0B09" w:rsidRPr="00BF5A6D" w:rsidRDefault="001F0B09">
      <w:pPr>
        <w:numPr>
          <w:ilvl w:val="0"/>
          <w:numId w:val="4"/>
        </w:numPr>
        <w:rPr>
          <w:rFonts w:ascii="Arial" w:hAnsi="Arial" w:cs="Arial"/>
          <w:i/>
          <w:iCs/>
          <w:sz w:val="20"/>
          <w:szCs w:val="20"/>
        </w:rPr>
      </w:pPr>
      <w:r w:rsidRPr="00BF5A6D">
        <w:rPr>
          <w:rFonts w:ascii="Arial" w:hAnsi="Arial" w:cs="Arial"/>
          <w:i/>
          <w:iCs/>
          <w:sz w:val="20"/>
          <w:szCs w:val="20"/>
        </w:rPr>
        <w:t>Introdução e desenvolvimento de novos processos, novas matérias primas e novos produtos.</w:t>
      </w:r>
    </w:p>
    <w:p w:rsidR="001F0B09" w:rsidRPr="00BF5A6D" w:rsidRDefault="001F0B09">
      <w:pPr>
        <w:numPr>
          <w:ilvl w:val="0"/>
          <w:numId w:val="4"/>
        </w:numPr>
        <w:rPr>
          <w:rFonts w:ascii="Arial" w:hAnsi="Arial" w:cs="Arial"/>
          <w:i/>
          <w:iCs/>
          <w:sz w:val="20"/>
          <w:szCs w:val="20"/>
        </w:rPr>
      </w:pPr>
      <w:r w:rsidRPr="00BF5A6D">
        <w:rPr>
          <w:rFonts w:ascii="Arial" w:hAnsi="Arial" w:cs="Arial"/>
          <w:i/>
          <w:iCs/>
          <w:sz w:val="20"/>
          <w:szCs w:val="20"/>
        </w:rPr>
        <w:t>Realização de ações preventivas e corretivas no processo.</w:t>
      </w:r>
    </w:p>
    <w:p w:rsidR="001F0B09" w:rsidRPr="00BF5A6D" w:rsidRDefault="001F0B09">
      <w:pPr>
        <w:numPr>
          <w:ilvl w:val="0"/>
          <w:numId w:val="4"/>
        </w:numPr>
        <w:rPr>
          <w:rFonts w:ascii="Arial" w:hAnsi="Arial" w:cs="Arial"/>
          <w:i/>
          <w:iCs/>
          <w:sz w:val="20"/>
          <w:szCs w:val="20"/>
        </w:rPr>
      </w:pPr>
      <w:r w:rsidRPr="00BF5A6D">
        <w:rPr>
          <w:rFonts w:ascii="Arial" w:hAnsi="Arial" w:cs="Arial"/>
          <w:i/>
          <w:iCs/>
          <w:sz w:val="20"/>
          <w:szCs w:val="20"/>
        </w:rPr>
        <w:t>Trabalhos de parcerias Cliente x Fornecedor.</w:t>
      </w:r>
    </w:p>
    <w:p w:rsidR="001F0B09" w:rsidRPr="00BF5A6D" w:rsidRDefault="001F0B09">
      <w:pPr>
        <w:numPr>
          <w:ilvl w:val="0"/>
          <w:numId w:val="4"/>
        </w:numPr>
        <w:rPr>
          <w:rFonts w:ascii="Arial" w:hAnsi="Arial" w:cs="Arial"/>
          <w:i/>
          <w:iCs/>
          <w:sz w:val="20"/>
          <w:szCs w:val="20"/>
        </w:rPr>
      </w:pPr>
      <w:r w:rsidRPr="00BF5A6D">
        <w:rPr>
          <w:rFonts w:ascii="Arial" w:hAnsi="Arial" w:cs="Arial"/>
          <w:i/>
          <w:iCs/>
          <w:sz w:val="20"/>
          <w:szCs w:val="20"/>
        </w:rPr>
        <w:t>Revisão de Custo x Preço do produto.</w:t>
      </w:r>
    </w:p>
    <w:p w:rsidR="001F0B09" w:rsidRPr="00BF5A6D" w:rsidRDefault="001F0B09">
      <w:pPr>
        <w:numPr>
          <w:ilvl w:val="0"/>
          <w:numId w:val="4"/>
        </w:numPr>
        <w:rPr>
          <w:rFonts w:ascii="Arial" w:hAnsi="Arial" w:cs="Arial"/>
          <w:i/>
          <w:iCs/>
          <w:sz w:val="20"/>
          <w:szCs w:val="20"/>
        </w:rPr>
      </w:pPr>
      <w:r w:rsidRPr="00BF5A6D">
        <w:rPr>
          <w:rFonts w:ascii="Arial" w:hAnsi="Arial" w:cs="Arial"/>
          <w:i/>
          <w:iCs/>
          <w:sz w:val="20"/>
          <w:szCs w:val="20"/>
        </w:rPr>
        <w:t>Definição de Peso x Espessura dos Produtos</w:t>
      </w:r>
    </w:p>
    <w:p w:rsidR="001F0B09" w:rsidRPr="00BF5A6D" w:rsidRDefault="001F0B09">
      <w:pPr>
        <w:numPr>
          <w:ilvl w:val="0"/>
          <w:numId w:val="4"/>
        </w:numPr>
        <w:rPr>
          <w:rFonts w:ascii="Arial" w:hAnsi="Arial" w:cs="Arial"/>
          <w:i/>
          <w:iCs/>
          <w:sz w:val="20"/>
          <w:szCs w:val="20"/>
        </w:rPr>
      </w:pPr>
      <w:r w:rsidRPr="00BF5A6D">
        <w:rPr>
          <w:rFonts w:ascii="Arial" w:hAnsi="Arial" w:cs="Arial"/>
          <w:i/>
          <w:iCs/>
          <w:sz w:val="20"/>
          <w:szCs w:val="20"/>
        </w:rPr>
        <w:t>Elaboração de instrução de trabalho para fabricação de produtos PRFV.</w:t>
      </w:r>
    </w:p>
    <w:p w:rsidR="001F0B09" w:rsidRPr="00BF5A6D" w:rsidRDefault="001F0B09">
      <w:pPr>
        <w:numPr>
          <w:ilvl w:val="0"/>
          <w:numId w:val="5"/>
        </w:numPr>
        <w:rPr>
          <w:rFonts w:ascii="Arial" w:hAnsi="Arial" w:cs="Arial"/>
          <w:i/>
          <w:iCs/>
          <w:sz w:val="20"/>
          <w:szCs w:val="20"/>
        </w:rPr>
      </w:pPr>
      <w:r w:rsidRPr="00BF5A6D">
        <w:rPr>
          <w:rFonts w:ascii="Arial" w:hAnsi="Arial" w:cs="Arial"/>
          <w:i/>
          <w:iCs/>
          <w:sz w:val="20"/>
          <w:szCs w:val="20"/>
        </w:rPr>
        <w:t>Prestação de auxilio técnico no setor de modelação.</w:t>
      </w:r>
    </w:p>
    <w:p w:rsidR="001F0B09" w:rsidRPr="00BF5A6D" w:rsidRDefault="001F0B09">
      <w:pPr>
        <w:numPr>
          <w:ilvl w:val="0"/>
          <w:numId w:val="4"/>
        </w:numPr>
        <w:rPr>
          <w:rFonts w:ascii="Arial" w:hAnsi="Arial" w:cs="Arial"/>
          <w:i/>
          <w:iCs/>
          <w:sz w:val="20"/>
          <w:szCs w:val="20"/>
        </w:rPr>
      </w:pPr>
      <w:r w:rsidRPr="00BF5A6D">
        <w:rPr>
          <w:rFonts w:ascii="Arial" w:hAnsi="Arial" w:cs="Arial"/>
          <w:i/>
          <w:iCs/>
          <w:sz w:val="20"/>
          <w:szCs w:val="20"/>
        </w:rPr>
        <w:t>Definição de Peso x Espessura dos Produtos.</w:t>
      </w:r>
    </w:p>
    <w:p w:rsidR="001F0B09" w:rsidRPr="00BF5A6D" w:rsidRDefault="001F0B09">
      <w:pPr>
        <w:numPr>
          <w:ilvl w:val="0"/>
          <w:numId w:val="5"/>
        </w:numPr>
        <w:rPr>
          <w:rFonts w:ascii="Arial" w:hAnsi="Arial" w:cs="Arial"/>
          <w:i/>
          <w:iCs/>
          <w:sz w:val="20"/>
          <w:szCs w:val="20"/>
        </w:rPr>
      </w:pPr>
      <w:r w:rsidRPr="00BF5A6D">
        <w:rPr>
          <w:rFonts w:ascii="Arial" w:hAnsi="Arial" w:cs="Arial"/>
          <w:i/>
          <w:iCs/>
          <w:sz w:val="20"/>
          <w:szCs w:val="20"/>
        </w:rPr>
        <w:t>Auditor interno ISO 9000.</w:t>
      </w:r>
    </w:p>
    <w:p w:rsidR="001F0B09" w:rsidRPr="00BF5A6D" w:rsidRDefault="001F0B09">
      <w:pPr>
        <w:numPr>
          <w:ilvl w:val="0"/>
          <w:numId w:val="5"/>
        </w:numPr>
        <w:rPr>
          <w:rFonts w:ascii="Arial" w:hAnsi="Arial" w:cs="Arial"/>
          <w:i/>
          <w:iCs/>
          <w:sz w:val="20"/>
          <w:szCs w:val="20"/>
        </w:rPr>
      </w:pPr>
      <w:r w:rsidRPr="00BF5A6D">
        <w:rPr>
          <w:rFonts w:ascii="Arial" w:hAnsi="Arial" w:cs="Arial"/>
          <w:i/>
          <w:iCs/>
          <w:sz w:val="20"/>
          <w:szCs w:val="20"/>
        </w:rPr>
        <w:t>Treinamento operacional para processamento PRFV.</w:t>
      </w:r>
    </w:p>
    <w:p w:rsidR="001F0B09" w:rsidRPr="00BF5A6D" w:rsidRDefault="001F0B09">
      <w:pPr>
        <w:rPr>
          <w:rFonts w:ascii="Arial" w:hAnsi="Arial" w:cs="Arial"/>
          <w:sz w:val="20"/>
          <w:szCs w:val="20"/>
        </w:rPr>
      </w:pPr>
    </w:p>
    <w:p w:rsidR="001F0B09" w:rsidRPr="00BF5A6D" w:rsidRDefault="001F0B09">
      <w:pPr>
        <w:ind w:left="540" w:hanging="180"/>
        <w:rPr>
          <w:rFonts w:ascii="Arial" w:hAnsi="Arial" w:cs="Arial"/>
          <w:b/>
          <w:bCs/>
          <w:i/>
          <w:iCs/>
          <w:sz w:val="20"/>
          <w:szCs w:val="20"/>
          <w:lang w:val="en-US"/>
        </w:rPr>
      </w:pPr>
      <w:r w:rsidRPr="00BF5A6D">
        <w:rPr>
          <w:rFonts w:ascii="Arial" w:hAnsi="Arial" w:cs="Arial"/>
          <w:i/>
          <w:iCs/>
          <w:sz w:val="20"/>
          <w:szCs w:val="20"/>
        </w:rPr>
        <w:t xml:space="preserve">                     </w:t>
      </w:r>
      <w:proofErr w:type="spellStart"/>
      <w:r w:rsidRPr="00BF5A6D">
        <w:rPr>
          <w:rFonts w:ascii="Arial" w:hAnsi="Arial" w:cs="Arial"/>
          <w:i/>
          <w:iCs/>
          <w:sz w:val="20"/>
          <w:szCs w:val="20"/>
          <w:lang w:val="en-US"/>
        </w:rPr>
        <w:t>Protiplast</w:t>
      </w:r>
      <w:proofErr w:type="spellEnd"/>
      <w:r w:rsidRPr="00BF5A6D">
        <w:rPr>
          <w:rFonts w:ascii="Arial" w:hAnsi="Arial" w:cs="Arial"/>
          <w:i/>
          <w:iCs/>
          <w:sz w:val="20"/>
          <w:szCs w:val="20"/>
          <w:lang w:val="en-US"/>
        </w:rPr>
        <w:t xml:space="preserve"> </w:t>
      </w:r>
      <w:proofErr w:type="spellStart"/>
      <w:r w:rsidRPr="00BF5A6D">
        <w:rPr>
          <w:rFonts w:ascii="Arial" w:hAnsi="Arial" w:cs="Arial"/>
          <w:i/>
          <w:iCs/>
          <w:sz w:val="20"/>
          <w:szCs w:val="20"/>
          <w:lang w:val="en-US"/>
        </w:rPr>
        <w:t>Ltda</w:t>
      </w:r>
      <w:proofErr w:type="spellEnd"/>
      <w:r w:rsidRPr="00BF5A6D">
        <w:rPr>
          <w:rFonts w:ascii="Arial" w:hAnsi="Arial" w:cs="Arial"/>
          <w:i/>
          <w:iCs/>
          <w:sz w:val="20"/>
          <w:szCs w:val="20"/>
          <w:lang w:val="en-US"/>
        </w:rPr>
        <w:t xml:space="preserve"> Joinville S/C 15/03/1997 a 15/10/1997 </w:t>
      </w:r>
    </w:p>
    <w:p w:rsidR="001F0B09" w:rsidRPr="00BF5A6D" w:rsidRDefault="001F0B09">
      <w:pPr>
        <w:ind w:left="1416"/>
        <w:rPr>
          <w:rFonts w:ascii="Arial" w:hAnsi="Arial" w:cs="Arial"/>
          <w:b/>
          <w:bCs/>
          <w:i/>
          <w:iCs/>
          <w:sz w:val="20"/>
          <w:szCs w:val="20"/>
          <w:lang w:val="en-US"/>
        </w:rPr>
      </w:pPr>
    </w:p>
    <w:p w:rsidR="001F0B09" w:rsidRPr="00BF5A6D" w:rsidRDefault="001F0B09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BF5A6D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ab/>
      </w:r>
      <w:r w:rsidRPr="00BF5A6D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ab/>
      </w:r>
      <w:r w:rsidRPr="00BF5A6D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ab/>
      </w:r>
      <w:r w:rsidRPr="00BF5A6D">
        <w:rPr>
          <w:rFonts w:ascii="Arial" w:hAnsi="Arial" w:cs="Arial"/>
          <w:b/>
          <w:bCs/>
          <w:i/>
          <w:iCs/>
          <w:sz w:val="20"/>
          <w:szCs w:val="20"/>
        </w:rPr>
        <w:t>Modelador</w:t>
      </w:r>
    </w:p>
    <w:p w:rsidR="001F0B09" w:rsidRPr="00BF5A6D" w:rsidRDefault="001F0B09">
      <w:pPr>
        <w:numPr>
          <w:ilvl w:val="0"/>
          <w:numId w:val="3"/>
        </w:numPr>
        <w:rPr>
          <w:rFonts w:ascii="Arial" w:hAnsi="Arial" w:cs="Arial"/>
          <w:i/>
          <w:iCs/>
          <w:sz w:val="20"/>
          <w:szCs w:val="20"/>
        </w:rPr>
      </w:pPr>
      <w:r w:rsidRPr="00BF5A6D">
        <w:rPr>
          <w:rFonts w:ascii="Arial" w:hAnsi="Arial" w:cs="Arial"/>
          <w:i/>
          <w:iCs/>
          <w:sz w:val="20"/>
          <w:szCs w:val="20"/>
        </w:rPr>
        <w:t>Colagem em peças em ABS protótipo e acabamento fino.</w:t>
      </w:r>
    </w:p>
    <w:p w:rsidR="001F0B09" w:rsidRPr="00BF5A6D" w:rsidRDefault="001F0B09">
      <w:pPr>
        <w:numPr>
          <w:ilvl w:val="0"/>
          <w:numId w:val="3"/>
        </w:numPr>
        <w:rPr>
          <w:rFonts w:ascii="Arial" w:hAnsi="Arial" w:cs="Arial"/>
          <w:i/>
          <w:iCs/>
          <w:sz w:val="20"/>
          <w:szCs w:val="20"/>
        </w:rPr>
      </w:pPr>
      <w:r w:rsidRPr="00BF5A6D">
        <w:rPr>
          <w:rFonts w:ascii="Arial" w:hAnsi="Arial" w:cs="Arial"/>
          <w:i/>
          <w:iCs/>
          <w:sz w:val="20"/>
          <w:szCs w:val="20"/>
        </w:rPr>
        <w:t>Confecção de moldes em PRFV.</w:t>
      </w:r>
    </w:p>
    <w:p w:rsidR="001F0B09" w:rsidRPr="00BF5A6D" w:rsidRDefault="001F0B09">
      <w:pPr>
        <w:rPr>
          <w:rFonts w:ascii="Arial" w:hAnsi="Arial" w:cs="Arial"/>
          <w:i/>
          <w:iCs/>
          <w:sz w:val="20"/>
          <w:szCs w:val="20"/>
        </w:rPr>
      </w:pPr>
    </w:p>
    <w:p w:rsidR="001F0B09" w:rsidRPr="00BF5A6D" w:rsidRDefault="001F0B09">
      <w:pPr>
        <w:tabs>
          <w:tab w:val="left" w:pos="2295"/>
        </w:tabs>
        <w:rPr>
          <w:rFonts w:ascii="Arial" w:hAnsi="Arial" w:cs="Arial"/>
          <w:i/>
          <w:iCs/>
          <w:sz w:val="20"/>
          <w:szCs w:val="20"/>
        </w:rPr>
      </w:pPr>
      <w:r w:rsidRPr="00BF5A6D">
        <w:rPr>
          <w:rFonts w:ascii="Arial" w:hAnsi="Arial" w:cs="Arial"/>
          <w:i/>
          <w:iCs/>
          <w:sz w:val="20"/>
          <w:szCs w:val="20"/>
        </w:rPr>
        <w:tab/>
      </w:r>
    </w:p>
    <w:p w:rsidR="001F0B09" w:rsidRPr="00BF5A6D" w:rsidRDefault="001F0B09">
      <w:pPr>
        <w:tabs>
          <w:tab w:val="left" w:pos="5175"/>
        </w:tabs>
        <w:ind w:left="1440" w:hanging="1440"/>
        <w:rPr>
          <w:rFonts w:ascii="Arial" w:hAnsi="Arial" w:cs="Arial"/>
          <w:sz w:val="20"/>
          <w:szCs w:val="20"/>
        </w:rPr>
      </w:pPr>
      <w:r w:rsidRPr="00BF5A6D">
        <w:rPr>
          <w:rFonts w:ascii="Arial" w:hAnsi="Arial" w:cs="Arial"/>
          <w:i/>
          <w:iCs/>
          <w:sz w:val="20"/>
          <w:szCs w:val="20"/>
        </w:rPr>
        <w:t xml:space="preserve">                          </w:t>
      </w:r>
      <w:proofErr w:type="spellStart"/>
      <w:r w:rsidRPr="00BF5A6D">
        <w:rPr>
          <w:rFonts w:ascii="Arial" w:hAnsi="Arial" w:cs="Arial"/>
          <w:i/>
          <w:iCs/>
          <w:sz w:val="20"/>
          <w:szCs w:val="20"/>
        </w:rPr>
        <w:t>Tecnofibras</w:t>
      </w:r>
      <w:proofErr w:type="spellEnd"/>
      <w:r w:rsidRPr="00BF5A6D">
        <w:rPr>
          <w:rFonts w:ascii="Arial" w:hAnsi="Arial" w:cs="Arial"/>
          <w:i/>
          <w:iCs/>
          <w:sz w:val="20"/>
          <w:szCs w:val="20"/>
        </w:rPr>
        <w:t xml:space="preserve"> S/A Joinville S/C 21/10/1985 a 27/08/1996 </w:t>
      </w:r>
    </w:p>
    <w:p w:rsidR="001F0B09" w:rsidRPr="00BF5A6D" w:rsidRDefault="001F0B09">
      <w:pPr>
        <w:tabs>
          <w:tab w:val="left" w:pos="2295"/>
        </w:tabs>
        <w:rPr>
          <w:rFonts w:ascii="Arial" w:hAnsi="Arial" w:cs="Arial"/>
          <w:sz w:val="20"/>
          <w:szCs w:val="20"/>
        </w:rPr>
      </w:pPr>
    </w:p>
    <w:p w:rsidR="001F0B09" w:rsidRPr="00BF5A6D" w:rsidRDefault="001F0B09">
      <w:pPr>
        <w:numPr>
          <w:ilvl w:val="0"/>
          <w:numId w:val="6"/>
        </w:numPr>
        <w:tabs>
          <w:tab w:val="left" w:pos="1800"/>
        </w:tabs>
        <w:rPr>
          <w:rFonts w:ascii="Arial" w:hAnsi="Arial" w:cs="Arial"/>
          <w:b/>
          <w:bCs/>
          <w:i/>
          <w:iCs/>
          <w:sz w:val="20"/>
          <w:szCs w:val="20"/>
        </w:rPr>
      </w:pPr>
      <w:r w:rsidRPr="00BF5A6D">
        <w:rPr>
          <w:rFonts w:ascii="Arial" w:hAnsi="Arial" w:cs="Arial"/>
          <w:b/>
          <w:bCs/>
          <w:i/>
          <w:iCs/>
          <w:sz w:val="20"/>
          <w:szCs w:val="20"/>
        </w:rPr>
        <w:lastRenderedPageBreak/>
        <w:t>Recuperador de moldes</w:t>
      </w:r>
    </w:p>
    <w:p w:rsidR="001F0B09" w:rsidRPr="00BF5A6D" w:rsidRDefault="001F0B09">
      <w:pPr>
        <w:numPr>
          <w:ilvl w:val="0"/>
          <w:numId w:val="6"/>
        </w:numPr>
        <w:tabs>
          <w:tab w:val="left" w:pos="1800"/>
        </w:tabs>
        <w:rPr>
          <w:rFonts w:ascii="Arial" w:hAnsi="Arial" w:cs="Arial"/>
          <w:b/>
          <w:bCs/>
          <w:i/>
          <w:iCs/>
          <w:sz w:val="20"/>
          <w:szCs w:val="20"/>
        </w:rPr>
      </w:pPr>
      <w:r w:rsidRPr="00BF5A6D">
        <w:rPr>
          <w:rFonts w:ascii="Arial" w:hAnsi="Arial" w:cs="Arial"/>
          <w:b/>
          <w:bCs/>
          <w:i/>
          <w:iCs/>
          <w:sz w:val="20"/>
          <w:szCs w:val="20"/>
        </w:rPr>
        <w:t>Modelador</w:t>
      </w:r>
    </w:p>
    <w:p w:rsidR="001F0B09" w:rsidRPr="00BF5A6D" w:rsidRDefault="001F0B09">
      <w:pPr>
        <w:numPr>
          <w:ilvl w:val="0"/>
          <w:numId w:val="6"/>
        </w:numPr>
        <w:tabs>
          <w:tab w:val="left" w:pos="1800"/>
        </w:tabs>
        <w:rPr>
          <w:rFonts w:ascii="Arial" w:hAnsi="Arial" w:cs="Arial"/>
          <w:b/>
          <w:bCs/>
          <w:i/>
          <w:iCs/>
          <w:sz w:val="20"/>
          <w:szCs w:val="20"/>
        </w:rPr>
      </w:pPr>
      <w:proofErr w:type="spellStart"/>
      <w:r w:rsidRPr="00BF5A6D">
        <w:rPr>
          <w:rFonts w:ascii="Arial" w:hAnsi="Arial" w:cs="Arial"/>
          <w:b/>
          <w:bCs/>
          <w:i/>
          <w:iCs/>
          <w:sz w:val="20"/>
          <w:szCs w:val="20"/>
        </w:rPr>
        <w:t>Modelista</w:t>
      </w:r>
      <w:proofErr w:type="spellEnd"/>
    </w:p>
    <w:p w:rsidR="001F0B09" w:rsidRPr="00BF5A6D" w:rsidRDefault="001F0B09">
      <w:pPr>
        <w:numPr>
          <w:ilvl w:val="0"/>
          <w:numId w:val="6"/>
        </w:numPr>
        <w:tabs>
          <w:tab w:val="left" w:pos="1800"/>
        </w:tabs>
        <w:rPr>
          <w:rFonts w:ascii="Arial" w:hAnsi="Arial" w:cs="Arial"/>
          <w:b/>
          <w:bCs/>
          <w:i/>
          <w:iCs/>
          <w:sz w:val="20"/>
          <w:szCs w:val="20"/>
        </w:rPr>
      </w:pPr>
      <w:r w:rsidRPr="00BF5A6D">
        <w:rPr>
          <w:rFonts w:ascii="Arial" w:hAnsi="Arial" w:cs="Arial"/>
          <w:b/>
          <w:bCs/>
          <w:i/>
          <w:iCs/>
          <w:sz w:val="20"/>
          <w:szCs w:val="20"/>
        </w:rPr>
        <w:t>Encarregado</w:t>
      </w:r>
    </w:p>
    <w:p w:rsidR="001F0B09" w:rsidRPr="00BF5A6D" w:rsidRDefault="001F0B09">
      <w:pPr>
        <w:tabs>
          <w:tab w:val="left" w:pos="5805"/>
        </w:tabs>
        <w:ind w:left="1755"/>
        <w:rPr>
          <w:rFonts w:ascii="Arial" w:hAnsi="Arial" w:cs="Arial"/>
          <w:b/>
          <w:bCs/>
          <w:i/>
          <w:iCs/>
          <w:sz w:val="20"/>
          <w:szCs w:val="20"/>
        </w:rPr>
      </w:pPr>
    </w:p>
    <w:p w:rsidR="001F0B09" w:rsidRPr="00BF5A6D" w:rsidRDefault="001F0B09">
      <w:pPr>
        <w:tabs>
          <w:tab w:val="left" w:pos="2295"/>
        </w:tabs>
        <w:rPr>
          <w:rFonts w:ascii="Arial" w:hAnsi="Arial" w:cs="Arial"/>
          <w:b/>
          <w:bCs/>
          <w:i/>
          <w:iCs/>
          <w:sz w:val="20"/>
          <w:szCs w:val="20"/>
        </w:rPr>
      </w:pPr>
    </w:p>
    <w:p w:rsidR="001F0B09" w:rsidRPr="00BF5A6D" w:rsidRDefault="001F0B09">
      <w:pPr>
        <w:tabs>
          <w:tab w:val="left" w:pos="2295"/>
        </w:tabs>
        <w:rPr>
          <w:rFonts w:ascii="Arial" w:hAnsi="Arial" w:cs="Arial"/>
          <w:b/>
          <w:bCs/>
          <w:i/>
          <w:iCs/>
          <w:sz w:val="20"/>
          <w:szCs w:val="20"/>
        </w:rPr>
      </w:pPr>
    </w:p>
    <w:p w:rsidR="001F0B09" w:rsidRPr="00BF5A6D" w:rsidRDefault="001F0B09">
      <w:pPr>
        <w:rPr>
          <w:rFonts w:ascii="Arial" w:hAnsi="Arial" w:cs="Arial"/>
          <w:sz w:val="20"/>
          <w:szCs w:val="20"/>
        </w:rPr>
      </w:pPr>
      <w:r w:rsidRPr="00BF5A6D">
        <w:rPr>
          <w:rFonts w:ascii="Arial" w:hAnsi="Arial" w:cs="Arial"/>
          <w:sz w:val="20"/>
          <w:szCs w:val="20"/>
        </w:rPr>
        <w:t>.</w:t>
      </w:r>
    </w:p>
    <w:p w:rsidR="001F0B09" w:rsidRPr="00BF5A6D" w:rsidRDefault="001F0B09">
      <w:pPr>
        <w:pStyle w:val="Ttulo3"/>
        <w:rPr>
          <w:sz w:val="20"/>
          <w:szCs w:val="20"/>
        </w:rPr>
      </w:pPr>
      <w:r w:rsidRPr="00BF5A6D">
        <w:rPr>
          <w:sz w:val="20"/>
          <w:szCs w:val="20"/>
        </w:rPr>
        <w:t>Cursos</w:t>
      </w:r>
      <w:r w:rsidRPr="00BF5A6D">
        <w:rPr>
          <w:sz w:val="20"/>
          <w:szCs w:val="20"/>
        </w:rPr>
        <w:tab/>
      </w:r>
      <w:r w:rsidRPr="00BF5A6D">
        <w:rPr>
          <w:sz w:val="20"/>
          <w:szCs w:val="20"/>
        </w:rPr>
        <w:tab/>
      </w:r>
    </w:p>
    <w:p w:rsidR="001F0B09" w:rsidRPr="00BF5A6D" w:rsidRDefault="001F0B09">
      <w:pPr>
        <w:numPr>
          <w:ilvl w:val="0"/>
          <w:numId w:val="2"/>
        </w:numPr>
        <w:rPr>
          <w:rFonts w:ascii="Arial" w:hAnsi="Arial" w:cs="Arial"/>
          <w:i/>
          <w:iCs/>
          <w:sz w:val="20"/>
          <w:szCs w:val="20"/>
        </w:rPr>
      </w:pPr>
      <w:r w:rsidRPr="00BF5A6D">
        <w:rPr>
          <w:rFonts w:ascii="Arial" w:hAnsi="Arial" w:cs="Arial"/>
          <w:i/>
          <w:iCs/>
          <w:sz w:val="20"/>
          <w:szCs w:val="20"/>
        </w:rPr>
        <w:t>Treinamento Gerencial Avançado</w:t>
      </w:r>
    </w:p>
    <w:p w:rsidR="001F0B09" w:rsidRPr="00BF5A6D" w:rsidRDefault="001F0B09">
      <w:pPr>
        <w:numPr>
          <w:ilvl w:val="0"/>
          <w:numId w:val="2"/>
        </w:numPr>
        <w:rPr>
          <w:rFonts w:ascii="Arial" w:hAnsi="Arial" w:cs="Arial"/>
          <w:i/>
          <w:iCs/>
          <w:sz w:val="20"/>
          <w:szCs w:val="20"/>
        </w:rPr>
      </w:pPr>
      <w:r w:rsidRPr="00BF5A6D">
        <w:rPr>
          <w:rFonts w:ascii="Arial" w:hAnsi="Arial" w:cs="Arial"/>
          <w:i/>
          <w:iCs/>
          <w:sz w:val="20"/>
          <w:szCs w:val="20"/>
        </w:rPr>
        <w:t>Desenvolvimento comportamental de Chefias</w:t>
      </w:r>
    </w:p>
    <w:p w:rsidR="001F0B09" w:rsidRPr="00BF5A6D" w:rsidRDefault="001F0B09">
      <w:pPr>
        <w:numPr>
          <w:ilvl w:val="0"/>
          <w:numId w:val="2"/>
        </w:numPr>
        <w:rPr>
          <w:rFonts w:ascii="Arial" w:hAnsi="Arial" w:cs="Arial"/>
          <w:i/>
          <w:iCs/>
          <w:sz w:val="20"/>
          <w:szCs w:val="20"/>
        </w:rPr>
      </w:pPr>
      <w:r w:rsidRPr="00BF5A6D">
        <w:rPr>
          <w:rFonts w:ascii="Arial" w:hAnsi="Arial" w:cs="Arial"/>
          <w:i/>
          <w:iCs/>
          <w:sz w:val="20"/>
          <w:szCs w:val="20"/>
        </w:rPr>
        <w:t>Desenvolvimento de chefias</w:t>
      </w:r>
    </w:p>
    <w:p w:rsidR="001F0B09" w:rsidRPr="00BF5A6D" w:rsidRDefault="001F0B09">
      <w:pPr>
        <w:numPr>
          <w:ilvl w:val="0"/>
          <w:numId w:val="2"/>
        </w:numPr>
        <w:rPr>
          <w:rFonts w:ascii="Arial" w:hAnsi="Arial" w:cs="Arial"/>
          <w:i/>
          <w:iCs/>
          <w:sz w:val="20"/>
          <w:szCs w:val="20"/>
        </w:rPr>
      </w:pPr>
      <w:r w:rsidRPr="00BF5A6D">
        <w:rPr>
          <w:rFonts w:ascii="Arial" w:hAnsi="Arial" w:cs="Arial"/>
          <w:i/>
          <w:iCs/>
          <w:sz w:val="20"/>
          <w:szCs w:val="20"/>
        </w:rPr>
        <w:t>Multiplicadores de Treinamento</w:t>
      </w:r>
    </w:p>
    <w:p w:rsidR="001F0B09" w:rsidRPr="00BF5A6D" w:rsidRDefault="001F0B09">
      <w:pPr>
        <w:numPr>
          <w:ilvl w:val="0"/>
          <w:numId w:val="2"/>
        </w:numPr>
        <w:rPr>
          <w:rFonts w:ascii="Arial" w:hAnsi="Arial" w:cs="Arial"/>
          <w:i/>
          <w:iCs/>
          <w:sz w:val="20"/>
          <w:szCs w:val="20"/>
        </w:rPr>
      </w:pPr>
      <w:proofErr w:type="gramStart"/>
      <w:r w:rsidRPr="00BF5A6D">
        <w:rPr>
          <w:rFonts w:ascii="Arial" w:hAnsi="Arial" w:cs="Arial"/>
          <w:i/>
          <w:iCs/>
          <w:sz w:val="20"/>
          <w:szCs w:val="20"/>
        </w:rPr>
        <w:t>racional</w:t>
      </w:r>
      <w:proofErr w:type="gramEnd"/>
      <w:r w:rsidRPr="00BF5A6D">
        <w:rPr>
          <w:rFonts w:ascii="Arial" w:hAnsi="Arial" w:cs="Arial"/>
          <w:i/>
          <w:iCs/>
          <w:sz w:val="20"/>
          <w:szCs w:val="20"/>
        </w:rPr>
        <w:t xml:space="preserve"> do tempo</w:t>
      </w:r>
    </w:p>
    <w:p w:rsidR="001F0B09" w:rsidRPr="00BF5A6D" w:rsidRDefault="001F0B09">
      <w:pPr>
        <w:numPr>
          <w:ilvl w:val="0"/>
          <w:numId w:val="2"/>
        </w:numPr>
        <w:rPr>
          <w:rFonts w:ascii="Arial" w:hAnsi="Arial" w:cs="Arial"/>
          <w:i/>
          <w:iCs/>
          <w:sz w:val="20"/>
          <w:szCs w:val="20"/>
        </w:rPr>
      </w:pPr>
      <w:r w:rsidRPr="00BF5A6D">
        <w:rPr>
          <w:rFonts w:ascii="Arial" w:hAnsi="Arial" w:cs="Arial"/>
          <w:i/>
          <w:iCs/>
          <w:sz w:val="20"/>
          <w:szCs w:val="20"/>
        </w:rPr>
        <w:t>Relações humanas para trabalhador</w:t>
      </w:r>
    </w:p>
    <w:p w:rsidR="001F0B09" w:rsidRPr="00BF5A6D" w:rsidRDefault="001F0B09">
      <w:pPr>
        <w:numPr>
          <w:ilvl w:val="0"/>
          <w:numId w:val="2"/>
        </w:numPr>
        <w:rPr>
          <w:rFonts w:ascii="Arial" w:hAnsi="Arial" w:cs="Arial"/>
          <w:i/>
          <w:iCs/>
          <w:sz w:val="20"/>
          <w:szCs w:val="20"/>
        </w:rPr>
      </w:pPr>
      <w:r w:rsidRPr="00BF5A6D">
        <w:rPr>
          <w:rFonts w:ascii="Arial" w:hAnsi="Arial" w:cs="Arial"/>
          <w:i/>
          <w:iCs/>
          <w:sz w:val="20"/>
          <w:szCs w:val="20"/>
        </w:rPr>
        <w:t>Curso Auditor Interno ISO 9000</w:t>
      </w:r>
    </w:p>
    <w:p w:rsidR="001F0B09" w:rsidRPr="00BF5A6D" w:rsidRDefault="001F0B09">
      <w:pPr>
        <w:numPr>
          <w:ilvl w:val="0"/>
          <w:numId w:val="2"/>
        </w:numPr>
        <w:rPr>
          <w:rFonts w:ascii="Arial" w:hAnsi="Arial" w:cs="Arial"/>
          <w:i/>
          <w:iCs/>
          <w:sz w:val="20"/>
          <w:szCs w:val="20"/>
        </w:rPr>
      </w:pPr>
      <w:r w:rsidRPr="00BF5A6D">
        <w:rPr>
          <w:rFonts w:ascii="Arial" w:hAnsi="Arial" w:cs="Arial"/>
          <w:i/>
          <w:iCs/>
          <w:sz w:val="20"/>
          <w:szCs w:val="20"/>
        </w:rPr>
        <w:t>Curso ISO 9000</w:t>
      </w:r>
    </w:p>
    <w:p w:rsidR="001F0B09" w:rsidRPr="00BF5A6D" w:rsidRDefault="001F0B09">
      <w:pPr>
        <w:numPr>
          <w:ilvl w:val="0"/>
          <w:numId w:val="2"/>
        </w:numPr>
        <w:rPr>
          <w:rFonts w:ascii="Arial" w:hAnsi="Arial" w:cs="Arial"/>
          <w:i/>
          <w:iCs/>
          <w:sz w:val="20"/>
          <w:szCs w:val="20"/>
        </w:rPr>
      </w:pPr>
      <w:r w:rsidRPr="00BF5A6D">
        <w:rPr>
          <w:rFonts w:ascii="Arial" w:hAnsi="Arial" w:cs="Arial"/>
          <w:i/>
          <w:iCs/>
          <w:sz w:val="20"/>
          <w:szCs w:val="20"/>
        </w:rPr>
        <w:t>Curso mecânico</w:t>
      </w:r>
    </w:p>
    <w:p w:rsidR="001F0B09" w:rsidRPr="00BF5A6D" w:rsidRDefault="001F0B09">
      <w:pPr>
        <w:numPr>
          <w:ilvl w:val="0"/>
          <w:numId w:val="2"/>
        </w:numPr>
        <w:rPr>
          <w:rFonts w:ascii="Arial" w:hAnsi="Arial" w:cs="Arial"/>
          <w:i/>
          <w:iCs/>
          <w:sz w:val="20"/>
          <w:szCs w:val="20"/>
        </w:rPr>
      </w:pPr>
      <w:r w:rsidRPr="00BF5A6D">
        <w:rPr>
          <w:rFonts w:ascii="Arial" w:hAnsi="Arial" w:cs="Arial"/>
          <w:i/>
          <w:iCs/>
          <w:sz w:val="20"/>
          <w:szCs w:val="20"/>
        </w:rPr>
        <w:t>Informática Word, Excel.</w:t>
      </w:r>
    </w:p>
    <w:p w:rsidR="001F0B09" w:rsidRPr="00BF5A6D" w:rsidRDefault="001F0B09">
      <w:pPr>
        <w:numPr>
          <w:ilvl w:val="0"/>
          <w:numId w:val="2"/>
        </w:numPr>
        <w:rPr>
          <w:rFonts w:ascii="Arial" w:hAnsi="Arial" w:cs="Arial"/>
          <w:i/>
          <w:iCs/>
          <w:sz w:val="20"/>
          <w:szCs w:val="20"/>
        </w:rPr>
      </w:pPr>
      <w:r w:rsidRPr="00BF5A6D">
        <w:rPr>
          <w:rFonts w:ascii="Arial" w:hAnsi="Arial" w:cs="Arial"/>
          <w:i/>
          <w:iCs/>
          <w:sz w:val="20"/>
          <w:szCs w:val="20"/>
        </w:rPr>
        <w:t>Tecnologia de Tintas e Pintura</w:t>
      </w:r>
    </w:p>
    <w:p w:rsidR="001F0B09" w:rsidRPr="00BF5A6D" w:rsidRDefault="001F0B09">
      <w:pPr>
        <w:numPr>
          <w:ilvl w:val="0"/>
          <w:numId w:val="2"/>
        </w:numPr>
        <w:rPr>
          <w:rFonts w:ascii="Arial" w:hAnsi="Arial" w:cs="Arial"/>
          <w:i/>
          <w:iCs/>
          <w:sz w:val="20"/>
          <w:szCs w:val="20"/>
        </w:rPr>
      </w:pPr>
      <w:r w:rsidRPr="00BF5A6D">
        <w:rPr>
          <w:rFonts w:ascii="Arial" w:hAnsi="Arial" w:cs="Arial"/>
          <w:i/>
          <w:iCs/>
          <w:sz w:val="20"/>
          <w:szCs w:val="20"/>
        </w:rPr>
        <w:t>Transferência de tecnologia de moldes RTM</w:t>
      </w:r>
    </w:p>
    <w:p w:rsidR="001F0B09" w:rsidRPr="00BF5A6D" w:rsidRDefault="001F0B09">
      <w:pPr>
        <w:numPr>
          <w:ilvl w:val="0"/>
          <w:numId w:val="2"/>
        </w:numPr>
        <w:rPr>
          <w:rFonts w:ascii="Arial" w:hAnsi="Arial" w:cs="Arial"/>
          <w:i/>
          <w:iCs/>
          <w:sz w:val="20"/>
          <w:szCs w:val="20"/>
        </w:rPr>
      </w:pPr>
      <w:r w:rsidRPr="00BF5A6D">
        <w:rPr>
          <w:rFonts w:ascii="Arial" w:hAnsi="Arial" w:cs="Arial"/>
          <w:i/>
          <w:iCs/>
          <w:sz w:val="20"/>
          <w:szCs w:val="20"/>
        </w:rPr>
        <w:t>Leitura e Interpretação de Desenho Mecânico</w:t>
      </w:r>
    </w:p>
    <w:p w:rsidR="001F0B09" w:rsidRPr="00DB47E6" w:rsidRDefault="001F0B09" w:rsidP="00DB47E6">
      <w:pPr>
        <w:numPr>
          <w:ilvl w:val="0"/>
          <w:numId w:val="2"/>
        </w:numPr>
        <w:rPr>
          <w:sz w:val="20"/>
          <w:szCs w:val="20"/>
        </w:rPr>
      </w:pPr>
      <w:r w:rsidRPr="00DB47E6">
        <w:rPr>
          <w:rFonts w:ascii="Arial" w:hAnsi="Arial" w:cs="Arial"/>
          <w:i/>
          <w:iCs/>
          <w:sz w:val="20"/>
          <w:szCs w:val="20"/>
        </w:rPr>
        <w:t>Aprender a Empreender</w:t>
      </w:r>
    </w:p>
    <w:p w:rsidR="00DB47E6" w:rsidRPr="00DB47E6" w:rsidRDefault="00DB47E6" w:rsidP="00DB47E6">
      <w:pPr>
        <w:numPr>
          <w:ilvl w:val="0"/>
          <w:numId w:val="2"/>
        </w:numPr>
        <w:rPr>
          <w:sz w:val="20"/>
          <w:szCs w:val="20"/>
        </w:rPr>
      </w:pPr>
      <w:r w:rsidRPr="00DB47E6">
        <w:rPr>
          <w:rFonts w:ascii="Arial" w:hAnsi="Arial" w:cs="Arial"/>
          <w:i/>
          <w:iCs/>
          <w:sz w:val="20"/>
          <w:szCs w:val="20"/>
        </w:rPr>
        <w:t xml:space="preserve">Curso de capacitação técnica em construção </w:t>
      </w:r>
      <w:r>
        <w:rPr>
          <w:rFonts w:ascii="Arial" w:hAnsi="Arial" w:cs="Arial"/>
          <w:i/>
          <w:iCs/>
          <w:sz w:val="20"/>
          <w:szCs w:val="20"/>
        </w:rPr>
        <w:t>náutica</w:t>
      </w:r>
    </w:p>
    <w:p w:rsidR="00DB47E6" w:rsidRPr="00DB47E6" w:rsidRDefault="00DB47E6" w:rsidP="00DB47E6">
      <w:pPr>
        <w:numPr>
          <w:ilvl w:val="0"/>
          <w:numId w:val="2"/>
        </w:numPr>
        <w:rPr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t>Len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manufacturing</w:t>
      </w:r>
      <w:proofErr w:type="spellEnd"/>
    </w:p>
    <w:p w:rsidR="006B11D7" w:rsidRPr="00BF5A6D" w:rsidRDefault="006B11D7" w:rsidP="006B11D7">
      <w:pPr>
        <w:numPr>
          <w:ilvl w:val="0"/>
          <w:numId w:val="2"/>
        </w:numPr>
        <w:rPr>
          <w:rFonts w:ascii="Arial" w:hAnsi="Arial" w:cs="Arial"/>
          <w:i/>
          <w:iCs/>
          <w:sz w:val="20"/>
          <w:szCs w:val="20"/>
        </w:rPr>
      </w:pPr>
      <w:r w:rsidRPr="00BF5A6D">
        <w:rPr>
          <w:rFonts w:ascii="Arial" w:hAnsi="Arial" w:cs="Arial"/>
          <w:i/>
          <w:iCs/>
          <w:sz w:val="20"/>
          <w:szCs w:val="20"/>
        </w:rPr>
        <w:t>Técnicas de Apresentação e Relações Humanas</w:t>
      </w:r>
    </w:p>
    <w:p w:rsidR="006B11D7" w:rsidRPr="00BF5A6D" w:rsidRDefault="006B11D7" w:rsidP="006B11D7">
      <w:pPr>
        <w:numPr>
          <w:ilvl w:val="0"/>
          <w:numId w:val="2"/>
        </w:numPr>
        <w:rPr>
          <w:rFonts w:ascii="Arial" w:hAnsi="Arial" w:cs="Arial"/>
          <w:i/>
          <w:iCs/>
          <w:sz w:val="20"/>
          <w:szCs w:val="20"/>
        </w:rPr>
      </w:pPr>
      <w:r w:rsidRPr="00BF5A6D">
        <w:rPr>
          <w:rFonts w:ascii="Arial" w:hAnsi="Arial" w:cs="Arial"/>
          <w:i/>
          <w:iCs/>
          <w:sz w:val="20"/>
          <w:szCs w:val="20"/>
        </w:rPr>
        <w:t>Organização do Trabalho para Supervisores</w:t>
      </w:r>
    </w:p>
    <w:p w:rsidR="006B11D7" w:rsidRPr="00BF5A6D" w:rsidRDefault="006B11D7" w:rsidP="006B11D7">
      <w:pPr>
        <w:numPr>
          <w:ilvl w:val="0"/>
          <w:numId w:val="2"/>
        </w:numPr>
        <w:rPr>
          <w:rFonts w:ascii="Arial" w:hAnsi="Arial" w:cs="Arial"/>
          <w:i/>
          <w:iCs/>
          <w:sz w:val="20"/>
          <w:szCs w:val="20"/>
        </w:rPr>
      </w:pPr>
      <w:r w:rsidRPr="00BF5A6D">
        <w:rPr>
          <w:rFonts w:ascii="Arial" w:hAnsi="Arial" w:cs="Arial"/>
          <w:i/>
          <w:iCs/>
          <w:sz w:val="20"/>
          <w:szCs w:val="20"/>
        </w:rPr>
        <w:t>Melhoramento e Métodos de Trabalho</w:t>
      </w:r>
    </w:p>
    <w:p w:rsidR="001F0B09" w:rsidRPr="00BF5A6D" w:rsidRDefault="006B11D7" w:rsidP="006B11D7">
      <w:pPr>
        <w:rPr>
          <w:rFonts w:ascii="Arial" w:hAnsi="Arial" w:cs="Arial"/>
          <w:i/>
          <w:iCs/>
          <w:sz w:val="20"/>
          <w:szCs w:val="20"/>
        </w:rPr>
      </w:pPr>
      <w:r w:rsidRPr="00BF5A6D">
        <w:rPr>
          <w:rFonts w:ascii="Arial" w:hAnsi="Arial" w:cs="Arial"/>
          <w:i/>
          <w:iCs/>
          <w:sz w:val="20"/>
          <w:szCs w:val="20"/>
        </w:rPr>
        <w:t>Administração</w:t>
      </w:r>
    </w:p>
    <w:p w:rsidR="00367E02" w:rsidRPr="00BF5A6D" w:rsidRDefault="00367E02">
      <w:pPr>
        <w:rPr>
          <w:rFonts w:ascii="Arial" w:hAnsi="Arial" w:cs="Arial"/>
          <w:i/>
          <w:iCs/>
          <w:sz w:val="20"/>
          <w:szCs w:val="20"/>
        </w:rPr>
      </w:pPr>
    </w:p>
    <w:sectPr w:rsidR="00367E02" w:rsidRPr="00BF5A6D" w:rsidSect="0037736C">
      <w:pgSz w:w="12240" w:h="15840"/>
      <w:pgMar w:top="1077" w:right="1985" w:bottom="1077" w:left="1985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Ttulo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tulo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tulo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Ttulo6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Ttulo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Ttulo8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Ttulo9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2475"/>
        </w:tabs>
        <w:ind w:left="2475" w:hanging="360"/>
      </w:pPr>
      <w:rPr>
        <w:rFonts w:ascii="Symbol" w:hAnsi="Symbol"/>
      </w:rPr>
    </w:lvl>
  </w:abstractNum>
  <w:abstractNum w:abstractNumId="6">
    <w:nsid w:val="15726C62"/>
    <w:multiLevelType w:val="hybridMultilevel"/>
    <w:tmpl w:val="69F2FAB0"/>
    <w:lvl w:ilvl="0" w:tplc="0416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7">
    <w:nsid w:val="28520C67"/>
    <w:multiLevelType w:val="hybridMultilevel"/>
    <w:tmpl w:val="1EE6B83E"/>
    <w:lvl w:ilvl="0" w:tplc="0416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8">
    <w:nsid w:val="6EEF225C"/>
    <w:multiLevelType w:val="hybridMultilevel"/>
    <w:tmpl w:val="B4BE86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attachedTemplate r:id="rId1"/>
  <w:stylePaneFormatFilter w:val="000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/>
  <w:rsids>
    <w:rsidRoot w:val="00DB47E6"/>
    <w:rsid w:val="00064038"/>
    <w:rsid w:val="00157093"/>
    <w:rsid w:val="001F0B09"/>
    <w:rsid w:val="00340726"/>
    <w:rsid w:val="00367E02"/>
    <w:rsid w:val="0037736C"/>
    <w:rsid w:val="00451F2C"/>
    <w:rsid w:val="004971EF"/>
    <w:rsid w:val="004B7280"/>
    <w:rsid w:val="005A7B72"/>
    <w:rsid w:val="006348A0"/>
    <w:rsid w:val="006543C8"/>
    <w:rsid w:val="006B11D7"/>
    <w:rsid w:val="00725430"/>
    <w:rsid w:val="007F39BC"/>
    <w:rsid w:val="00A27754"/>
    <w:rsid w:val="00BA3986"/>
    <w:rsid w:val="00BF15B4"/>
    <w:rsid w:val="00BF5A6D"/>
    <w:rsid w:val="00BF7C60"/>
    <w:rsid w:val="00D420C7"/>
    <w:rsid w:val="00DB47E6"/>
    <w:rsid w:val="00DE58D3"/>
    <w:rsid w:val="00E57C4C"/>
    <w:rsid w:val="00EC54C6"/>
    <w:rsid w:val="00F2772B"/>
    <w:rsid w:val="00FF0D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36C"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rsid w:val="0037736C"/>
    <w:pPr>
      <w:keepNext/>
      <w:numPr>
        <w:numId w:val="1"/>
      </w:numPr>
      <w:jc w:val="center"/>
      <w:outlineLvl w:val="0"/>
    </w:pPr>
    <w:rPr>
      <w:u w:val="single"/>
    </w:rPr>
  </w:style>
  <w:style w:type="paragraph" w:styleId="Ttulo2">
    <w:name w:val="heading 2"/>
    <w:basedOn w:val="Normal"/>
    <w:next w:val="Normal"/>
    <w:qFormat/>
    <w:rsid w:val="0037736C"/>
    <w:pPr>
      <w:keepNext/>
      <w:numPr>
        <w:ilvl w:val="1"/>
        <w:numId w:val="1"/>
      </w:numPr>
      <w:jc w:val="right"/>
      <w:outlineLvl w:val="1"/>
    </w:pPr>
    <w:rPr>
      <w:rFonts w:ascii="Arial" w:hAnsi="Arial" w:cs="Arial"/>
      <w:sz w:val="28"/>
    </w:rPr>
  </w:style>
  <w:style w:type="paragraph" w:styleId="Ttulo3">
    <w:name w:val="heading 3"/>
    <w:basedOn w:val="Normal"/>
    <w:next w:val="Normal"/>
    <w:qFormat/>
    <w:rsid w:val="0037736C"/>
    <w:pPr>
      <w:keepNext/>
      <w:numPr>
        <w:ilvl w:val="2"/>
        <w:numId w:val="1"/>
      </w:numPr>
      <w:outlineLvl w:val="2"/>
    </w:pPr>
    <w:rPr>
      <w:rFonts w:ascii="Arial" w:hAnsi="Arial" w:cs="Arial"/>
      <w:b/>
      <w:bCs/>
      <w:i/>
      <w:iCs/>
    </w:rPr>
  </w:style>
  <w:style w:type="paragraph" w:styleId="Ttulo4">
    <w:name w:val="heading 4"/>
    <w:basedOn w:val="Normal"/>
    <w:next w:val="Normal"/>
    <w:qFormat/>
    <w:rsid w:val="0037736C"/>
    <w:pPr>
      <w:keepNext/>
      <w:numPr>
        <w:ilvl w:val="3"/>
        <w:numId w:val="1"/>
      </w:numPr>
      <w:outlineLvl w:val="3"/>
    </w:pPr>
    <w:rPr>
      <w:rFonts w:ascii="Lucida Handwriting" w:hAnsi="Lucida Handwriting" w:cs="Arial"/>
      <w:sz w:val="32"/>
    </w:rPr>
  </w:style>
  <w:style w:type="paragraph" w:styleId="Ttulo5">
    <w:name w:val="heading 5"/>
    <w:basedOn w:val="Normal"/>
    <w:next w:val="Normal"/>
    <w:qFormat/>
    <w:rsid w:val="0037736C"/>
    <w:pPr>
      <w:keepNext/>
      <w:numPr>
        <w:ilvl w:val="4"/>
        <w:numId w:val="1"/>
      </w:numPr>
      <w:outlineLvl w:val="4"/>
    </w:pPr>
    <w:rPr>
      <w:b/>
      <w:bCs/>
    </w:rPr>
  </w:style>
  <w:style w:type="paragraph" w:styleId="Ttulo6">
    <w:name w:val="heading 6"/>
    <w:basedOn w:val="Normal"/>
    <w:next w:val="Normal"/>
    <w:qFormat/>
    <w:rsid w:val="0037736C"/>
    <w:pPr>
      <w:keepNext/>
      <w:numPr>
        <w:ilvl w:val="5"/>
        <w:numId w:val="1"/>
      </w:numPr>
      <w:ind w:left="1410" w:firstLine="0"/>
      <w:outlineLvl w:val="5"/>
    </w:pPr>
    <w:rPr>
      <w:rFonts w:ascii="Arial" w:hAnsi="Arial" w:cs="Arial"/>
      <w:b/>
      <w:bCs/>
    </w:rPr>
  </w:style>
  <w:style w:type="paragraph" w:styleId="Ttulo7">
    <w:name w:val="heading 7"/>
    <w:basedOn w:val="Normal"/>
    <w:next w:val="Normal"/>
    <w:qFormat/>
    <w:rsid w:val="0037736C"/>
    <w:pPr>
      <w:keepNext/>
      <w:numPr>
        <w:ilvl w:val="6"/>
        <w:numId w:val="1"/>
      </w:numPr>
      <w:ind w:left="1410" w:firstLine="0"/>
      <w:jc w:val="both"/>
      <w:outlineLvl w:val="6"/>
    </w:pPr>
    <w:rPr>
      <w:rFonts w:ascii="Arial" w:hAnsi="Arial" w:cs="Arial"/>
      <w:b/>
      <w:bCs/>
    </w:rPr>
  </w:style>
  <w:style w:type="paragraph" w:styleId="Ttulo8">
    <w:name w:val="heading 8"/>
    <w:basedOn w:val="Normal"/>
    <w:next w:val="Normal"/>
    <w:qFormat/>
    <w:rsid w:val="0037736C"/>
    <w:pPr>
      <w:keepNext/>
      <w:numPr>
        <w:ilvl w:val="7"/>
        <w:numId w:val="1"/>
      </w:numPr>
      <w:ind w:left="1410" w:firstLine="0"/>
      <w:outlineLvl w:val="7"/>
    </w:pPr>
    <w:rPr>
      <w:rFonts w:ascii="Arial" w:hAnsi="Arial" w:cs="Arial"/>
      <w:b/>
      <w:bCs/>
      <w:sz w:val="22"/>
    </w:rPr>
  </w:style>
  <w:style w:type="paragraph" w:styleId="Ttulo9">
    <w:name w:val="heading 9"/>
    <w:basedOn w:val="Normal"/>
    <w:next w:val="Normal"/>
    <w:qFormat/>
    <w:rsid w:val="0037736C"/>
    <w:pPr>
      <w:keepNext/>
      <w:numPr>
        <w:ilvl w:val="8"/>
        <w:numId w:val="1"/>
      </w:numPr>
      <w:outlineLvl w:val="8"/>
    </w:pPr>
    <w:rPr>
      <w:rFonts w:ascii="Arial" w:hAnsi="Arial" w:cs="Arial"/>
      <w:b/>
      <w:bCs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sid w:val="0037736C"/>
    <w:rPr>
      <w:rFonts w:ascii="Symbol" w:hAnsi="Symbol"/>
    </w:rPr>
  </w:style>
  <w:style w:type="character" w:customStyle="1" w:styleId="WW8Num3z0">
    <w:name w:val="WW8Num3z0"/>
    <w:rsid w:val="0037736C"/>
    <w:rPr>
      <w:rFonts w:ascii="Symbol" w:hAnsi="Symbol"/>
    </w:rPr>
  </w:style>
  <w:style w:type="character" w:customStyle="1" w:styleId="WW8Num4z0">
    <w:name w:val="WW8Num4z0"/>
    <w:rsid w:val="0037736C"/>
    <w:rPr>
      <w:rFonts w:ascii="Symbol" w:hAnsi="Symbol"/>
    </w:rPr>
  </w:style>
  <w:style w:type="character" w:customStyle="1" w:styleId="WW8Num5z0">
    <w:name w:val="WW8Num5z0"/>
    <w:rsid w:val="0037736C"/>
    <w:rPr>
      <w:rFonts w:ascii="Symbol" w:hAnsi="Symbol"/>
    </w:rPr>
  </w:style>
  <w:style w:type="character" w:customStyle="1" w:styleId="WW8Num6z0">
    <w:name w:val="WW8Num6z0"/>
    <w:rsid w:val="0037736C"/>
    <w:rPr>
      <w:rFonts w:ascii="Symbol" w:hAnsi="Symbol"/>
    </w:rPr>
  </w:style>
  <w:style w:type="character" w:customStyle="1" w:styleId="Absatz-Standardschriftart">
    <w:name w:val="Absatz-Standardschriftart"/>
    <w:rsid w:val="0037736C"/>
  </w:style>
  <w:style w:type="character" w:customStyle="1" w:styleId="WW8Num1z0">
    <w:name w:val="WW8Num1z0"/>
    <w:rsid w:val="0037736C"/>
    <w:rPr>
      <w:rFonts w:ascii="Symbol" w:hAnsi="Symbol"/>
    </w:rPr>
  </w:style>
  <w:style w:type="character" w:customStyle="1" w:styleId="WW8Num1z1">
    <w:name w:val="WW8Num1z1"/>
    <w:rsid w:val="0037736C"/>
    <w:rPr>
      <w:rFonts w:ascii="Courier New" w:hAnsi="Courier New"/>
    </w:rPr>
  </w:style>
  <w:style w:type="character" w:customStyle="1" w:styleId="WW8Num1z2">
    <w:name w:val="WW8Num1z2"/>
    <w:rsid w:val="0037736C"/>
    <w:rPr>
      <w:rFonts w:ascii="Wingdings" w:hAnsi="Wingdings"/>
    </w:rPr>
  </w:style>
  <w:style w:type="character" w:customStyle="1" w:styleId="WW8Num2z1">
    <w:name w:val="WW8Num2z1"/>
    <w:rsid w:val="0037736C"/>
    <w:rPr>
      <w:rFonts w:ascii="Courier New" w:hAnsi="Courier New"/>
    </w:rPr>
  </w:style>
  <w:style w:type="character" w:customStyle="1" w:styleId="WW8Num2z2">
    <w:name w:val="WW8Num2z2"/>
    <w:rsid w:val="0037736C"/>
    <w:rPr>
      <w:rFonts w:ascii="Wingdings" w:hAnsi="Wingdings"/>
    </w:rPr>
  </w:style>
  <w:style w:type="character" w:customStyle="1" w:styleId="WW8Num3z1">
    <w:name w:val="WW8Num3z1"/>
    <w:rsid w:val="0037736C"/>
    <w:rPr>
      <w:rFonts w:ascii="Courier New" w:hAnsi="Courier New"/>
    </w:rPr>
  </w:style>
  <w:style w:type="character" w:customStyle="1" w:styleId="WW8Num3z2">
    <w:name w:val="WW8Num3z2"/>
    <w:rsid w:val="0037736C"/>
    <w:rPr>
      <w:rFonts w:ascii="Wingdings" w:hAnsi="Wingdings"/>
    </w:rPr>
  </w:style>
  <w:style w:type="character" w:customStyle="1" w:styleId="WW8Num4z1">
    <w:name w:val="WW8Num4z1"/>
    <w:rsid w:val="0037736C"/>
    <w:rPr>
      <w:rFonts w:ascii="Courier New" w:hAnsi="Courier New"/>
    </w:rPr>
  </w:style>
  <w:style w:type="character" w:customStyle="1" w:styleId="WW8Num4z2">
    <w:name w:val="WW8Num4z2"/>
    <w:rsid w:val="0037736C"/>
    <w:rPr>
      <w:rFonts w:ascii="Wingdings" w:hAnsi="Wingdings"/>
    </w:rPr>
  </w:style>
  <w:style w:type="character" w:customStyle="1" w:styleId="WW8Num5z1">
    <w:name w:val="WW8Num5z1"/>
    <w:rsid w:val="0037736C"/>
    <w:rPr>
      <w:rFonts w:ascii="Courier New" w:hAnsi="Courier New"/>
    </w:rPr>
  </w:style>
  <w:style w:type="character" w:customStyle="1" w:styleId="WW8Num5z2">
    <w:name w:val="WW8Num5z2"/>
    <w:rsid w:val="0037736C"/>
    <w:rPr>
      <w:rFonts w:ascii="Wingdings" w:hAnsi="Wingdings"/>
    </w:rPr>
  </w:style>
  <w:style w:type="character" w:customStyle="1" w:styleId="WW8Num6z1">
    <w:name w:val="WW8Num6z1"/>
    <w:rsid w:val="0037736C"/>
    <w:rPr>
      <w:rFonts w:ascii="Courier New" w:hAnsi="Courier New"/>
    </w:rPr>
  </w:style>
  <w:style w:type="character" w:customStyle="1" w:styleId="WW8Num6z2">
    <w:name w:val="WW8Num6z2"/>
    <w:rsid w:val="0037736C"/>
    <w:rPr>
      <w:rFonts w:ascii="Wingdings" w:hAnsi="Wingdings"/>
    </w:rPr>
  </w:style>
  <w:style w:type="character" w:customStyle="1" w:styleId="WW8Num7z0">
    <w:name w:val="WW8Num7z0"/>
    <w:rsid w:val="0037736C"/>
    <w:rPr>
      <w:rFonts w:ascii="Symbol" w:hAnsi="Symbol"/>
    </w:rPr>
  </w:style>
  <w:style w:type="character" w:customStyle="1" w:styleId="WW8Num7z2">
    <w:name w:val="WW8Num7z2"/>
    <w:rsid w:val="0037736C"/>
    <w:rPr>
      <w:rFonts w:ascii="Wingdings" w:hAnsi="Wingdings"/>
    </w:rPr>
  </w:style>
  <w:style w:type="character" w:customStyle="1" w:styleId="WW8Num7z4">
    <w:name w:val="WW8Num7z4"/>
    <w:rsid w:val="0037736C"/>
    <w:rPr>
      <w:rFonts w:ascii="Courier New" w:hAnsi="Courier New"/>
    </w:rPr>
  </w:style>
  <w:style w:type="character" w:customStyle="1" w:styleId="WW8Num8z0">
    <w:name w:val="WW8Num8z0"/>
    <w:rsid w:val="0037736C"/>
    <w:rPr>
      <w:rFonts w:ascii="Symbol" w:hAnsi="Symbol"/>
    </w:rPr>
  </w:style>
  <w:style w:type="character" w:customStyle="1" w:styleId="WW8Num8z1">
    <w:name w:val="WW8Num8z1"/>
    <w:rsid w:val="0037736C"/>
    <w:rPr>
      <w:rFonts w:ascii="Courier New" w:hAnsi="Courier New"/>
    </w:rPr>
  </w:style>
  <w:style w:type="character" w:customStyle="1" w:styleId="WW8Num8z2">
    <w:name w:val="WW8Num8z2"/>
    <w:rsid w:val="0037736C"/>
    <w:rPr>
      <w:rFonts w:ascii="Wingdings" w:hAnsi="Wingdings"/>
    </w:rPr>
  </w:style>
  <w:style w:type="character" w:customStyle="1" w:styleId="Fontepargpadro1">
    <w:name w:val="Fonte parág. padrão1"/>
    <w:rsid w:val="0037736C"/>
  </w:style>
  <w:style w:type="character" w:styleId="Hyperlink">
    <w:name w:val="Hyperlink"/>
    <w:basedOn w:val="Fontepargpadro1"/>
    <w:rsid w:val="0037736C"/>
    <w:rPr>
      <w:color w:val="0000FF"/>
      <w:u w:val="single"/>
    </w:rPr>
  </w:style>
  <w:style w:type="character" w:customStyle="1" w:styleId="Marcas">
    <w:name w:val="Marcas"/>
    <w:rsid w:val="0037736C"/>
    <w:rPr>
      <w:rFonts w:ascii="OpenSymbol" w:eastAsia="OpenSymbol" w:hAnsi="OpenSymbol" w:cs="OpenSymbol"/>
    </w:rPr>
  </w:style>
  <w:style w:type="paragraph" w:customStyle="1" w:styleId="Ttulo10">
    <w:name w:val="Título1"/>
    <w:basedOn w:val="Normal"/>
    <w:next w:val="Corpodetexto"/>
    <w:rsid w:val="0037736C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odetexto">
    <w:name w:val="Body Text"/>
    <w:basedOn w:val="Normal"/>
    <w:rsid w:val="0037736C"/>
    <w:pPr>
      <w:spacing w:after="120"/>
    </w:pPr>
  </w:style>
  <w:style w:type="paragraph" w:styleId="Lista">
    <w:name w:val="List"/>
    <w:basedOn w:val="Corpodetexto"/>
    <w:rsid w:val="0037736C"/>
    <w:rPr>
      <w:rFonts w:cs="Tahoma"/>
    </w:rPr>
  </w:style>
  <w:style w:type="paragraph" w:customStyle="1" w:styleId="Legenda1">
    <w:name w:val="Legenda1"/>
    <w:basedOn w:val="Normal"/>
    <w:rsid w:val="0037736C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37736C"/>
    <w:pPr>
      <w:suppressLineNumbers/>
    </w:pPr>
    <w:rPr>
      <w:rFonts w:cs="Tahoma"/>
    </w:rPr>
  </w:style>
  <w:style w:type="paragraph" w:styleId="Recuodecorpodetexto">
    <w:name w:val="Body Text Indent"/>
    <w:basedOn w:val="Normal"/>
    <w:rsid w:val="0037736C"/>
    <w:pPr>
      <w:ind w:left="2130"/>
    </w:pPr>
    <w:rPr>
      <w:rFonts w:ascii="Arial" w:hAnsi="Arial" w:cs="Arial"/>
      <w:sz w:val="22"/>
    </w:rPr>
  </w:style>
  <w:style w:type="paragraph" w:customStyle="1" w:styleId="Recuodecorpodetexto21">
    <w:name w:val="Recuo de corpo de texto 21"/>
    <w:basedOn w:val="Normal"/>
    <w:rsid w:val="0037736C"/>
    <w:pPr>
      <w:ind w:left="2130"/>
    </w:pPr>
    <w:rPr>
      <w:rFonts w:ascii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c_cunha@hotmail.com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miliares\Documents\OK%20-%20Jos&#233;%20C%20Cunha\Curriculo%202015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Curriculo 2015</Template>
  <TotalTime>32</TotalTime>
  <Pages>1</Pages>
  <Words>1023</Words>
  <Characters>5528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Rua: Emilio Roeder 128</vt:lpstr>
    </vt:vector>
  </TitlesOfParts>
  <Company/>
  <LinksUpToDate>false</LinksUpToDate>
  <CharactersWithSpaces>6538</CharactersWithSpaces>
  <SharedDoc>false</SharedDoc>
  <HLinks>
    <vt:vector size="6" baseType="variant">
      <vt:variant>
        <vt:i4>2097207</vt:i4>
      </vt:variant>
      <vt:variant>
        <vt:i4>0</vt:i4>
      </vt:variant>
      <vt:variant>
        <vt:i4>0</vt:i4>
      </vt:variant>
      <vt:variant>
        <vt:i4>5</vt:i4>
      </vt:variant>
      <vt:variant>
        <vt:lpwstr>mailto:jc_cunha@hotmail.com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Rua: Emilio Roeder 128</dc:title>
  <dc:creator>Familiares</dc:creator>
  <cp:lastModifiedBy>Familiares</cp:lastModifiedBy>
  <cp:revision>3</cp:revision>
  <cp:lastPrinted>2013-01-20T21:16:00Z</cp:lastPrinted>
  <dcterms:created xsi:type="dcterms:W3CDTF">2015-12-18T23:02:00Z</dcterms:created>
  <dcterms:modified xsi:type="dcterms:W3CDTF">2015-12-20T20:31:00Z</dcterms:modified>
</cp:coreProperties>
</file>