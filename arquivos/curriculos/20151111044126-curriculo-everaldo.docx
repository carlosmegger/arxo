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6551B" w:rsidRDefault="00C4597E">
      <w:pPr>
        <w:pStyle w:val="Ttulo"/>
        <w:rPr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C77E02D" wp14:editId="7DDFFF60">
            <wp:simplePos x="0" y="0"/>
            <wp:positionH relativeFrom="margin">
              <wp:posOffset>4644390</wp:posOffset>
            </wp:positionH>
            <wp:positionV relativeFrom="margin">
              <wp:posOffset>-109855</wp:posOffset>
            </wp:positionV>
            <wp:extent cx="1038225" cy="1447800"/>
            <wp:effectExtent l="38100" t="38100" r="47625" b="38100"/>
            <wp:wrapSquare wrapText="bothSides"/>
            <wp:docPr id="2" name="Imagem 2" descr="C:\Users\everaldo\Documents\Meus arquivos recebidos\WP_20150913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aldo\Documents\Meus arquivos recebidos\WP_20150913_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48" t="36175" r="27333" b="34588"/>
                    <a:stretch/>
                  </pic:blipFill>
                  <pic:spPr bwMode="auto">
                    <a:xfrm>
                      <a:off x="0" y="0"/>
                      <a:ext cx="1038225" cy="14478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51B">
        <w:rPr>
          <w:sz w:val="24"/>
        </w:rPr>
        <w:t>CURRICULUM VITAE</w:t>
      </w:r>
    </w:p>
    <w:p w:rsidR="0036551B" w:rsidRDefault="0036551B">
      <w:pPr>
        <w:pStyle w:val="Ttulo"/>
        <w:rPr>
          <w:sz w:val="24"/>
        </w:rPr>
      </w:pPr>
      <w:r>
        <w:rPr>
          <w:sz w:val="24"/>
        </w:rPr>
        <w:t xml:space="preserve">      </w:t>
      </w:r>
    </w:p>
    <w:p w:rsidR="0036551B" w:rsidRDefault="00473A07">
      <w:pPr>
        <w:pStyle w:val="Subttulo"/>
      </w:pPr>
      <w:r>
        <w:t xml:space="preserve">EVERALDO SOARES DE </w:t>
      </w:r>
      <w:r w:rsidR="0036551B">
        <w:t>ALBUQUERQUE</w:t>
      </w:r>
    </w:p>
    <w:p w:rsidR="0036551B" w:rsidRDefault="00473A07">
      <w:pPr>
        <w:jc w:val="center"/>
      </w:pPr>
      <w:r>
        <w:t>Brasileiro</w:t>
      </w:r>
      <w:r w:rsidR="0036551B">
        <w:t>, c</w:t>
      </w:r>
      <w:r>
        <w:t>asado, natural de Recife/PE, CNH Categoria “C”</w:t>
      </w:r>
    </w:p>
    <w:p w:rsidR="0036551B" w:rsidRDefault="0036551B">
      <w:pPr>
        <w:pStyle w:val="Ttulo1"/>
        <w:tabs>
          <w:tab w:val="left" w:pos="0"/>
        </w:tabs>
        <w:rPr>
          <w:sz w:val="24"/>
        </w:rPr>
      </w:pPr>
      <w:r>
        <w:rPr>
          <w:sz w:val="24"/>
        </w:rPr>
        <w:t xml:space="preserve">Av. Tapajós, 342 Mod. IV Apto. 116        </w:t>
      </w:r>
      <w:r w:rsidR="00473A07">
        <w:rPr>
          <w:sz w:val="24"/>
        </w:rPr>
        <w:t xml:space="preserve">            Fone: (81) 3040-8773</w:t>
      </w:r>
    </w:p>
    <w:p w:rsidR="0036551B" w:rsidRDefault="0036551B">
      <w:proofErr w:type="gramStart"/>
      <w:r>
        <w:t>Estância  –</w:t>
      </w:r>
      <w:proofErr w:type="gramEnd"/>
      <w:r>
        <w:t xml:space="preserve"> Recife – PE – CEP: 50860-010          </w:t>
      </w:r>
      <w:r w:rsidR="00473A07">
        <w:t xml:space="preserve"> </w:t>
      </w:r>
      <w:proofErr w:type="spellStart"/>
      <w:r w:rsidR="00670DC2">
        <w:t>Cel</w:t>
      </w:r>
      <w:proofErr w:type="spellEnd"/>
      <w:r w:rsidR="00670DC2">
        <w:t>: (81) 9 8563-5937</w:t>
      </w:r>
    </w:p>
    <w:p w:rsidR="0036551B" w:rsidRPr="00473A07" w:rsidRDefault="0036551B">
      <w:pPr>
        <w:rPr>
          <w:color w:val="000000"/>
        </w:rPr>
      </w:pPr>
      <w:proofErr w:type="gramStart"/>
      <w:r>
        <w:rPr>
          <w:color w:val="000000"/>
        </w:rPr>
        <w:t>e-mail</w:t>
      </w:r>
      <w:proofErr w:type="gramEnd"/>
      <w:r>
        <w:rPr>
          <w:color w:val="000000"/>
        </w:rPr>
        <w:t xml:space="preserve">: </w:t>
      </w:r>
      <w:r w:rsidR="00473A07">
        <w:t>soaresgabi@ig.com.br</w:t>
      </w:r>
      <w:r>
        <w:rPr>
          <w:color w:val="000000"/>
        </w:rPr>
        <w:t xml:space="preserve">     </w:t>
      </w:r>
      <w:r w:rsidR="00670DC2">
        <w:rPr>
          <w:color w:val="000000"/>
        </w:rPr>
        <w:t xml:space="preserve">           </w:t>
      </w:r>
      <w:r w:rsidR="00670DC2">
        <w:t>Cel.: (81)9 9207-2429WhatsApp</w:t>
      </w:r>
    </w:p>
    <w:p w:rsidR="0036551B" w:rsidRDefault="0036551B" w:rsidP="00F376E7">
      <w:pPr>
        <w:tabs>
          <w:tab w:val="left" w:pos="0"/>
        </w:tabs>
        <w:jc w:val="both"/>
      </w:pPr>
    </w:p>
    <w:p w:rsidR="0036551B" w:rsidRDefault="0036551B">
      <w:pPr>
        <w:pStyle w:val="Ttulo5"/>
        <w:pBdr>
          <w:top w:val="single" w:sz="8" w:space="1" w:color="000000"/>
        </w:pBdr>
        <w:tabs>
          <w:tab w:val="left" w:pos="0"/>
        </w:tabs>
        <w:rPr>
          <w:sz w:val="24"/>
        </w:rPr>
      </w:pPr>
      <w:r>
        <w:rPr>
          <w:sz w:val="24"/>
        </w:rPr>
        <w:t>FORMAÇÃO</w:t>
      </w:r>
    </w:p>
    <w:p w:rsidR="0036551B" w:rsidRDefault="0036551B"/>
    <w:p w:rsidR="0036551B" w:rsidRDefault="00473A07" w:rsidP="00457262">
      <w:pPr>
        <w:pStyle w:val="PargrafodaLista"/>
        <w:numPr>
          <w:ilvl w:val="0"/>
          <w:numId w:val="9"/>
        </w:numPr>
      </w:pPr>
      <w:r>
        <w:t>ESCOLA TECNICA FEDERAL DE PERNAMBUCO</w:t>
      </w:r>
    </w:p>
    <w:p w:rsidR="00473A07" w:rsidRDefault="00457262" w:rsidP="00473A07">
      <w:r>
        <w:t xml:space="preserve">            </w:t>
      </w:r>
      <w:r w:rsidR="00473A07">
        <w:t>Curso: ELETROTÉCNICA</w:t>
      </w:r>
    </w:p>
    <w:p w:rsidR="00457262" w:rsidRDefault="00457262" w:rsidP="00457262">
      <w:pPr>
        <w:pStyle w:val="PargrafodaLista"/>
        <w:numPr>
          <w:ilvl w:val="0"/>
          <w:numId w:val="8"/>
        </w:numPr>
      </w:pPr>
      <w:r>
        <w:t>SENAI – Areias</w:t>
      </w:r>
    </w:p>
    <w:p w:rsidR="00457262" w:rsidRDefault="00457262" w:rsidP="00457262">
      <w:pPr>
        <w:pStyle w:val="PargrafodaLista"/>
      </w:pPr>
      <w:r>
        <w:t>Curso: Eletricista de manutenção</w:t>
      </w:r>
    </w:p>
    <w:p w:rsidR="0036551B" w:rsidRDefault="0036551B"/>
    <w:p w:rsidR="0036551B" w:rsidRDefault="00AB46FF">
      <w:pPr>
        <w:pStyle w:val="Ttulo4"/>
        <w:tabs>
          <w:tab w:val="left" w:pos="0"/>
        </w:tabs>
        <w:rPr>
          <w:sz w:val="24"/>
        </w:rPr>
      </w:pPr>
      <w:r>
        <w:rPr>
          <w:sz w:val="24"/>
        </w:rPr>
        <w:t xml:space="preserve">APERFEIÇOAMENTO/ </w:t>
      </w:r>
      <w:r w:rsidR="0036551B">
        <w:rPr>
          <w:sz w:val="24"/>
        </w:rPr>
        <w:t>CURSOS</w:t>
      </w:r>
    </w:p>
    <w:p w:rsidR="0036551B" w:rsidRDefault="0036551B"/>
    <w:p w:rsidR="0036551B" w:rsidRDefault="00457262" w:rsidP="00457262">
      <w:pPr>
        <w:numPr>
          <w:ilvl w:val="0"/>
          <w:numId w:val="2"/>
        </w:numPr>
        <w:tabs>
          <w:tab w:val="left" w:pos="0"/>
        </w:tabs>
        <w:ind w:left="360"/>
        <w:jc w:val="both"/>
      </w:pPr>
      <w:r>
        <w:t xml:space="preserve">Instrumentação Industrial Básica </w:t>
      </w:r>
      <w:r>
        <w:tab/>
      </w:r>
      <w:r>
        <w:tab/>
        <w:t>-</w:t>
      </w:r>
      <w:proofErr w:type="spellStart"/>
      <w:r>
        <w:t>Instech</w:t>
      </w:r>
      <w:proofErr w:type="spellEnd"/>
      <w:r>
        <w:t xml:space="preserve"> Link Automação</w:t>
      </w:r>
    </w:p>
    <w:p w:rsidR="00457262" w:rsidRDefault="00457262" w:rsidP="00457262">
      <w:pPr>
        <w:numPr>
          <w:ilvl w:val="0"/>
          <w:numId w:val="2"/>
        </w:numPr>
        <w:tabs>
          <w:tab w:val="left" w:pos="0"/>
        </w:tabs>
        <w:ind w:left="360"/>
        <w:jc w:val="both"/>
      </w:pPr>
      <w:r>
        <w:t xml:space="preserve">Hidráulica Pneumática         </w:t>
      </w:r>
      <w:r>
        <w:tab/>
      </w:r>
      <w:r>
        <w:tab/>
      </w:r>
      <w:r>
        <w:tab/>
        <w:t>-SENAI</w:t>
      </w:r>
    </w:p>
    <w:p w:rsidR="0036551B" w:rsidRDefault="00457262" w:rsidP="00457262">
      <w:pPr>
        <w:numPr>
          <w:ilvl w:val="0"/>
          <w:numId w:val="2"/>
        </w:numPr>
        <w:tabs>
          <w:tab w:val="left" w:pos="0"/>
        </w:tabs>
        <w:ind w:left="360"/>
        <w:jc w:val="both"/>
      </w:pPr>
      <w:r>
        <w:t>Eletrônica Digital e Básica</w:t>
      </w:r>
      <w:r>
        <w:tab/>
      </w:r>
      <w:r>
        <w:tab/>
      </w:r>
      <w:r>
        <w:tab/>
        <w:t>-SENAI</w:t>
      </w:r>
      <w:r w:rsidR="0036551B">
        <w:tab/>
      </w:r>
      <w:r w:rsidR="0036551B">
        <w:tab/>
      </w:r>
      <w:r w:rsidR="0036551B">
        <w:tab/>
      </w:r>
    </w:p>
    <w:p w:rsidR="00457262" w:rsidRDefault="00457262" w:rsidP="00457262">
      <w:pPr>
        <w:numPr>
          <w:ilvl w:val="0"/>
          <w:numId w:val="2"/>
        </w:numPr>
        <w:tabs>
          <w:tab w:val="left" w:pos="0"/>
        </w:tabs>
        <w:ind w:left="360"/>
        <w:jc w:val="both"/>
      </w:pPr>
      <w:r>
        <w:t>PLS e Inversores de Frequência</w:t>
      </w:r>
      <w:r>
        <w:tab/>
      </w:r>
      <w:r>
        <w:tab/>
      </w:r>
      <w:r>
        <w:tab/>
        <w:t>-MAR’S Chocolates</w:t>
      </w:r>
    </w:p>
    <w:p w:rsidR="00457262" w:rsidRDefault="00457262" w:rsidP="00457262">
      <w:pPr>
        <w:numPr>
          <w:ilvl w:val="0"/>
          <w:numId w:val="2"/>
        </w:numPr>
        <w:tabs>
          <w:tab w:val="left" w:pos="0"/>
        </w:tabs>
        <w:ind w:left="360"/>
        <w:jc w:val="both"/>
      </w:pPr>
      <w:r>
        <w:t>5 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-Caio Norte</w:t>
      </w:r>
    </w:p>
    <w:p w:rsidR="0036551B" w:rsidRDefault="00457262" w:rsidP="00457262">
      <w:pPr>
        <w:numPr>
          <w:ilvl w:val="0"/>
          <w:numId w:val="2"/>
        </w:numPr>
        <w:tabs>
          <w:tab w:val="left" w:pos="0"/>
        </w:tabs>
        <w:ind w:left="360"/>
        <w:jc w:val="both"/>
      </w:pPr>
      <w:r>
        <w:t>Brigada de Incêndio</w:t>
      </w:r>
      <w:r>
        <w:tab/>
      </w:r>
      <w:r w:rsidR="0036551B">
        <w:tab/>
      </w:r>
      <w:r w:rsidR="0036551B">
        <w:tab/>
      </w:r>
      <w:r>
        <w:tab/>
        <w:t>-SESI</w:t>
      </w:r>
    </w:p>
    <w:p w:rsidR="0036551B" w:rsidRDefault="00457262" w:rsidP="00457262">
      <w:pPr>
        <w:numPr>
          <w:ilvl w:val="0"/>
          <w:numId w:val="2"/>
        </w:numPr>
        <w:tabs>
          <w:tab w:val="left" w:pos="0"/>
        </w:tabs>
        <w:ind w:left="360"/>
        <w:jc w:val="both"/>
      </w:pPr>
      <w:r>
        <w:t>NR 10</w:t>
      </w:r>
      <w:r>
        <w:tab/>
      </w:r>
      <w:r>
        <w:tab/>
      </w:r>
      <w:r>
        <w:tab/>
      </w:r>
      <w:r>
        <w:tab/>
      </w:r>
      <w:r>
        <w:tab/>
      </w:r>
      <w:r>
        <w:tab/>
        <w:t>-SENAI</w:t>
      </w:r>
      <w:r w:rsidR="0036551B">
        <w:tab/>
      </w:r>
    </w:p>
    <w:p w:rsidR="0036551B" w:rsidRDefault="0036551B">
      <w:r>
        <w:tab/>
      </w:r>
      <w:r>
        <w:tab/>
      </w:r>
    </w:p>
    <w:p w:rsidR="0036551B" w:rsidRDefault="0036551B">
      <w:pPr>
        <w:pStyle w:val="Ttulo4"/>
        <w:tabs>
          <w:tab w:val="left" w:pos="0"/>
        </w:tabs>
        <w:rPr>
          <w:sz w:val="24"/>
        </w:rPr>
      </w:pPr>
      <w:r>
        <w:rPr>
          <w:sz w:val="24"/>
        </w:rPr>
        <w:t>EXPERIÊNCIA PROFISSIONAL</w:t>
      </w:r>
    </w:p>
    <w:p w:rsidR="0036551B" w:rsidRDefault="0036551B">
      <w:pPr>
        <w:rPr>
          <w:b/>
          <w:bCs/>
        </w:rPr>
      </w:pPr>
      <w:r>
        <w:rPr>
          <w:b/>
          <w:bCs/>
        </w:rPr>
        <w:t xml:space="preserve">                                     </w:t>
      </w:r>
    </w:p>
    <w:p w:rsidR="0036551B" w:rsidRPr="006352EA" w:rsidRDefault="00457262" w:rsidP="006352EA">
      <w:pPr>
        <w:numPr>
          <w:ilvl w:val="0"/>
          <w:numId w:val="2"/>
        </w:numPr>
        <w:tabs>
          <w:tab w:val="left" w:pos="0"/>
        </w:tabs>
        <w:rPr>
          <w:u w:val="single"/>
        </w:rPr>
      </w:pPr>
      <w:r>
        <w:rPr>
          <w:u w:val="single"/>
        </w:rPr>
        <w:t>IBI – Ind. De Bebidas Igarassu (</w:t>
      </w:r>
      <w:r w:rsidR="006352EA">
        <w:rPr>
          <w:u w:val="single"/>
        </w:rPr>
        <w:t xml:space="preserve">Brasil </w:t>
      </w:r>
      <w:proofErr w:type="spellStart"/>
      <w:r w:rsidR="006352EA">
        <w:rPr>
          <w:u w:val="single"/>
        </w:rPr>
        <w:t>Kirin</w:t>
      </w:r>
      <w:proofErr w:type="spellEnd"/>
      <w:r w:rsidR="006352EA">
        <w:rPr>
          <w:u w:val="single"/>
        </w:rPr>
        <w:t>)</w:t>
      </w:r>
    </w:p>
    <w:p w:rsidR="0036551B" w:rsidRDefault="006352EA">
      <w:r>
        <w:t xml:space="preserve">FUNÇÃO: ELETRICISTA INSTRUMENTISTA  </w:t>
      </w:r>
      <w:r w:rsidR="00811F2A">
        <w:t xml:space="preserve"> </w:t>
      </w:r>
      <w:r>
        <w:t xml:space="preserve">- </w:t>
      </w:r>
      <w:r w:rsidR="00811F2A">
        <w:t xml:space="preserve"> </w:t>
      </w:r>
      <w:r w:rsidR="0036551B">
        <w:t>PERÍODO:</w:t>
      </w:r>
      <w:r>
        <w:t xml:space="preserve">  ABR/2006 </w:t>
      </w:r>
      <w:r w:rsidR="00811F2A">
        <w:t xml:space="preserve">  </w:t>
      </w:r>
      <w:proofErr w:type="gramStart"/>
      <w:r w:rsidR="00811F2A">
        <w:t xml:space="preserve">a  </w:t>
      </w:r>
      <w:r>
        <w:t>SET</w:t>
      </w:r>
      <w:proofErr w:type="gramEnd"/>
      <w:r>
        <w:t>/201</w:t>
      </w:r>
      <w:r w:rsidR="0036551B">
        <w:t>5</w:t>
      </w:r>
    </w:p>
    <w:p w:rsidR="006352EA" w:rsidRDefault="0036551B">
      <w:pPr>
        <w:pStyle w:val="Corpodetexto"/>
      </w:pPr>
      <w:r>
        <w:t>ATIV</w:t>
      </w:r>
      <w:r w:rsidR="006352EA">
        <w:t xml:space="preserve">IDADES DESENVOLVIDAS: </w:t>
      </w:r>
      <w:proofErr w:type="gramStart"/>
      <w:r w:rsidR="006352EA">
        <w:t xml:space="preserve"> Responsável</w:t>
      </w:r>
      <w:proofErr w:type="gramEnd"/>
      <w:r w:rsidR="006352EA">
        <w:t xml:space="preserve"> pela manutenção preventiva e corretiva em máquinas e equipamentos </w:t>
      </w:r>
      <w:proofErr w:type="spellStart"/>
      <w:r w:rsidR="006352EA">
        <w:t>eletro-eletrônicos</w:t>
      </w:r>
      <w:proofErr w:type="spellEnd"/>
      <w:r w:rsidR="006352EA">
        <w:t xml:space="preserve"> tais como: PLC S7-300/400, inversores de frequências, </w:t>
      </w:r>
      <w:proofErr w:type="spellStart"/>
      <w:r w:rsidR="006352EA">
        <w:t>Danfoss</w:t>
      </w:r>
      <w:proofErr w:type="spellEnd"/>
      <w:r w:rsidR="006352EA">
        <w:t xml:space="preserve">, Siemens, Motores CC/CA, compressores, caldeiras, </w:t>
      </w:r>
      <w:proofErr w:type="spellStart"/>
      <w:r w:rsidR="006352EA">
        <w:t>CCMs</w:t>
      </w:r>
      <w:proofErr w:type="spellEnd"/>
      <w:r w:rsidR="006352EA">
        <w:t xml:space="preserve">, eletropneumáticas, rede </w:t>
      </w:r>
      <w:proofErr w:type="spellStart"/>
      <w:r w:rsidR="006352EA">
        <w:t>Profibus</w:t>
      </w:r>
      <w:proofErr w:type="spellEnd"/>
      <w:r w:rsidR="006352EA">
        <w:t xml:space="preserve">, supervisório Microsiga, Rede AS interfaces, </w:t>
      </w:r>
      <w:proofErr w:type="spellStart"/>
      <w:r w:rsidR="006352EA">
        <w:t>sub-estação</w:t>
      </w:r>
      <w:proofErr w:type="spellEnd"/>
      <w:r w:rsidR="006352EA">
        <w:t xml:space="preserve"> de 69KW. E instrumentação industrial tais como: </w:t>
      </w:r>
      <w:r w:rsidR="00FB4E70">
        <w:t xml:space="preserve">Calibração de manômetros, transmissores de pressão/vazão </w:t>
      </w:r>
      <w:proofErr w:type="spellStart"/>
      <w:r w:rsidR="00FB4E70">
        <w:t>Smar</w:t>
      </w:r>
      <w:proofErr w:type="spellEnd"/>
      <w:r w:rsidR="00FB4E70">
        <w:t xml:space="preserve"> e Siemens, calibração de PT100 e termômetros. Atuava na área de envasamento de latas e garrafas e no processo. Além de dar suporte técnico em diversas áreas (utilidades, ETDI, ETA, usina de CO2)</w:t>
      </w:r>
    </w:p>
    <w:p w:rsidR="006352EA" w:rsidRDefault="006352EA">
      <w:pPr>
        <w:pStyle w:val="Corpodetexto"/>
      </w:pPr>
    </w:p>
    <w:p w:rsidR="0036551B" w:rsidRDefault="00FB4E70">
      <w:pPr>
        <w:numPr>
          <w:ilvl w:val="0"/>
          <w:numId w:val="2"/>
        </w:numPr>
        <w:tabs>
          <w:tab w:val="left" w:pos="0"/>
        </w:tabs>
        <w:rPr>
          <w:u w:val="single"/>
        </w:rPr>
      </w:pPr>
      <w:r>
        <w:rPr>
          <w:u w:val="single"/>
        </w:rPr>
        <w:t xml:space="preserve">ALUSEG – Esquadria de </w:t>
      </w:r>
      <w:proofErr w:type="spellStart"/>
      <w:r>
        <w:rPr>
          <w:u w:val="single"/>
        </w:rPr>
        <w:t>Alum</w:t>
      </w:r>
      <w:proofErr w:type="spellEnd"/>
      <w:r>
        <w:rPr>
          <w:u w:val="single"/>
        </w:rPr>
        <w:t>. E Segurança (Portas Panda)</w:t>
      </w:r>
      <w:r w:rsidR="0036551B">
        <w:rPr>
          <w:u w:val="single"/>
        </w:rPr>
        <w:t xml:space="preserve"> </w:t>
      </w:r>
    </w:p>
    <w:p w:rsidR="0036551B" w:rsidRDefault="00FB4E70">
      <w:r>
        <w:t xml:space="preserve">FUNÇÃO: </w:t>
      </w:r>
      <w:proofErr w:type="gramStart"/>
      <w:r>
        <w:t xml:space="preserve">TÉCNICO </w:t>
      </w:r>
      <w:r w:rsidR="00811F2A">
        <w:t xml:space="preserve"> </w:t>
      </w:r>
      <w:r>
        <w:t>ELETRÔNICA</w:t>
      </w:r>
      <w:proofErr w:type="gramEnd"/>
      <w:r>
        <w:t xml:space="preserve">     </w:t>
      </w:r>
      <w:r w:rsidR="00811F2A">
        <w:t xml:space="preserve"> </w:t>
      </w:r>
      <w:r>
        <w:t xml:space="preserve"> -   </w:t>
      </w:r>
      <w:r w:rsidR="00811F2A">
        <w:t xml:space="preserve">    </w:t>
      </w:r>
      <w:r>
        <w:t xml:space="preserve"> PERÍODO:</w:t>
      </w:r>
      <w:r w:rsidR="00811F2A">
        <w:t xml:space="preserve"> </w:t>
      </w:r>
      <w:r>
        <w:t xml:space="preserve"> </w:t>
      </w:r>
      <w:r w:rsidR="00811F2A">
        <w:t xml:space="preserve">  </w:t>
      </w:r>
      <w:r>
        <w:t xml:space="preserve">AGOS/2003  </w:t>
      </w:r>
      <w:r w:rsidR="00811F2A">
        <w:t xml:space="preserve"> </w:t>
      </w:r>
      <w:r>
        <w:t xml:space="preserve">a  </w:t>
      </w:r>
      <w:r w:rsidR="00811F2A">
        <w:t xml:space="preserve"> </w:t>
      </w:r>
      <w:r>
        <w:t xml:space="preserve"> SET/2005</w:t>
      </w:r>
      <w:r w:rsidR="0036551B">
        <w:t xml:space="preserve"> </w:t>
      </w:r>
    </w:p>
    <w:p w:rsidR="0036551B" w:rsidRDefault="00FB4E70">
      <w:pPr>
        <w:pStyle w:val="Corpodetexto"/>
      </w:pPr>
      <w:r>
        <w:t>ATIVIDADES DESENVOLVIDAS: Era responsável pela manutenção preventiva e</w:t>
      </w:r>
      <w:r w:rsidR="002075C2">
        <w:t xml:space="preserve"> corretiva em detectores de metais analógico/digital (porta giratória) nos Estados do RN, PE, PB e AL.</w:t>
      </w:r>
    </w:p>
    <w:p w:rsidR="0036551B" w:rsidRDefault="0036551B">
      <w:pPr>
        <w:pStyle w:val="Corpodetexto"/>
      </w:pPr>
    </w:p>
    <w:p w:rsidR="0036551B" w:rsidRPr="002075C2" w:rsidRDefault="002075C2" w:rsidP="002075C2">
      <w:pPr>
        <w:numPr>
          <w:ilvl w:val="0"/>
          <w:numId w:val="2"/>
        </w:numPr>
        <w:tabs>
          <w:tab w:val="left" w:pos="0"/>
        </w:tabs>
        <w:rPr>
          <w:u w:val="single"/>
        </w:rPr>
      </w:pPr>
      <w:proofErr w:type="gramStart"/>
      <w:r>
        <w:rPr>
          <w:u w:val="single"/>
        </w:rPr>
        <w:t>CFN  -</w:t>
      </w:r>
      <w:proofErr w:type="gramEnd"/>
      <w:r>
        <w:rPr>
          <w:u w:val="single"/>
        </w:rPr>
        <w:t xml:space="preserve"> Cia Ferroviária do Nordeste</w:t>
      </w:r>
    </w:p>
    <w:p w:rsidR="002075C2" w:rsidRDefault="00811F2A" w:rsidP="002075C2">
      <w:r>
        <w:t xml:space="preserve">FUNÇÃO:  ELETRICISTA DE </w:t>
      </w:r>
      <w:proofErr w:type="gramStart"/>
      <w:r>
        <w:t>MANUTENÇÃ</w:t>
      </w:r>
      <w:r w:rsidR="002075C2">
        <w:t xml:space="preserve">  -</w:t>
      </w:r>
      <w:proofErr w:type="gramEnd"/>
      <w:r w:rsidR="002075C2">
        <w:t xml:space="preserve">  PERÍODO:  SET/199</w:t>
      </w:r>
      <w:r w:rsidR="0036551B">
        <w:t>8</w:t>
      </w:r>
      <w:r w:rsidR="002075C2">
        <w:t xml:space="preserve">   a MARÇ/2003</w:t>
      </w:r>
      <w:r w:rsidR="0036551B">
        <w:t xml:space="preserve"> </w:t>
      </w:r>
    </w:p>
    <w:p w:rsidR="0036551B" w:rsidRDefault="0036551B" w:rsidP="00811F2A">
      <w:pPr>
        <w:jc w:val="both"/>
      </w:pPr>
      <w:r>
        <w:lastRenderedPageBreak/>
        <w:t>ATIVIDADES DESENVOLVIDAS</w:t>
      </w:r>
      <w:r w:rsidR="002075C2">
        <w:t xml:space="preserve">: Desempenhava todas as atividades referentes a manutenção corretiva e preventiva em maquinas e equipamentos </w:t>
      </w:r>
      <w:proofErr w:type="spellStart"/>
      <w:r w:rsidR="002075C2">
        <w:t>eletro-eletrônicos</w:t>
      </w:r>
      <w:proofErr w:type="spellEnd"/>
      <w:r w:rsidR="002075C2">
        <w:t>, tais como: ponte rolantes, prensa hidráulica, fresadoras de rodas, CCM, subestação de 13.8KW, rádios amadores, GPS, telefonia.</w:t>
      </w:r>
    </w:p>
    <w:p w:rsidR="002075C2" w:rsidRDefault="002075C2" w:rsidP="002075C2"/>
    <w:p w:rsidR="002075C2" w:rsidRDefault="000E4D7B" w:rsidP="002075C2">
      <w:pPr>
        <w:numPr>
          <w:ilvl w:val="0"/>
          <w:numId w:val="2"/>
        </w:numPr>
        <w:tabs>
          <w:tab w:val="left" w:pos="0"/>
        </w:tabs>
        <w:rPr>
          <w:u w:val="single"/>
        </w:rPr>
      </w:pPr>
      <w:r>
        <w:rPr>
          <w:u w:val="single"/>
        </w:rPr>
        <w:t xml:space="preserve">FMB – </w:t>
      </w:r>
      <w:proofErr w:type="spellStart"/>
      <w:r>
        <w:rPr>
          <w:u w:val="single"/>
        </w:rPr>
        <w:t>Mar’s</w:t>
      </w:r>
      <w:proofErr w:type="spellEnd"/>
      <w:r>
        <w:rPr>
          <w:u w:val="single"/>
        </w:rPr>
        <w:t xml:space="preserve"> Chocolates</w:t>
      </w:r>
      <w:r w:rsidR="002075C2">
        <w:rPr>
          <w:u w:val="single"/>
        </w:rPr>
        <w:t xml:space="preserve"> </w:t>
      </w:r>
    </w:p>
    <w:p w:rsidR="002075C2" w:rsidRDefault="000E4D7B" w:rsidP="002075C2">
      <w:r>
        <w:t>FUNÇÃO:  OPERADOR ELETRICISTA</w:t>
      </w:r>
      <w:r w:rsidR="002075C2">
        <w:t xml:space="preserve">      -    PERÍOD</w:t>
      </w:r>
      <w:r>
        <w:t>O:</w:t>
      </w:r>
      <w:r w:rsidR="00811F2A">
        <w:t xml:space="preserve"> </w:t>
      </w:r>
      <w:r>
        <w:t xml:space="preserve"> JULH/1996</w:t>
      </w:r>
      <w:r w:rsidR="002075C2">
        <w:t xml:space="preserve"> </w:t>
      </w:r>
      <w:r>
        <w:t xml:space="preserve"> </w:t>
      </w:r>
      <w:r w:rsidR="00811F2A">
        <w:t xml:space="preserve">  </w:t>
      </w:r>
      <w:r>
        <w:t>a   MAIO/1998</w:t>
      </w:r>
      <w:r w:rsidR="002075C2">
        <w:t xml:space="preserve"> </w:t>
      </w:r>
    </w:p>
    <w:p w:rsidR="002075C2" w:rsidRDefault="002075C2" w:rsidP="00811F2A">
      <w:pPr>
        <w:pStyle w:val="Corpodetexto"/>
      </w:pPr>
      <w:r>
        <w:t xml:space="preserve">ATIVIDADES DESENVOLVIDAS: </w:t>
      </w:r>
      <w:r w:rsidR="000E4D7B">
        <w:t xml:space="preserve">Além de operar as máquinas na produção do chocolate era também responsável pela manutenção e funcionalidade das mesmas nos turnos em que trabalhava, realizava ainda manutenção periódica em equipamentos </w:t>
      </w:r>
      <w:proofErr w:type="spellStart"/>
      <w:r w:rsidR="000E4D7B">
        <w:t>eletro-eletrônicos</w:t>
      </w:r>
      <w:proofErr w:type="spellEnd"/>
      <w:r w:rsidR="000E4D7B">
        <w:t xml:space="preserve"> entre eles: centrais de </w:t>
      </w:r>
      <w:proofErr w:type="gramStart"/>
      <w:r w:rsidR="000E4D7B">
        <w:t>refrigeração  “</w:t>
      </w:r>
      <w:proofErr w:type="spellStart"/>
      <w:proofErr w:type="gramEnd"/>
      <w:r w:rsidR="000E4D7B">
        <w:t>Chiller</w:t>
      </w:r>
      <w:proofErr w:type="spellEnd"/>
      <w:r w:rsidR="000E4D7B">
        <w:t xml:space="preserve">”, centrais de tratamento de água, gerador a gás e inversores de frequência, PLC e motores de corrente continua e alternadas. </w:t>
      </w:r>
    </w:p>
    <w:p w:rsidR="002075C2" w:rsidRDefault="002075C2" w:rsidP="00811F2A">
      <w:pPr>
        <w:pStyle w:val="Corpodetexto"/>
      </w:pPr>
    </w:p>
    <w:p w:rsidR="002075C2" w:rsidRDefault="000E4D7B" w:rsidP="002075C2">
      <w:pPr>
        <w:numPr>
          <w:ilvl w:val="0"/>
          <w:numId w:val="2"/>
        </w:numPr>
        <w:tabs>
          <w:tab w:val="left" w:pos="0"/>
        </w:tabs>
        <w:rPr>
          <w:u w:val="single"/>
        </w:rPr>
      </w:pPr>
      <w:r>
        <w:rPr>
          <w:u w:val="single"/>
        </w:rPr>
        <w:t>CAIO NORTE – Cia Americana Industrial de</w:t>
      </w:r>
      <w:r w:rsidR="009F603B">
        <w:rPr>
          <w:u w:val="single"/>
        </w:rPr>
        <w:t xml:space="preserve"> </w:t>
      </w:r>
      <w:proofErr w:type="spellStart"/>
      <w:r w:rsidR="009F603B">
        <w:rPr>
          <w:u w:val="single"/>
        </w:rPr>
        <w:t>Onibus</w:t>
      </w:r>
      <w:proofErr w:type="spellEnd"/>
      <w:r w:rsidR="009F603B">
        <w:rPr>
          <w:u w:val="single"/>
        </w:rPr>
        <w:t xml:space="preserve"> do Norte</w:t>
      </w:r>
      <w:r>
        <w:rPr>
          <w:u w:val="single"/>
        </w:rPr>
        <w:t xml:space="preserve"> </w:t>
      </w:r>
      <w:r w:rsidR="002075C2">
        <w:rPr>
          <w:u w:val="single"/>
        </w:rPr>
        <w:t xml:space="preserve"> </w:t>
      </w:r>
    </w:p>
    <w:p w:rsidR="002075C2" w:rsidRDefault="009F603B" w:rsidP="002075C2">
      <w:r>
        <w:t xml:space="preserve">FUNÇÃO: ELETRICISTA DE </w:t>
      </w:r>
      <w:proofErr w:type="gramStart"/>
      <w:r>
        <w:t>MANUTENÇÃO</w:t>
      </w:r>
      <w:r w:rsidR="00811F2A">
        <w:t xml:space="preserve"> </w:t>
      </w:r>
      <w:r w:rsidR="002075C2">
        <w:t xml:space="preserve"> -</w:t>
      </w:r>
      <w:proofErr w:type="gramEnd"/>
      <w:r w:rsidR="00811F2A">
        <w:t xml:space="preserve">  </w:t>
      </w:r>
      <w:r w:rsidR="002075C2">
        <w:t xml:space="preserve"> PERÍOD</w:t>
      </w:r>
      <w:r>
        <w:t>O: NOV/1991</w:t>
      </w:r>
      <w:r w:rsidR="002075C2">
        <w:t xml:space="preserve"> </w:t>
      </w:r>
      <w:r>
        <w:t xml:space="preserve"> a   DEZ/199</w:t>
      </w:r>
      <w:r w:rsidR="002075C2">
        <w:t xml:space="preserve">5 </w:t>
      </w:r>
    </w:p>
    <w:p w:rsidR="002075C2" w:rsidRDefault="002075C2" w:rsidP="002075C2">
      <w:pPr>
        <w:pStyle w:val="Corpodetexto"/>
      </w:pPr>
      <w:r>
        <w:t xml:space="preserve">ATIVIDADES DESENVOLVIDAS: </w:t>
      </w:r>
      <w:r w:rsidR="009F603B">
        <w:t xml:space="preserve">Realizava </w:t>
      </w:r>
      <w:r w:rsidR="00811F2A">
        <w:t>todas as rotinas inerentes</w:t>
      </w:r>
      <w:r w:rsidR="009F603B">
        <w:t xml:space="preserve"> a manutenção nos equipamentos </w:t>
      </w:r>
      <w:proofErr w:type="spellStart"/>
      <w:r w:rsidR="009F603B">
        <w:t>eletr</w:t>
      </w:r>
      <w:r w:rsidR="008B6737">
        <w:t>o-eletrônicos</w:t>
      </w:r>
      <w:proofErr w:type="spellEnd"/>
      <w:r w:rsidR="008B6737">
        <w:t xml:space="preserve"> tais como: má</w:t>
      </w:r>
      <w:r w:rsidR="009F603B">
        <w:t xml:space="preserve">quina de soldas </w:t>
      </w:r>
      <w:proofErr w:type="spellStart"/>
      <w:r w:rsidR="008B6737">
        <w:t>Mig</w:t>
      </w:r>
      <w:proofErr w:type="spellEnd"/>
      <w:r w:rsidR="008B6737">
        <w:t>/</w:t>
      </w:r>
      <w:proofErr w:type="spellStart"/>
      <w:r w:rsidR="008B6737">
        <w:t>Tig</w:t>
      </w:r>
      <w:proofErr w:type="spellEnd"/>
      <w:r w:rsidR="008B6737">
        <w:t xml:space="preserve">, arco submerso, prensas, </w:t>
      </w:r>
      <w:proofErr w:type="spellStart"/>
      <w:r w:rsidR="008B6737">
        <w:t>viradeiras</w:t>
      </w:r>
      <w:proofErr w:type="spellEnd"/>
      <w:r w:rsidR="008B6737">
        <w:t xml:space="preserve"> de chapa e tubo, calandras, trefila, caldeiras, subestações, iluminação, centrais telefônicas, manutenção predial.</w:t>
      </w:r>
    </w:p>
    <w:p w:rsidR="002075C2" w:rsidRDefault="002075C2" w:rsidP="002075C2">
      <w:pPr>
        <w:pStyle w:val="Corpodetexto"/>
      </w:pPr>
    </w:p>
    <w:p w:rsidR="002075C2" w:rsidRDefault="008B6737" w:rsidP="002075C2">
      <w:pPr>
        <w:numPr>
          <w:ilvl w:val="0"/>
          <w:numId w:val="2"/>
        </w:numPr>
        <w:tabs>
          <w:tab w:val="left" w:pos="0"/>
        </w:tabs>
        <w:rPr>
          <w:u w:val="single"/>
        </w:rPr>
      </w:pPr>
      <w:r>
        <w:rPr>
          <w:u w:val="single"/>
        </w:rPr>
        <w:t>BRASPEROLA NORDESTE</w:t>
      </w:r>
    </w:p>
    <w:p w:rsidR="002075C2" w:rsidRDefault="008B6737" w:rsidP="002075C2">
      <w:r>
        <w:t xml:space="preserve">FUNÇÃO: ELETRICISTA DE </w:t>
      </w:r>
      <w:proofErr w:type="gramStart"/>
      <w:r>
        <w:t xml:space="preserve">MANUTENÇÃO </w:t>
      </w:r>
      <w:r w:rsidR="002075C2">
        <w:t xml:space="preserve"> -</w:t>
      </w:r>
      <w:proofErr w:type="gramEnd"/>
      <w:r w:rsidR="002075C2">
        <w:t xml:space="preserve"> </w:t>
      </w:r>
      <w:r w:rsidR="00811F2A">
        <w:t xml:space="preserve"> </w:t>
      </w:r>
      <w:r w:rsidR="002075C2">
        <w:t>PERÍOD</w:t>
      </w:r>
      <w:r>
        <w:t>O: OUT/1990</w:t>
      </w:r>
      <w:r w:rsidR="002075C2">
        <w:t xml:space="preserve"> </w:t>
      </w:r>
      <w:r>
        <w:t xml:space="preserve"> a  JUNH/1991</w:t>
      </w:r>
      <w:r w:rsidR="002075C2">
        <w:t xml:space="preserve"> </w:t>
      </w:r>
    </w:p>
    <w:p w:rsidR="002075C2" w:rsidRDefault="008B6737" w:rsidP="002075C2">
      <w:pPr>
        <w:pStyle w:val="Corpodetexto"/>
      </w:pPr>
      <w:r>
        <w:t xml:space="preserve">ATIVIDADES DESENVOLVIDAS: Manutenção preventiva e corretiva em máquinas e equipamentos </w:t>
      </w:r>
      <w:proofErr w:type="spellStart"/>
      <w:r>
        <w:t>eletro-eletrônicos</w:t>
      </w:r>
      <w:proofErr w:type="spellEnd"/>
      <w:r>
        <w:t xml:space="preserve"> tais como: teares, </w:t>
      </w:r>
      <w:proofErr w:type="spellStart"/>
      <w:r>
        <w:t>auto-cones</w:t>
      </w:r>
      <w:proofErr w:type="spellEnd"/>
      <w:r>
        <w:t>, cardas, batedores, CCM, centrais de refrig</w:t>
      </w:r>
      <w:r w:rsidR="00811F2A">
        <w:t xml:space="preserve">eração, subestações, motores CC e CA, telefonia etc. </w:t>
      </w:r>
    </w:p>
    <w:p w:rsidR="002075C2" w:rsidRDefault="002075C2" w:rsidP="002075C2">
      <w:pPr>
        <w:pStyle w:val="Corpodetexto"/>
      </w:pPr>
    </w:p>
    <w:p w:rsidR="002075C2" w:rsidRDefault="002075C2" w:rsidP="002075C2"/>
    <w:p w:rsidR="002075C2" w:rsidRDefault="002075C2">
      <w:pPr>
        <w:pStyle w:val="Corpodetexto"/>
      </w:pPr>
    </w:p>
    <w:p w:rsidR="0036551B" w:rsidRDefault="0036551B">
      <w:pPr>
        <w:pStyle w:val="Corpodetexto"/>
        <w:pBdr>
          <w:top w:val="single" w:sz="8" w:space="1" w:color="000000"/>
        </w:pBdr>
        <w:rPr>
          <w:b/>
          <w:bCs/>
          <w:i/>
          <w:iCs/>
        </w:rPr>
      </w:pPr>
      <w:r>
        <w:rPr>
          <w:b/>
          <w:bCs/>
          <w:i/>
          <w:iCs/>
        </w:rPr>
        <w:t>REFERÊNCIAS</w:t>
      </w:r>
    </w:p>
    <w:p w:rsidR="0036551B" w:rsidRDefault="0036551B">
      <w:pPr>
        <w:pStyle w:val="Corpodetexto"/>
      </w:pPr>
    </w:p>
    <w:p w:rsidR="0036551B" w:rsidRDefault="00811F2A">
      <w:pPr>
        <w:rPr>
          <w:lang w:val="es-ES_tradnl"/>
        </w:rPr>
      </w:pPr>
      <w:r>
        <w:rPr>
          <w:lang w:val="es-ES_tradnl"/>
        </w:rPr>
        <w:t>Mauro Junior</w:t>
      </w:r>
      <w:r w:rsidR="0036551B">
        <w:rPr>
          <w:lang w:val="es-ES_tradnl"/>
        </w:rPr>
        <w:tab/>
      </w:r>
      <w:r w:rsidR="0036551B">
        <w:rPr>
          <w:lang w:val="es-ES_tradnl"/>
        </w:rPr>
        <w:tab/>
        <w:t xml:space="preserve">   </w:t>
      </w:r>
      <w:r w:rsidR="002075C2">
        <w:rPr>
          <w:lang w:val="es-ES_tradnl"/>
        </w:rPr>
        <w:t xml:space="preserve">  </w:t>
      </w:r>
      <w:r w:rsidR="002075C2">
        <w:rPr>
          <w:lang w:val="es-ES_tradnl"/>
        </w:rPr>
        <w:tab/>
        <w:t xml:space="preserve">  </w:t>
      </w:r>
      <w:r w:rsidR="002075C2">
        <w:rPr>
          <w:lang w:val="es-ES_tradnl"/>
        </w:rPr>
        <w:tab/>
        <w:t xml:space="preserve">(81) </w:t>
      </w:r>
      <w:r>
        <w:rPr>
          <w:lang w:val="es-ES_tradnl"/>
        </w:rPr>
        <w:t>9 9411-2550</w:t>
      </w:r>
      <w:r w:rsidR="0036551B">
        <w:rPr>
          <w:lang w:val="es-ES_tradnl"/>
        </w:rPr>
        <w:t xml:space="preserve">         </w:t>
      </w:r>
    </w:p>
    <w:p w:rsidR="00811F2A" w:rsidRDefault="00811F2A">
      <w:r>
        <w:t>Mauro Cezar</w:t>
      </w:r>
      <w:r w:rsidR="0036551B">
        <w:t xml:space="preserve">  </w:t>
      </w:r>
      <w:r w:rsidR="002075C2">
        <w:t xml:space="preserve">               </w:t>
      </w:r>
      <w:r w:rsidR="002075C2">
        <w:tab/>
      </w:r>
      <w:r w:rsidR="002075C2">
        <w:tab/>
        <w:t xml:space="preserve">(81) </w:t>
      </w:r>
      <w:r>
        <w:t>9 9478-2678</w:t>
      </w:r>
    </w:p>
    <w:p w:rsidR="0036551B" w:rsidRDefault="00811F2A">
      <w:r>
        <w:t>Ricardo Souza</w:t>
      </w:r>
      <w:r>
        <w:tab/>
      </w:r>
      <w:r>
        <w:tab/>
      </w:r>
      <w:r w:rsidR="0036551B">
        <w:tab/>
      </w:r>
      <w:r w:rsidR="0036551B">
        <w:tab/>
        <w:t>(</w:t>
      </w:r>
      <w:r w:rsidR="002075C2">
        <w:t xml:space="preserve">81) </w:t>
      </w:r>
      <w:r>
        <w:t>9 9460-3492</w:t>
      </w:r>
      <w:r w:rsidR="0036551B">
        <w:t xml:space="preserve">                                                                                                                                         </w:t>
      </w:r>
    </w:p>
    <w:p w:rsidR="0036551B" w:rsidRDefault="0036551B"/>
    <w:p w:rsidR="0036551B" w:rsidRDefault="0036551B">
      <w:r>
        <w:t xml:space="preserve">                                                             </w:t>
      </w:r>
    </w:p>
    <w:p w:rsidR="0036551B" w:rsidRDefault="0036551B">
      <w:pPr>
        <w:jc w:val="center"/>
      </w:pPr>
    </w:p>
    <w:p w:rsidR="0036551B" w:rsidRDefault="00670DC2">
      <w:pPr>
        <w:jc w:val="center"/>
      </w:pPr>
      <w:bookmarkStart w:id="0" w:name="_GoBack"/>
      <w:bookmarkEnd w:id="0"/>
      <w:r>
        <w:t>Recife/OUTU</w:t>
      </w:r>
      <w:r w:rsidR="002075C2">
        <w:t>BRO</w:t>
      </w:r>
      <w:r w:rsidR="006D4C8A">
        <w:t>/20</w:t>
      </w:r>
      <w:r w:rsidR="002075C2">
        <w:t>15</w:t>
      </w:r>
    </w:p>
    <w:sectPr w:rsidR="0036551B">
      <w:footnotePr>
        <w:pos w:val="beneathText"/>
      </w:footnotePr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 w15:restartNumberingAfterBreak="0">
    <w:nsid w:val="3AC549BD"/>
    <w:multiLevelType w:val="hybridMultilevel"/>
    <w:tmpl w:val="1234A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4088D"/>
    <w:multiLevelType w:val="hybridMultilevel"/>
    <w:tmpl w:val="8A8E060C"/>
    <w:lvl w:ilvl="0" w:tplc="00000002">
      <w:start w:val="1"/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487D01"/>
    <w:multiLevelType w:val="hybridMultilevel"/>
    <w:tmpl w:val="AF0A7FB0"/>
    <w:lvl w:ilvl="0" w:tplc="00000002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84C60"/>
    <w:multiLevelType w:val="hybridMultilevel"/>
    <w:tmpl w:val="75E08C16"/>
    <w:lvl w:ilvl="0" w:tplc="00000002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20C9E"/>
    <w:multiLevelType w:val="hybridMultilevel"/>
    <w:tmpl w:val="6FFC9722"/>
    <w:lvl w:ilvl="0" w:tplc="00000002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3305E"/>
    <w:multiLevelType w:val="hybridMultilevel"/>
    <w:tmpl w:val="638095C8"/>
    <w:lvl w:ilvl="0" w:tplc="00000002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E6"/>
    <w:rsid w:val="000E4D7B"/>
    <w:rsid w:val="002075C2"/>
    <w:rsid w:val="002422D2"/>
    <w:rsid w:val="0036551B"/>
    <w:rsid w:val="00436577"/>
    <w:rsid w:val="00457262"/>
    <w:rsid w:val="00473A07"/>
    <w:rsid w:val="006352EA"/>
    <w:rsid w:val="00670DC2"/>
    <w:rsid w:val="006D4C8A"/>
    <w:rsid w:val="007D74E6"/>
    <w:rsid w:val="00811F2A"/>
    <w:rsid w:val="008B6737"/>
    <w:rsid w:val="009E4B1B"/>
    <w:rsid w:val="009F603B"/>
    <w:rsid w:val="00A92046"/>
    <w:rsid w:val="00AB46FF"/>
    <w:rsid w:val="00C4597E"/>
    <w:rsid w:val="00C75AFF"/>
    <w:rsid w:val="00D66D0D"/>
    <w:rsid w:val="00D97ECB"/>
    <w:rsid w:val="00E71B71"/>
    <w:rsid w:val="00EA74AD"/>
    <w:rsid w:val="00F376E7"/>
    <w:rsid w:val="00FB4639"/>
    <w:rsid w:val="00FB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7CF852-D8FF-4D8B-9BBD-78E4D146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bCs/>
      <w:i/>
      <w:iCs/>
      <w:sz w:val="26"/>
      <w:u w:val="single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pBdr>
        <w:top w:val="single" w:sz="8" w:space="1" w:color="000000"/>
      </w:pBdr>
      <w:outlineLvl w:val="3"/>
    </w:pPr>
    <w:rPr>
      <w:b/>
      <w:bCs/>
      <w:i/>
      <w:iCs/>
      <w:sz w:val="26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i/>
      <w:iCs/>
      <w:sz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pBdr>
        <w:top w:val="single" w:sz="8" w:space="1" w:color="000000"/>
      </w:pBdr>
      <w:outlineLvl w:val="5"/>
    </w:pPr>
    <w:rPr>
      <w:b/>
      <w:bCs/>
      <w:i/>
      <w:i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Symbol" w:hAnsi="Symbol"/>
    </w:rPr>
  </w:style>
  <w:style w:type="character" w:customStyle="1" w:styleId="WW8Num2z4">
    <w:name w:val="WW8Num2z4"/>
    <w:rPr>
      <w:rFonts w:ascii="Courier New" w:hAnsi="Courier New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  <w:sz w:val="16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basedOn w:val="Fontepargpadro1"/>
    <w:semiHidden/>
    <w:rPr>
      <w:color w:val="0000FF"/>
      <w:u w:val="single"/>
    </w:rPr>
  </w:style>
  <w:style w:type="character" w:styleId="HiperlinkVisitado">
    <w:name w:val="FollowedHyperlink"/>
    <w:basedOn w:val="Fontepargpadro1"/>
    <w:semiHidden/>
    <w:rPr>
      <w:color w:val="800080"/>
      <w:u w:val="singl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pPr>
      <w:jc w:val="both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tulo">
    <w:name w:val="Title"/>
    <w:basedOn w:val="Normal"/>
    <w:next w:val="Subttulo"/>
    <w:qFormat/>
    <w:pPr>
      <w:jc w:val="center"/>
    </w:pPr>
    <w:rPr>
      <w:b/>
      <w:bCs/>
      <w:sz w:val="28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bCs/>
    </w:rPr>
  </w:style>
  <w:style w:type="paragraph" w:customStyle="1" w:styleId="Corpodetexto21">
    <w:name w:val="Corpo de texto 21"/>
    <w:basedOn w:val="Normal"/>
    <w:pPr>
      <w:jc w:val="both"/>
    </w:pPr>
    <w:rPr>
      <w:sz w:val="22"/>
    </w:rPr>
  </w:style>
  <w:style w:type="paragraph" w:styleId="PargrafodaLista">
    <w:name w:val="List Paragraph"/>
    <w:basedOn w:val="Normal"/>
    <w:uiPriority w:val="34"/>
    <w:qFormat/>
    <w:rsid w:val="00473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612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3915</CharactersWithSpaces>
  <SharedDoc>false</SharedDoc>
  <HLinks>
    <vt:vector size="6" baseType="variant">
      <vt:variant>
        <vt:i4>327777</vt:i4>
      </vt:variant>
      <vt:variant>
        <vt:i4>0</vt:i4>
      </vt:variant>
      <vt:variant>
        <vt:i4>0</vt:i4>
      </vt:variant>
      <vt:variant>
        <vt:i4>5</vt:i4>
      </vt:variant>
      <vt:variant>
        <vt:lpwstr>mailto:selma2803@yahoo.com.br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Santher</dc:creator>
  <cp:lastModifiedBy>soares</cp:lastModifiedBy>
  <cp:revision>4</cp:revision>
  <cp:lastPrinted>2007-09-25T10:33:00Z</cp:lastPrinted>
  <dcterms:created xsi:type="dcterms:W3CDTF">2015-10-16T12:44:00Z</dcterms:created>
  <dcterms:modified xsi:type="dcterms:W3CDTF">2015-10-16T12:45:00Z</dcterms:modified>
</cp:coreProperties>
</file>