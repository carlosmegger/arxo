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FA209" w14:textId="1DC535D2" w:rsidR="0027574D" w:rsidRPr="00375025" w:rsidRDefault="0040764F" w:rsidP="0027574D">
      <w:pPr>
        <w:spacing w:after="0" w:line="240" w:lineRule="auto"/>
        <w:jc w:val="center"/>
        <w:rPr>
          <w:rFonts w:eastAsia="Arial Unicode MS" w:cs="Arial Unicode MS"/>
          <w:b/>
          <w:sz w:val="48"/>
          <w:szCs w:val="50"/>
          <w:u w:val="single"/>
        </w:rPr>
      </w:pPr>
      <w:r w:rsidRPr="00375025">
        <w:rPr>
          <w:rFonts w:asciiTheme="majorHAnsi" w:eastAsiaTheme="majorEastAsia" w:hAnsiTheme="majorHAnsi" w:cstheme="majorBidi"/>
          <w:b/>
          <w:bCs/>
          <w:noProof/>
          <w:sz w:val="48"/>
          <w:szCs w:val="50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74BD58E8" wp14:editId="31AE8591">
            <wp:simplePos x="0" y="0"/>
            <wp:positionH relativeFrom="column">
              <wp:posOffset>5476875</wp:posOffset>
            </wp:positionH>
            <wp:positionV relativeFrom="paragraph">
              <wp:posOffset>257175</wp:posOffset>
            </wp:positionV>
            <wp:extent cx="1038225" cy="1343025"/>
            <wp:effectExtent l="0" t="0" r="0" b="0"/>
            <wp:wrapThrough wrapText="bothSides">
              <wp:wrapPolygon edited="0">
                <wp:start x="0" y="0"/>
                <wp:lineTo x="0" y="21447"/>
                <wp:lineTo x="21402" y="21447"/>
                <wp:lineTo x="21402" y="0"/>
                <wp:lineTo x="0" y="0"/>
              </wp:wrapPolygon>
            </wp:wrapThrough>
            <wp:docPr id="1" name="Imagem 1" descr="C:\Documents and Settings\Administrador\Meus documentos\Minhas imagens\Imagem 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eus documentos\Minhas imagens\Imagem 9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D5FE5" w14:textId="16A6F301" w:rsidR="0027574D" w:rsidRPr="00375025" w:rsidRDefault="314A0CD0" w:rsidP="0040764F">
      <w:pPr>
        <w:spacing w:after="0" w:line="240" w:lineRule="auto"/>
        <w:ind w:left="708" w:firstLine="708"/>
        <w:jc w:val="center"/>
        <w:rPr>
          <w:rFonts w:eastAsia="Arial Unicode MS" w:cs="Arial Unicode MS"/>
          <w:b/>
          <w:sz w:val="44"/>
          <w:szCs w:val="50"/>
          <w:u w:val="single"/>
        </w:rPr>
      </w:pPr>
      <w:r w:rsidRPr="00375025">
        <w:rPr>
          <w:rFonts w:asciiTheme="majorHAnsi" w:eastAsiaTheme="majorEastAsia" w:hAnsiTheme="majorHAnsi" w:cstheme="majorBidi"/>
          <w:b/>
          <w:bCs/>
          <w:sz w:val="44"/>
          <w:szCs w:val="50"/>
          <w:u w:val="single"/>
        </w:rPr>
        <w:t>EDESIO MANOEL DA SILVA</w:t>
      </w:r>
    </w:p>
    <w:p w14:paraId="36A001B3" w14:textId="77777777" w:rsidR="006C2A94" w:rsidRPr="00375025" w:rsidRDefault="006C2A94" w:rsidP="009113CA">
      <w:pPr>
        <w:spacing w:after="0" w:line="240" w:lineRule="auto"/>
        <w:rPr>
          <w:rFonts w:eastAsia="Arial Unicode MS" w:cs="Arial Unicode MS"/>
          <w:b/>
          <w:sz w:val="28"/>
          <w:szCs w:val="36"/>
        </w:rPr>
      </w:pPr>
    </w:p>
    <w:p w14:paraId="20F9EA2D" w14:textId="4FF4A53A" w:rsidR="00C434C5" w:rsidRPr="00375025" w:rsidRDefault="314A0CD0" w:rsidP="005D3FC6">
      <w:pPr>
        <w:spacing w:after="0" w:line="240" w:lineRule="auto"/>
        <w:jc w:val="both"/>
        <w:rPr>
          <w:rFonts w:eastAsia="Arial Unicode MS" w:cs="Arial Unicode MS"/>
          <w:b/>
          <w:sz w:val="28"/>
          <w:szCs w:val="36"/>
          <w:u w:val="single"/>
        </w:rPr>
      </w:pPr>
      <w:r w:rsidRPr="00375025">
        <w:rPr>
          <w:rFonts w:asciiTheme="majorHAnsi" w:eastAsiaTheme="majorEastAsia" w:hAnsiTheme="majorHAnsi" w:cstheme="majorBidi"/>
          <w:b/>
          <w:bCs/>
          <w:sz w:val="28"/>
          <w:szCs w:val="36"/>
          <w:u w:val="single"/>
        </w:rPr>
        <w:t>DADOS PESSOAIS</w:t>
      </w:r>
    </w:p>
    <w:p w14:paraId="051046CD" w14:textId="77777777" w:rsidR="00C434C5" w:rsidRPr="00375025" w:rsidRDefault="00450699" w:rsidP="009113CA">
      <w:p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ESTADO CIVIL: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</w:t>
      </w:r>
      <w:proofErr w:type="gramEnd"/>
      <w:r w:rsidR="00674870" w:rsidRPr="00375025">
        <w:rPr>
          <w:rFonts w:asciiTheme="majorHAnsi" w:eastAsiaTheme="majorEastAsia" w:hAnsiTheme="majorHAnsi" w:cstheme="majorBidi"/>
          <w:b/>
          <w:bCs/>
          <w:sz w:val="18"/>
        </w:rPr>
        <w:t>CASADO</w:t>
      </w:r>
    </w:p>
    <w:p w14:paraId="7E6CF398" w14:textId="321FCF37" w:rsidR="00C434C5" w:rsidRPr="00375025" w:rsidRDefault="314A0CD0" w:rsidP="009113CA">
      <w:p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IDADE: 38 ANOS </w:t>
      </w:r>
    </w:p>
    <w:p w14:paraId="6DDEDEDB" w14:textId="48E89685" w:rsidR="00674870" w:rsidRPr="00375025" w:rsidRDefault="314A0CD0" w:rsidP="009113CA">
      <w:p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EMAIL: edesiomanuel76@hotmail.com</w:t>
      </w:r>
    </w:p>
    <w:p w14:paraId="5ADB0193" w14:textId="77777777" w:rsidR="00755FE6" w:rsidRPr="00375025" w:rsidRDefault="00F57394" w:rsidP="009113CA">
      <w:p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ENDEREÇO: </w:t>
      </w:r>
      <w:r w:rsidR="00674870"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RUA SANTA </w:t>
      </w:r>
      <w:proofErr w:type="gramStart"/>
      <w:r w:rsidR="00674870" w:rsidRPr="00375025">
        <w:rPr>
          <w:rFonts w:asciiTheme="majorHAnsi" w:eastAsiaTheme="majorEastAsia" w:hAnsiTheme="majorHAnsi" w:cstheme="majorBidi"/>
          <w:b/>
          <w:bCs/>
          <w:sz w:val="18"/>
        </w:rPr>
        <w:t>CRUZ</w:t>
      </w:r>
      <w:r w:rsidR="00CF6D7B" w:rsidRPr="00375025">
        <w:rPr>
          <w:rFonts w:asciiTheme="majorHAnsi" w:eastAsiaTheme="majorEastAsia" w:hAnsiTheme="majorHAnsi" w:cstheme="majorBidi"/>
          <w:b/>
          <w:bCs/>
          <w:sz w:val="18"/>
        </w:rPr>
        <w:t>,</w:t>
      </w:r>
      <w:proofErr w:type="gramEnd"/>
      <w:r w:rsidR="00CF6D7B" w:rsidRPr="00375025">
        <w:rPr>
          <w:rFonts w:asciiTheme="majorHAnsi" w:eastAsiaTheme="majorEastAsia" w:hAnsiTheme="majorHAnsi" w:cstheme="majorBidi"/>
          <w:b/>
          <w:bCs/>
          <w:sz w:val="18"/>
        </w:rPr>
        <w:t>43</w:t>
      </w:r>
      <w:r w:rsidR="00674870"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</w:t>
      </w:r>
    </w:p>
    <w:p w14:paraId="5B75E0B5" w14:textId="633821B4" w:rsidR="54502BCC" w:rsidRPr="00375025" w:rsidRDefault="7172B011" w:rsidP="54502BCC">
      <w:pPr>
        <w:spacing w:after="0" w:line="240" w:lineRule="auto"/>
        <w:rPr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TELEFONE DE CONTATO: (47) 96384305 -9</w:t>
      </w:r>
      <w:r w:rsidR="00375025" w:rsidRPr="00375025">
        <w:rPr>
          <w:rFonts w:asciiTheme="majorHAnsi" w:eastAsiaTheme="majorEastAsia" w:hAnsiTheme="majorHAnsi" w:cstheme="majorBidi"/>
          <w:b/>
          <w:bCs/>
          <w:sz w:val="18"/>
        </w:rPr>
        <w:t>701-8311</w:t>
      </w: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-33454594(RECADO)</w:t>
      </w:r>
    </w:p>
    <w:p w14:paraId="664D20CF" w14:textId="77777777" w:rsidR="00F57394" w:rsidRPr="00375025" w:rsidRDefault="00755FE6" w:rsidP="009113CA">
      <w:p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BAIRRO: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</w:t>
      </w:r>
      <w:r w:rsidR="00450699"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</w:t>
      </w:r>
      <w:proofErr w:type="gramEnd"/>
      <w:r w:rsidR="00F06C95" w:rsidRPr="00375025">
        <w:rPr>
          <w:rFonts w:asciiTheme="majorHAnsi" w:eastAsiaTheme="majorEastAsia" w:hAnsiTheme="majorHAnsi" w:cstheme="majorBidi"/>
          <w:b/>
          <w:bCs/>
          <w:sz w:val="18"/>
        </w:rPr>
        <w:t>ITACOLOMI, PIÇARRAS</w:t>
      </w:r>
      <w:r w:rsidR="00674870"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- SANTA CATARINA</w:t>
      </w:r>
      <w:r w:rsidR="00526001"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</w:t>
      </w:r>
      <w:r w:rsidR="009113CA"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   </w:t>
      </w:r>
    </w:p>
    <w:p w14:paraId="3FCD134F" w14:textId="77777777" w:rsidR="00C434C5" w:rsidRPr="00375025" w:rsidRDefault="00C434C5" w:rsidP="009113CA">
      <w:pPr>
        <w:spacing w:after="0" w:line="240" w:lineRule="auto"/>
        <w:rPr>
          <w:rFonts w:eastAsia="Arial Unicode MS" w:cs="Arial Unicode MS"/>
          <w:b/>
          <w:szCs w:val="26"/>
        </w:rPr>
      </w:pPr>
    </w:p>
    <w:p w14:paraId="266446E2" w14:textId="2533B86E" w:rsidR="00F57394" w:rsidRPr="00375025" w:rsidRDefault="314A0CD0" w:rsidP="009113CA">
      <w:pPr>
        <w:spacing w:after="0" w:line="240" w:lineRule="auto"/>
        <w:jc w:val="both"/>
        <w:rPr>
          <w:rFonts w:eastAsia="Arial Unicode MS" w:cs="Arial Unicode MS"/>
          <w:b/>
          <w:sz w:val="28"/>
          <w:szCs w:val="36"/>
          <w:u w:val="single"/>
        </w:rPr>
      </w:pPr>
      <w:r w:rsidRPr="00375025">
        <w:rPr>
          <w:rFonts w:asciiTheme="majorHAnsi" w:eastAsiaTheme="majorEastAsia" w:hAnsiTheme="majorHAnsi" w:cstheme="majorBidi"/>
          <w:b/>
          <w:bCs/>
          <w:sz w:val="28"/>
          <w:szCs w:val="36"/>
          <w:u w:val="single"/>
        </w:rPr>
        <w:t>GRAU DE ESCOLARIDADE</w:t>
      </w:r>
    </w:p>
    <w:p w14:paraId="520CBF87" w14:textId="77777777" w:rsidR="00F57394" w:rsidRPr="00375025" w:rsidRDefault="00F57394" w:rsidP="009113CA">
      <w:pPr>
        <w:spacing w:after="0" w:line="240" w:lineRule="auto"/>
        <w:jc w:val="both"/>
        <w:rPr>
          <w:rFonts w:eastAsia="Arial Unicode MS" w:cs="Arial Unicode MS"/>
          <w:sz w:val="16"/>
          <w:szCs w:val="20"/>
        </w:rPr>
      </w:pPr>
    </w:p>
    <w:p w14:paraId="2C4FF2FA" w14:textId="4F28C6F3" w:rsidR="001D14A7" w:rsidRPr="00375025" w:rsidRDefault="314A0CD0" w:rsidP="009113CA">
      <w:pPr>
        <w:pStyle w:val="PargrafodaLista"/>
        <w:numPr>
          <w:ilvl w:val="0"/>
          <w:numId w:val="1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ENSINO MÉDIO COMPLETO </w:t>
      </w:r>
    </w:p>
    <w:p w14:paraId="1320BF40" w14:textId="77777777" w:rsidR="00674870" w:rsidRPr="00375025" w:rsidRDefault="00674870" w:rsidP="009113CA">
      <w:pPr>
        <w:pStyle w:val="PargrafodaLista"/>
        <w:numPr>
          <w:ilvl w:val="0"/>
          <w:numId w:val="1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INSTITUIÇÃO: SESI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( 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8"/>
        </w:rPr>
        <w:t>MINAS GERAIS )</w:t>
      </w:r>
    </w:p>
    <w:p w14:paraId="74C26ABC" w14:textId="77777777" w:rsidR="00674870" w:rsidRPr="00375025" w:rsidRDefault="00674870" w:rsidP="00674870">
      <w:pPr>
        <w:spacing w:after="0" w:line="240" w:lineRule="auto"/>
        <w:rPr>
          <w:rFonts w:eastAsia="Arial Unicode MS" w:cs="Arial Unicode MS"/>
          <w:b/>
          <w:szCs w:val="26"/>
        </w:rPr>
      </w:pPr>
    </w:p>
    <w:p w14:paraId="22C51943" w14:textId="4A9EA2F8" w:rsidR="00674870" w:rsidRPr="00375025" w:rsidRDefault="314A0CD0" w:rsidP="00674870">
      <w:pPr>
        <w:spacing w:after="0" w:line="240" w:lineRule="auto"/>
        <w:rPr>
          <w:rFonts w:eastAsia="Arial Unicode MS" w:cs="Arial Unicode MS"/>
          <w:b/>
          <w:sz w:val="28"/>
          <w:szCs w:val="36"/>
          <w:u w:val="single"/>
        </w:rPr>
      </w:pPr>
      <w:r w:rsidRPr="00375025">
        <w:rPr>
          <w:rFonts w:asciiTheme="majorHAnsi" w:eastAsiaTheme="majorEastAsia" w:hAnsiTheme="majorHAnsi" w:cstheme="majorBidi"/>
          <w:b/>
          <w:bCs/>
          <w:sz w:val="28"/>
          <w:szCs w:val="36"/>
          <w:u w:val="single"/>
        </w:rPr>
        <w:t>CURSOS</w:t>
      </w:r>
    </w:p>
    <w:p w14:paraId="37F760CD" w14:textId="77777777" w:rsidR="00674870" w:rsidRPr="00375025" w:rsidRDefault="00674870" w:rsidP="00674870">
      <w:pPr>
        <w:pStyle w:val="PargrafodaLista"/>
        <w:spacing w:after="0" w:line="240" w:lineRule="auto"/>
        <w:rPr>
          <w:rFonts w:eastAsia="Arial Unicode MS" w:cs="Arial Unicode MS"/>
          <w:b/>
          <w:szCs w:val="26"/>
        </w:rPr>
      </w:pPr>
    </w:p>
    <w:p w14:paraId="6C123040" w14:textId="77777777" w:rsidR="00674870" w:rsidRPr="00375025" w:rsidRDefault="00674870" w:rsidP="00674870">
      <w:pPr>
        <w:pStyle w:val="PargrafodaLista"/>
        <w:numPr>
          <w:ilvl w:val="0"/>
          <w:numId w:val="15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CBSP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( 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8"/>
        </w:rPr>
        <w:t>SALVATAGEM )</w:t>
      </w:r>
    </w:p>
    <w:p w14:paraId="461FC4E7" w14:textId="227840A2" w:rsidR="00674870" w:rsidRPr="00375025" w:rsidRDefault="314A0CD0" w:rsidP="00674870">
      <w:pPr>
        <w:pStyle w:val="PargrafodaLista"/>
        <w:numPr>
          <w:ilvl w:val="0"/>
          <w:numId w:val="15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HUET</w:t>
      </w:r>
    </w:p>
    <w:p w14:paraId="3B608B76" w14:textId="77777777" w:rsidR="00674870" w:rsidRPr="00375025" w:rsidRDefault="00674870" w:rsidP="00674870">
      <w:pPr>
        <w:pStyle w:val="PargrafodaLista"/>
        <w:numPr>
          <w:ilvl w:val="0"/>
          <w:numId w:val="15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INGLÊS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8"/>
        </w:rPr>
        <w:t>INTERMEDIÁRIO</w:t>
      </w:r>
    </w:p>
    <w:p w14:paraId="72389501" w14:textId="642F835D" w:rsidR="00674870" w:rsidRPr="00375025" w:rsidRDefault="314A0CD0" w:rsidP="00674870">
      <w:pPr>
        <w:pStyle w:val="PargrafodaLista"/>
        <w:numPr>
          <w:ilvl w:val="0"/>
          <w:numId w:val="15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ESPANHOS FLUENTE</w:t>
      </w:r>
    </w:p>
    <w:p w14:paraId="78B035EC" w14:textId="77777777" w:rsidR="00674870" w:rsidRPr="00375025" w:rsidRDefault="00674870" w:rsidP="00674870">
      <w:pPr>
        <w:pStyle w:val="PargrafodaLista"/>
        <w:numPr>
          <w:ilvl w:val="0"/>
          <w:numId w:val="15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CONHECIMENTOS EM LIGAS COMO MONEL, TITÂNIO, ALUMÍNIO,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>DUPLEX,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8"/>
        </w:rPr>
        <w:t>FERRO FUNDIDO, AÇO CARBONO E AÇO INOX.</w:t>
      </w:r>
    </w:p>
    <w:p w14:paraId="6C558BAA" w14:textId="77777777" w:rsidR="00C434C5" w:rsidRPr="00375025" w:rsidRDefault="00C434C5" w:rsidP="009113CA">
      <w:pPr>
        <w:spacing w:after="0"/>
        <w:rPr>
          <w:rFonts w:cs="Arial"/>
          <w:b/>
          <w:szCs w:val="26"/>
        </w:rPr>
      </w:pPr>
    </w:p>
    <w:p w14:paraId="3DCA9B14" w14:textId="5DB406A3" w:rsidR="0027574D" w:rsidRPr="00375025" w:rsidRDefault="314A0CD0" w:rsidP="009113CA">
      <w:pPr>
        <w:spacing w:after="0" w:line="240" w:lineRule="auto"/>
        <w:rPr>
          <w:rFonts w:eastAsia="Arial Unicode MS" w:cs="Arial Unicode MS"/>
          <w:b/>
          <w:sz w:val="28"/>
          <w:szCs w:val="36"/>
          <w:u w:val="single"/>
        </w:rPr>
      </w:pPr>
      <w:r w:rsidRPr="00375025">
        <w:rPr>
          <w:rFonts w:asciiTheme="majorHAnsi" w:eastAsiaTheme="majorEastAsia" w:hAnsiTheme="majorHAnsi" w:cstheme="majorBidi"/>
          <w:b/>
          <w:bCs/>
          <w:sz w:val="28"/>
          <w:szCs w:val="36"/>
          <w:u w:val="single"/>
        </w:rPr>
        <w:t>EXPERIÊNCIA PROFISSIONAL</w:t>
      </w:r>
    </w:p>
    <w:p w14:paraId="73E20343" w14:textId="77777777" w:rsidR="00C434C5" w:rsidRPr="00375025" w:rsidRDefault="00C434C5" w:rsidP="009113CA">
      <w:pPr>
        <w:spacing w:after="0"/>
        <w:rPr>
          <w:rFonts w:cs="Arial"/>
          <w:b/>
          <w:szCs w:val="26"/>
        </w:rPr>
      </w:pPr>
    </w:p>
    <w:p w14:paraId="139BAFCA" w14:textId="4609B140" w:rsidR="00C434C5" w:rsidRPr="00375025" w:rsidRDefault="314A0CD0" w:rsidP="00375025">
      <w:pPr>
        <w:pStyle w:val="PargrafodaLista"/>
        <w:numPr>
          <w:ilvl w:val="0"/>
          <w:numId w:val="14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EMPRESA: PROFISSIONALFRAMINGHAM WELDING AND ENGINEERING CORPORATION ESTADOS UNIDOS</w:t>
      </w:r>
    </w:p>
    <w:p w14:paraId="4B0867D2" w14:textId="141CBBC1" w:rsidR="00450699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>FUNÇÃO: SOLDADOR ESPECIALIZADO</w:t>
      </w:r>
    </w:p>
    <w:p w14:paraId="474F6936" w14:textId="77777777" w:rsidR="00674870" w:rsidRPr="00375025" w:rsidRDefault="0067487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       </w:t>
      </w:r>
      <w:r w:rsidR="0027574D"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6"/>
        </w:rPr>
        <w:t>PERÍODO: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6"/>
        </w:rPr>
        <w:t>01/07/2005 Á 01/06/2006.</w:t>
      </w:r>
    </w:p>
    <w:p w14:paraId="449CE38F" w14:textId="77777777" w:rsidR="00450699" w:rsidRPr="00375025" w:rsidRDefault="00450699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</w:p>
    <w:p w14:paraId="3FFB8C74" w14:textId="38E7F82B" w:rsidR="00450699" w:rsidRPr="00375025" w:rsidRDefault="314A0CD0" w:rsidP="00375025">
      <w:pPr>
        <w:pStyle w:val="PargrafodaLista"/>
        <w:numPr>
          <w:ilvl w:val="0"/>
          <w:numId w:val="14"/>
        </w:numPr>
        <w:spacing w:after="0" w:line="240" w:lineRule="auto"/>
        <w:rPr>
          <w:rFonts w:eastAsia="Arial Unicode MS" w:cs="Arial Unicode MS"/>
          <w:b/>
          <w:sz w:val="18"/>
          <w:lang w:val="en-US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  <w:lang w:val="en-US"/>
        </w:rPr>
        <w:t>EMPRESA: STYLE IRON WORKS WASHINGTON DC USA</w:t>
      </w:r>
    </w:p>
    <w:p w14:paraId="652E36FE" w14:textId="0230C7F9" w:rsidR="00450699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6"/>
          <w:lang w:val="en-US"/>
        </w:rPr>
        <w:t xml:space="preserve">            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>FUNÇÃO: SOLDADOR ENESTILD</w:t>
      </w:r>
    </w:p>
    <w:p w14:paraId="6721F0D3" w14:textId="7F7790C9" w:rsidR="00674870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4"/>
        </w:rPr>
      </w:pP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            PERÍODO: 15/06/2006 Á 01/09/2008</w:t>
      </w:r>
    </w:p>
    <w:p w14:paraId="5A63C787" w14:textId="77777777" w:rsidR="00450699" w:rsidRPr="00375025" w:rsidRDefault="00450699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</w:p>
    <w:p w14:paraId="6FDD16A1" w14:textId="1B3220A0" w:rsidR="00450699" w:rsidRPr="00375025" w:rsidRDefault="314A0CD0" w:rsidP="00375025">
      <w:pPr>
        <w:pStyle w:val="PargrafodaLista"/>
        <w:numPr>
          <w:ilvl w:val="0"/>
          <w:numId w:val="14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EMPRESA: USIMINAS MECÂNICA S/A</w:t>
      </w:r>
    </w:p>
    <w:p w14:paraId="4FFF927B" w14:textId="21830014" w:rsidR="00450699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>FUNÇÃO: SOLDADOR ESPECIALIZADO I</w:t>
      </w:r>
    </w:p>
    <w:p w14:paraId="0E293552" w14:textId="77777777" w:rsidR="005D3FC6" w:rsidRPr="00375025" w:rsidRDefault="005D3FC6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        </w:t>
      </w:r>
      <w:r w:rsidR="0027574D"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6"/>
        </w:rPr>
        <w:t>PERÍODO: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6"/>
        </w:rPr>
        <w:t>03/12/2008 Á 05/05/2011</w:t>
      </w:r>
    </w:p>
    <w:p w14:paraId="6E927AA4" w14:textId="77777777" w:rsidR="00375025" w:rsidRPr="00375025" w:rsidRDefault="00375025" w:rsidP="00375025">
      <w:pPr>
        <w:spacing w:after="0" w:line="240" w:lineRule="auto"/>
        <w:rPr>
          <w:rFonts w:eastAsia="Arial Unicode MS" w:cs="Arial Unicode MS"/>
          <w:b/>
          <w:sz w:val="18"/>
        </w:rPr>
      </w:pPr>
    </w:p>
    <w:p w14:paraId="5810C61E" w14:textId="05190E08" w:rsidR="005D3FC6" w:rsidRPr="00375025" w:rsidRDefault="00375025" w:rsidP="00375025">
      <w:p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eastAsia="Arial Unicode MS" w:cs="Arial Unicode MS"/>
          <w:b/>
          <w:sz w:val="18"/>
        </w:rPr>
        <w:t xml:space="preserve">                    </w:t>
      </w:r>
      <w:r>
        <w:rPr>
          <w:rFonts w:eastAsia="Arial Unicode MS" w:cs="Arial Unicode MS"/>
          <w:b/>
          <w:sz w:val="18"/>
        </w:rPr>
        <w:t xml:space="preserve">* </w:t>
      </w:r>
      <w:r w:rsidRPr="00375025">
        <w:rPr>
          <w:rFonts w:asciiTheme="majorHAnsi" w:eastAsiaTheme="majorEastAsia" w:hAnsiTheme="majorHAnsi" w:cstheme="majorBidi"/>
          <w:b/>
          <w:bCs/>
          <w:sz w:val="18"/>
        </w:rPr>
        <w:t>E</w:t>
      </w:r>
      <w:r w:rsidR="314A0CD0" w:rsidRPr="00375025">
        <w:rPr>
          <w:rFonts w:asciiTheme="majorHAnsi" w:eastAsiaTheme="majorEastAsia" w:hAnsiTheme="majorHAnsi" w:cstheme="majorBidi"/>
          <w:b/>
          <w:bCs/>
          <w:sz w:val="18"/>
        </w:rPr>
        <w:t>MPRESA: IRMÃOS PASSAÚRA</w:t>
      </w:r>
    </w:p>
    <w:p w14:paraId="119CA5AF" w14:textId="5D3A50A0" w:rsidR="005D3FC6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FUNÇÃO: SOLDADOR MIG, TIG E ELETRODO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6"/>
        </w:rPr>
        <w:t>TUBULAÇÃO</w:t>
      </w:r>
      <w:proofErr w:type="gramEnd"/>
    </w:p>
    <w:p w14:paraId="046460AB" w14:textId="186D9D3F" w:rsidR="005D3FC6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            PERÍODO: JANEIRO DE 2012 Á JUNHO DE 2012</w:t>
      </w:r>
    </w:p>
    <w:p w14:paraId="56AB68F9" w14:textId="77777777" w:rsidR="005D3FC6" w:rsidRPr="00375025" w:rsidRDefault="005D3FC6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</w:p>
    <w:p w14:paraId="489C28EF" w14:textId="14E75D4C" w:rsidR="005D3FC6" w:rsidRPr="00375025" w:rsidRDefault="314A0CD0" w:rsidP="00375025">
      <w:pPr>
        <w:pStyle w:val="PargrafodaLista"/>
        <w:numPr>
          <w:ilvl w:val="0"/>
          <w:numId w:val="14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EMPRESA: ARMENIO SOLDAS ESPECIAIS </w:t>
      </w:r>
    </w:p>
    <w:p w14:paraId="63C631D0" w14:textId="34387C63" w:rsidR="005D3FC6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</w:t>
      </w: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FUNÇÃO: SOLDA TIG, MIG E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6"/>
        </w:rPr>
        <w:t>ALUMÍNIOTERMIA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</w:t>
      </w:r>
    </w:p>
    <w:p w14:paraId="09930A4A" w14:textId="1A578623" w:rsidR="005D3FC6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6"/>
        </w:rPr>
      </w:pPr>
      <w:r w:rsidRPr="00375025">
        <w:rPr>
          <w:rFonts w:asciiTheme="majorHAnsi" w:eastAsiaTheme="majorEastAsia" w:hAnsiTheme="majorHAnsi" w:cstheme="majorBidi"/>
          <w:b/>
          <w:bCs/>
          <w:sz w:val="16"/>
        </w:rPr>
        <w:t xml:space="preserve">               PERÍODO: 21/08/2012</w:t>
      </w:r>
    </w:p>
    <w:p w14:paraId="0A350F85" w14:textId="77777777" w:rsidR="0027574D" w:rsidRPr="00375025" w:rsidRDefault="0027574D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</w:p>
    <w:p w14:paraId="5E90ECD8" w14:textId="5A6BE31F" w:rsidR="0027574D" w:rsidRPr="00375025" w:rsidRDefault="314A0CD0" w:rsidP="00375025">
      <w:pPr>
        <w:pStyle w:val="PargrafodaLista"/>
        <w:numPr>
          <w:ilvl w:val="0"/>
          <w:numId w:val="14"/>
        </w:numPr>
        <w:spacing w:after="0" w:line="240" w:lineRule="auto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>EMPRESA: ARXO INDÚSTRIA DO BRASIL LTDA</w:t>
      </w:r>
    </w:p>
    <w:p w14:paraId="11558487" w14:textId="77777777" w:rsidR="0027574D" w:rsidRPr="00375025" w:rsidRDefault="0027574D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FUNÇÃO: SOLDADOR II ÁREA NAVAL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>OFF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SHORE</w:t>
      </w:r>
    </w:p>
    <w:p w14:paraId="183BB0BB" w14:textId="43D2F06F" w:rsidR="0027574D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PERÍODO: 02/04/2013 Á 04/12/2013</w:t>
      </w:r>
    </w:p>
    <w:p w14:paraId="5B5FDD21" w14:textId="77777777" w:rsidR="00450699" w:rsidRPr="00375025" w:rsidRDefault="00450699" w:rsidP="00375025">
      <w:pPr>
        <w:spacing w:after="0" w:line="240" w:lineRule="auto"/>
        <w:ind w:left="360"/>
        <w:rPr>
          <w:rFonts w:eastAsia="Arial Unicode MS" w:cs="Arial Unicode MS"/>
          <w:b/>
          <w:szCs w:val="26"/>
        </w:rPr>
      </w:pPr>
    </w:p>
    <w:p w14:paraId="14DCD46F" w14:textId="1DFEB12A" w:rsidR="0027574D" w:rsidRPr="00375025" w:rsidRDefault="00BA5382" w:rsidP="00375025">
      <w:pPr>
        <w:pStyle w:val="PargrafodaLista"/>
        <w:numPr>
          <w:ilvl w:val="0"/>
          <w:numId w:val="14"/>
        </w:numPr>
        <w:spacing w:after="0" w:line="240" w:lineRule="auto"/>
        <w:rPr>
          <w:rFonts w:eastAsia="Arial Unicode MS" w:cs="Arial Unicode MS"/>
          <w:b/>
          <w:sz w:val="18"/>
        </w:rPr>
      </w:pPr>
      <w:r>
        <w:rPr>
          <w:rFonts w:asciiTheme="majorHAnsi" w:eastAsiaTheme="majorEastAsia" w:hAnsiTheme="majorHAnsi" w:cstheme="majorBidi"/>
          <w:b/>
          <w:bCs/>
          <w:sz w:val="18"/>
        </w:rPr>
        <w:t>EMPRESA: CONSORCIO MGT</w:t>
      </w:r>
      <w:r w:rsidR="006663C7">
        <w:rPr>
          <w:rFonts w:asciiTheme="majorHAnsi" w:eastAsiaTheme="majorEastAsia" w:hAnsiTheme="majorHAnsi" w:cstheme="majorBidi"/>
          <w:b/>
          <w:bCs/>
          <w:sz w:val="18"/>
        </w:rPr>
        <w:t xml:space="preserve"> – TKK ENGENHARIA</w:t>
      </w:r>
    </w:p>
    <w:p w14:paraId="44676CB1" w14:textId="0D34DB6E" w:rsidR="0027574D" w:rsidRPr="00375025" w:rsidRDefault="314A0CD0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FUNÇÃO:</w:t>
      </w:r>
      <w:r w:rsidR="00BA5382">
        <w:rPr>
          <w:rFonts w:asciiTheme="majorHAnsi" w:eastAsiaTheme="majorEastAsia" w:hAnsiTheme="majorHAnsi" w:cstheme="majorBidi"/>
          <w:b/>
          <w:bCs/>
          <w:sz w:val="18"/>
        </w:rPr>
        <w:t xml:space="preserve"> SOLDAGEM EM MIG </w:t>
      </w:r>
      <w:proofErr w:type="gramStart"/>
      <w:r w:rsidR="00BA5382">
        <w:rPr>
          <w:rFonts w:asciiTheme="majorHAnsi" w:eastAsiaTheme="majorEastAsia" w:hAnsiTheme="majorHAnsi" w:cstheme="majorBidi"/>
          <w:b/>
          <w:bCs/>
          <w:sz w:val="18"/>
        </w:rPr>
        <w:t xml:space="preserve">( </w:t>
      </w:r>
      <w:proofErr w:type="gramEnd"/>
      <w:r w:rsidR="00BA5382">
        <w:rPr>
          <w:rFonts w:asciiTheme="majorHAnsi" w:eastAsiaTheme="majorEastAsia" w:hAnsiTheme="majorHAnsi" w:cstheme="majorBidi"/>
          <w:b/>
          <w:bCs/>
          <w:sz w:val="18"/>
        </w:rPr>
        <w:t>FABRICAÇÃO DOS MODULOS DO PRÉ SAL)</w:t>
      </w: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              </w:t>
      </w:r>
    </w:p>
    <w:p w14:paraId="2849B440" w14:textId="342E9918" w:rsidR="0027574D" w:rsidRPr="00375025" w:rsidRDefault="00BA5382" w:rsidP="00375025">
      <w:pPr>
        <w:spacing w:after="0" w:line="240" w:lineRule="auto"/>
        <w:ind w:left="360"/>
        <w:rPr>
          <w:rFonts w:eastAsia="Arial Unicode MS" w:cs="Arial Unicode MS"/>
          <w:b/>
          <w:sz w:val="18"/>
        </w:rPr>
      </w:pPr>
      <w:r>
        <w:rPr>
          <w:rFonts w:asciiTheme="majorHAnsi" w:eastAsiaTheme="majorEastAsia" w:hAnsiTheme="majorHAnsi" w:cstheme="majorBidi"/>
          <w:b/>
          <w:bCs/>
          <w:sz w:val="18"/>
        </w:rPr>
        <w:t xml:space="preserve">               DATA ADMISSÃO: 07-05-15 </w:t>
      </w:r>
      <w:r w:rsidR="006C10C8">
        <w:rPr>
          <w:rFonts w:asciiTheme="majorHAnsi" w:eastAsiaTheme="majorEastAsia" w:hAnsiTheme="majorHAnsi" w:cstheme="majorBidi"/>
          <w:b/>
          <w:bCs/>
          <w:sz w:val="18"/>
        </w:rPr>
        <w:t>a</w:t>
      </w:r>
      <w:proofErr w:type="gramStart"/>
      <w:r w:rsidR="006C10C8">
        <w:rPr>
          <w:rFonts w:asciiTheme="majorHAnsi" w:eastAsiaTheme="majorEastAsia" w:hAnsiTheme="majorHAnsi" w:cstheme="majorBidi"/>
          <w:b/>
          <w:bCs/>
          <w:sz w:val="18"/>
        </w:rPr>
        <w:t xml:space="preserve">  </w:t>
      </w:r>
      <w:proofErr w:type="gramEnd"/>
      <w:r w:rsidR="006C10C8">
        <w:rPr>
          <w:rFonts w:asciiTheme="majorHAnsi" w:eastAsiaTheme="majorEastAsia" w:hAnsiTheme="majorHAnsi" w:cstheme="majorBidi"/>
          <w:b/>
          <w:bCs/>
          <w:sz w:val="18"/>
        </w:rPr>
        <w:t>28-07-15</w:t>
      </w:r>
      <w:bookmarkStart w:id="0" w:name="_GoBack"/>
      <w:bookmarkEnd w:id="0"/>
    </w:p>
    <w:p w14:paraId="3B7578CA" w14:textId="77777777" w:rsidR="00712C29" w:rsidRPr="00375025" w:rsidRDefault="00712C29" w:rsidP="00375025">
      <w:pPr>
        <w:spacing w:after="0" w:line="240" w:lineRule="auto"/>
        <w:rPr>
          <w:rFonts w:cs="Arial"/>
          <w:b/>
          <w:szCs w:val="26"/>
        </w:rPr>
      </w:pPr>
    </w:p>
    <w:p w14:paraId="156142A3" w14:textId="77777777" w:rsidR="001D14A7" w:rsidRPr="00375025" w:rsidRDefault="001D14A7" w:rsidP="00375025">
      <w:pPr>
        <w:spacing w:after="0"/>
        <w:rPr>
          <w:b/>
          <w:sz w:val="28"/>
          <w:szCs w:val="36"/>
          <w:u w:val="single"/>
        </w:rPr>
      </w:pPr>
      <w:r w:rsidRPr="00375025">
        <w:rPr>
          <w:b/>
          <w:sz w:val="28"/>
          <w:szCs w:val="36"/>
          <w:u w:val="single"/>
        </w:rPr>
        <w:t>OBJETIVOS</w:t>
      </w:r>
    </w:p>
    <w:p w14:paraId="4338AA9A" w14:textId="77777777" w:rsidR="0027574D" w:rsidRPr="00375025" w:rsidRDefault="0027574D" w:rsidP="00712C29">
      <w:pPr>
        <w:spacing w:after="0"/>
        <w:jc w:val="both"/>
        <w:rPr>
          <w:b/>
          <w:sz w:val="28"/>
          <w:szCs w:val="36"/>
          <w:u w:val="single"/>
        </w:rPr>
      </w:pPr>
    </w:p>
    <w:p w14:paraId="78F0731C" w14:textId="77777777" w:rsidR="00C434C5" w:rsidRPr="00375025" w:rsidRDefault="0027574D" w:rsidP="0027574D">
      <w:pPr>
        <w:pStyle w:val="PargrafodaLista"/>
        <w:numPr>
          <w:ilvl w:val="0"/>
          <w:numId w:val="14"/>
        </w:numPr>
        <w:spacing w:after="0"/>
        <w:rPr>
          <w:rFonts w:cs="Arial"/>
          <w:b/>
          <w:i/>
          <w:sz w:val="18"/>
        </w:rPr>
      </w:pPr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ATUAR NA ÁREA DE SOLDAGEM EM VÁRIOS PROCESSOS DE SOLDA COMO: ELETRODO, </w:t>
      </w:r>
      <w:proofErr w:type="gramStart"/>
      <w:r w:rsidRPr="00375025">
        <w:rPr>
          <w:rFonts w:asciiTheme="majorHAnsi" w:eastAsiaTheme="majorEastAsia" w:hAnsiTheme="majorHAnsi" w:cstheme="majorBidi"/>
          <w:b/>
          <w:bCs/>
          <w:sz w:val="18"/>
        </w:rPr>
        <w:t>TIG ,</w:t>
      </w:r>
      <w:proofErr w:type="gramEnd"/>
      <w:r w:rsidRPr="00375025">
        <w:rPr>
          <w:rFonts w:asciiTheme="majorHAnsi" w:eastAsiaTheme="majorEastAsia" w:hAnsiTheme="majorHAnsi" w:cstheme="majorBidi"/>
          <w:b/>
          <w:bCs/>
          <w:sz w:val="18"/>
        </w:rPr>
        <w:t xml:space="preserve"> MIG , ENESTILD, ARCO SUBMERSO, ALUMINOTERMIA E GASODUTO.</w:t>
      </w:r>
    </w:p>
    <w:p w14:paraId="47B4EA8A" w14:textId="77777777" w:rsidR="00320664" w:rsidRPr="00375025" w:rsidRDefault="00320664" w:rsidP="00320664">
      <w:pPr>
        <w:spacing w:after="0" w:line="240" w:lineRule="auto"/>
        <w:jc w:val="center"/>
        <w:rPr>
          <w:rFonts w:eastAsia="Arial Unicode MS" w:cs="Arial Unicode MS"/>
          <w:b/>
          <w:sz w:val="20"/>
          <w:u w:val="single"/>
        </w:rPr>
      </w:pPr>
    </w:p>
    <w:p w14:paraId="66F8FE4F" w14:textId="77777777" w:rsidR="00320664" w:rsidRPr="00375025" w:rsidRDefault="00320664" w:rsidP="00450699">
      <w:pPr>
        <w:spacing w:after="0" w:line="240" w:lineRule="auto"/>
        <w:jc w:val="right"/>
        <w:rPr>
          <w:rFonts w:eastAsia="Arial Unicode MS" w:cs="Arial Unicode MS"/>
          <w:b/>
          <w:sz w:val="20"/>
          <w:u w:val="single"/>
        </w:rPr>
      </w:pPr>
    </w:p>
    <w:sectPr w:rsidR="00320664" w:rsidRPr="00375025" w:rsidSect="0027574D">
      <w:pgSz w:w="11906" w:h="16838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"/>
      <w:lvlJc w:val="left"/>
      <w:pPr>
        <w:tabs>
          <w:tab w:val="num" w:pos="-370"/>
        </w:tabs>
        <w:ind w:left="35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4F7349"/>
    <w:multiLevelType w:val="hybridMultilevel"/>
    <w:tmpl w:val="A47EFA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E3CC8"/>
    <w:multiLevelType w:val="hybridMultilevel"/>
    <w:tmpl w:val="FD80A6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F59AA"/>
    <w:multiLevelType w:val="hybridMultilevel"/>
    <w:tmpl w:val="4AE6DE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6785F"/>
    <w:multiLevelType w:val="hybridMultilevel"/>
    <w:tmpl w:val="8C647E9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986C68"/>
    <w:multiLevelType w:val="hybridMultilevel"/>
    <w:tmpl w:val="8DB6154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E148F"/>
    <w:multiLevelType w:val="hybridMultilevel"/>
    <w:tmpl w:val="DB62D6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B173C"/>
    <w:multiLevelType w:val="hybridMultilevel"/>
    <w:tmpl w:val="38B2729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4A355E"/>
    <w:multiLevelType w:val="hybridMultilevel"/>
    <w:tmpl w:val="9C84FB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0391A"/>
    <w:multiLevelType w:val="hybridMultilevel"/>
    <w:tmpl w:val="AF20F66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54D3828"/>
    <w:multiLevelType w:val="hybridMultilevel"/>
    <w:tmpl w:val="42648652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BDD71AF"/>
    <w:multiLevelType w:val="hybridMultilevel"/>
    <w:tmpl w:val="530ED3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F61E8"/>
    <w:multiLevelType w:val="hybridMultilevel"/>
    <w:tmpl w:val="9942FF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5E43"/>
    <w:multiLevelType w:val="hybridMultilevel"/>
    <w:tmpl w:val="F9D64E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15"/>
  </w:num>
  <w:num w:numId="9">
    <w:abstractNumId w:val="11"/>
  </w:num>
  <w:num w:numId="10">
    <w:abstractNumId w:val="13"/>
  </w:num>
  <w:num w:numId="11">
    <w:abstractNumId w:val="7"/>
  </w:num>
  <w:num w:numId="12">
    <w:abstractNumId w:val="4"/>
  </w:num>
  <w:num w:numId="13">
    <w:abstractNumId w:val="9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E6"/>
    <w:rsid w:val="00104839"/>
    <w:rsid w:val="001D14A7"/>
    <w:rsid w:val="001F1EF3"/>
    <w:rsid w:val="0027574D"/>
    <w:rsid w:val="0030512F"/>
    <w:rsid w:val="00320664"/>
    <w:rsid w:val="0036313E"/>
    <w:rsid w:val="00375025"/>
    <w:rsid w:val="00387095"/>
    <w:rsid w:val="003A2EA2"/>
    <w:rsid w:val="0040764F"/>
    <w:rsid w:val="00450699"/>
    <w:rsid w:val="00526001"/>
    <w:rsid w:val="005725A4"/>
    <w:rsid w:val="00580B4A"/>
    <w:rsid w:val="00581578"/>
    <w:rsid w:val="005D3FC6"/>
    <w:rsid w:val="006663C7"/>
    <w:rsid w:val="00674870"/>
    <w:rsid w:val="006C10C8"/>
    <w:rsid w:val="006C2A94"/>
    <w:rsid w:val="00712C29"/>
    <w:rsid w:val="00755FE6"/>
    <w:rsid w:val="00757539"/>
    <w:rsid w:val="008062AF"/>
    <w:rsid w:val="009031CD"/>
    <w:rsid w:val="00910AAD"/>
    <w:rsid w:val="009113CA"/>
    <w:rsid w:val="0092689A"/>
    <w:rsid w:val="009C0957"/>
    <w:rsid w:val="00A066E8"/>
    <w:rsid w:val="00B01A31"/>
    <w:rsid w:val="00B31EDD"/>
    <w:rsid w:val="00B5206C"/>
    <w:rsid w:val="00B81D88"/>
    <w:rsid w:val="00BA5382"/>
    <w:rsid w:val="00C434C5"/>
    <w:rsid w:val="00C76211"/>
    <w:rsid w:val="00CF6D7B"/>
    <w:rsid w:val="00D424D3"/>
    <w:rsid w:val="00D44B9A"/>
    <w:rsid w:val="00EA7FD0"/>
    <w:rsid w:val="00F06C95"/>
    <w:rsid w:val="00F129C5"/>
    <w:rsid w:val="00F37403"/>
    <w:rsid w:val="00F57394"/>
    <w:rsid w:val="00F76E53"/>
    <w:rsid w:val="02B03E5F"/>
    <w:rsid w:val="1505329A"/>
    <w:rsid w:val="17151E02"/>
    <w:rsid w:val="275A9D2E"/>
    <w:rsid w:val="314A0CD0"/>
    <w:rsid w:val="315194B4"/>
    <w:rsid w:val="33A60948"/>
    <w:rsid w:val="341FB653"/>
    <w:rsid w:val="41B59912"/>
    <w:rsid w:val="49172E33"/>
    <w:rsid w:val="4AA36668"/>
    <w:rsid w:val="54502BCC"/>
    <w:rsid w:val="5E9D376B"/>
    <w:rsid w:val="6699BCD7"/>
    <w:rsid w:val="7172B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83D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3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01A31"/>
    <w:rPr>
      <w:rFonts w:ascii="Symbol" w:hAnsi="Symbol" w:cs="Symbol"/>
    </w:rPr>
  </w:style>
  <w:style w:type="character" w:customStyle="1" w:styleId="WW8Num1z1">
    <w:name w:val="WW8Num1z1"/>
    <w:rsid w:val="00B01A31"/>
    <w:rPr>
      <w:rFonts w:ascii="Courier New" w:hAnsi="Courier New" w:cs="Courier New"/>
    </w:rPr>
  </w:style>
  <w:style w:type="character" w:customStyle="1" w:styleId="WW8Num1z2">
    <w:name w:val="WW8Num1z2"/>
    <w:rsid w:val="00B01A31"/>
    <w:rPr>
      <w:rFonts w:ascii="Wingdings" w:hAnsi="Wingdings" w:cs="Wingdings"/>
    </w:rPr>
  </w:style>
  <w:style w:type="character" w:customStyle="1" w:styleId="WW8Num2z0">
    <w:name w:val="WW8Num2z0"/>
    <w:rsid w:val="00B01A31"/>
    <w:rPr>
      <w:rFonts w:ascii="Symbol" w:hAnsi="Symbol" w:cs="Symbol"/>
    </w:rPr>
  </w:style>
  <w:style w:type="character" w:customStyle="1" w:styleId="WW8Num2z1">
    <w:name w:val="WW8Num2z1"/>
    <w:rsid w:val="00B01A31"/>
    <w:rPr>
      <w:rFonts w:ascii="Courier New" w:hAnsi="Courier New" w:cs="Courier New"/>
    </w:rPr>
  </w:style>
  <w:style w:type="character" w:customStyle="1" w:styleId="WW8Num2z2">
    <w:name w:val="WW8Num2z2"/>
    <w:rsid w:val="00B01A31"/>
    <w:rPr>
      <w:rFonts w:ascii="Wingdings" w:hAnsi="Wingdings" w:cs="Wingdings"/>
    </w:rPr>
  </w:style>
  <w:style w:type="character" w:customStyle="1" w:styleId="WW8Num3z0">
    <w:name w:val="WW8Num3z0"/>
    <w:rsid w:val="00B01A31"/>
    <w:rPr>
      <w:rFonts w:ascii="Symbol" w:hAnsi="Symbol" w:cs="Symbol"/>
    </w:rPr>
  </w:style>
  <w:style w:type="character" w:customStyle="1" w:styleId="WW8Num3z1">
    <w:name w:val="WW8Num3z1"/>
    <w:rsid w:val="00B01A31"/>
    <w:rPr>
      <w:rFonts w:ascii="Courier New" w:hAnsi="Courier New" w:cs="Courier New"/>
    </w:rPr>
  </w:style>
  <w:style w:type="character" w:customStyle="1" w:styleId="WW8Num3z2">
    <w:name w:val="WW8Num3z2"/>
    <w:rsid w:val="00B01A31"/>
    <w:rPr>
      <w:rFonts w:ascii="Wingdings" w:hAnsi="Wingdings" w:cs="Wingdings"/>
    </w:rPr>
  </w:style>
  <w:style w:type="character" w:customStyle="1" w:styleId="WW8Num4z0">
    <w:name w:val="WW8Num4z0"/>
    <w:rsid w:val="00B01A31"/>
    <w:rPr>
      <w:rFonts w:ascii="Wingdings" w:hAnsi="Wingdings" w:cs="Wingdings"/>
    </w:rPr>
  </w:style>
  <w:style w:type="character" w:customStyle="1" w:styleId="WW8Num4z1">
    <w:name w:val="WW8Num4z1"/>
    <w:rsid w:val="00B01A31"/>
    <w:rPr>
      <w:rFonts w:ascii="Courier New" w:hAnsi="Courier New" w:cs="Courier New"/>
    </w:rPr>
  </w:style>
  <w:style w:type="character" w:customStyle="1" w:styleId="WW8Num4z3">
    <w:name w:val="WW8Num4z3"/>
    <w:rsid w:val="00B01A31"/>
    <w:rPr>
      <w:rFonts w:ascii="Symbol" w:hAnsi="Symbol" w:cs="Symbol"/>
    </w:rPr>
  </w:style>
  <w:style w:type="character" w:customStyle="1" w:styleId="WW8Num5z0">
    <w:name w:val="WW8Num5z0"/>
    <w:rsid w:val="00B01A31"/>
    <w:rPr>
      <w:rFonts w:ascii="Symbol" w:hAnsi="Symbol" w:cs="Symbol"/>
    </w:rPr>
  </w:style>
  <w:style w:type="character" w:customStyle="1" w:styleId="WW8Num5z1">
    <w:name w:val="WW8Num5z1"/>
    <w:rsid w:val="00B01A31"/>
    <w:rPr>
      <w:rFonts w:ascii="Courier New" w:hAnsi="Courier New" w:cs="Courier New"/>
    </w:rPr>
  </w:style>
  <w:style w:type="character" w:customStyle="1" w:styleId="WW8Num5z2">
    <w:name w:val="WW8Num5z2"/>
    <w:rsid w:val="00B01A31"/>
    <w:rPr>
      <w:rFonts w:ascii="Wingdings" w:hAnsi="Wingdings" w:cs="Wingdings"/>
    </w:rPr>
  </w:style>
  <w:style w:type="character" w:customStyle="1" w:styleId="WW8Num6z0">
    <w:name w:val="WW8Num6z0"/>
    <w:rsid w:val="00B01A31"/>
    <w:rPr>
      <w:rFonts w:ascii="Wingdings" w:hAnsi="Wingdings" w:cs="Wingdings"/>
    </w:rPr>
  </w:style>
  <w:style w:type="character" w:customStyle="1" w:styleId="WW8Num6z1">
    <w:name w:val="WW8Num6z1"/>
    <w:rsid w:val="00B01A31"/>
    <w:rPr>
      <w:rFonts w:ascii="Courier New" w:hAnsi="Courier New" w:cs="Courier New"/>
    </w:rPr>
  </w:style>
  <w:style w:type="character" w:customStyle="1" w:styleId="WW8Num6z3">
    <w:name w:val="WW8Num6z3"/>
    <w:rsid w:val="00B01A31"/>
    <w:rPr>
      <w:rFonts w:ascii="Symbol" w:hAnsi="Symbol" w:cs="Symbol"/>
    </w:rPr>
  </w:style>
  <w:style w:type="character" w:customStyle="1" w:styleId="WW8Num7z0">
    <w:name w:val="WW8Num7z0"/>
    <w:rsid w:val="00B01A31"/>
    <w:rPr>
      <w:rFonts w:ascii="Wingdings" w:hAnsi="Wingdings" w:cs="Wingdings"/>
    </w:rPr>
  </w:style>
  <w:style w:type="character" w:customStyle="1" w:styleId="WW8Num7z1">
    <w:name w:val="WW8Num7z1"/>
    <w:rsid w:val="00B01A31"/>
    <w:rPr>
      <w:rFonts w:ascii="Courier New" w:hAnsi="Courier New" w:cs="Courier New"/>
    </w:rPr>
  </w:style>
  <w:style w:type="character" w:customStyle="1" w:styleId="WW8Num7z3">
    <w:name w:val="WW8Num7z3"/>
    <w:rsid w:val="00B01A31"/>
    <w:rPr>
      <w:rFonts w:ascii="Symbol" w:hAnsi="Symbol" w:cs="Symbol"/>
    </w:rPr>
  </w:style>
  <w:style w:type="character" w:customStyle="1" w:styleId="WW8Num8z0">
    <w:name w:val="WW8Num8z0"/>
    <w:rsid w:val="00B01A31"/>
    <w:rPr>
      <w:rFonts w:ascii="Wingdings" w:hAnsi="Wingdings" w:cs="Wingdings"/>
    </w:rPr>
  </w:style>
  <w:style w:type="character" w:customStyle="1" w:styleId="WW8Num8z1">
    <w:name w:val="WW8Num8z1"/>
    <w:rsid w:val="00B01A31"/>
    <w:rPr>
      <w:rFonts w:ascii="Courier New" w:hAnsi="Courier New" w:cs="Courier New"/>
    </w:rPr>
  </w:style>
  <w:style w:type="character" w:customStyle="1" w:styleId="WW8Num8z3">
    <w:name w:val="WW8Num8z3"/>
    <w:rsid w:val="00B01A31"/>
    <w:rPr>
      <w:rFonts w:ascii="Symbol" w:hAnsi="Symbol" w:cs="Symbol"/>
    </w:rPr>
  </w:style>
  <w:style w:type="character" w:customStyle="1" w:styleId="WW8Num9z0">
    <w:name w:val="WW8Num9z0"/>
    <w:rsid w:val="00B01A31"/>
    <w:rPr>
      <w:rFonts w:ascii="Wingdings" w:hAnsi="Wingdings" w:cs="Wingdings"/>
    </w:rPr>
  </w:style>
  <w:style w:type="character" w:customStyle="1" w:styleId="WW8Num9z1">
    <w:name w:val="WW8Num9z1"/>
    <w:rsid w:val="00B01A31"/>
    <w:rPr>
      <w:rFonts w:ascii="Courier New" w:hAnsi="Courier New" w:cs="Courier New"/>
    </w:rPr>
  </w:style>
  <w:style w:type="character" w:customStyle="1" w:styleId="WW8Num9z3">
    <w:name w:val="WW8Num9z3"/>
    <w:rsid w:val="00B01A31"/>
    <w:rPr>
      <w:rFonts w:ascii="Symbol" w:hAnsi="Symbol" w:cs="Symbol"/>
    </w:rPr>
  </w:style>
  <w:style w:type="character" w:customStyle="1" w:styleId="Fontepargpadro1">
    <w:name w:val="Fonte parág. padrão1"/>
    <w:rsid w:val="00B01A31"/>
  </w:style>
  <w:style w:type="character" w:customStyle="1" w:styleId="Marcas">
    <w:name w:val="Marcas"/>
    <w:rsid w:val="00B01A31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rsid w:val="00B01A31"/>
    <w:pPr>
      <w:keepNext/>
      <w:spacing w:before="240" w:after="120"/>
    </w:pPr>
    <w:rPr>
      <w:rFonts w:ascii="Arial" w:eastAsia="SimHei" w:hAnsi="Arial" w:cs="Mangal"/>
      <w:sz w:val="28"/>
      <w:szCs w:val="28"/>
    </w:rPr>
  </w:style>
  <w:style w:type="paragraph" w:styleId="Corpodetexto">
    <w:name w:val="Body Text"/>
    <w:basedOn w:val="Normal"/>
    <w:rsid w:val="00B01A31"/>
    <w:pPr>
      <w:spacing w:after="120"/>
    </w:pPr>
  </w:style>
  <w:style w:type="paragraph" w:styleId="Lista">
    <w:name w:val="List"/>
    <w:basedOn w:val="Corpodetexto"/>
    <w:rsid w:val="00B01A31"/>
    <w:rPr>
      <w:rFonts w:cs="Mangal"/>
    </w:rPr>
  </w:style>
  <w:style w:type="paragraph" w:customStyle="1" w:styleId="Legenda1">
    <w:name w:val="Legenda1"/>
    <w:basedOn w:val="Normal"/>
    <w:rsid w:val="00B01A3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B01A31"/>
    <w:pPr>
      <w:suppressLineNumbers/>
    </w:pPr>
    <w:rPr>
      <w:rFonts w:cs="Mangal"/>
    </w:rPr>
  </w:style>
  <w:style w:type="paragraph" w:styleId="PargrafodaLista">
    <w:name w:val="List Paragraph"/>
    <w:basedOn w:val="Normal"/>
    <w:qFormat/>
    <w:rsid w:val="00B01A3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78"/>
    <w:rPr>
      <w:rFonts w:ascii="Tahoma" w:eastAsia="Calibri" w:hAnsi="Tahoma" w:cs="Tahoma"/>
      <w:sz w:val="16"/>
      <w:szCs w:val="16"/>
      <w:lang w:eastAsia="ar-SA"/>
    </w:rPr>
  </w:style>
  <w:style w:type="character" w:styleId="nfase">
    <w:name w:val="Emphasis"/>
    <w:basedOn w:val="Fontepargpadro"/>
    <w:uiPriority w:val="20"/>
    <w:qFormat/>
    <w:rsid w:val="00B31E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3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01A31"/>
    <w:rPr>
      <w:rFonts w:ascii="Symbol" w:hAnsi="Symbol" w:cs="Symbol"/>
    </w:rPr>
  </w:style>
  <w:style w:type="character" w:customStyle="1" w:styleId="WW8Num1z1">
    <w:name w:val="WW8Num1z1"/>
    <w:rsid w:val="00B01A31"/>
    <w:rPr>
      <w:rFonts w:ascii="Courier New" w:hAnsi="Courier New" w:cs="Courier New"/>
    </w:rPr>
  </w:style>
  <w:style w:type="character" w:customStyle="1" w:styleId="WW8Num1z2">
    <w:name w:val="WW8Num1z2"/>
    <w:rsid w:val="00B01A31"/>
    <w:rPr>
      <w:rFonts w:ascii="Wingdings" w:hAnsi="Wingdings" w:cs="Wingdings"/>
    </w:rPr>
  </w:style>
  <w:style w:type="character" w:customStyle="1" w:styleId="WW8Num2z0">
    <w:name w:val="WW8Num2z0"/>
    <w:rsid w:val="00B01A31"/>
    <w:rPr>
      <w:rFonts w:ascii="Symbol" w:hAnsi="Symbol" w:cs="Symbol"/>
    </w:rPr>
  </w:style>
  <w:style w:type="character" w:customStyle="1" w:styleId="WW8Num2z1">
    <w:name w:val="WW8Num2z1"/>
    <w:rsid w:val="00B01A31"/>
    <w:rPr>
      <w:rFonts w:ascii="Courier New" w:hAnsi="Courier New" w:cs="Courier New"/>
    </w:rPr>
  </w:style>
  <w:style w:type="character" w:customStyle="1" w:styleId="WW8Num2z2">
    <w:name w:val="WW8Num2z2"/>
    <w:rsid w:val="00B01A31"/>
    <w:rPr>
      <w:rFonts w:ascii="Wingdings" w:hAnsi="Wingdings" w:cs="Wingdings"/>
    </w:rPr>
  </w:style>
  <w:style w:type="character" w:customStyle="1" w:styleId="WW8Num3z0">
    <w:name w:val="WW8Num3z0"/>
    <w:rsid w:val="00B01A31"/>
    <w:rPr>
      <w:rFonts w:ascii="Symbol" w:hAnsi="Symbol" w:cs="Symbol"/>
    </w:rPr>
  </w:style>
  <w:style w:type="character" w:customStyle="1" w:styleId="WW8Num3z1">
    <w:name w:val="WW8Num3z1"/>
    <w:rsid w:val="00B01A31"/>
    <w:rPr>
      <w:rFonts w:ascii="Courier New" w:hAnsi="Courier New" w:cs="Courier New"/>
    </w:rPr>
  </w:style>
  <w:style w:type="character" w:customStyle="1" w:styleId="WW8Num3z2">
    <w:name w:val="WW8Num3z2"/>
    <w:rsid w:val="00B01A31"/>
    <w:rPr>
      <w:rFonts w:ascii="Wingdings" w:hAnsi="Wingdings" w:cs="Wingdings"/>
    </w:rPr>
  </w:style>
  <w:style w:type="character" w:customStyle="1" w:styleId="WW8Num4z0">
    <w:name w:val="WW8Num4z0"/>
    <w:rsid w:val="00B01A31"/>
    <w:rPr>
      <w:rFonts w:ascii="Wingdings" w:hAnsi="Wingdings" w:cs="Wingdings"/>
    </w:rPr>
  </w:style>
  <w:style w:type="character" w:customStyle="1" w:styleId="WW8Num4z1">
    <w:name w:val="WW8Num4z1"/>
    <w:rsid w:val="00B01A31"/>
    <w:rPr>
      <w:rFonts w:ascii="Courier New" w:hAnsi="Courier New" w:cs="Courier New"/>
    </w:rPr>
  </w:style>
  <w:style w:type="character" w:customStyle="1" w:styleId="WW8Num4z3">
    <w:name w:val="WW8Num4z3"/>
    <w:rsid w:val="00B01A31"/>
    <w:rPr>
      <w:rFonts w:ascii="Symbol" w:hAnsi="Symbol" w:cs="Symbol"/>
    </w:rPr>
  </w:style>
  <w:style w:type="character" w:customStyle="1" w:styleId="WW8Num5z0">
    <w:name w:val="WW8Num5z0"/>
    <w:rsid w:val="00B01A31"/>
    <w:rPr>
      <w:rFonts w:ascii="Symbol" w:hAnsi="Symbol" w:cs="Symbol"/>
    </w:rPr>
  </w:style>
  <w:style w:type="character" w:customStyle="1" w:styleId="WW8Num5z1">
    <w:name w:val="WW8Num5z1"/>
    <w:rsid w:val="00B01A31"/>
    <w:rPr>
      <w:rFonts w:ascii="Courier New" w:hAnsi="Courier New" w:cs="Courier New"/>
    </w:rPr>
  </w:style>
  <w:style w:type="character" w:customStyle="1" w:styleId="WW8Num5z2">
    <w:name w:val="WW8Num5z2"/>
    <w:rsid w:val="00B01A31"/>
    <w:rPr>
      <w:rFonts w:ascii="Wingdings" w:hAnsi="Wingdings" w:cs="Wingdings"/>
    </w:rPr>
  </w:style>
  <w:style w:type="character" w:customStyle="1" w:styleId="WW8Num6z0">
    <w:name w:val="WW8Num6z0"/>
    <w:rsid w:val="00B01A31"/>
    <w:rPr>
      <w:rFonts w:ascii="Wingdings" w:hAnsi="Wingdings" w:cs="Wingdings"/>
    </w:rPr>
  </w:style>
  <w:style w:type="character" w:customStyle="1" w:styleId="WW8Num6z1">
    <w:name w:val="WW8Num6z1"/>
    <w:rsid w:val="00B01A31"/>
    <w:rPr>
      <w:rFonts w:ascii="Courier New" w:hAnsi="Courier New" w:cs="Courier New"/>
    </w:rPr>
  </w:style>
  <w:style w:type="character" w:customStyle="1" w:styleId="WW8Num6z3">
    <w:name w:val="WW8Num6z3"/>
    <w:rsid w:val="00B01A31"/>
    <w:rPr>
      <w:rFonts w:ascii="Symbol" w:hAnsi="Symbol" w:cs="Symbol"/>
    </w:rPr>
  </w:style>
  <w:style w:type="character" w:customStyle="1" w:styleId="WW8Num7z0">
    <w:name w:val="WW8Num7z0"/>
    <w:rsid w:val="00B01A31"/>
    <w:rPr>
      <w:rFonts w:ascii="Wingdings" w:hAnsi="Wingdings" w:cs="Wingdings"/>
    </w:rPr>
  </w:style>
  <w:style w:type="character" w:customStyle="1" w:styleId="WW8Num7z1">
    <w:name w:val="WW8Num7z1"/>
    <w:rsid w:val="00B01A31"/>
    <w:rPr>
      <w:rFonts w:ascii="Courier New" w:hAnsi="Courier New" w:cs="Courier New"/>
    </w:rPr>
  </w:style>
  <w:style w:type="character" w:customStyle="1" w:styleId="WW8Num7z3">
    <w:name w:val="WW8Num7z3"/>
    <w:rsid w:val="00B01A31"/>
    <w:rPr>
      <w:rFonts w:ascii="Symbol" w:hAnsi="Symbol" w:cs="Symbol"/>
    </w:rPr>
  </w:style>
  <w:style w:type="character" w:customStyle="1" w:styleId="WW8Num8z0">
    <w:name w:val="WW8Num8z0"/>
    <w:rsid w:val="00B01A31"/>
    <w:rPr>
      <w:rFonts w:ascii="Wingdings" w:hAnsi="Wingdings" w:cs="Wingdings"/>
    </w:rPr>
  </w:style>
  <w:style w:type="character" w:customStyle="1" w:styleId="WW8Num8z1">
    <w:name w:val="WW8Num8z1"/>
    <w:rsid w:val="00B01A31"/>
    <w:rPr>
      <w:rFonts w:ascii="Courier New" w:hAnsi="Courier New" w:cs="Courier New"/>
    </w:rPr>
  </w:style>
  <w:style w:type="character" w:customStyle="1" w:styleId="WW8Num8z3">
    <w:name w:val="WW8Num8z3"/>
    <w:rsid w:val="00B01A31"/>
    <w:rPr>
      <w:rFonts w:ascii="Symbol" w:hAnsi="Symbol" w:cs="Symbol"/>
    </w:rPr>
  </w:style>
  <w:style w:type="character" w:customStyle="1" w:styleId="WW8Num9z0">
    <w:name w:val="WW8Num9z0"/>
    <w:rsid w:val="00B01A31"/>
    <w:rPr>
      <w:rFonts w:ascii="Wingdings" w:hAnsi="Wingdings" w:cs="Wingdings"/>
    </w:rPr>
  </w:style>
  <w:style w:type="character" w:customStyle="1" w:styleId="WW8Num9z1">
    <w:name w:val="WW8Num9z1"/>
    <w:rsid w:val="00B01A31"/>
    <w:rPr>
      <w:rFonts w:ascii="Courier New" w:hAnsi="Courier New" w:cs="Courier New"/>
    </w:rPr>
  </w:style>
  <w:style w:type="character" w:customStyle="1" w:styleId="WW8Num9z3">
    <w:name w:val="WW8Num9z3"/>
    <w:rsid w:val="00B01A31"/>
    <w:rPr>
      <w:rFonts w:ascii="Symbol" w:hAnsi="Symbol" w:cs="Symbol"/>
    </w:rPr>
  </w:style>
  <w:style w:type="character" w:customStyle="1" w:styleId="Fontepargpadro1">
    <w:name w:val="Fonte parág. padrão1"/>
    <w:rsid w:val="00B01A31"/>
  </w:style>
  <w:style w:type="character" w:customStyle="1" w:styleId="Marcas">
    <w:name w:val="Marcas"/>
    <w:rsid w:val="00B01A31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rsid w:val="00B01A31"/>
    <w:pPr>
      <w:keepNext/>
      <w:spacing w:before="240" w:after="120"/>
    </w:pPr>
    <w:rPr>
      <w:rFonts w:ascii="Arial" w:eastAsia="SimHei" w:hAnsi="Arial" w:cs="Mangal"/>
      <w:sz w:val="28"/>
      <w:szCs w:val="28"/>
    </w:rPr>
  </w:style>
  <w:style w:type="paragraph" w:styleId="Corpodetexto">
    <w:name w:val="Body Text"/>
    <w:basedOn w:val="Normal"/>
    <w:rsid w:val="00B01A31"/>
    <w:pPr>
      <w:spacing w:after="120"/>
    </w:pPr>
  </w:style>
  <w:style w:type="paragraph" w:styleId="Lista">
    <w:name w:val="List"/>
    <w:basedOn w:val="Corpodetexto"/>
    <w:rsid w:val="00B01A31"/>
    <w:rPr>
      <w:rFonts w:cs="Mangal"/>
    </w:rPr>
  </w:style>
  <w:style w:type="paragraph" w:customStyle="1" w:styleId="Legenda1">
    <w:name w:val="Legenda1"/>
    <w:basedOn w:val="Normal"/>
    <w:rsid w:val="00B01A3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B01A31"/>
    <w:pPr>
      <w:suppressLineNumbers/>
    </w:pPr>
    <w:rPr>
      <w:rFonts w:cs="Mangal"/>
    </w:rPr>
  </w:style>
  <w:style w:type="paragraph" w:styleId="PargrafodaLista">
    <w:name w:val="List Paragraph"/>
    <w:basedOn w:val="Normal"/>
    <w:qFormat/>
    <w:rsid w:val="00B01A3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78"/>
    <w:rPr>
      <w:rFonts w:ascii="Tahoma" w:eastAsia="Calibri" w:hAnsi="Tahoma" w:cs="Tahoma"/>
      <w:sz w:val="16"/>
      <w:szCs w:val="16"/>
      <w:lang w:eastAsia="ar-SA"/>
    </w:rPr>
  </w:style>
  <w:style w:type="character" w:styleId="nfase">
    <w:name w:val="Emphasis"/>
    <w:basedOn w:val="Fontepargpadro"/>
    <w:uiPriority w:val="20"/>
    <w:qFormat/>
    <w:rsid w:val="00B31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229F1-3D54-4472-A99C-7B49F6D3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M&amp;F INFORMATICO</dc:creator>
  <cp:lastModifiedBy>pc</cp:lastModifiedBy>
  <cp:revision>2</cp:revision>
  <cp:lastPrinted>2015-07-28T12:03:00Z</cp:lastPrinted>
  <dcterms:created xsi:type="dcterms:W3CDTF">2015-07-28T12:04:00Z</dcterms:created>
  <dcterms:modified xsi:type="dcterms:W3CDTF">2015-07-28T12:04:00Z</dcterms:modified>
</cp:coreProperties>
</file>