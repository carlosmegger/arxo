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95B" w:rsidRPr="00525315" w:rsidRDefault="0005082F" w:rsidP="00E53AB5">
      <w:pPr>
        <w:pBdr>
          <w:bottom w:val="single" w:sz="4" w:space="1" w:color="auto"/>
        </w:pBdr>
        <w:jc w:val="right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47D35B" wp14:editId="598427B8">
            <wp:simplePos x="0" y="0"/>
            <wp:positionH relativeFrom="column">
              <wp:posOffset>5101590</wp:posOffset>
            </wp:positionH>
            <wp:positionV relativeFrom="paragraph">
              <wp:posOffset>269875</wp:posOffset>
            </wp:positionV>
            <wp:extent cx="1044000" cy="1159200"/>
            <wp:effectExtent l="0" t="0" r="3810" b="3175"/>
            <wp:wrapNone/>
            <wp:docPr id="1" name="Imagem 1" descr="C:\Users\Admin\Downloads\5581928217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55819282177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00" cy="11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95B" w:rsidRPr="00525315">
        <w:rPr>
          <w:rFonts w:ascii="Arial" w:hAnsi="Arial" w:cs="Arial"/>
        </w:rPr>
        <w:t>Curriculum Vitae</w:t>
      </w:r>
    </w:p>
    <w:p w:rsidR="0095595B" w:rsidRPr="00525315" w:rsidRDefault="00405B04" w:rsidP="0095595B">
      <w:pPr>
        <w:rPr>
          <w:rFonts w:ascii="Arial" w:hAnsi="Arial" w:cs="Arial"/>
          <w:b/>
        </w:rPr>
      </w:pPr>
      <w:r w:rsidRPr="00525315">
        <w:rPr>
          <w:rFonts w:ascii="Arial" w:hAnsi="Arial" w:cs="Arial"/>
          <w:b/>
        </w:rPr>
        <w:t>ADRIANA SOUZA DE LEMOS</w:t>
      </w:r>
      <w:r w:rsidR="00180122">
        <w:rPr>
          <w:rFonts w:ascii="Arial" w:hAnsi="Arial" w:cs="Arial"/>
          <w:b/>
        </w:rPr>
        <w:t xml:space="preserve">                                              </w:t>
      </w:r>
    </w:p>
    <w:p w:rsidR="0095595B" w:rsidRPr="00525315" w:rsidRDefault="0095595B" w:rsidP="00B87FBF">
      <w:pPr>
        <w:spacing w:line="240" w:lineRule="auto"/>
        <w:rPr>
          <w:rFonts w:ascii="Arial" w:hAnsi="Arial" w:cs="Arial"/>
        </w:rPr>
      </w:pPr>
      <w:r w:rsidRPr="00525315">
        <w:rPr>
          <w:rFonts w:ascii="Arial" w:hAnsi="Arial" w:cs="Arial"/>
        </w:rPr>
        <w:t xml:space="preserve">Brasileira, </w:t>
      </w:r>
      <w:r w:rsidR="002A4A48" w:rsidRPr="00525315">
        <w:rPr>
          <w:rFonts w:ascii="Arial" w:hAnsi="Arial" w:cs="Arial"/>
        </w:rPr>
        <w:t xml:space="preserve">Data de Nascimento: </w:t>
      </w:r>
      <w:r w:rsidR="00405B04" w:rsidRPr="00525315">
        <w:rPr>
          <w:rFonts w:ascii="Arial" w:hAnsi="Arial" w:cs="Arial"/>
        </w:rPr>
        <w:t>22</w:t>
      </w:r>
      <w:r w:rsidR="00EB626A" w:rsidRPr="00525315">
        <w:rPr>
          <w:rFonts w:ascii="Arial" w:hAnsi="Arial" w:cs="Arial"/>
        </w:rPr>
        <w:t>/</w:t>
      </w:r>
      <w:r w:rsidR="00405B04" w:rsidRPr="00525315">
        <w:rPr>
          <w:rFonts w:ascii="Arial" w:hAnsi="Arial" w:cs="Arial"/>
        </w:rPr>
        <w:t>11</w:t>
      </w:r>
      <w:r w:rsidR="00EB626A" w:rsidRPr="00525315">
        <w:rPr>
          <w:rFonts w:ascii="Arial" w:hAnsi="Arial" w:cs="Arial"/>
        </w:rPr>
        <w:t>/197</w:t>
      </w:r>
      <w:r w:rsidR="00405B04" w:rsidRPr="00525315">
        <w:rPr>
          <w:rFonts w:ascii="Arial" w:hAnsi="Arial" w:cs="Arial"/>
        </w:rPr>
        <w:t>4</w:t>
      </w:r>
      <w:r w:rsidR="00AF2F41" w:rsidRPr="00525315">
        <w:rPr>
          <w:rFonts w:ascii="Arial" w:hAnsi="Arial" w:cs="Arial"/>
        </w:rPr>
        <w:t>.</w:t>
      </w:r>
      <w:r w:rsidR="006D718B">
        <w:rPr>
          <w:rFonts w:ascii="Arial" w:hAnsi="Arial" w:cs="Arial"/>
        </w:rPr>
        <w:t xml:space="preserve"> Casada</w:t>
      </w:r>
    </w:p>
    <w:p w:rsidR="0095595B" w:rsidRPr="00525315" w:rsidRDefault="0095595B" w:rsidP="00B87FBF">
      <w:pPr>
        <w:spacing w:line="240" w:lineRule="auto"/>
        <w:rPr>
          <w:rFonts w:ascii="Arial" w:hAnsi="Arial" w:cs="Arial"/>
        </w:rPr>
      </w:pPr>
      <w:r w:rsidRPr="00525315">
        <w:rPr>
          <w:rFonts w:ascii="Arial" w:hAnsi="Arial" w:cs="Arial"/>
        </w:rPr>
        <w:t xml:space="preserve">End.: </w:t>
      </w:r>
      <w:r w:rsidR="00B30909">
        <w:rPr>
          <w:rFonts w:ascii="Arial" w:hAnsi="Arial" w:cs="Arial"/>
        </w:rPr>
        <w:t xml:space="preserve">Sitio Pedra Miúda </w:t>
      </w:r>
      <w:r w:rsidR="00355F9E" w:rsidRPr="00525315">
        <w:rPr>
          <w:rFonts w:ascii="Arial" w:hAnsi="Arial" w:cs="Arial"/>
        </w:rPr>
        <w:t xml:space="preserve">, </w:t>
      </w:r>
      <w:r w:rsidR="004B4B7D" w:rsidRPr="00525315">
        <w:rPr>
          <w:rFonts w:ascii="Arial" w:hAnsi="Arial" w:cs="Arial"/>
        </w:rPr>
        <w:t xml:space="preserve">nº </w:t>
      </w:r>
      <w:r w:rsidR="00B30909">
        <w:rPr>
          <w:rFonts w:ascii="Arial" w:hAnsi="Arial" w:cs="Arial"/>
        </w:rPr>
        <w:t>40A</w:t>
      </w:r>
      <w:r w:rsidR="00405B04" w:rsidRPr="00525315">
        <w:rPr>
          <w:rFonts w:ascii="Arial" w:hAnsi="Arial" w:cs="Arial"/>
        </w:rPr>
        <w:t xml:space="preserve">  </w:t>
      </w:r>
      <w:r w:rsidR="00B30909">
        <w:rPr>
          <w:rFonts w:ascii="Arial" w:hAnsi="Arial" w:cs="Arial"/>
        </w:rPr>
        <w:t>Gravatá</w:t>
      </w:r>
      <w:bookmarkStart w:id="0" w:name="_GoBack"/>
      <w:bookmarkEnd w:id="0"/>
      <w:r w:rsidR="00EB626A" w:rsidRPr="00525315">
        <w:rPr>
          <w:rFonts w:ascii="Arial" w:hAnsi="Arial" w:cs="Arial"/>
        </w:rPr>
        <w:t>/</w:t>
      </w:r>
      <w:r w:rsidR="00355F9E" w:rsidRPr="00525315">
        <w:rPr>
          <w:rFonts w:ascii="Arial" w:hAnsi="Arial" w:cs="Arial"/>
        </w:rPr>
        <w:t>PE.</w:t>
      </w:r>
    </w:p>
    <w:p w:rsidR="00B87FBF" w:rsidRPr="00525315" w:rsidRDefault="00B87FBF" w:rsidP="00B87FBF">
      <w:pPr>
        <w:spacing w:line="240" w:lineRule="auto"/>
        <w:rPr>
          <w:rFonts w:ascii="Arial" w:hAnsi="Arial" w:cs="Arial"/>
        </w:rPr>
      </w:pPr>
      <w:r w:rsidRPr="00525315">
        <w:rPr>
          <w:rFonts w:ascii="Arial" w:hAnsi="Arial" w:cs="Arial"/>
        </w:rPr>
        <w:t>Telefone:</w:t>
      </w:r>
      <w:r w:rsidR="00BC1EBF">
        <w:rPr>
          <w:rFonts w:ascii="Arial" w:hAnsi="Arial" w:cs="Arial"/>
        </w:rPr>
        <w:t xml:space="preserve"> Claro</w:t>
      </w:r>
      <w:r w:rsidRPr="00525315">
        <w:rPr>
          <w:rFonts w:ascii="Arial" w:hAnsi="Arial" w:cs="Arial"/>
        </w:rPr>
        <w:t xml:space="preserve"> (081) </w:t>
      </w:r>
      <w:r w:rsidR="00EB626A" w:rsidRPr="00525315">
        <w:rPr>
          <w:rFonts w:ascii="Arial" w:hAnsi="Arial" w:cs="Arial"/>
        </w:rPr>
        <w:t>99</w:t>
      </w:r>
      <w:r w:rsidR="00405B04" w:rsidRPr="00525315">
        <w:rPr>
          <w:rFonts w:ascii="Arial" w:hAnsi="Arial" w:cs="Arial"/>
        </w:rPr>
        <w:t>282-1773</w:t>
      </w:r>
      <w:r w:rsidR="00BC1EBF">
        <w:rPr>
          <w:rFonts w:ascii="Arial" w:hAnsi="Arial" w:cs="Arial"/>
        </w:rPr>
        <w:t xml:space="preserve"> (Whatsapp)</w:t>
      </w:r>
      <w:r w:rsidR="00355F9E" w:rsidRPr="00525315">
        <w:rPr>
          <w:rFonts w:ascii="Arial" w:hAnsi="Arial" w:cs="Arial"/>
        </w:rPr>
        <w:t>;</w:t>
      </w:r>
      <w:r w:rsidR="00BC1EBF">
        <w:rPr>
          <w:rFonts w:ascii="Arial" w:hAnsi="Arial" w:cs="Arial"/>
        </w:rPr>
        <w:t xml:space="preserve"> Tim </w:t>
      </w:r>
      <w:r w:rsidR="00B7049D" w:rsidRPr="00525315">
        <w:rPr>
          <w:rFonts w:ascii="Arial" w:hAnsi="Arial" w:cs="Arial"/>
        </w:rPr>
        <w:t xml:space="preserve"> </w:t>
      </w:r>
      <w:r w:rsidR="00355F9E" w:rsidRPr="00525315">
        <w:rPr>
          <w:rFonts w:ascii="Arial" w:hAnsi="Arial" w:cs="Arial"/>
        </w:rPr>
        <w:t>(</w:t>
      </w:r>
      <w:r w:rsidR="00B7049D" w:rsidRPr="00525315">
        <w:rPr>
          <w:rFonts w:ascii="Arial" w:hAnsi="Arial" w:cs="Arial"/>
        </w:rPr>
        <w:t>081)</w:t>
      </w:r>
      <w:r w:rsidR="00EB626A" w:rsidRPr="00525315">
        <w:rPr>
          <w:rFonts w:ascii="Arial" w:hAnsi="Arial" w:cs="Arial"/>
        </w:rPr>
        <w:t xml:space="preserve"> 99</w:t>
      </w:r>
      <w:r w:rsidR="00405B04" w:rsidRPr="00525315">
        <w:rPr>
          <w:rFonts w:ascii="Arial" w:hAnsi="Arial" w:cs="Arial"/>
        </w:rPr>
        <w:t>7175991</w:t>
      </w:r>
      <w:r w:rsidR="00B7049D" w:rsidRPr="00525315">
        <w:rPr>
          <w:rFonts w:ascii="Arial" w:hAnsi="Arial" w:cs="Arial"/>
        </w:rPr>
        <w:t xml:space="preserve"> </w:t>
      </w:r>
    </w:p>
    <w:p w:rsidR="00EB626A" w:rsidRPr="00525315" w:rsidRDefault="007552E9" w:rsidP="0095595B">
      <w:pPr>
        <w:rPr>
          <w:rFonts w:ascii="Arial" w:hAnsi="Arial" w:cs="Arial"/>
        </w:rPr>
      </w:pPr>
      <w:r w:rsidRPr="00525315">
        <w:rPr>
          <w:rFonts w:ascii="Arial" w:hAnsi="Arial" w:cs="Arial"/>
        </w:rPr>
        <w:t xml:space="preserve">E-mail: </w:t>
      </w:r>
      <w:hyperlink r:id="rId10" w:history="1">
        <w:r w:rsidR="00B7049D" w:rsidRPr="00525315">
          <w:rPr>
            <w:rStyle w:val="Hyperlink"/>
            <w:rFonts w:ascii="Arial" w:hAnsi="Arial" w:cs="Arial"/>
          </w:rPr>
          <w:t>adrianasouzalemos@bol.com.br</w:t>
        </w:r>
      </w:hyperlink>
    </w:p>
    <w:p w:rsidR="00325DBE" w:rsidRPr="00525315" w:rsidRDefault="00325DBE" w:rsidP="00325DBE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525315">
        <w:rPr>
          <w:rFonts w:ascii="Arial" w:hAnsi="Arial" w:cs="Arial"/>
          <w:b/>
        </w:rPr>
        <w:t>OBJETIVO</w:t>
      </w:r>
    </w:p>
    <w:p w:rsidR="00325DBE" w:rsidRPr="00525315" w:rsidRDefault="00EB626A" w:rsidP="0095595B">
      <w:pPr>
        <w:rPr>
          <w:rFonts w:ascii="Arial" w:hAnsi="Arial" w:cs="Arial"/>
        </w:rPr>
      </w:pPr>
      <w:r w:rsidRPr="00525315">
        <w:rPr>
          <w:rFonts w:ascii="Arial" w:hAnsi="Arial" w:cs="Arial"/>
        </w:rPr>
        <w:t xml:space="preserve">Atuar nas áreas </w:t>
      </w:r>
      <w:r w:rsidR="00355F9E" w:rsidRPr="00525315">
        <w:rPr>
          <w:rFonts w:ascii="Arial" w:hAnsi="Arial" w:cs="Arial"/>
        </w:rPr>
        <w:t>administrativa e Financeira</w:t>
      </w:r>
      <w:r w:rsidR="00F20DD1" w:rsidRPr="00525315">
        <w:rPr>
          <w:rFonts w:ascii="Arial" w:hAnsi="Arial" w:cs="Arial"/>
        </w:rPr>
        <w:t>.</w:t>
      </w:r>
    </w:p>
    <w:p w:rsidR="00EB626A" w:rsidRPr="00525315" w:rsidRDefault="00EB626A" w:rsidP="00EB626A">
      <w:pPr>
        <w:jc w:val="both"/>
        <w:rPr>
          <w:rFonts w:ascii="Arial" w:hAnsi="Arial" w:cs="Arial"/>
        </w:rPr>
      </w:pPr>
      <w:r w:rsidRPr="00525315">
        <w:rPr>
          <w:rFonts w:ascii="Arial" w:hAnsi="Arial" w:cs="Arial"/>
        </w:rPr>
        <w:t>Através da</w:t>
      </w:r>
      <w:r w:rsidR="00E37436">
        <w:rPr>
          <w:rFonts w:ascii="Arial" w:hAnsi="Arial" w:cs="Arial"/>
        </w:rPr>
        <w:t xml:space="preserve"> minha</w:t>
      </w:r>
      <w:r w:rsidRPr="00525315">
        <w:rPr>
          <w:rFonts w:ascii="Arial" w:hAnsi="Arial" w:cs="Arial"/>
        </w:rPr>
        <w:t xml:space="preserve"> formação acadêmica e diversas atividades desenvolvidas nas áreas administrativa</w:t>
      </w:r>
      <w:r w:rsidR="005D57CF" w:rsidRPr="00525315">
        <w:rPr>
          <w:rFonts w:ascii="Arial" w:hAnsi="Arial" w:cs="Arial"/>
        </w:rPr>
        <w:t xml:space="preserve"> </w:t>
      </w:r>
      <w:r w:rsidRPr="00525315">
        <w:rPr>
          <w:rFonts w:ascii="Arial" w:hAnsi="Arial" w:cs="Arial"/>
        </w:rPr>
        <w:t>financeira</w:t>
      </w:r>
      <w:r w:rsidR="0097468F">
        <w:rPr>
          <w:rFonts w:ascii="Arial" w:hAnsi="Arial" w:cs="Arial"/>
        </w:rPr>
        <w:t xml:space="preserve"> pude </w:t>
      </w:r>
      <w:r w:rsidR="0036309F">
        <w:rPr>
          <w:rFonts w:ascii="Arial" w:hAnsi="Arial" w:cs="Arial"/>
        </w:rPr>
        <w:t>nesses</w:t>
      </w:r>
      <w:r w:rsidR="00054949">
        <w:rPr>
          <w:rFonts w:ascii="Arial" w:hAnsi="Arial" w:cs="Arial"/>
        </w:rPr>
        <w:t xml:space="preserve"> 22</w:t>
      </w:r>
      <w:r w:rsidR="0097468F">
        <w:rPr>
          <w:rFonts w:ascii="Arial" w:hAnsi="Arial" w:cs="Arial"/>
        </w:rPr>
        <w:t xml:space="preserve"> anos</w:t>
      </w:r>
      <w:r w:rsidR="00054949">
        <w:rPr>
          <w:rFonts w:ascii="Arial" w:hAnsi="Arial" w:cs="Arial"/>
        </w:rPr>
        <w:t xml:space="preserve"> </w:t>
      </w:r>
      <w:r w:rsidRPr="00525315">
        <w:rPr>
          <w:rFonts w:ascii="Arial" w:hAnsi="Arial" w:cs="Arial"/>
        </w:rPr>
        <w:t>adquirir experiências e ampliar os meus conhecimentos, reafirmando assim minha vocação e me qualificando para o mercado cada vez mais competitivo.</w:t>
      </w:r>
    </w:p>
    <w:p w:rsidR="0095595B" w:rsidRPr="00525315" w:rsidRDefault="0095595B" w:rsidP="00E53AB5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525315">
        <w:rPr>
          <w:rFonts w:ascii="Arial" w:hAnsi="Arial" w:cs="Arial"/>
          <w:b/>
        </w:rPr>
        <w:t>ESCOLARIDADE</w:t>
      </w:r>
    </w:p>
    <w:p w:rsidR="00054949" w:rsidRDefault="00054949" w:rsidP="00936347">
      <w:pPr>
        <w:pStyle w:val="Contedodatabela"/>
        <w:numPr>
          <w:ilvl w:val="0"/>
          <w:numId w:val="5"/>
        </w:numPr>
        <w:tabs>
          <w:tab w:val="left" w:pos="720"/>
        </w:tabs>
        <w:rPr>
          <w:rFonts w:cs="Arial"/>
          <w:szCs w:val="22"/>
        </w:rPr>
      </w:pPr>
      <w:r>
        <w:rPr>
          <w:rFonts w:cs="Arial"/>
          <w:szCs w:val="22"/>
        </w:rPr>
        <w:t>Técnico em Contabilidade</w:t>
      </w:r>
    </w:p>
    <w:p w:rsidR="00054949" w:rsidRDefault="00054949" w:rsidP="00054949">
      <w:pPr>
        <w:pStyle w:val="Contedodatabela"/>
        <w:ind w:left="720"/>
        <w:rPr>
          <w:rFonts w:cs="Arial"/>
          <w:szCs w:val="22"/>
        </w:rPr>
      </w:pPr>
    </w:p>
    <w:p w:rsidR="00936347" w:rsidRPr="00525315" w:rsidRDefault="00936347" w:rsidP="00936347">
      <w:pPr>
        <w:pStyle w:val="Contedodatabela"/>
        <w:numPr>
          <w:ilvl w:val="0"/>
          <w:numId w:val="5"/>
        </w:numPr>
        <w:tabs>
          <w:tab w:val="left" w:pos="720"/>
        </w:tabs>
        <w:rPr>
          <w:rFonts w:cs="Arial"/>
          <w:szCs w:val="22"/>
        </w:rPr>
      </w:pPr>
      <w:r w:rsidRPr="00525315">
        <w:rPr>
          <w:rFonts w:cs="Arial"/>
          <w:szCs w:val="22"/>
        </w:rPr>
        <w:t>Graduada em Secretariado Executivo. ESUSP- Escola Superior de Secretariado de Pernambuco, conclusão em 2005.</w:t>
      </w:r>
    </w:p>
    <w:p w:rsidR="00936347" w:rsidRPr="00525315" w:rsidRDefault="00936347" w:rsidP="00936347">
      <w:pPr>
        <w:pStyle w:val="Contedodatabela"/>
        <w:ind w:left="720"/>
        <w:rPr>
          <w:rFonts w:cs="Arial"/>
          <w:szCs w:val="22"/>
        </w:rPr>
      </w:pPr>
    </w:p>
    <w:p w:rsidR="00936347" w:rsidRPr="00525315" w:rsidRDefault="00936347" w:rsidP="00936347">
      <w:pPr>
        <w:pStyle w:val="Contedodatabela"/>
        <w:numPr>
          <w:ilvl w:val="0"/>
          <w:numId w:val="5"/>
        </w:numPr>
        <w:tabs>
          <w:tab w:val="left" w:pos="720"/>
        </w:tabs>
        <w:rPr>
          <w:rFonts w:cs="Arial"/>
          <w:szCs w:val="22"/>
        </w:rPr>
      </w:pPr>
      <w:r w:rsidRPr="00525315">
        <w:rPr>
          <w:rFonts w:cs="Arial"/>
          <w:szCs w:val="22"/>
        </w:rPr>
        <w:t xml:space="preserve">Pós - graduada </w:t>
      </w:r>
      <w:smartTag w:uri="urn:schemas-microsoft-com:office:smarttags" w:element="PersonName">
        <w:smartTagPr>
          <w:attr w:name="ProductID" w:val="em Administração Financeira"/>
        </w:smartTagPr>
        <w:r w:rsidRPr="00525315">
          <w:rPr>
            <w:rFonts w:cs="Arial"/>
            <w:szCs w:val="22"/>
          </w:rPr>
          <w:t>em Administração Financeira</w:t>
        </w:r>
      </w:smartTag>
      <w:r w:rsidRPr="00525315">
        <w:rPr>
          <w:rFonts w:cs="Arial"/>
          <w:szCs w:val="22"/>
        </w:rPr>
        <w:t>, FCAP-UPE, Concluída em 2009.</w:t>
      </w:r>
    </w:p>
    <w:p w:rsidR="00936347" w:rsidRPr="00525315" w:rsidRDefault="00936347" w:rsidP="0095595B">
      <w:pPr>
        <w:rPr>
          <w:rFonts w:ascii="Arial" w:hAnsi="Arial" w:cs="Arial"/>
        </w:rPr>
      </w:pPr>
    </w:p>
    <w:p w:rsidR="00325DBE" w:rsidRPr="00525315" w:rsidRDefault="00325DBE" w:rsidP="00325DBE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525315">
        <w:rPr>
          <w:rFonts w:ascii="Arial" w:hAnsi="Arial" w:cs="Arial"/>
          <w:b/>
        </w:rPr>
        <w:t>CURSOS DE QUALIFICAÇÃO PROFISSIONAL</w:t>
      </w:r>
    </w:p>
    <w:p w:rsidR="00F5022A" w:rsidRPr="00525315" w:rsidRDefault="00F5022A" w:rsidP="00F5022A">
      <w:pPr>
        <w:pStyle w:val="PargrafodaLista"/>
        <w:rPr>
          <w:rFonts w:ascii="Arial" w:hAnsi="Arial" w:cs="Arial"/>
        </w:rPr>
      </w:pPr>
    </w:p>
    <w:p w:rsidR="00936347" w:rsidRPr="00525315" w:rsidRDefault="00936347" w:rsidP="00325DB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25315">
        <w:rPr>
          <w:rFonts w:ascii="Arial" w:hAnsi="Arial" w:cs="Arial"/>
        </w:rPr>
        <w:t xml:space="preserve">Cursos e Treinamentos complementares: Word/Windows/Excel (Boa Viagem Informática e UNIBRATEC </w:t>
      </w:r>
    </w:p>
    <w:p w:rsidR="00F5022A" w:rsidRPr="00525315" w:rsidRDefault="00F5022A" w:rsidP="00F5022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25315">
        <w:rPr>
          <w:rFonts w:ascii="Arial" w:hAnsi="Arial" w:cs="Arial"/>
        </w:rPr>
        <w:t xml:space="preserve">Programa de Gestão de Fluxos Financeiros </w:t>
      </w:r>
      <w:r w:rsidR="00355F9E" w:rsidRPr="00525315">
        <w:rPr>
          <w:rFonts w:ascii="Arial" w:hAnsi="Arial" w:cs="Arial"/>
        </w:rPr>
        <w:t>(</w:t>
      </w:r>
      <w:r w:rsidRPr="00525315">
        <w:rPr>
          <w:rFonts w:ascii="Arial" w:hAnsi="Arial" w:cs="Arial"/>
        </w:rPr>
        <w:t xml:space="preserve">Base Consultoria </w:t>
      </w:r>
      <w:r w:rsidR="00355F9E" w:rsidRPr="00525315">
        <w:rPr>
          <w:rFonts w:ascii="Arial" w:hAnsi="Arial" w:cs="Arial"/>
        </w:rPr>
        <w:t>Ltda.)</w:t>
      </w:r>
    </w:p>
    <w:p w:rsidR="00F5022A" w:rsidRPr="00525315" w:rsidRDefault="00F5022A" w:rsidP="00325DB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25315">
        <w:rPr>
          <w:rFonts w:ascii="Arial" w:hAnsi="Arial" w:cs="Arial"/>
        </w:rPr>
        <w:t xml:space="preserve">Programa de Conectividades Financeiras </w:t>
      </w:r>
      <w:r w:rsidR="00355F9E" w:rsidRPr="00525315">
        <w:rPr>
          <w:rFonts w:ascii="Arial" w:hAnsi="Arial" w:cs="Arial"/>
        </w:rPr>
        <w:t>(</w:t>
      </w:r>
      <w:r w:rsidRPr="00525315">
        <w:rPr>
          <w:rFonts w:ascii="Arial" w:hAnsi="Arial" w:cs="Arial"/>
        </w:rPr>
        <w:t>ACCESSTAGE</w:t>
      </w:r>
      <w:r w:rsidR="00355F9E" w:rsidRPr="00525315">
        <w:rPr>
          <w:rFonts w:ascii="Arial" w:hAnsi="Arial" w:cs="Arial"/>
        </w:rPr>
        <w:t>)</w:t>
      </w:r>
    </w:p>
    <w:p w:rsidR="00936347" w:rsidRPr="00525315" w:rsidRDefault="00936347" w:rsidP="00325DB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25315">
        <w:rPr>
          <w:rFonts w:ascii="Arial" w:hAnsi="Arial" w:cs="Arial"/>
        </w:rPr>
        <w:t xml:space="preserve">Gestão em desenvolvimento humano e organizacional </w:t>
      </w:r>
      <w:r w:rsidR="00355F9E" w:rsidRPr="00525315">
        <w:rPr>
          <w:rFonts w:ascii="Arial" w:hAnsi="Arial" w:cs="Arial"/>
        </w:rPr>
        <w:t>(</w:t>
      </w:r>
      <w:r w:rsidRPr="00525315">
        <w:rPr>
          <w:rFonts w:ascii="Arial" w:hAnsi="Arial" w:cs="Arial"/>
        </w:rPr>
        <w:t xml:space="preserve">Tereza Nunes- Consultores Associados S/S </w:t>
      </w:r>
      <w:r w:rsidR="00355F9E" w:rsidRPr="00525315">
        <w:rPr>
          <w:rFonts w:ascii="Arial" w:hAnsi="Arial" w:cs="Arial"/>
        </w:rPr>
        <w:t>Ltda.</w:t>
      </w:r>
      <w:r w:rsidRPr="00525315">
        <w:rPr>
          <w:rFonts w:ascii="Arial" w:hAnsi="Arial" w:cs="Arial"/>
        </w:rPr>
        <w:t>)</w:t>
      </w:r>
    </w:p>
    <w:p w:rsidR="00931DEF" w:rsidRPr="00525315" w:rsidRDefault="00936347" w:rsidP="00325DB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25315">
        <w:rPr>
          <w:rFonts w:ascii="Arial" w:hAnsi="Arial" w:cs="Arial"/>
        </w:rPr>
        <w:t xml:space="preserve">Gerenciamento de Mudanças de Paradigmas </w:t>
      </w:r>
      <w:r w:rsidR="00355F9E" w:rsidRPr="00525315">
        <w:rPr>
          <w:rFonts w:ascii="Arial" w:hAnsi="Arial" w:cs="Arial"/>
        </w:rPr>
        <w:t>(</w:t>
      </w:r>
      <w:r w:rsidRPr="00525315">
        <w:rPr>
          <w:rFonts w:ascii="Arial" w:hAnsi="Arial" w:cs="Arial"/>
        </w:rPr>
        <w:t xml:space="preserve">IMAN Treinamento e Consultoria </w:t>
      </w:r>
      <w:r w:rsidR="00355F9E" w:rsidRPr="00525315">
        <w:rPr>
          <w:rFonts w:ascii="Arial" w:hAnsi="Arial" w:cs="Arial"/>
        </w:rPr>
        <w:t>Ltda.</w:t>
      </w:r>
    </w:p>
    <w:p w:rsidR="00936347" w:rsidRPr="00525315" w:rsidRDefault="00355F9E" w:rsidP="00325DB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25315">
        <w:rPr>
          <w:rFonts w:ascii="Arial" w:hAnsi="Arial" w:cs="Arial"/>
        </w:rPr>
        <w:t>Laboratório</w:t>
      </w:r>
      <w:r w:rsidR="00936347" w:rsidRPr="00525315">
        <w:rPr>
          <w:rFonts w:ascii="Arial" w:hAnsi="Arial" w:cs="Arial"/>
        </w:rPr>
        <w:t xml:space="preserve"> de Habilidades Gerenciais (SSJ - Cursos e Seminários) </w:t>
      </w:r>
    </w:p>
    <w:p w:rsidR="00931DEF" w:rsidRPr="00525315" w:rsidRDefault="00931DEF" w:rsidP="00325DB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25315">
        <w:rPr>
          <w:rFonts w:ascii="Arial" w:hAnsi="Arial" w:cs="Arial"/>
        </w:rPr>
        <w:t xml:space="preserve">Programa de Formação Gerencial </w:t>
      </w:r>
      <w:r w:rsidR="00355F9E" w:rsidRPr="00525315">
        <w:rPr>
          <w:rFonts w:ascii="Arial" w:hAnsi="Arial" w:cs="Arial"/>
        </w:rPr>
        <w:t>(</w:t>
      </w:r>
      <w:r w:rsidRPr="00525315">
        <w:rPr>
          <w:rFonts w:ascii="Arial" w:hAnsi="Arial" w:cs="Arial"/>
        </w:rPr>
        <w:t xml:space="preserve">Jairo Martiniano </w:t>
      </w:r>
      <w:r w:rsidR="00355F9E" w:rsidRPr="00525315">
        <w:rPr>
          <w:rFonts w:ascii="Arial" w:hAnsi="Arial" w:cs="Arial"/>
        </w:rPr>
        <w:t>consultoria)</w:t>
      </w:r>
    </w:p>
    <w:p w:rsidR="00866F1E" w:rsidRPr="00525315" w:rsidRDefault="00936347" w:rsidP="00325DB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25315">
        <w:rPr>
          <w:rFonts w:ascii="Arial" w:hAnsi="Arial" w:cs="Arial"/>
        </w:rPr>
        <w:t xml:space="preserve">Gestão Financeira </w:t>
      </w:r>
      <w:r w:rsidR="00355F9E" w:rsidRPr="00525315">
        <w:rPr>
          <w:rFonts w:ascii="Arial" w:hAnsi="Arial" w:cs="Arial"/>
        </w:rPr>
        <w:t>(</w:t>
      </w:r>
      <w:r w:rsidRPr="00525315">
        <w:rPr>
          <w:rFonts w:ascii="Arial" w:hAnsi="Arial" w:cs="Arial"/>
        </w:rPr>
        <w:t>KM Consultores Associados</w:t>
      </w:r>
      <w:r w:rsidR="00355F9E" w:rsidRPr="00525315">
        <w:rPr>
          <w:rFonts w:ascii="Arial" w:hAnsi="Arial" w:cs="Arial"/>
        </w:rPr>
        <w:t>)</w:t>
      </w:r>
    </w:p>
    <w:p w:rsidR="00936347" w:rsidRPr="00525315" w:rsidRDefault="00866F1E" w:rsidP="00325DB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25315">
        <w:rPr>
          <w:rFonts w:ascii="Arial" w:hAnsi="Arial" w:cs="Arial"/>
        </w:rPr>
        <w:t>C</w:t>
      </w:r>
      <w:r w:rsidR="00936347" w:rsidRPr="00525315">
        <w:rPr>
          <w:rFonts w:ascii="Arial" w:hAnsi="Arial" w:cs="Arial"/>
        </w:rPr>
        <w:t xml:space="preserve">urso de Formação de Supervisores e Chefias imediatas ( Sest-Senat ) </w:t>
      </w:r>
    </w:p>
    <w:p w:rsidR="00936347" w:rsidRPr="00525315" w:rsidRDefault="00936347" w:rsidP="00325DB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25315">
        <w:rPr>
          <w:rFonts w:ascii="Arial" w:hAnsi="Arial" w:cs="Arial"/>
        </w:rPr>
        <w:t xml:space="preserve"> Programa Avançado de Gestão de Pessoas </w:t>
      </w:r>
      <w:r w:rsidR="00355F9E" w:rsidRPr="00525315">
        <w:rPr>
          <w:rFonts w:ascii="Arial" w:hAnsi="Arial" w:cs="Arial"/>
        </w:rPr>
        <w:t>(</w:t>
      </w:r>
      <w:r w:rsidRPr="00525315">
        <w:rPr>
          <w:rFonts w:ascii="Arial" w:hAnsi="Arial" w:cs="Arial"/>
        </w:rPr>
        <w:t>Global Consultoria</w:t>
      </w:r>
      <w:r w:rsidR="00355F9E" w:rsidRPr="00525315">
        <w:rPr>
          <w:rFonts w:ascii="Arial" w:hAnsi="Arial" w:cs="Arial"/>
        </w:rPr>
        <w:t>)</w:t>
      </w:r>
      <w:r w:rsidRPr="00525315">
        <w:rPr>
          <w:rFonts w:ascii="Arial" w:hAnsi="Arial" w:cs="Arial"/>
        </w:rPr>
        <w:t>,</w:t>
      </w:r>
    </w:p>
    <w:p w:rsidR="00F5022A" w:rsidRPr="00525315" w:rsidRDefault="00F5022A" w:rsidP="00F5022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25315">
        <w:rPr>
          <w:rFonts w:ascii="Arial" w:hAnsi="Arial" w:cs="Arial"/>
        </w:rPr>
        <w:t>Curso de Prevenção de Acidentes para membros da Cipa</w:t>
      </w:r>
    </w:p>
    <w:p w:rsidR="00F5022A" w:rsidRPr="00525315" w:rsidRDefault="00F5022A" w:rsidP="00F5022A">
      <w:pPr>
        <w:pStyle w:val="PargrafodaLista"/>
        <w:numPr>
          <w:ilvl w:val="0"/>
          <w:numId w:val="4"/>
        </w:numPr>
        <w:tabs>
          <w:tab w:val="left" w:pos="720"/>
        </w:tabs>
        <w:rPr>
          <w:rFonts w:ascii="Arial" w:hAnsi="Arial" w:cs="Arial"/>
        </w:rPr>
      </w:pPr>
      <w:r w:rsidRPr="00525315">
        <w:rPr>
          <w:rFonts w:ascii="Arial" w:hAnsi="Arial" w:cs="Arial"/>
        </w:rPr>
        <w:t xml:space="preserve">Inglês Básico </w:t>
      </w:r>
      <w:r w:rsidR="00355F9E" w:rsidRPr="00525315">
        <w:rPr>
          <w:rFonts w:ascii="Arial" w:hAnsi="Arial" w:cs="Arial"/>
        </w:rPr>
        <w:t>(</w:t>
      </w:r>
      <w:r w:rsidRPr="00525315">
        <w:rPr>
          <w:rFonts w:ascii="Arial" w:hAnsi="Arial" w:cs="Arial"/>
        </w:rPr>
        <w:t>CCAA</w:t>
      </w:r>
      <w:r w:rsidR="00355F9E" w:rsidRPr="00525315">
        <w:rPr>
          <w:rFonts w:ascii="Arial" w:hAnsi="Arial" w:cs="Arial"/>
        </w:rPr>
        <w:t>)</w:t>
      </w:r>
      <w:r w:rsidRPr="00525315">
        <w:rPr>
          <w:rFonts w:ascii="Arial" w:hAnsi="Arial" w:cs="Arial"/>
        </w:rPr>
        <w:t xml:space="preserve"> incompleto.</w:t>
      </w:r>
    </w:p>
    <w:p w:rsidR="00F5022A" w:rsidRPr="00525315" w:rsidRDefault="00F5022A" w:rsidP="00936347">
      <w:pPr>
        <w:pStyle w:val="PargrafodaLista"/>
        <w:numPr>
          <w:ilvl w:val="0"/>
          <w:numId w:val="4"/>
        </w:numPr>
        <w:tabs>
          <w:tab w:val="left" w:pos="720"/>
        </w:tabs>
        <w:rPr>
          <w:rFonts w:ascii="Arial" w:hAnsi="Arial" w:cs="Arial"/>
        </w:rPr>
      </w:pPr>
      <w:r w:rsidRPr="00525315">
        <w:rPr>
          <w:rFonts w:ascii="Arial" w:hAnsi="Arial" w:cs="Arial"/>
        </w:rPr>
        <w:t xml:space="preserve">Integração Grupo de Estudo em Curso de idiomas </w:t>
      </w:r>
      <w:r w:rsidR="00355F9E" w:rsidRPr="00525315">
        <w:rPr>
          <w:rFonts w:ascii="Arial" w:hAnsi="Arial" w:cs="Arial"/>
        </w:rPr>
        <w:t>Globo.</w:t>
      </w:r>
      <w:r w:rsidRPr="00525315">
        <w:rPr>
          <w:rFonts w:ascii="Arial" w:hAnsi="Arial" w:cs="Arial"/>
        </w:rPr>
        <w:t xml:space="preserve"> </w:t>
      </w:r>
    </w:p>
    <w:p w:rsidR="00FB7D83" w:rsidRDefault="00FB7D83" w:rsidP="00E53AB5">
      <w:pPr>
        <w:pBdr>
          <w:bottom w:val="single" w:sz="4" w:space="1" w:color="auto"/>
        </w:pBdr>
        <w:rPr>
          <w:rFonts w:ascii="Arial" w:hAnsi="Arial" w:cs="Arial"/>
          <w:b/>
        </w:rPr>
      </w:pPr>
    </w:p>
    <w:p w:rsidR="00FB7D83" w:rsidRDefault="00FB7D83" w:rsidP="00E53AB5">
      <w:pPr>
        <w:pBdr>
          <w:bottom w:val="single" w:sz="4" w:space="1" w:color="auto"/>
        </w:pBdr>
        <w:rPr>
          <w:rFonts w:ascii="Arial" w:hAnsi="Arial" w:cs="Arial"/>
          <w:b/>
        </w:rPr>
      </w:pPr>
    </w:p>
    <w:p w:rsidR="00D4770A" w:rsidRPr="00525315" w:rsidRDefault="00D4770A" w:rsidP="00E53AB5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525315">
        <w:rPr>
          <w:rFonts w:ascii="Arial" w:hAnsi="Arial" w:cs="Arial"/>
          <w:b/>
        </w:rPr>
        <w:t>EXPERIÊNCIA PROFISSIONAL</w:t>
      </w:r>
    </w:p>
    <w:tbl>
      <w:tblPr>
        <w:tblW w:w="96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5"/>
        <w:gridCol w:w="5413"/>
        <w:gridCol w:w="2115"/>
      </w:tblGrid>
      <w:tr w:rsidR="00F5022A" w:rsidRPr="00525315" w:rsidTr="00AF2F41">
        <w:trPr>
          <w:gridAfter w:val="1"/>
          <w:wAfter w:w="2115" w:type="dxa"/>
        </w:trPr>
        <w:tc>
          <w:tcPr>
            <w:tcW w:w="7528" w:type="dxa"/>
            <w:gridSpan w:val="2"/>
          </w:tcPr>
          <w:p w:rsidR="003A1125" w:rsidRPr="00525315" w:rsidRDefault="00DE3C3B" w:rsidP="00F5022A">
            <w:pPr>
              <w:pStyle w:val="Contedodatabela"/>
              <w:numPr>
                <w:ilvl w:val="0"/>
                <w:numId w:val="7"/>
              </w:numPr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b/>
                <w:szCs w:val="22"/>
              </w:rPr>
              <w:t>03.02.</w:t>
            </w:r>
            <w:r w:rsidR="00F5022A" w:rsidRPr="00525315">
              <w:rPr>
                <w:rFonts w:cs="Arial"/>
                <w:b/>
                <w:szCs w:val="22"/>
              </w:rPr>
              <w:t>2003</w:t>
            </w:r>
            <w:r w:rsidR="003A1125" w:rsidRPr="00525315">
              <w:rPr>
                <w:rFonts w:cs="Arial"/>
                <w:b/>
                <w:szCs w:val="22"/>
              </w:rPr>
              <w:t xml:space="preserve"> </w:t>
            </w:r>
            <w:r w:rsidR="00640F46" w:rsidRPr="00525315">
              <w:rPr>
                <w:rFonts w:cs="Arial"/>
                <w:b/>
                <w:szCs w:val="22"/>
              </w:rPr>
              <w:t>até</w:t>
            </w:r>
            <w:r w:rsidR="003A1125" w:rsidRPr="00525315">
              <w:rPr>
                <w:rFonts w:cs="Arial"/>
                <w:b/>
                <w:szCs w:val="22"/>
              </w:rPr>
              <w:t xml:space="preserve"> 27.06.2016</w:t>
            </w:r>
            <w:r w:rsidR="00F5022A" w:rsidRPr="00525315">
              <w:rPr>
                <w:rFonts w:cs="Arial"/>
                <w:b/>
                <w:szCs w:val="22"/>
              </w:rPr>
              <w:t xml:space="preserve"> – Coordenadora</w:t>
            </w:r>
            <w:r w:rsidR="003A1125" w:rsidRPr="00525315">
              <w:rPr>
                <w:rFonts w:cs="Arial"/>
                <w:b/>
                <w:szCs w:val="22"/>
              </w:rPr>
              <w:t xml:space="preserve"> Administrativa </w:t>
            </w:r>
            <w:r w:rsidR="00F5022A" w:rsidRPr="00525315">
              <w:rPr>
                <w:rFonts w:cs="Arial"/>
                <w:b/>
                <w:szCs w:val="22"/>
              </w:rPr>
              <w:t xml:space="preserve">Financeira Grupo ADTSA </w:t>
            </w:r>
            <w:r w:rsidR="00355F9E" w:rsidRPr="00525315">
              <w:rPr>
                <w:rFonts w:cs="Arial"/>
                <w:b/>
                <w:szCs w:val="22"/>
              </w:rPr>
              <w:t>(</w:t>
            </w:r>
            <w:r w:rsidR="003A1125" w:rsidRPr="00525315">
              <w:rPr>
                <w:rFonts w:cs="Arial"/>
                <w:b/>
                <w:szCs w:val="22"/>
              </w:rPr>
              <w:t>Adminstradora Tude S.A )</w:t>
            </w:r>
          </w:p>
          <w:p w:rsidR="00054949" w:rsidRDefault="00723046" w:rsidP="003A1125">
            <w:pPr>
              <w:pStyle w:val="Contedodatabela"/>
              <w:tabs>
                <w:tab w:val="left" w:pos="720"/>
              </w:tabs>
              <w:ind w:left="72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EMPRESA </w:t>
            </w:r>
            <w:proofErr w:type="gramStart"/>
            <w:r>
              <w:rPr>
                <w:rFonts w:cs="Arial"/>
                <w:b/>
                <w:szCs w:val="22"/>
              </w:rPr>
              <w:t>AUTO VIAÇÃO</w:t>
            </w:r>
            <w:proofErr w:type="gramEnd"/>
            <w:r>
              <w:rPr>
                <w:rFonts w:cs="Arial"/>
                <w:b/>
                <w:szCs w:val="22"/>
              </w:rPr>
              <w:t xml:space="preserve"> PROGRESSO S/A.</w:t>
            </w:r>
            <w:r w:rsidR="00355F9E">
              <w:rPr>
                <w:rFonts w:cs="Arial"/>
                <w:b/>
                <w:szCs w:val="22"/>
              </w:rPr>
              <w:t xml:space="preserve"> </w:t>
            </w:r>
          </w:p>
          <w:p w:rsidR="00054949" w:rsidRDefault="00054949" w:rsidP="003A1125">
            <w:pPr>
              <w:pStyle w:val="Contedodatabela"/>
              <w:tabs>
                <w:tab w:val="left" w:pos="720"/>
              </w:tabs>
              <w:ind w:left="720"/>
              <w:rPr>
                <w:rFonts w:cs="Arial"/>
                <w:b/>
                <w:szCs w:val="22"/>
              </w:rPr>
            </w:pPr>
            <w:proofErr w:type="gramStart"/>
            <w:r>
              <w:rPr>
                <w:rFonts w:cs="Arial"/>
                <w:b/>
                <w:szCs w:val="22"/>
              </w:rPr>
              <w:t>P</w:t>
            </w:r>
            <w:r w:rsidR="00723046">
              <w:rPr>
                <w:rFonts w:cs="Arial"/>
                <w:b/>
                <w:szCs w:val="22"/>
              </w:rPr>
              <w:t>ROGRESSO LOGÍSTICA</w:t>
            </w:r>
            <w:proofErr w:type="gramEnd"/>
            <w:r w:rsidR="00723046">
              <w:rPr>
                <w:rFonts w:cs="Arial"/>
                <w:b/>
                <w:szCs w:val="22"/>
              </w:rPr>
              <w:t xml:space="preserve"> LTDA.</w:t>
            </w:r>
          </w:p>
          <w:p w:rsidR="00054949" w:rsidRDefault="00355F9E" w:rsidP="003A1125">
            <w:pPr>
              <w:pStyle w:val="Contedodatabela"/>
              <w:tabs>
                <w:tab w:val="left" w:pos="720"/>
              </w:tabs>
              <w:ind w:left="72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E</w:t>
            </w:r>
            <w:r w:rsidR="002742CC">
              <w:rPr>
                <w:rFonts w:cs="Arial"/>
                <w:b/>
                <w:szCs w:val="22"/>
              </w:rPr>
              <w:t>XPRESSO VERA CRUZ</w:t>
            </w:r>
            <w:proofErr w:type="gramStart"/>
            <w:r w:rsidR="002742CC">
              <w:rPr>
                <w:rFonts w:cs="Arial"/>
                <w:b/>
                <w:szCs w:val="22"/>
              </w:rPr>
              <w:t xml:space="preserve">  </w:t>
            </w:r>
            <w:proofErr w:type="gramEnd"/>
            <w:r w:rsidRPr="00525315">
              <w:rPr>
                <w:rFonts w:cs="Arial"/>
                <w:b/>
                <w:szCs w:val="22"/>
              </w:rPr>
              <w:t>L</w:t>
            </w:r>
            <w:r w:rsidR="002742CC">
              <w:rPr>
                <w:rFonts w:cs="Arial"/>
                <w:b/>
                <w:szCs w:val="22"/>
              </w:rPr>
              <w:t>TDA.</w:t>
            </w:r>
            <w:r w:rsidR="00F5022A" w:rsidRPr="00525315">
              <w:rPr>
                <w:rFonts w:cs="Arial"/>
                <w:b/>
                <w:szCs w:val="22"/>
              </w:rPr>
              <w:t xml:space="preserve"> </w:t>
            </w:r>
          </w:p>
          <w:p w:rsidR="00054949" w:rsidRDefault="00355F9E" w:rsidP="003A1125">
            <w:pPr>
              <w:pStyle w:val="Contedodatabela"/>
              <w:tabs>
                <w:tab w:val="left" w:pos="720"/>
              </w:tabs>
              <w:ind w:left="72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</w:t>
            </w:r>
            <w:r w:rsidR="002742CC">
              <w:rPr>
                <w:rFonts w:cs="Arial"/>
                <w:b/>
                <w:szCs w:val="22"/>
              </w:rPr>
              <w:t xml:space="preserve">UTO </w:t>
            </w:r>
            <w:r>
              <w:rPr>
                <w:rFonts w:cs="Arial"/>
                <w:b/>
                <w:szCs w:val="22"/>
              </w:rPr>
              <w:t>V</w:t>
            </w:r>
            <w:r w:rsidR="002742CC">
              <w:rPr>
                <w:rFonts w:cs="Arial"/>
                <w:b/>
                <w:szCs w:val="22"/>
              </w:rPr>
              <w:t>IAÇÃO</w:t>
            </w:r>
            <w:r>
              <w:rPr>
                <w:rFonts w:cs="Arial"/>
                <w:b/>
                <w:szCs w:val="22"/>
              </w:rPr>
              <w:t xml:space="preserve"> </w:t>
            </w:r>
            <w:r w:rsidR="00F5022A" w:rsidRPr="00525315">
              <w:rPr>
                <w:rFonts w:cs="Arial"/>
                <w:b/>
                <w:szCs w:val="22"/>
              </w:rPr>
              <w:t>C</w:t>
            </w:r>
            <w:r w:rsidR="002742CC">
              <w:rPr>
                <w:rFonts w:cs="Arial"/>
                <w:b/>
                <w:szCs w:val="22"/>
              </w:rPr>
              <w:t>RUZEIRO</w:t>
            </w:r>
            <w:r w:rsidR="00F5022A" w:rsidRPr="00525315">
              <w:rPr>
                <w:rFonts w:cs="Arial"/>
                <w:b/>
                <w:szCs w:val="22"/>
              </w:rPr>
              <w:t xml:space="preserve"> </w:t>
            </w:r>
            <w:proofErr w:type="gramStart"/>
            <w:r w:rsidRPr="00525315">
              <w:rPr>
                <w:rFonts w:cs="Arial"/>
                <w:b/>
                <w:szCs w:val="22"/>
              </w:rPr>
              <w:t>L</w:t>
            </w:r>
            <w:r w:rsidR="002742CC">
              <w:rPr>
                <w:rFonts w:cs="Arial"/>
                <w:b/>
                <w:szCs w:val="22"/>
              </w:rPr>
              <w:t>TDA</w:t>
            </w:r>
            <w:r w:rsidR="00F5022A" w:rsidRPr="00525315">
              <w:rPr>
                <w:rFonts w:cs="Arial"/>
                <w:b/>
                <w:szCs w:val="22"/>
              </w:rPr>
              <w:t xml:space="preserve"> ,</w:t>
            </w:r>
            <w:proofErr w:type="gramEnd"/>
          </w:p>
          <w:p w:rsidR="00054949" w:rsidRDefault="00733512" w:rsidP="003A1125">
            <w:pPr>
              <w:pStyle w:val="Contedodatabela"/>
              <w:tabs>
                <w:tab w:val="left" w:pos="720"/>
              </w:tabs>
              <w:ind w:left="720"/>
              <w:rPr>
                <w:rFonts w:cs="Arial"/>
                <w:b/>
                <w:szCs w:val="22"/>
              </w:rPr>
            </w:pPr>
            <w:r w:rsidRPr="00525315">
              <w:rPr>
                <w:rFonts w:cs="Arial"/>
                <w:b/>
                <w:szCs w:val="22"/>
              </w:rPr>
              <w:t>N</w:t>
            </w:r>
            <w:r w:rsidR="002742CC">
              <w:rPr>
                <w:rFonts w:cs="Arial"/>
                <w:b/>
                <w:szCs w:val="22"/>
              </w:rPr>
              <w:t>OVO MUNDO</w:t>
            </w:r>
            <w:r w:rsidRPr="00525315">
              <w:rPr>
                <w:rFonts w:cs="Arial"/>
                <w:b/>
                <w:szCs w:val="22"/>
              </w:rPr>
              <w:t xml:space="preserve"> C</w:t>
            </w:r>
            <w:r w:rsidR="002742CC">
              <w:rPr>
                <w:rFonts w:cs="Arial"/>
                <w:b/>
                <w:szCs w:val="22"/>
              </w:rPr>
              <w:t>AMINHÕES</w:t>
            </w:r>
            <w:r w:rsidRPr="00525315">
              <w:rPr>
                <w:rFonts w:cs="Arial"/>
                <w:b/>
                <w:szCs w:val="22"/>
              </w:rPr>
              <w:t xml:space="preserve"> E</w:t>
            </w:r>
            <w:r w:rsidR="002742CC">
              <w:rPr>
                <w:rFonts w:cs="Arial"/>
                <w:b/>
                <w:szCs w:val="22"/>
              </w:rPr>
              <w:t>QUIPAMENTOS</w:t>
            </w:r>
            <w:proofErr w:type="gramStart"/>
            <w:r w:rsidR="002742CC">
              <w:rPr>
                <w:rFonts w:cs="Arial"/>
                <w:b/>
                <w:szCs w:val="22"/>
              </w:rPr>
              <w:t xml:space="preserve"> </w:t>
            </w:r>
            <w:r w:rsidRPr="00525315">
              <w:rPr>
                <w:rFonts w:cs="Arial"/>
                <w:b/>
                <w:szCs w:val="22"/>
              </w:rPr>
              <w:t xml:space="preserve"> </w:t>
            </w:r>
            <w:proofErr w:type="gramEnd"/>
            <w:r w:rsidRPr="00525315">
              <w:rPr>
                <w:rFonts w:cs="Arial"/>
                <w:b/>
                <w:szCs w:val="22"/>
              </w:rPr>
              <w:t>L</w:t>
            </w:r>
            <w:r w:rsidR="002742CC">
              <w:rPr>
                <w:rFonts w:cs="Arial"/>
                <w:b/>
                <w:szCs w:val="22"/>
              </w:rPr>
              <w:t>TDA</w:t>
            </w:r>
          </w:p>
          <w:p w:rsidR="002742CC" w:rsidRDefault="002742CC" w:rsidP="003A1125">
            <w:pPr>
              <w:pStyle w:val="Contedodatabela"/>
              <w:tabs>
                <w:tab w:val="left" w:pos="720"/>
              </w:tabs>
              <w:ind w:left="720"/>
              <w:rPr>
                <w:rFonts w:cs="Arial"/>
                <w:szCs w:val="22"/>
              </w:rPr>
            </w:pPr>
          </w:p>
          <w:p w:rsidR="00054949" w:rsidRDefault="003A1125" w:rsidP="003A1125">
            <w:pPr>
              <w:pStyle w:val="Contedodatabela"/>
              <w:tabs>
                <w:tab w:val="left" w:pos="720"/>
              </w:tabs>
              <w:ind w:left="720"/>
              <w:rPr>
                <w:rFonts w:cs="Arial"/>
                <w:szCs w:val="22"/>
              </w:rPr>
            </w:pPr>
            <w:r w:rsidRPr="00525315">
              <w:rPr>
                <w:rFonts w:cs="Arial"/>
                <w:szCs w:val="22"/>
              </w:rPr>
              <w:t xml:space="preserve">Atuava </w:t>
            </w:r>
            <w:r w:rsidR="00FA1541" w:rsidRPr="00525315">
              <w:rPr>
                <w:rFonts w:cs="Arial"/>
                <w:szCs w:val="22"/>
              </w:rPr>
              <w:t>há</w:t>
            </w:r>
            <w:r w:rsidRPr="00525315">
              <w:rPr>
                <w:rFonts w:cs="Arial"/>
                <w:szCs w:val="22"/>
              </w:rPr>
              <w:t xml:space="preserve"> 13 anos no grupo econômico</w:t>
            </w:r>
            <w:r w:rsidR="007629B6" w:rsidRPr="00525315">
              <w:rPr>
                <w:rFonts w:cs="Arial"/>
                <w:szCs w:val="22"/>
              </w:rPr>
              <w:t xml:space="preserve"> das empresas </w:t>
            </w:r>
            <w:r w:rsidR="00FA1541" w:rsidRPr="00525315">
              <w:rPr>
                <w:rFonts w:cs="Arial"/>
                <w:szCs w:val="22"/>
              </w:rPr>
              <w:t xml:space="preserve">citadas, </w:t>
            </w:r>
            <w:r w:rsidRPr="00525315">
              <w:rPr>
                <w:rFonts w:cs="Arial"/>
                <w:szCs w:val="22"/>
              </w:rPr>
              <w:t xml:space="preserve">sempre na área financeira a frente da </w:t>
            </w:r>
            <w:r w:rsidR="00F5022A" w:rsidRPr="00525315">
              <w:rPr>
                <w:rFonts w:cs="Arial"/>
                <w:szCs w:val="22"/>
              </w:rPr>
              <w:t xml:space="preserve">Coordenação </w:t>
            </w:r>
            <w:r w:rsidR="00FA1541" w:rsidRPr="00525315">
              <w:rPr>
                <w:rFonts w:cs="Arial"/>
                <w:szCs w:val="22"/>
              </w:rPr>
              <w:t>(</w:t>
            </w:r>
            <w:r w:rsidR="00F5022A" w:rsidRPr="00525315">
              <w:rPr>
                <w:rFonts w:cs="Arial"/>
                <w:szCs w:val="22"/>
              </w:rPr>
              <w:t xml:space="preserve">Contas a </w:t>
            </w:r>
            <w:r w:rsidR="00FA1541" w:rsidRPr="00525315">
              <w:rPr>
                <w:rFonts w:cs="Arial"/>
                <w:szCs w:val="22"/>
              </w:rPr>
              <w:t>Pagar,</w:t>
            </w:r>
            <w:r w:rsidR="00733512" w:rsidRPr="00525315">
              <w:rPr>
                <w:rFonts w:cs="Arial"/>
                <w:szCs w:val="22"/>
              </w:rPr>
              <w:t xml:space="preserve"> </w:t>
            </w:r>
            <w:r w:rsidR="00FA1541" w:rsidRPr="00525315">
              <w:rPr>
                <w:rFonts w:cs="Arial"/>
                <w:szCs w:val="22"/>
              </w:rPr>
              <w:t>Cobrança,</w:t>
            </w:r>
            <w:r w:rsidR="00733512" w:rsidRPr="00525315">
              <w:rPr>
                <w:rFonts w:cs="Arial"/>
                <w:szCs w:val="22"/>
              </w:rPr>
              <w:t xml:space="preserve"> Contas a </w:t>
            </w:r>
            <w:r w:rsidR="00F5022A" w:rsidRPr="00525315">
              <w:rPr>
                <w:rFonts w:cs="Arial"/>
                <w:szCs w:val="22"/>
              </w:rPr>
              <w:t>Receber e Tesouraria</w:t>
            </w:r>
            <w:r w:rsidR="00FA1541" w:rsidRPr="00525315">
              <w:rPr>
                <w:rFonts w:cs="Arial"/>
                <w:szCs w:val="22"/>
              </w:rPr>
              <w:t>),</w:t>
            </w:r>
            <w:r w:rsidR="00F5022A" w:rsidRPr="00525315">
              <w:rPr>
                <w:rFonts w:cs="Arial"/>
                <w:szCs w:val="22"/>
              </w:rPr>
              <w:t xml:space="preserve"> elaboração de Fluxos de Caixas e Programação</w:t>
            </w:r>
            <w:r w:rsidR="007629B6" w:rsidRPr="00525315">
              <w:rPr>
                <w:rFonts w:cs="Arial"/>
                <w:szCs w:val="22"/>
              </w:rPr>
              <w:t xml:space="preserve"> </w:t>
            </w:r>
            <w:r w:rsidR="00FA1541" w:rsidRPr="00525315">
              <w:rPr>
                <w:rFonts w:cs="Arial"/>
                <w:szCs w:val="22"/>
              </w:rPr>
              <w:t xml:space="preserve">Financeira, </w:t>
            </w:r>
            <w:r w:rsidR="00054949">
              <w:rPr>
                <w:rFonts w:cs="Arial"/>
                <w:szCs w:val="22"/>
              </w:rPr>
              <w:t>A</w:t>
            </w:r>
            <w:r w:rsidR="007629B6" w:rsidRPr="00525315">
              <w:rPr>
                <w:rFonts w:cs="Arial"/>
                <w:szCs w:val="22"/>
              </w:rPr>
              <w:t xml:space="preserve">nálise </w:t>
            </w:r>
            <w:r w:rsidR="00054949">
              <w:rPr>
                <w:rFonts w:cs="Arial"/>
                <w:szCs w:val="22"/>
              </w:rPr>
              <w:t xml:space="preserve">e lançamentos </w:t>
            </w:r>
            <w:r w:rsidR="007629B6" w:rsidRPr="00525315">
              <w:rPr>
                <w:rFonts w:cs="Arial"/>
                <w:szCs w:val="22"/>
              </w:rPr>
              <w:t xml:space="preserve">de documentos </w:t>
            </w:r>
            <w:r w:rsidR="00054949">
              <w:rPr>
                <w:rFonts w:cs="Arial"/>
                <w:szCs w:val="22"/>
              </w:rPr>
              <w:t>Fiscais</w:t>
            </w:r>
            <w:r w:rsidR="00F3141E">
              <w:rPr>
                <w:rFonts w:cs="Arial"/>
                <w:szCs w:val="22"/>
              </w:rPr>
              <w:t xml:space="preserve"> </w:t>
            </w:r>
            <w:proofErr w:type="gramStart"/>
            <w:r w:rsidR="00F3141E">
              <w:rPr>
                <w:rFonts w:cs="Arial"/>
                <w:szCs w:val="22"/>
              </w:rPr>
              <w:t xml:space="preserve">( </w:t>
            </w:r>
            <w:proofErr w:type="gramEnd"/>
            <w:r w:rsidR="00F3141E">
              <w:rPr>
                <w:rFonts w:cs="Arial"/>
                <w:szCs w:val="22"/>
              </w:rPr>
              <w:t xml:space="preserve">Notas de entrada , saída , </w:t>
            </w:r>
            <w:r w:rsidR="002742CC">
              <w:rPr>
                <w:rFonts w:cs="Arial"/>
                <w:szCs w:val="22"/>
              </w:rPr>
              <w:t>CTRC</w:t>
            </w:r>
            <w:r w:rsidR="00F3141E">
              <w:rPr>
                <w:rFonts w:cs="Arial"/>
                <w:szCs w:val="22"/>
              </w:rPr>
              <w:t xml:space="preserve"> ) </w:t>
            </w:r>
            <w:r w:rsidR="00054949">
              <w:rPr>
                <w:rFonts w:cs="Arial"/>
                <w:szCs w:val="22"/>
              </w:rPr>
              <w:t xml:space="preserve"> ,</w:t>
            </w:r>
            <w:r w:rsidR="00F3141E">
              <w:rPr>
                <w:rFonts w:cs="Arial"/>
                <w:szCs w:val="22"/>
              </w:rPr>
              <w:t>faturamento ,</w:t>
            </w:r>
            <w:r w:rsidR="00054949">
              <w:rPr>
                <w:rFonts w:cs="Arial"/>
                <w:szCs w:val="22"/>
              </w:rPr>
              <w:t xml:space="preserve"> </w:t>
            </w:r>
            <w:r w:rsidR="007629B6" w:rsidRPr="00525315">
              <w:rPr>
                <w:rFonts w:cs="Arial"/>
                <w:szCs w:val="22"/>
              </w:rPr>
              <w:t xml:space="preserve">fechamento de caixa, conciliações </w:t>
            </w:r>
            <w:r w:rsidR="00FA1541" w:rsidRPr="00525315">
              <w:rPr>
                <w:rFonts w:cs="Arial"/>
                <w:szCs w:val="22"/>
              </w:rPr>
              <w:t>bancárias,</w:t>
            </w:r>
            <w:r w:rsidR="007629B6" w:rsidRPr="00525315">
              <w:rPr>
                <w:rFonts w:cs="Arial"/>
                <w:szCs w:val="22"/>
              </w:rPr>
              <w:t xml:space="preserve"> elaboração e atualizações de planilhas diversas, conhecimento do sistema </w:t>
            </w:r>
            <w:r w:rsidR="00FA1541" w:rsidRPr="00525315">
              <w:rPr>
                <w:rFonts w:cs="Arial"/>
                <w:szCs w:val="22"/>
              </w:rPr>
              <w:t>Microsiga (</w:t>
            </w:r>
            <w:r w:rsidR="007629B6" w:rsidRPr="00525315">
              <w:rPr>
                <w:rFonts w:cs="Arial"/>
                <w:szCs w:val="22"/>
              </w:rPr>
              <w:t>Protheus</w:t>
            </w:r>
            <w:r w:rsidR="00FA1541" w:rsidRPr="00525315">
              <w:rPr>
                <w:rFonts w:cs="Arial"/>
                <w:szCs w:val="22"/>
              </w:rPr>
              <w:t>)</w:t>
            </w:r>
            <w:r w:rsidR="007629B6" w:rsidRPr="00525315">
              <w:rPr>
                <w:rFonts w:cs="Arial"/>
                <w:szCs w:val="22"/>
              </w:rPr>
              <w:t>,</w:t>
            </w:r>
            <w:proofErr w:type="spellStart"/>
            <w:r w:rsidR="00054949">
              <w:rPr>
                <w:rFonts w:cs="Arial"/>
                <w:szCs w:val="22"/>
              </w:rPr>
              <w:t>SistGlobal</w:t>
            </w:r>
            <w:proofErr w:type="spellEnd"/>
            <w:r w:rsidR="00054949">
              <w:rPr>
                <w:rFonts w:cs="Arial"/>
                <w:szCs w:val="22"/>
              </w:rPr>
              <w:t xml:space="preserve"> , </w:t>
            </w:r>
            <w:proofErr w:type="spellStart"/>
            <w:r w:rsidR="00054949">
              <w:rPr>
                <w:rFonts w:cs="Arial"/>
                <w:szCs w:val="22"/>
              </w:rPr>
              <w:t>Globus</w:t>
            </w:r>
            <w:proofErr w:type="spellEnd"/>
            <w:r w:rsidR="00054949">
              <w:rPr>
                <w:rFonts w:cs="Arial"/>
                <w:szCs w:val="22"/>
              </w:rPr>
              <w:t xml:space="preserve"> ,</w:t>
            </w:r>
            <w:r w:rsidR="007629B6" w:rsidRPr="00525315">
              <w:rPr>
                <w:rFonts w:cs="Arial"/>
                <w:szCs w:val="22"/>
              </w:rPr>
              <w:t xml:space="preserve"> </w:t>
            </w:r>
            <w:proofErr w:type="spellStart"/>
            <w:r w:rsidR="007629B6" w:rsidRPr="00525315">
              <w:rPr>
                <w:rFonts w:cs="Arial"/>
                <w:szCs w:val="22"/>
              </w:rPr>
              <w:t>Dearlnet</w:t>
            </w:r>
            <w:proofErr w:type="spellEnd"/>
            <w:r w:rsidR="007629B6" w:rsidRPr="00525315">
              <w:rPr>
                <w:rFonts w:cs="Arial"/>
                <w:szCs w:val="22"/>
              </w:rPr>
              <w:t xml:space="preserve"> e NBS.</w:t>
            </w:r>
            <w:r w:rsidR="00AF2F41" w:rsidRPr="00525315">
              <w:rPr>
                <w:rFonts w:cs="Arial"/>
                <w:szCs w:val="22"/>
              </w:rPr>
              <w:t xml:space="preserve"> </w:t>
            </w:r>
            <w:r w:rsidR="00723046">
              <w:rPr>
                <w:rFonts w:cs="Arial"/>
                <w:szCs w:val="22"/>
              </w:rPr>
              <w:t>Atendimento a fornecedores,</w:t>
            </w:r>
            <w:r w:rsidR="00F3141E">
              <w:rPr>
                <w:rFonts w:cs="Arial"/>
                <w:szCs w:val="22"/>
              </w:rPr>
              <w:t xml:space="preserve"> prestadores de serviço e clientes.</w:t>
            </w:r>
          </w:p>
          <w:p w:rsidR="00054949" w:rsidRPr="00525315" w:rsidRDefault="00054949" w:rsidP="003A1125">
            <w:pPr>
              <w:pStyle w:val="Contedodatabela"/>
              <w:tabs>
                <w:tab w:val="left" w:pos="720"/>
              </w:tabs>
              <w:ind w:left="720"/>
              <w:rPr>
                <w:rFonts w:cs="Arial"/>
                <w:szCs w:val="22"/>
              </w:rPr>
            </w:pPr>
          </w:p>
          <w:p w:rsidR="00AF2F41" w:rsidRPr="00525315" w:rsidRDefault="00AF2F41" w:rsidP="003A1125">
            <w:pPr>
              <w:pStyle w:val="Contedodatabela"/>
              <w:tabs>
                <w:tab w:val="left" w:pos="720"/>
              </w:tabs>
              <w:ind w:left="720"/>
              <w:rPr>
                <w:rFonts w:cs="Arial"/>
                <w:szCs w:val="22"/>
              </w:rPr>
            </w:pPr>
            <w:r w:rsidRPr="00525315">
              <w:rPr>
                <w:rFonts w:cs="Arial"/>
                <w:szCs w:val="22"/>
              </w:rPr>
              <w:t xml:space="preserve">Nos últimos </w:t>
            </w:r>
            <w:r w:rsidR="00FA1541" w:rsidRPr="00525315">
              <w:rPr>
                <w:rFonts w:cs="Arial"/>
                <w:szCs w:val="22"/>
              </w:rPr>
              <w:t>três</w:t>
            </w:r>
            <w:r w:rsidRPr="00525315">
              <w:rPr>
                <w:rFonts w:cs="Arial"/>
                <w:szCs w:val="22"/>
              </w:rPr>
              <w:t xml:space="preserve"> </w:t>
            </w:r>
            <w:proofErr w:type="gramStart"/>
            <w:r w:rsidRPr="00525315">
              <w:rPr>
                <w:rFonts w:cs="Arial"/>
                <w:szCs w:val="22"/>
              </w:rPr>
              <w:t>anos no grupo estava</w:t>
            </w:r>
            <w:proofErr w:type="gramEnd"/>
            <w:r w:rsidRPr="00525315">
              <w:rPr>
                <w:rFonts w:cs="Arial"/>
                <w:szCs w:val="22"/>
              </w:rPr>
              <w:t xml:space="preserve"> </w:t>
            </w:r>
            <w:r w:rsidR="00FA1541" w:rsidRPr="00525315">
              <w:rPr>
                <w:rFonts w:cs="Arial"/>
                <w:szCs w:val="22"/>
              </w:rPr>
              <w:t>à</w:t>
            </w:r>
            <w:r w:rsidRPr="00525315">
              <w:rPr>
                <w:rFonts w:cs="Arial"/>
                <w:szCs w:val="22"/>
              </w:rPr>
              <w:t xml:space="preserve"> frente da coordenação Administrativa e Financeira da Loja Novo Mundo Caminhões.</w:t>
            </w:r>
          </w:p>
          <w:p w:rsidR="00AF2F41" w:rsidRPr="00525315" w:rsidRDefault="00AF2F41" w:rsidP="003A1125">
            <w:pPr>
              <w:pStyle w:val="Contedodatabela"/>
              <w:tabs>
                <w:tab w:val="left" w:pos="720"/>
              </w:tabs>
              <w:ind w:left="720"/>
              <w:rPr>
                <w:rFonts w:cs="Arial"/>
                <w:szCs w:val="22"/>
              </w:rPr>
            </w:pPr>
            <w:r w:rsidRPr="00525315">
              <w:rPr>
                <w:rFonts w:cs="Arial"/>
                <w:szCs w:val="22"/>
              </w:rPr>
              <w:t>Na administração responsável por toda a parte burocr</w:t>
            </w:r>
            <w:r w:rsidR="00640F46" w:rsidRPr="00525315">
              <w:rPr>
                <w:rFonts w:cs="Arial"/>
                <w:szCs w:val="22"/>
              </w:rPr>
              <w:t>á</w:t>
            </w:r>
            <w:r w:rsidRPr="00525315">
              <w:rPr>
                <w:rFonts w:cs="Arial"/>
                <w:szCs w:val="22"/>
              </w:rPr>
              <w:t xml:space="preserve">tica da </w:t>
            </w:r>
            <w:proofErr w:type="gramStart"/>
            <w:r w:rsidRPr="00525315">
              <w:rPr>
                <w:rFonts w:cs="Arial"/>
                <w:szCs w:val="22"/>
              </w:rPr>
              <w:t>loja</w:t>
            </w:r>
            <w:r w:rsidR="00F3141E">
              <w:rPr>
                <w:rFonts w:cs="Arial"/>
                <w:szCs w:val="22"/>
              </w:rPr>
              <w:t xml:space="preserve"> ,</w:t>
            </w:r>
            <w:proofErr w:type="gramEnd"/>
            <w:r w:rsidR="00F3141E">
              <w:rPr>
                <w:rFonts w:cs="Arial"/>
                <w:szCs w:val="22"/>
              </w:rPr>
              <w:t xml:space="preserve"> </w:t>
            </w:r>
            <w:r w:rsidR="00A4761C">
              <w:rPr>
                <w:rFonts w:cs="Arial"/>
                <w:szCs w:val="22"/>
              </w:rPr>
              <w:t>como análise de contratos ,</w:t>
            </w:r>
            <w:r w:rsidR="00F3141E">
              <w:rPr>
                <w:rFonts w:cs="Arial"/>
                <w:szCs w:val="22"/>
              </w:rPr>
              <w:t>liberação de compras , lançamento de notas e despesas</w:t>
            </w:r>
            <w:r w:rsidR="000F66EA" w:rsidRPr="00525315">
              <w:rPr>
                <w:rFonts w:cs="Arial"/>
                <w:szCs w:val="22"/>
              </w:rPr>
              <w:t>.</w:t>
            </w:r>
            <w:r w:rsidRPr="00525315">
              <w:rPr>
                <w:rFonts w:cs="Arial"/>
                <w:szCs w:val="22"/>
              </w:rPr>
              <w:t xml:space="preserve"> </w:t>
            </w:r>
            <w:r w:rsidR="00FA1541" w:rsidRPr="00525315">
              <w:rPr>
                <w:rFonts w:cs="Arial"/>
                <w:szCs w:val="22"/>
              </w:rPr>
              <w:t>Acompanhamento</w:t>
            </w:r>
            <w:r w:rsidRPr="00525315">
              <w:rPr>
                <w:rFonts w:cs="Arial"/>
                <w:szCs w:val="22"/>
              </w:rPr>
              <w:t xml:space="preserve"> de</w:t>
            </w:r>
            <w:r w:rsidR="00FA1541" w:rsidRPr="00525315">
              <w:rPr>
                <w:rFonts w:cs="Arial"/>
                <w:szCs w:val="22"/>
              </w:rPr>
              <w:t xml:space="preserve"> </w:t>
            </w:r>
            <w:r w:rsidRPr="00525315">
              <w:rPr>
                <w:rFonts w:cs="Arial"/>
                <w:szCs w:val="22"/>
              </w:rPr>
              <w:t>todas as licenças</w:t>
            </w:r>
            <w:r w:rsidR="000F66EA" w:rsidRPr="00525315">
              <w:rPr>
                <w:rFonts w:cs="Arial"/>
                <w:szCs w:val="22"/>
              </w:rPr>
              <w:t xml:space="preserve"> de </w:t>
            </w:r>
            <w:r w:rsidR="00FA1541" w:rsidRPr="00525315">
              <w:rPr>
                <w:rFonts w:cs="Arial"/>
                <w:szCs w:val="22"/>
              </w:rPr>
              <w:t>funcionamento,</w:t>
            </w:r>
            <w:r w:rsidR="000F66EA" w:rsidRPr="00525315">
              <w:rPr>
                <w:rFonts w:cs="Arial"/>
                <w:szCs w:val="22"/>
              </w:rPr>
              <w:t xml:space="preserve"> inclusive as</w:t>
            </w:r>
            <w:r w:rsidRPr="00525315">
              <w:rPr>
                <w:rFonts w:cs="Arial"/>
                <w:szCs w:val="22"/>
              </w:rPr>
              <w:t xml:space="preserve"> ambientais</w:t>
            </w:r>
            <w:r w:rsidR="000F66EA" w:rsidRPr="00525315">
              <w:rPr>
                <w:rFonts w:cs="Arial"/>
                <w:szCs w:val="22"/>
              </w:rPr>
              <w:t xml:space="preserve"> </w:t>
            </w:r>
            <w:r w:rsidR="00FA1541" w:rsidRPr="00525315">
              <w:rPr>
                <w:rFonts w:cs="Arial"/>
                <w:szCs w:val="22"/>
              </w:rPr>
              <w:t>(</w:t>
            </w:r>
            <w:r w:rsidR="000F66EA" w:rsidRPr="00525315">
              <w:rPr>
                <w:rFonts w:cs="Arial"/>
                <w:szCs w:val="22"/>
              </w:rPr>
              <w:t>CPRH, descarte de Pneus e óleos</w:t>
            </w:r>
            <w:r w:rsidR="00FA1541" w:rsidRPr="00525315">
              <w:rPr>
                <w:rFonts w:cs="Arial"/>
                <w:szCs w:val="22"/>
              </w:rPr>
              <w:t xml:space="preserve">), </w:t>
            </w:r>
            <w:r w:rsidR="000F66EA" w:rsidRPr="00525315">
              <w:rPr>
                <w:rFonts w:cs="Arial"/>
                <w:szCs w:val="22"/>
              </w:rPr>
              <w:t>além de</w:t>
            </w:r>
            <w:r w:rsidR="00FA1541" w:rsidRPr="00525315">
              <w:rPr>
                <w:rFonts w:cs="Arial"/>
                <w:szCs w:val="22"/>
              </w:rPr>
              <w:t xml:space="preserve"> </w:t>
            </w:r>
            <w:r w:rsidR="00733512" w:rsidRPr="00525315">
              <w:rPr>
                <w:rFonts w:cs="Arial"/>
                <w:szCs w:val="22"/>
              </w:rPr>
              <w:t>prestadores de serviços e terceirizados.</w:t>
            </w:r>
          </w:p>
          <w:p w:rsidR="003A1125" w:rsidRDefault="00733512" w:rsidP="007726B6">
            <w:pPr>
              <w:pStyle w:val="Contedodatabela"/>
              <w:tabs>
                <w:tab w:val="left" w:pos="720"/>
              </w:tabs>
              <w:ind w:left="720"/>
              <w:rPr>
                <w:rFonts w:cs="Arial"/>
                <w:szCs w:val="22"/>
              </w:rPr>
            </w:pPr>
            <w:r w:rsidRPr="00525315">
              <w:rPr>
                <w:rFonts w:cs="Arial"/>
                <w:szCs w:val="22"/>
              </w:rPr>
              <w:t>Na área financeira coordenava a equipe de analistas financeiros de cobrança</w:t>
            </w:r>
            <w:r w:rsidR="000F66EA" w:rsidRPr="00525315">
              <w:rPr>
                <w:rFonts w:cs="Arial"/>
                <w:szCs w:val="22"/>
              </w:rPr>
              <w:t xml:space="preserve"> da </w:t>
            </w:r>
            <w:r w:rsidR="00FA1541" w:rsidRPr="00525315">
              <w:rPr>
                <w:rFonts w:cs="Arial"/>
                <w:szCs w:val="22"/>
              </w:rPr>
              <w:t>Matriz</w:t>
            </w:r>
            <w:r w:rsidR="000F66EA" w:rsidRPr="00525315">
              <w:rPr>
                <w:rFonts w:cs="Arial"/>
                <w:szCs w:val="22"/>
              </w:rPr>
              <w:t xml:space="preserve"> e </w:t>
            </w:r>
            <w:r w:rsidR="00FA1541" w:rsidRPr="00525315">
              <w:rPr>
                <w:rFonts w:cs="Arial"/>
                <w:szCs w:val="22"/>
              </w:rPr>
              <w:t>Filiais,</w:t>
            </w:r>
            <w:r w:rsidR="000F66EA" w:rsidRPr="00525315">
              <w:rPr>
                <w:rFonts w:cs="Arial"/>
                <w:szCs w:val="22"/>
              </w:rPr>
              <w:t xml:space="preserve"> </w:t>
            </w:r>
            <w:r w:rsidR="00FA1541" w:rsidRPr="00525315">
              <w:rPr>
                <w:rFonts w:cs="Arial"/>
                <w:szCs w:val="22"/>
              </w:rPr>
              <w:t>faturamento,</w:t>
            </w:r>
            <w:r w:rsidR="000F66EA" w:rsidRPr="00525315">
              <w:rPr>
                <w:rFonts w:cs="Arial"/>
                <w:szCs w:val="22"/>
              </w:rPr>
              <w:t xml:space="preserve"> caixa e </w:t>
            </w:r>
            <w:r w:rsidRPr="00525315">
              <w:rPr>
                <w:rFonts w:cs="Arial"/>
                <w:szCs w:val="22"/>
              </w:rPr>
              <w:t>liberação de veículos.</w:t>
            </w:r>
          </w:p>
          <w:p w:rsidR="007726B6" w:rsidRPr="00525315" w:rsidRDefault="007726B6" w:rsidP="007726B6">
            <w:pPr>
              <w:pStyle w:val="Contedodatabela"/>
              <w:tabs>
                <w:tab w:val="left" w:pos="720"/>
              </w:tabs>
              <w:ind w:left="720"/>
              <w:rPr>
                <w:rFonts w:cs="Arial"/>
                <w:szCs w:val="22"/>
              </w:rPr>
            </w:pPr>
          </w:p>
          <w:p w:rsidR="009167EA" w:rsidRDefault="00F5022A" w:rsidP="009167EA">
            <w:pPr>
              <w:pStyle w:val="Contedodatabela"/>
              <w:numPr>
                <w:ilvl w:val="0"/>
                <w:numId w:val="7"/>
              </w:numPr>
              <w:tabs>
                <w:tab w:val="left" w:pos="720"/>
              </w:tabs>
              <w:rPr>
                <w:rFonts w:cs="Arial"/>
              </w:rPr>
            </w:pPr>
            <w:r w:rsidRPr="007726B6">
              <w:rPr>
                <w:rFonts w:cs="Arial"/>
                <w:b/>
              </w:rPr>
              <w:t>2002-2003 – Analista Sênior do Grupo Guardiões Ltda</w:t>
            </w:r>
            <w:r w:rsidRPr="007726B6">
              <w:rPr>
                <w:rFonts w:cs="Arial"/>
                <w:b/>
                <w:bCs/>
              </w:rPr>
              <w:t>.</w:t>
            </w:r>
            <w:r w:rsidR="00FA1541" w:rsidRPr="007726B6">
              <w:rPr>
                <w:rFonts w:cs="Arial"/>
              </w:rPr>
              <w:t xml:space="preserve"> </w:t>
            </w:r>
            <w:r w:rsidRPr="007726B6">
              <w:rPr>
                <w:rFonts w:cs="Arial"/>
              </w:rPr>
              <w:t>Rotinas de contas a Pagar e Receber</w:t>
            </w:r>
            <w:r w:rsidR="009167EA" w:rsidRPr="007726B6">
              <w:rPr>
                <w:rFonts w:cs="Arial"/>
              </w:rPr>
              <w:t xml:space="preserve"> Faturamento, contas a pagar, contas a receber, relatórios diversos, fechamento de caixa e atendimento </w:t>
            </w:r>
            <w:r w:rsidR="00FA1541" w:rsidRPr="007726B6">
              <w:rPr>
                <w:rFonts w:cs="Arial"/>
              </w:rPr>
              <w:t>ao Cliente</w:t>
            </w:r>
            <w:r w:rsidR="009167EA" w:rsidRPr="007726B6">
              <w:rPr>
                <w:rFonts w:cs="Arial"/>
              </w:rPr>
              <w:t xml:space="preserve"> e Fornecedores.</w:t>
            </w:r>
          </w:p>
          <w:p w:rsidR="007726B6" w:rsidRPr="007726B6" w:rsidRDefault="007726B6" w:rsidP="007726B6">
            <w:pPr>
              <w:pStyle w:val="Contedodatabela"/>
              <w:tabs>
                <w:tab w:val="left" w:pos="720"/>
              </w:tabs>
              <w:ind w:left="720"/>
              <w:rPr>
                <w:rFonts w:cs="Arial"/>
              </w:rPr>
            </w:pPr>
          </w:p>
          <w:p w:rsidR="003A1125" w:rsidRPr="007726B6" w:rsidRDefault="007726B6" w:rsidP="003A1125">
            <w:pPr>
              <w:pStyle w:val="Contedodatabela"/>
              <w:numPr>
                <w:ilvl w:val="0"/>
                <w:numId w:val="7"/>
              </w:numPr>
              <w:tabs>
                <w:tab w:val="left" w:pos="720"/>
              </w:tabs>
              <w:rPr>
                <w:rFonts w:cs="Arial"/>
                <w:szCs w:val="22"/>
              </w:rPr>
            </w:pPr>
            <w:r w:rsidRPr="007726B6">
              <w:rPr>
                <w:b/>
              </w:rPr>
              <w:t>2000-2002 – Auxiliar Administrativa Central Factoring –</w:t>
            </w:r>
            <w:r>
              <w:t xml:space="preserve"> Contas a Receber e Cobrança.</w:t>
            </w:r>
          </w:p>
          <w:p w:rsidR="009167EA" w:rsidRPr="00525315" w:rsidRDefault="009167EA" w:rsidP="009167EA">
            <w:pPr>
              <w:pStyle w:val="Contedodatabela"/>
              <w:rPr>
                <w:rFonts w:cs="Arial"/>
                <w:szCs w:val="22"/>
              </w:rPr>
            </w:pPr>
          </w:p>
          <w:p w:rsidR="00F5022A" w:rsidRDefault="009167EA" w:rsidP="009167EA">
            <w:pPr>
              <w:pStyle w:val="Contedodatabela"/>
              <w:numPr>
                <w:ilvl w:val="0"/>
                <w:numId w:val="7"/>
              </w:numPr>
              <w:tabs>
                <w:tab w:val="left" w:pos="720"/>
              </w:tabs>
              <w:rPr>
                <w:rFonts w:cs="Arial"/>
                <w:szCs w:val="22"/>
              </w:rPr>
            </w:pPr>
            <w:r w:rsidRPr="00525315">
              <w:rPr>
                <w:rFonts w:cs="Arial"/>
                <w:b/>
                <w:szCs w:val="22"/>
              </w:rPr>
              <w:t>1994-2000 – Auxiliar Administrativo A.C.LIRA Transportes Ltda</w:t>
            </w:r>
            <w:r w:rsidRPr="00525315">
              <w:rPr>
                <w:rFonts w:cs="Arial"/>
                <w:b/>
                <w:bCs/>
                <w:szCs w:val="22"/>
              </w:rPr>
              <w:t xml:space="preserve"> </w:t>
            </w:r>
            <w:r w:rsidRPr="00525315">
              <w:rPr>
                <w:rFonts w:cs="Arial"/>
                <w:szCs w:val="22"/>
              </w:rPr>
              <w:t xml:space="preserve">.  </w:t>
            </w:r>
            <w:r w:rsidR="00FA1541" w:rsidRPr="00525315">
              <w:rPr>
                <w:rFonts w:cs="Arial"/>
                <w:szCs w:val="22"/>
              </w:rPr>
              <w:t>Rotinas Financeiras,</w:t>
            </w:r>
            <w:r w:rsidRPr="00525315">
              <w:rPr>
                <w:rFonts w:cs="Arial"/>
                <w:szCs w:val="22"/>
              </w:rPr>
              <w:t xml:space="preserve"> </w:t>
            </w:r>
            <w:r w:rsidR="00FA1541" w:rsidRPr="00525315">
              <w:rPr>
                <w:rFonts w:cs="Arial"/>
                <w:szCs w:val="22"/>
              </w:rPr>
              <w:t xml:space="preserve">faturamento, </w:t>
            </w:r>
            <w:r w:rsidRPr="00525315">
              <w:rPr>
                <w:rFonts w:cs="Arial"/>
                <w:szCs w:val="22"/>
              </w:rPr>
              <w:t>Contas a pagar, análise de documentos, emissão de cheques, fechamento de caixa, conciliações bancárias e atendimento a clientes e fornecedores.</w:t>
            </w:r>
          </w:p>
          <w:p w:rsidR="00CB2EBD" w:rsidRPr="00525315" w:rsidRDefault="00CB2EBD" w:rsidP="00CB2EBD">
            <w:pPr>
              <w:pStyle w:val="Contedodatabela"/>
              <w:ind w:left="720"/>
              <w:rPr>
                <w:rFonts w:cs="Arial"/>
                <w:szCs w:val="22"/>
              </w:rPr>
            </w:pPr>
          </w:p>
        </w:tc>
      </w:tr>
      <w:tr w:rsidR="00F5022A" w:rsidRPr="00525315" w:rsidTr="00AF2F41">
        <w:trPr>
          <w:gridAfter w:val="1"/>
          <w:wAfter w:w="2115" w:type="dxa"/>
        </w:trPr>
        <w:tc>
          <w:tcPr>
            <w:tcW w:w="7528" w:type="dxa"/>
            <w:gridSpan w:val="2"/>
          </w:tcPr>
          <w:p w:rsidR="00F5022A" w:rsidRPr="00525315" w:rsidRDefault="00F5022A" w:rsidP="00BE6523">
            <w:pPr>
              <w:pStyle w:val="Contedodatabela"/>
              <w:rPr>
                <w:rFonts w:cs="Arial"/>
                <w:szCs w:val="22"/>
              </w:rPr>
            </w:pPr>
          </w:p>
        </w:tc>
      </w:tr>
      <w:tr w:rsidR="00AF2F41" w:rsidRPr="00525315" w:rsidTr="00AF2F41">
        <w:tc>
          <w:tcPr>
            <w:tcW w:w="2115" w:type="dxa"/>
          </w:tcPr>
          <w:p w:rsidR="00AF2F41" w:rsidRPr="00525315" w:rsidRDefault="00AF2F41" w:rsidP="00BE6523">
            <w:pPr>
              <w:pStyle w:val="Categoria"/>
              <w:rPr>
                <w:rFonts w:cs="Arial"/>
                <w:sz w:val="22"/>
                <w:szCs w:val="22"/>
              </w:rPr>
            </w:pPr>
          </w:p>
        </w:tc>
        <w:tc>
          <w:tcPr>
            <w:tcW w:w="7528" w:type="dxa"/>
            <w:gridSpan w:val="2"/>
          </w:tcPr>
          <w:p w:rsidR="00AF2F41" w:rsidRPr="00525315" w:rsidRDefault="00AF2F41" w:rsidP="00BE6523">
            <w:pPr>
              <w:pStyle w:val="Contedodatabela"/>
              <w:rPr>
                <w:rFonts w:cs="Arial"/>
                <w:szCs w:val="22"/>
              </w:rPr>
            </w:pPr>
          </w:p>
          <w:p w:rsidR="00AF2F41" w:rsidRPr="00525315" w:rsidRDefault="00AF2F41" w:rsidP="00BE6523">
            <w:pPr>
              <w:pStyle w:val="Contedodatabela"/>
              <w:rPr>
                <w:rFonts w:cs="Arial"/>
                <w:szCs w:val="22"/>
              </w:rPr>
            </w:pPr>
          </w:p>
        </w:tc>
      </w:tr>
      <w:tr w:rsidR="00AF2F41" w:rsidRPr="00525315" w:rsidTr="00AF2F41">
        <w:tc>
          <w:tcPr>
            <w:tcW w:w="2115" w:type="dxa"/>
          </w:tcPr>
          <w:p w:rsidR="00AF2F41" w:rsidRPr="00525315" w:rsidRDefault="00AF2F41" w:rsidP="00BE6523">
            <w:pPr>
              <w:pStyle w:val="Categoria"/>
              <w:rPr>
                <w:rFonts w:cs="Arial"/>
                <w:sz w:val="22"/>
                <w:szCs w:val="22"/>
              </w:rPr>
            </w:pPr>
            <w:r w:rsidRPr="00525315">
              <w:rPr>
                <w:rFonts w:cs="Arial"/>
                <w:sz w:val="22"/>
                <w:szCs w:val="22"/>
              </w:rPr>
              <w:t>Outras informações</w:t>
            </w:r>
          </w:p>
        </w:tc>
        <w:tc>
          <w:tcPr>
            <w:tcW w:w="7528" w:type="dxa"/>
            <w:gridSpan w:val="2"/>
          </w:tcPr>
          <w:p w:rsidR="00AF2F41" w:rsidRPr="00CB2EBD" w:rsidRDefault="00AF2F41" w:rsidP="00AF2F41">
            <w:pPr>
              <w:pStyle w:val="Contedodatabela"/>
              <w:numPr>
                <w:ilvl w:val="0"/>
                <w:numId w:val="8"/>
              </w:numPr>
              <w:tabs>
                <w:tab w:val="left" w:pos="720"/>
              </w:tabs>
              <w:rPr>
                <w:rFonts w:cs="Arial"/>
                <w:b/>
                <w:szCs w:val="22"/>
              </w:rPr>
            </w:pPr>
            <w:r w:rsidRPr="00CB2EBD">
              <w:rPr>
                <w:rFonts w:cs="Arial"/>
                <w:b/>
                <w:szCs w:val="22"/>
              </w:rPr>
              <w:t xml:space="preserve">Referencias Profissionais </w:t>
            </w:r>
          </w:p>
          <w:p w:rsidR="00CB2EBD" w:rsidRDefault="00CB2EBD" w:rsidP="00AF2F41">
            <w:pPr>
              <w:pStyle w:val="Contedodatabela"/>
              <w:numPr>
                <w:ilvl w:val="0"/>
                <w:numId w:val="8"/>
              </w:numPr>
              <w:tabs>
                <w:tab w:val="left" w:pos="72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Bruno </w:t>
            </w:r>
            <w:proofErr w:type="spellStart"/>
            <w:r>
              <w:rPr>
                <w:rFonts w:cs="Arial"/>
                <w:szCs w:val="22"/>
              </w:rPr>
              <w:t>Tude</w:t>
            </w:r>
            <w:proofErr w:type="spellEnd"/>
            <w:r>
              <w:rPr>
                <w:rFonts w:cs="Arial"/>
                <w:szCs w:val="22"/>
              </w:rPr>
              <w:t xml:space="preserve"> ( 081) </w:t>
            </w:r>
            <w:r w:rsidR="00981521">
              <w:rPr>
                <w:rFonts w:cs="Arial"/>
                <w:szCs w:val="22"/>
              </w:rPr>
              <w:t>99123-8226</w:t>
            </w:r>
          </w:p>
          <w:p w:rsidR="00AF2F41" w:rsidRPr="00525315" w:rsidRDefault="00AF2F41" w:rsidP="00AF2F41">
            <w:pPr>
              <w:pStyle w:val="Contedodatabela"/>
              <w:numPr>
                <w:ilvl w:val="0"/>
                <w:numId w:val="8"/>
              </w:numPr>
              <w:tabs>
                <w:tab w:val="left" w:pos="720"/>
              </w:tabs>
              <w:rPr>
                <w:rFonts w:cs="Arial"/>
                <w:szCs w:val="22"/>
              </w:rPr>
            </w:pPr>
            <w:r w:rsidRPr="00525315">
              <w:rPr>
                <w:rFonts w:cs="Arial"/>
                <w:szCs w:val="22"/>
              </w:rPr>
              <w:t>Cristina Silva</w:t>
            </w:r>
            <w:proofErr w:type="gramStart"/>
            <w:r w:rsidRPr="00525315">
              <w:rPr>
                <w:rFonts w:cs="Arial"/>
                <w:szCs w:val="22"/>
              </w:rPr>
              <w:t xml:space="preserve"> </w:t>
            </w:r>
            <w:r w:rsidR="005B3478">
              <w:rPr>
                <w:rFonts w:cs="Arial"/>
                <w:szCs w:val="22"/>
              </w:rPr>
              <w:t xml:space="preserve"> </w:t>
            </w:r>
            <w:proofErr w:type="gramEnd"/>
            <w:r w:rsidR="005B3478">
              <w:rPr>
                <w:rFonts w:cs="Arial"/>
                <w:szCs w:val="22"/>
              </w:rPr>
              <w:t xml:space="preserve">( 081) </w:t>
            </w:r>
            <w:r w:rsidR="00194CDC" w:rsidRPr="00525315">
              <w:rPr>
                <w:rFonts w:cs="Arial"/>
                <w:szCs w:val="22"/>
              </w:rPr>
              <w:t>9</w:t>
            </w:r>
            <w:r w:rsidRPr="00525315">
              <w:rPr>
                <w:rFonts w:cs="Arial"/>
                <w:szCs w:val="22"/>
              </w:rPr>
              <w:t>9667-4031</w:t>
            </w:r>
          </w:p>
          <w:p w:rsidR="00FB1D52" w:rsidRPr="00525315" w:rsidRDefault="00FB1D52" w:rsidP="00AF2F41">
            <w:pPr>
              <w:pStyle w:val="Contedodatabela"/>
              <w:numPr>
                <w:ilvl w:val="0"/>
                <w:numId w:val="8"/>
              </w:numPr>
              <w:tabs>
                <w:tab w:val="left" w:pos="720"/>
              </w:tabs>
              <w:rPr>
                <w:rFonts w:cs="Arial"/>
                <w:szCs w:val="22"/>
              </w:rPr>
            </w:pPr>
            <w:r w:rsidRPr="00525315">
              <w:rPr>
                <w:rFonts w:cs="Arial"/>
                <w:szCs w:val="22"/>
              </w:rPr>
              <w:t xml:space="preserve">Mauricio Athayde </w:t>
            </w:r>
            <w:r w:rsidR="005B3478">
              <w:rPr>
                <w:rFonts w:cs="Arial"/>
                <w:szCs w:val="22"/>
              </w:rPr>
              <w:t xml:space="preserve">(081) </w:t>
            </w:r>
            <w:r w:rsidRPr="00525315">
              <w:rPr>
                <w:rFonts w:cs="Arial"/>
                <w:szCs w:val="22"/>
              </w:rPr>
              <w:t>99</w:t>
            </w:r>
            <w:r w:rsidR="00A91EFB" w:rsidRPr="00525315">
              <w:rPr>
                <w:rFonts w:cs="Arial"/>
                <w:szCs w:val="22"/>
              </w:rPr>
              <w:t>245-3273</w:t>
            </w:r>
          </w:p>
          <w:p w:rsidR="00302214" w:rsidRPr="00525315" w:rsidRDefault="00302214" w:rsidP="00FD69A2">
            <w:pPr>
              <w:pStyle w:val="Contedodatabela"/>
              <w:numPr>
                <w:ilvl w:val="0"/>
                <w:numId w:val="8"/>
              </w:numPr>
              <w:tabs>
                <w:tab w:val="left" w:pos="720"/>
              </w:tabs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Alielton</w:t>
            </w:r>
            <w:proofErr w:type="spellEnd"/>
            <w:r>
              <w:rPr>
                <w:rFonts w:cs="Arial"/>
                <w:szCs w:val="22"/>
              </w:rPr>
              <w:t xml:space="preserve"> Vilas Boas </w:t>
            </w:r>
            <w:proofErr w:type="gramStart"/>
            <w:r>
              <w:rPr>
                <w:rFonts w:cs="Arial"/>
                <w:szCs w:val="22"/>
              </w:rPr>
              <w:t xml:space="preserve">( </w:t>
            </w:r>
            <w:proofErr w:type="gramEnd"/>
            <w:r>
              <w:rPr>
                <w:rFonts w:cs="Arial"/>
                <w:szCs w:val="22"/>
              </w:rPr>
              <w:t>081) 99266-2752</w:t>
            </w:r>
          </w:p>
        </w:tc>
      </w:tr>
    </w:tbl>
    <w:p w:rsidR="00AF2F41" w:rsidRPr="00525315" w:rsidRDefault="00AF2F41" w:rsidP="00AF2F41">
      <w:pPr>
        <w:pStyle w:val="Corpodetexto"/>
        <w:rPr>
          <w:rFonts w:cs="Arial"/>
          <w:sz w:val="22"/>
          <w:szCs w:val="22"/>
        </w:rPr>
      </w:pPr>
    </w:p>
    <w:p w:rsidR="008C7819" w:rsidRPr="00525315" w:rsidRDefault="008C7819" w:rsidP="003531FF">
      <w:pPr>
        <w:pStyle w:val="PargrafodaLista"/>
        <w:jc w:val="both"/>
        <w:rPr>
          <w:rFonts w:ascii="Arial" w:hAnsi="Arial" w:cs="Arial"/>
        </w:rPr>
      </w:pPr>
    </w:p>
    <w:sectPr w:rsidR="008C7819" w:rsidRPr="00525315" w:rsidSect="00E068BB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7F4" w:rsidRDefault="003377F4" w:rsidP="00525315">
      <w:pPr>
        <w:spacing w:after="0" w:line="240" w:lineRule="auto"/>
      </w:pPr>
      <w:r>
        <w:separator/>
      </w:r>
    </w:p>
  </w:endnote>
  <w:endnote w:type="continuationSeparator" w:id="0">
    <w:p w:rsidR="003377F4" w:rsidRDefault="003377F4" w:rsidP="0052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315" w:rsidRDefault="00525315" w:rsidP="00525315">
    <w:pPr>
      <w:pStyle w:val="Rodap"/>
      <w:pBdr>
        <w:top w:val="single" w:sz="1" w:space="0" w:color="000000"/>
      </w:pBdr>
      <w:jc w:val="center"/>
      <w:rPr>
        <w:i/>
        <w:iCs/>
        <w:sz w:val="16"/>
        <w:szCs w:val="16"/>
      </w:rPr>
    </w:pPr>
    <w:r>
      <w:rPr>
        <w:i/>
        <w:iCs/>
        <w:sz w:val="16"/>
        <w:szCs w:val="16"/>
      </w:rPr>
      <w:t>Currículo Vitae Adriana Souza de Lemos .  e-mail : adrianasouzalemos@bol.com.br</w:t>
    </w:r>
  </w:p>
  <w:p w:rsidR="00525315" w:rsidRDefault="005253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7F4" w:rsidRDefault="003377F4" w:rsidP="00525315">
      <w:pPr>
        <w:spacing w:after="0" w:line="240" w:lineRule="auto"/>
      </w:pPr>
      <w:r>
        <w:separator/>
      </w:r>
    </w:p>
  </w:footnote>
  <w:footnote w:type="continuationSeparator" w:id="0">
    <w:p w:rsidR="003377F4" w:rsidRDefault="003377F4" w:rsidP="00525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3532946"/>
    <w:multiLevelType w:val="hybridMultilevel"/>
    <w:tmpl w:val="D32A8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D2B21"/>
    <w:multiLevelType w:val="hybridMultilevel"/>
    <w:tmpl w:val="A7A03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A6D24"/>
    <w:multiLevelType w:val="hybridMultilevel"/>
    <w:tmpl w:val="A9140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373DCB"/>
    <w:multiLevelType w:val="hybridMultilevel"/>
    <w:tmpl w:val="C9E2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5B"/>
    <w:rsid w:val="0000269E"/>
    <w:rsid w:val="0005082F"/>
    <w:rsid w:val="00054949"/>
    <w:rsid w:val="00075AF2"/>
    <w:rsid w:val="000E382C"/>
    <w:rsid w:val="000F66EA"/>
    <w:rsid w:val="000F6DAB"/>
    <w:rsid w:val="00141B31"/>
    <w:rsid w:val="00180122"/>
    <w:rsid w:val="00194CDC"/>
    <w:rsid w:val="001B1F2A"/>
    <w:rsid w:val="001C0F15"/>
    <w:rsid w:val="001C4E38"/>
    <w:rsid w:val="001F5E0E"/>
    <w:rsid w:val="002144ED"/>
    <w:rsid w:val="00236BA2"/>
    <w:rsid w:val="002742CC"/>
    <w:rsid w:val="00280365"/>
    <w:rsid w:val="002A4A48"/>
    <w:rsid w:val="002B2490"/>
    <w:rsid w:val="002E3D5B"/>
    <w:rsid w:val="00302214"/>
    <w:rsid w:val="00325DBE"/>
    <w:rsid w:val="003377F4"/>
    <w:rsid w:val="003459F0"/>
    <w:rsid w:val="003531FF"/>
    <w:rsid w:val="00355F9E"/>
    <w:rsid w:val="00360568"/>
    <w:rsid w:val="0036309F"/>
    <w:rsid w:val="003A1125"/>
    <w:rsid w:val="003B5A7C"/>
    <w:rsid w:val="003B76AD"/>
    <w:rsid w:val="003D4104"/>
    <w:rsid w:val="00405B04"/>
    <w:rsid w:val="00460098"/>
    <w:rsid w:val="00467BC8"/>
    <w:rsid w:val="004A3D45"/>
    <w:rsid w:val="004B4B7D"/>
    <w:rsid w:val="004F57DA"/>
    <w:rsid w:val="004F79A4"/>
    <w:rsid w:val="00525315"/>
    <w:rsid w:val="00552730"/>
    <w:rsid w:val="00554487"/>
    <w:rsid w:val="00554F42"/>
    <w:rsid w:val="005B3478"/>
    <w:rsid w:val="005D57CF"/>
    <w:rsid w:val="00640F46"/>
    <w:rsid w:val="00676E79"/>
    <w:rsid w:val="006A60D3"/>
    <w:rsid w:val="006C22C0"/>
    <w:rsid w:val="006C476A"/>
    <w:rsid w:val="006D4A1F"/>
    <w:rsid w:val="006D718B"/>
    <w:rsid w:val="006E7663"/>
    <w:rsid w:val="00723046"/>
    <w:rsid w:val="00733512"/>
    <w:rsid w:val="007552E9"/>
    <w:rsid w:val="007629B6"/>
    <w:rsid w:val="007726B6"/>
    <w:rsid w:val="007F4C34"/>
    <w:rsid w:val="00866F1E"/>
    <w:rsid w:val="00876379"/>
    <w:rsid w:val="008C7819"/>
    <w:rsid w:val="008E4C2F"/>
    <w:rsid w:val="00907AC8"/>
    <w:rsid w:val="009167EA"/>
    <w:rsid w:val="00931DEF"/>
    <w:rsid w:val="00936347"/>
    <w:rsid w:val="0095595B"/>
    <w:rsid w:val="0097468F"/>
    <w:rsid w:val="00981521"/>
    <w:rsid w:val="009D09AC"/>
    <w:rsid w:val="009E0B35"/>
    <w:rsid w:val="00A249F3"/>
    <w:rsid w:val="00A4761C"/>
    <w:rsid w:val="00A61F32"/>
    <w:rsid w:val="00A66F41"/>
    <w:rsid w:val="00A67F60"/>
    <w:rsid w:val="00A91EFB"/>
    <w:rsid w:val="00A94068"/>
    <w:rsid w:val="00AD58FD"/>
    <w:rsid w:val="00AF2F41"/>
    <w:rsid w:val="00AF4421"/>
    <w:rsid w:val="00B14010"/>
    <w:rsid w:val="00B30909"/>
    <w:rsid w:val="00B64EB0"/>
    <w:rsid w:val="00B7049D"/>
    <w:rsid w:val="00B87FBF"/>
    <w:rsid w:val="00B917A0"/>
    <w:rsid w:val="00BA0F50"/>
    <w:rsid w:val="00BC1EBF"/>
    <w:rsid w:val="00C14464"/>
    <w:rsid w:val="00C42B3C"/>
    <w:rsid w:val="00C556AA"/>
    <w:rsid w:val="00CA6F7B"/>
    <w:rsid w:val="00CB2EBD"/>
    <w:rsid w:val="00D00F10"/>
    <w:rsid w:val="00D276E3"/>
    <w:rsid w:val="00D33A13"/>
    <w:rsid w:val="00D4770A"/>
    <w:rsid w:val="00DB7598"/>
    <w:rsid w:val="00DE3C3B"/>
    <w:rsid w:val="00E068BB"/>
    <w:rsid w:val="00E37436"/>
    <w:rsid w:val="00E53AB5"/>
    <w:rsid w:val="00E72DAA"/>
    <w:rsid w:val="00EB626A"/>
    <w:rsid w:val="00ED4DB5"/>
    <w:rsid w:val="00EE6BA3"/>
    <w:rsid w:val="00F20DD1"/>
    <w:rsid w:val="00F3141E"/>
    <w:rsid w:val="00F5022A"/>
    <w:rsid w:val="00F86F8A"/>
    <w:rsid w:val="00FA1541"/>
    <w:rsid w:val="00FB1D52"/>
    <w:rsid w:val="00FB7D83"/>
    <w:rsid w:val="00FD2C14"/>
    <w:rsid w:val="00FD69A2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77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5DBE"/>
    <w:rPr>
      <w:color w:val="0000FF" w:themeColor="hyperlink"/>
      <w:u w:val="single"/>
    </w:rPr>
  </w:style>
  <w:style w:type="paragraph" w:customStyle="1" w:styleId="Contedodatabela">
    <w:name w:val="Conteúdo da tabela"/>
    <w:basedOn w:val="Normal"/>
    <w:rsid w:val="00936347"/>
    <w:pPr>
      <w:widowControl w:val="0"/>
      <w:suppressLineNumbers/>
      <w:suppressAutoHyphens/>
      <w:spacing w:after="0" w:line="240" w:lineRule="auto"/>
      <w:jc w:val="both"/>
    </w:pPr>
    <w:rPr>
      <w:rFonts w:ascii="Arial" w:eastAsia="DejaVu Sans" w:hAnsi="Arial" w:cs="Times New Roman"/>
      <w:kern w:val="1"/>
      <w:szCs w:val="24"/>
    </w:rPr>
  </w:style>
  <w:style w:type="paragraph" w:customStyle="1" w:styleId="Categoria">
    <w:name w:val="Categoria"/>
    <w:basedOn w:val="Contedodatabela"/>
    <w:rsid w:val="00F5022A"/>
    <w:rPr>
      <w:b/>
      <w:sz w:val="24"/>
    </w:rPr>
  </w:style>
  <w:style w:type="paragraph" w:styleId="Corpodetexto">
    <w:name w:val="Body Text"/>
    <w:basedOn w:val="Normal"/>
    <w:link w:val="CorpodetextoChar"/>
    <w:semiHidden/>
    <w:rsid w:val="00AF2F41"/>
    <w:pPr>
      <w:widowControl w:val="0"/>
      <w:suppressAutoHyphens/>
      <w:spacing w:after="120" w:line="240" w:lineRule="auto"/>
      <w:jc w:val="both"/>
    </w:pPr>
    <w:rPr>
      <w:rFonts w:ascii="Arial" w:eastAsia="DejaVu Sans" w:hAnsi="Arial" w:cs="Times New Roman"/>
      <w:kern w:val="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AF2F41"/>
    <w:rPr>
      <w:rFonts w:ascii="Arial" w:eastAsia="DejaVu Sans" w:hAnsi="Arial" w:cs="Times New Roman"/>
      <w:kern w:val="1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253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5315"/>
  </w:style>
  <w:style w:type="paragraph" w:styleId="Rodap">
    <w:name w:val="footer"/>
    <w:basedOn w:val="Normal"/>
    <w:link w:val="RodapChar"/>
    <w:unhideWhenUsed/>
    <w:rsid w:val="005253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5315"/>
  </w:style>
  <w:style w:type="paragraph" w:styleId="Textodebalo">
    <w:name w:val="Balloon Text"/>
    <w:basedOn w:val="Normal"/>
    <w:link w:val="TextodebaloChar"/>
    <w:uiPriority w:val="99"/>
    <w:semiHidden/>
    <w:unhideWhenUsed/>
    <w:rsid w:val="00180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01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77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5DBE"/>
    <w:rPr>
      <w:color w:val="0000FF" w:themeColor="hyperlink"/>
      <w:u w:val="single"/>
    </w:rPr>
  </w:style>
  <w:style w:type="paragraph" w:customStyle="1" w:styleId="Contedodatabela">
    <w:name w:val="Conteúdo da tabela"/>
    <w:basedOn w:val="Normal"/>
    <w:rsid w:val="00936347"/>
    <w:pPr>
      <w:widowControl w:val="0"/>
      <w:suppressLineNumbers/>
      <w:suppressAutoHyphens/>
      <w:spacing w:after="0" w:line="240" w:lineRule="auto"/>
      <w:jc w:val="both"/>
    </w:pPr>
    <w:rPr>
      <w:rFonts w:ascii="Arial" w:eastAsia="DejaVu Sans" w:hAnsi="Arial" w:cs="Times New Roman"/>
      <w:kern w:val="1"/>
      <w:szCs w:val="24"/>
    </w:rPr>
  </w:style>
  <w:style w:type="paragraph" w:customStyle="1" w:styleId="Categoria">
    <w:name w:val="Categoria"/>
    <w:basedOn w:val="Contedodatabela"/>
    <w:rsid w:val="00F5022A"/>
    <w:rPr>
      <w:b/>
      <w:sz w:val="24"/>
    </w:rPr>
  </w:style>
  <w:style w:type="paragraph" w:styleId="Corpodetexto">
    <w:name w:val="Body Text"/>
    <w:basedOn w:val="Normal"/>
    <w:link w:val="CorpodetextoChar"/>
    <w:semiHidden/>
    <w:rsid w:val="00AF2F41"/>
    <w:pPr>
      <w:widowControl w:val="0"/>
      <w:suppressAutoHyphens/>
      <w:spacing w:after="120" w:line="240" w:lineRule="auto"/>
      <w:jc w:val="both"/>
    </w:pPr>
    <w:rPr>
      <w:rFonts w:ascii="Arial" w:eastAsia="DejaVu Sans" w:hAnsi="Arial" w:cs="Times New Roman"/>
      <w:kern w:val="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AF2F41"/>
    <w:rPr>
      <w:rFonts w:ascii="Arial" w:eastAsia="DejaVu Sans" w:hAnsi="Arial" w:cs="Times New Roman"/>
      <w:kern w:val="1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253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5315"/>
  </w:style>
  <w:style w:type="paragraph" w:styleId="Rodap">
    <w:name w:val="footer"/>
    <w:basedOn w:val="Normal"/>
    <w:link w:val="RodapChar"/>
    <w:unhideWhenUsed/>
    <w:rsid w:val="005253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5315"/>
  </w:style>
  <w:style w:type="paragraph" w:styleId="Textodebalo">
    <w:name w:val="Balloon Text"/>
    <w:basedOn w:val="Normal"/>
    <w:link w:val="TextodebaloChar"/>
    <w:uiPriority w:val="99"/>
    <w:semiHidden/>
    <w:unhideWhenUsed/>
    <w:rsid w:val="00180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0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adrianasouzalemos@bol.com.b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69EAC-5ADB-441D-A01F-7DB149F62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Admin</cp:lastModifiedBy>
  <cp:revision>2</cp:revision>
  <cp:lastPrinted>2016-07-08T18:06:00Z</cp:lastPrinted>
  <dcterms:created xsi:type="dcterms:W3CDTF">2016-08-10T11:30:00Z</dcterms:created>
  <dcterms:modified xsi:type="dcterms:W3CDTF">2016-08-10T11:30:00Z</dcterms:modified>
</cp:coreProperties>
</file>