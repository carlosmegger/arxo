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94F35" w14:textId="77777777" w:rsidR="00C03043" w:rsidRDefault="00C03043" w:rsidP="0082765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ind w:right="136"/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Osni Lourenço de Oliveira</w:t>
      </w:r>
    </w:p>
    <w:p w14:paraId="1BD051BD" w14:textId="77777777" w:rsidR="00C03043" w:rsidRDefault="00C03043" w:rsidP="00827651">
      <w:pPr>
        <w:widowControl w:val="0"/>
        <w:autoSpaceDE w:val="0"/>
        <w:autoSpaceDN w:val="0"/>
        <w:adjustRightInd w:val="0"/>
        <w:ind w:right="136"/>
        <w:jc w:val="both"/>
        <w:rPr>
          <w:rFonts w:ascii="Arial" w:hAnsi="Arial" w:cs="Arial"/>
          <w:sz w:val="16"/>
          <w:szCs w:val="16"/>
          <w:lang w:val="en-US"/>
        </w:rPr>
      </w:pPr>
    </w:p>
    <w:p w14:paraId="21DC7CF4" w14:textId="77777777" w:rsidR="00C03043" w:rsidRDefault="00C03043" w:rsidP="00827651">
      <w:pPr>
        <w:widowControl w:val="0"/>
        <w:autoSpaceDE w:val="0"/>
        <w:autoSpaceDN w:val="0"/>
        <w:adjustRightInd w:val="0"/>
        <w:ind w:right="136"/>
        <w:jc w:val="both"/>
        <w:rPr>
          <w:rFonts w:ascii="Arial" w:hAnsi="Arial" w:cs="Arial"/>
          <w:sz w:val="16"/>
          <w:szCs w:val="16"/>
          <w:lang w:val="en-US"/>
        </w:rPr>
      </w:pPr>
    </w:p>
    <w:p w14:paraId="22B26672" w14:textId="026CB6C0" w:rsidR="00C03043" w:rsidRDefault="00C03043" w:rsidP="00827651">
      <w:pPr>
        <w:widowControl w:val="0"/>
        <w:autoSpaceDE w:val="0"/>
        <w:autoSpaceDN w:val="0"/>
        <w:adjustRightInd w:val="0"/>
        <w:ind w:right="136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Brasil</w:t>
      </w:r>
      <w:r w:rsidR="006015F2">
        <w:rPr>
          <w:rFonts w:ascii="Arial" w:hAnsi="Arial" w:cs="Arial"/>
          <w:sz w:val="16"/>
          <w:szCs w:val="16"/>
          <w:lang w:val="en-US"/>
        </w:rPr>
        <w:t>eiro, 39 anos, solteiro</w:t>
      </w:r>
    </w:p>
    <w:p w14:paraId="7354DDD8" w14:textId="77777777" w:rsidR="00C03043" w:rsidRDefault="00C03043" w:rsidP="00827651">
      <w:pPr>
        <w:widowControl w:val="0"/>
        <w:autoSpaceDE w:val="0"/>
        <w:autoSpaceDN w:val="0"/>
        <w:adjustRightInd w:val="0"/>
        <w:ind w:right="136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Rua José Eugenio Muller, 477 apto 02 Vila Operaria</w:t>
      </w:r>
    </w:p>
    <w:p w14:paraId="170024CA" w14:textId="373675B3" w:rsidR="006015F2" w:rsidRDefault="00C03043" w:rsidP="00827651">
      <w:pPr>
        <w:widowControl w:val="0"/>
        <w:autoSpaceDE w:val="0"/>
        <w:autoSpaceDN w:val="0"/>
        <w:adjustRightInd w:val="0"/>
        <w:ind w:right="136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88303-170 Itajaí, Santa Catarina </w:t>
      </w:r>
      <w:r w:rsidR="006015F2">
        <w:rPr>
          <w:rFonts w:ascii="Arial" w:hAnsi="Arial" w:cs="Arial"/>
          <w:sz w:val="16"/>
          <w:szCs w:val="16"/>
          <w:lang w:val="en-US"/>
        </w:rPr>
        <w:t>–</w:t>
      </w:r>
      <w:r>
        <w:rPr>
          <w:rFonts w:ascii="Arial" w:hAnsi="Arial" w:cs="Arial"/>
          <w:sz w:val="16"/>
          <w:szCs w:val="16"/>
          <w:lang w:val="en-US"/>
        </w:rPr>
        <w:t xml:space="preserve"> Brasil</w:t>
      </w:r>
    </w:p>
    <w:p w14:paraId="48B9CAA3" w14:textId="351D1101" w:rsidR="00C03043" w:rsidRDefault="006015F2" w:rsidP="00827651">
      <w:pPr>
        <w:widowControl w:val="0"/>
        <w:autoSpaceDE w:val="0"/>
        <w:autoSpaceDN w:val="0"/>
        <w:adjustRightInd w:val="0"/>
        <w:ind w:right="136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Telefone</w:t>
      </w:r>
      <w:r w:rsidR="00C03043">
        <w:rPr>
          <w:rFonts w:ascii="Arial" w:hAnsi="Arial" w:cs="Arial"/>
          <w:sz w:val="16"/>
          <w:szCs w:val="16"/>
          <w:lang w:val="en-US"/>
        </w:rPr>
        <w:t xml:space="preserve"> (47) 9646-4852</w:t>
      </w:r>
    </w:p>
    <w:p w14:paraId="1A9FBCFD" w14:textId="77777777" w:rsidR="00C03043" w:rsidRPr="006015F2" w:rsidRDefault="00C03043" w:rsidP="00827651">
      <w:pPr>
        <w:widowControl w:val="0"/>
        <w:autoSpaceDE w:val="0"/>
        <w:autoSpaceDN w:val="0"/>
        <w:adjustRightInd w:val="0"/>
        <w:ind w:right="136"/>
        <w:jc w:val="both"/>
        <w:rPr>
          <w:rFonts w:ascii="Arial" w:hAnsi="Arial" w:cs="Arial"/>
          <w:b/>
          <w:color w:val="3366FF"/>
          <w:sz w:val="16"/>
          <w:szCs w:val="16"/>
          <w:lang w:val="en-US"/>
        </w:rPr>
      </w:pPr>
      <w:r w:rsidRPr="006015F2">
        <w:rPr>
          <w:rFonts w:ascii="Arial" w:hAnsi="Arial" w:cs="Arial"/>
          <w:b/>
          <w:color w:val="3366FF"/>
          <w:sz w:val="16"/>
          <w:szCs w:val="16"/>
          <w:lang w:val="en-US"/>
        </w:rPr>
        <w:t>osnyolyveira@hotmail.com</w:t>
      </w:r>
    </w:p>
    <w:p w14:paraId="7D21ED5B" w14:textId="77777777" w:rsidR="00C03043" w:rsidRDefault="00C03043" w:rsidP="0082765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before="240"/>
        <w:ind w:right="136"/>
        <w:jc w:val="both"/>
        <w:rPr>
          <w:rFonts w:ascii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Objetivo</w:t>
      </w:r>
    </w:p>
    <w:p w14:paraId="199BA5C9" w14:textId="401E0DBF" w:rsidR="00C03043" w:rsidRDefault="00C03043" w:rsidP="0082765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ind w:left="454" w:right="13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Area</w:t>
      </w:r>
      <w:r w:rsidR="006015F2">
        <w:rPr>
          <w:rFonts w:ascii="Arial" w:hAnsi="Arial" w:cs="Arial"/>
          <w:sz w:val="22"/>
          <w:szCs w:val="22"/>
          <w:lang w:val="en-US"/>
        </w:rPr>
        <w:t xml:space="preserve"> J</w:t>
      </w:r>
      <w:r>
        <w:rPr>
          <w:rFonts w:ascii="Arial" w:hAnsi="Arial" w:cs="Arial"/>
          <w:sz w:val="22"/>
          <w:szCs w:val="22"/>
          <w:lang w:val="en-US"/>
        </w:rPr>
        <w:t xml:space="preserve">urídica / </w:t>
      </w:r>
      <w:r w:rsidR="006015F2">
        <w:rPr>
          <w:rFonts w:ascii="Arial" w:hAnsi="Arial" w:cs="Arial"/>
          <w:sz w:val="22"/>
          <w:szCs w:val="22"/>
          <w:lang w:val="en-US"/>
        </w:rPr>
        <w:t>A</w:t>
      </w:r>
      <w:r>
        <w:rPr>
          <w:rFonts w:ascii="Arial" w:hAnsi="Arial" w:cs="Arial"/>
          <w:sz w:val="22"/>
          <w:szCs w:val="22"/>
          <w:lang w:val="en-US"/>
        </w:rPr>
        <w:t>dministrativo / Comercial.</w:t>
      </w:r>
    </w:p>
    <w:p w14:paraId="0333CEE3" w14:textId="77777777" w:rsidR="00C03043" w:rsidRDefault="00C03043" w:rsidP="0082765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before="240"/>
        <w:ind w:right="136"/>
        <w:jc w:val="both"/>
        <w:rPr>
          <w:rFonts w:ascii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Perfil profissional</w:t>
      </w:r>
    </w:p>
    <w:p w14:paraId="438F6D11" w14:textId="529970DA" w:rsidR="00BF4242" w:rsidRDefault="00C03043" w:rsidP="000212E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ind w:left="454" w:right="13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Dinâmico aplicado, buscando sempre se adequar as tendencias do mercado, valo</w:t>
      </w:r>
      <w:r w:rsidR="000212E6">
        <w:rPr>
          <w:rFonts w:ascii="Arial" w:hAnsi="Arial" w:cs="Arial"/>
          <w:sz w:val="22"/>
          <w:szCs w:val="22"/>
          <w:lang w:val="en-US"/>
        </w:rPr>
        <w:t xml:space="preserve">rizando a experiencia adquirida </w:t>
      </w:r>
      <w:r w:rsidR="00B11956">
        <w:rPr>
          <w:rFonts w:ascii="Arial" w:hAnsi="Arial" w:cs="Arial"/>
          <w:sz w:val="22"/>
          <w:szCs w:val="22"/>
          <w:lang w:val="en-US"/>
        </w:rPr>
        <w:t>na área O</w:t>
      </w:r>
      <w:r w:rsidR="00BF4242" w:rsidRPr="00BF4242">
        <w:rPr>
          <w:rFonts w:ascii="Arial" w:hAnsi="Arial" w:cs="Arial"/>
          <w:sz w:val="22"/>
          <w:szCs w:val="22"/>
          <w:lang w:val="en-US"/>
        </w:rPr>
        <w:t>peracional</w:t>
      </w:r>
      <w:r w:rsidR="00B11956">
        <w:rPr>
          <w:rFonts w:ascii="Arial" w:hAnsi="Arial" w:cs="Arial"/>
          <w:sz w:val="22"/>
          <w:szCs w:val="22"/>
          <w:lang w:val="en-US"/>
        </w:rPr>
        <w:t>, Comercial e A</w:t>
      </w:r>
      <w:r w:rsidR="00BF4242" w:rsidRPr="00BF4242">
        <w:rPr>
          <w:rFonts w:ascii="Arial" w:hAnsi="Arial" w:cs="Arial"/>
          <w:sz w:val="22"/>
          <w:szCs w:val="22"/>
          <w:lang w:val="en-US"/>
        </w:rPr>
        <w:t>dministrativa</w:t>
      </w:r>
      <w:r w:rsidR="006F7BDE">
        <w:rPr>
          <w:rFonts w:ascii="Arial" w:hAnsi="Arial" w:cs="Arial"/>
          <w:sz w:val="22"/>
          <w:szCs w:val="22"/>
          <w:lang w:val="en-US"/>
        </w:rPr>
        <w:t xml:space="preserve"> exercendo a função de </w:t>
      </w:r>
      <w:r w:rsidR="009973DD">
        <w:rPr>
          <w:rFonts w:ascii="Arial" w:hAnsi="Arial" w:cs="Arial"/>
          <w:sz w:val="22"/>
          <w:szCs w:val="22"/>
          <w:lang w:val="en-US"/>
        </w:rPr>
        <w:t xml:space="preserve">Supervisor, </w:t>
      </w:r>
      <w:r w:rsidR="006F7BDE">
        <w:rPr>
          <w:rFonts w:ascii="Arial" w:hAnsi="Arial" w:cs="Arial"/>
          <w:sz w:val="22"/>
          <w:szCs w:val="22"/>
          <w:lang w:val="en-US"/>
        </w:rPr>
        <w:t>Gerente</w:t>
      </w:r>
      <w:r w:rsidR="00B11956">
        <w:rPr>
          <w:rFonts w:ascii="Arial" w:hAnsi="Arial" w:cs="Arial"/>
          <w:sz w:val="22"/>
          <w:szCs w:val="22"/>
          <w:lang w:val="en-US"/>
        </w:rPr>
        <w:t xml:space="preserve">, </w:t>
      </w:r>
      <w:r w:rsidR="00BF4242" w:rsidRPr="00BF4242">
        <w:rPr>
          <w:rFonts w:ascii="Arial" w:hAnsi="Arial" w:cs="Arial"/>
          <w:sz w:val="22"/>
          <w:szCs w:val="22"/>
          <w:lang w:val="en-US"/>
        </w:rPr>
        <w:t>procurador e administrador de</w:t>
      </w:r>
      <w:r w:rsidR="006F7BDE">
        <w:rPr>
          <w:rFonts w:ascii="Arial" w:hAnsi="Arial" w:cs="Arial"/>
          <w:sz w:val="22"/>
          <w:szCs w:val="22"/>
          <w:lang w:val="en-US"/>
        </w:rPr>
        <w:t xml:space="preserve"> empresa</w:t>
      </w:r>
      <w:r w:rsidR="00BF4242" w:rsidRPr="00BF4242">
        <w:rPr>
          <w:rFonts w:ascii="Arial" w:hAnsi="Arial" w:cs="Arial"/>
          <w:sz w:val="22"/>
          <w:szCs w:val="22"/>
          <w:lang w:val="en-US"/>
        </w:rPr>
        <w:t>.</w:t>
      </w:r>
    </w:p>
    <w:p w14:paraId="3D800FAA" w14:textId="77777777" w:rsidR="006015F2" w:rsidRDefault="006015F2" w:rsidP="000212E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ind w:left="454" w:right="136"/>
        <w:jc w:val="both"/>
        <w:rPr>
          <w:rFonts w:ascii="Arial" w:hAnsi="Arial" w:cs="Arial"/>
          <w:sz w:val="22"/>
          <w:szCs w:val="22"/>
          <w:lang w:val="en-US"/>
        </w:rPr>
      </w:pPr>
    </w:p>
    <w:p w14:paraId="74E5D069" w14:textId="1EF27994" w:rsidR="006015F2" w:rsidRPr="00BF4242" w:rsidRDefault="006015F2" w:rsidP="000212E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ind w:left="454" w:right="13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Na área jurídica</w:t>
      </w:r>
      <w:r w:rsidRPr="006015F2">
        <w:rPr>
          <w:rFonts w:ascii="Arial" w:hAnsi="Arial" w:cs="Arial"/>
          <w:sz w:val="22"/>
          <w:szCs w:val="22"/>
          <w:lang w:val="en-US"/>
        </w:rPr>
        <w:t xml:space="preserve"> asses</w:t>
      </w:r>
      <w:r>
        <w:rPr>
          <w:rFonts w:ascii="Arial" w:hAnsi="Arial" w:cs="Arial"/>
          <w:sz w:val="22"/>
          <w:szCs w:val="22"/>
          <w:lang w:val="en-US"/>
        </w:rPr>
        <w:t>soria empresarial, revisão e aná</w:t>
      </w:r>
      <w:r w:rsidRPr="006015F2">
        <w:rPr>
          <w:rFonts w:ascii="Arial" w:hAnsi="Arial" w:cs="Arial"/>
          <w:sz w:val="22"/>
          <w:szCs w:val="22"/>
          <w:lang w:val="en-US"/>
        </w:rPr>
        <w:t>lise de contratos, emissão de pareceres, atua</w:t>
      </w:r>
      <w:r>
        <w:rPr>
          <w:rFonts w:ascii="Arial" w:hAnsi="Arial" w:cs="Arial"/>
          <w:sz w:val="22"/>
          <w:szCs w:val="22"/>
          <w:lang w:val="en-US"/>
        </w:rPr>
        <w:t xml:space="preserve">ção no contencioso e preventivo, </w:t>
      </w:r>
      <w:r w:rsidRPr="006015F2">
        <w:rPr>
          <w:rFonts w:ascii="Arial" w:hAnsi="Arial" w:cs="Arial"/>
          <w:sz w:val="22"/>
          <w:szCs w:val="22"/>
          <w:lang w:val="en-US"/>
        </w:rPr>
        <w:t>assessoria ao departamento de Recurso Humanos, ampla experiencia na emissão de visto e legalização de estrangeiros no Brasil.</w:t>
      </w:r>
    </w:p>
    <w:p w14:paraId="4327FB1A" w14:textId="77777777" w:rsidR="00BF4242" w:rsidRPr="001020DE" w:rsidRDefault="00BF4242" w:rsidP="001020DE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ind w:left="454" w:right="136"/>
        <w:jc w:val="both"/>
        <w:rPr>
          <w:rFonts w:ascii="Arial" w:hAnsi="Arial" w:cs="Arial"/>
          <w:sz w:val="22"/>
          <w:szCs w:val="22"/>
          <w:lang w:val="en-US"/>
        </w:rPr>
      </w:pPr>
    </w:p>
    <w:p w14:paraId="615DADF8" w14:textId="77777777" w:rsidR="00C03043" w:rsidRDefault="00C03043" w:rsidP="0082765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before="240"/>
        <w:ind w:right="136"/>
        <w:jc w:val="both"/>
        <w:rPr>
          <w:rFonts w:ascii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Formação</w:t>
      </w:r>
    </w:p>
    <w:p w14:paraId="61E7FAE7" w14:textId="77777777" w:rsidR="00C03043" w:rsidRDefault="00C03043" w:rsidP="00827651">
      <w:pPr>
        <w:widowControl w:val="0"/>
        <w:tabs>
          <w:tab w:val="left" w:pos="0"/>
        </w:tabs>
        <w:autoSpaceDE w:val="0"/>
        <w:autoSpaceDN w:val="0"/>
        <w:adjustRightInd w:val="0"/>
        <w:ind w:left="360" w:right="136" w:firstLine="66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Escolaridade</w:t>
      </w:r>
    </w:p>
    <w:p w14:paraId="1B915AC5" w14:textId="7D6727E4" w:rsidR="00C03043" w:rsidRDefault="006015F2" w:rsidP="00827651">
      <w:pPr>
        <w:widowControl w:val="0"/>
        <w:tabs>
          <w:tab w:val="left" w:pos="0"/>
        </w:tabs>
        <w:autoSpaceDE w:val="0"/>
        <w:autoSpaceDN w:val="0"/>
        <w:adjustRightInd w:val="0"/>
        <w:ind w:right="136" w:firstLine="6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Formação Superior C</w:t>
      </w:r>
      <w:r w:rsidR="00C03043">
        <w:rPr>
          <w:rFonts w:ascii="Arial" w:hAnsi="Arial" w:cs="Arial"/>
          <w:sz w:val="22"/>
          <w:szCs w:val="22"/>
          <w:lang w:val="en-US"/>
        </w:rPr>
        <w:t>ompleta.</w:t>
      </w:r>
    </w:p>
    <w:p w14:paraId="3253EBCB" w14:textId="77777777" w:rsidR="00C03043" w:rsidRDefault="00C03043" w:rsidP="00827651">
      <w:pPr>
        <w:widowControl w:val="0"/>
        <w:autoSpaceDE w:val="0"/>
        <w:autoSpaceDN w:val="0"/>
        <w:adjustRightInd w:val="0"/>
        <w:ind w:left="811" w:right="136"/>
        <w:jc w:val="both"/>
        <w:rPr>
          <w:rFonts w:ascii="Arial" w:hAnsi="Arial" w:cs="Arial"/>
          <w:sz w:val="22"/>
          <w:szCs w:val="22"/>
          <w:lang w:val="en-US"/>
        </w:rPr>
      </w:pPr>
    </w:p>
    <w:p w14:paraId="58899560" w14:textId="77777777" w:rsidR="00C03043" w:rsidRDefault="00C03043" w:rsidP="00827651">
      <w:pPr>
        <w:widowControl w:val="0"/>
        <w:tabs>
          <w:tab w:val="left" w:pos="360"/>
        </w:tabs>
        <w:autoSpaceDE w:val="0"/>
        <w:autoSpaceDN w:val="0"/>
        <w:adjustRightInd w:val="0"/>
        <w:ind w:left="426" w:right="136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Graduação</w:t>
      </w:r>
    </w:p>
    <w:p w14:paraId="31345A6B" w14:textId="0C11FCD5" w:rsidR="00C03043" w:rsidRDefault="00C03043" w:rsidP="00827651">
      <w:pPr>
        <w:widowControl w:val="0"/>
        <w:autoSpaceDE w:val="0"/>
        <w:autoSpaceDN w:val="0"/>
        <w:adjustRightInd w:val="0"/>
        <w:ind w:left="426" w:right="13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Direito</w:t>
      </w:r>
      <w:r>
        <w:rPr>
          <w:rFonts w:ascii="Arial" w:hAnsi="Arial" w:cs="Arial"/>
          <w:sz w:val="22"/>
          <w:szCs w:val="22"/>
          <w:lang w:val="en-US"/>
        </w:rPr>
        <w:t>, Univali</w:t>
      </w:r>
      <w:r w:rsidR="002B63A8">
        <w:rPr>
          <w:rFonts w:ascii="Arial" w:hAnsi="Arial" w:cs="Arial"/>
          <w:sz w:val="22"/>
          <w:szCs w:val="22"/>
          <w:lang w:val="en-US"/>
        </w:rPr>
        <w:t xml:space="preserve"> (Universidade do Vale do Itajaí)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407D8CD8" w14:textId="77777777" w:rsidR="00C03043" w:rsidRDefault="00C03043" w:rsidP="00827651">
      <w:pPr>
        <w:widowControl w:val="0"/>
        <w:autoSpaceDE w:val="0"/>
        <w:autoSpaceDN w:val="0"/>
        <w:adjustRightInd w:val="0"/>
        <w:ind w:left="811" w:right="136"/>
        <w:jc w:val="both"/>
        <w:rPr>
          <w:rFonts w:ascii="Arial" w:hAnsi="Arial" w:cs="Arial"/>
          <w:sz w:val="22"/>
          <w:szCs w:val="22"/>
          <w:lang w:val="en-US"/>
        </w:rPr>
      </w:pPr>
    </w:p>
    <w:p w14:paraId="2B91095F" w14:textId="77777777" w:rsidR="00C03043" w:rsidRDefault="00C03043" w:rsidP="00827651">
      <w:pPr>
        <w:widowControl w:val="0"/>
        <w:tabs>
          <w:tab w:val="left" w:pos="360"/>
        </w:tabs>
        <w:autoSpaceDE w:val="0"/>
        <w:autoSpaceDN w:val="0"/>
        <w:adjustRightInd w:val="0"/>
        <w:ind w:left="426" w:right="136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Cursos Complementares</w:t>
      </w:r>
    </w:p>
    <w:p w14:paraId="76213F40" w14:textId="2B3C42F0" w:rsidR="00C03043" w:rsidRDefault="00C03043" w:rsidP="00827651">
      <w:pPr>
        <w:widowControl w:val="0"/>
        <w:autoSpaceDE w:val="0"/>
        <w:autoSpaceDN w:val="0"/>
        <w:adjustRightInd w:val="0"/>
        <w:ind w:left="426" w:right="13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Marketing</w:t>
      </w:r>
    </w:p>
    <w:p w14:paraId="74846DDD" w14:textId="41E0B705" w:rsidR="00C03043" w:rsidRDefault="00C03043" w:rsidP="00827651">
      <w:pPr>
        <w:widowControl w:val="0"/>
        <w:autoSpaceDE w:val="0"/>
        <w:autoSpaceDN w:val="0"/>
        <w:adjustRightInd w:val="0"/>
        <w:ind w:left="426" w:right="13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Tecnicas de Vendas</w:t>
      </w:r>
    </w:p>
    <w:p w14:paraId="17779B9E" w14:textId="64DA1FBE" w:rsidR="00C03043" w:rsidRDefault="00C03043" w:rsidP="00827651">
      <w:pPr>
        <w:widowControl w:val="0"/>
        <w:autoSpaceDE w:val="0"/>
        <w:autoSpaceDN w:val="0"/>
        <w:adjustRightInd w:val="0"/>
        <w:ind w:left="426" w:right="13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Relações Humanas no Trabalho</w:t>
      </w:r>
    </w:p>
    <w:p w14:paraId="6299B844" w14:textId="1F00AF91" w:rsidR="00C03043" w:rsidRDefault="00C03043" w:rsidP="00827651">
      <w:pPr>
        <w:widowControl w:val="0"/>
        <w:autoSpaceDE w:val="0"/>
        <w:autoSpaceDN w:val="0"/>
        <w:adjustRightInd w:val="0"/>
        <w:ind w:left="426" w:right="13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Excelencia no Atendim</w:t>
      </w:r>
      <w:bookmarkStart w:id="0" w:name="_GoBack"/>
      <w:bookmarkEnd w:id="0"/>
      <w:r>
        <w:rPr>
          <w:rFonts w:ascii="Arial" w:hAnsi="Arial" w:cs="Arial"/>
          <w:i/>
          <w:iCs/>
          <w:sz w:val="22"/>
          <w:szCs w:val="22"/>
          <w:lang w:val="en-US"/>
        </w:rPr>
        <w:t>ento</w:t>
      </w:r>
    </w:p>
    <w:p w14:paraId="3E3EE790" w14:textId="77777777" w:rsidR="00C03043" w:rsidRDefault="00C03043" w:rsidP="0082765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before="240"/>
        <w:ind w:right="136"/>
        <w:jc w:val="both"/>
        <w:rPr>
          <w:rFonts w:ascii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Idiomas</w:t>
      </w:r>
    </w:p>
    <w:p w14:paraId="0E465782" w14:textId="77777777" w:rsidR="00C03043" w:rsidRDefault="00C03043" w:rsidP="0082765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ind w:left="454" w:right="13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Espanhol</w:t>
      </w:r>
      <w:r>
        <w:rPr>
          <w:rFonts w:ascii="Arial" w:hAnsi="Arial" w:cs="Arial"/>
          <w:sz w:val="22"/>
          <w:szCs w:val="22"/>
          <w:lang w:val="en-US"/>
        </w:rPr>
        <w:t>: leitura avançada, escrita intermediária, conversação básica.</w:t>
      </w:r>
    </w:p>
    <w:p w14:paraId="3B97C1B0" w14:textId="77777777" w:rsidR="001020DE" w:rsidRDefault="001020DE" w:rsidP="0082765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before="240"/>
        <w:ind w:right="136"/>
        <w:jc w:val="both"/>
        <w:rPr>
          <w:rFonts w:ascii="Arial" w:hAnsi="Arial" w:cs="Arial"/>
          <w:b/>
          <w:bCs/>
          <w:sz w:val="26"/>
          <w:szCs w:val="26"/>
          <w:lang w:val="en-US"/>
        </w:rPr>
      </w:pPr>
    </w:p>
    <w:p w14:paraId="47EE3DE6" w14:textId="77777777" w:rsidR="00C03043" w:rsidRDefault="00C03043" w:rsidP="0082765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before="240"/>
        <w:ind w:right="136"/>
        <w:jc w:val="both"/>
        <w:rPr>
          <w:rFonts w:ascii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Histórico Profissional</w:t>
      </w:r>
    </w:p>
    <w:p w14:paraId="19C98CE7" w14:textId="77777777" w:rsidR="00C03043" w:rsidRDefault="00C03043" w:rsidP="00827651">
      <w:pPr>
        <w:widowControl w:val="0"/>
        <w:tabs>
          <w:tab w:val="left" w:pos="360"/>
        </w:tabs>
        <w:autoSpaceDE w:val="0"/>
        <w:autoSpaceDN w:val="0"/>
        <w:adjustRightInd w:val="0"/>
        <w:ind w:right="136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42F466B" w14:textId="77777777" w:rsidR="00C03043" w:rsidRPr="00C03043" w:rsidRDefault="00827651" w:rsidP="001020DE">
      <w:pPr>
        <w:widowControl w:val="0"/>
        <w:tabs>
          <w:tab w:val="left" w:pos="360"/>
        </w:tabs>
        <w:autoSpaceDE w:val="0"/>
        <w:autoSpaceDN w:val="0"/>
        <w:adjustRightInd w:val="0"/>
        <w:ind w:left="426" w:right="136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Cugnier Certificadora Ltda</w:t>
      </w:r>
      <w:r w:rsidR="00C03043">
        <w:rPr>
          <w:rFonts w:ascii="Arial" w:hAnsi="Arial" w:cs="Arial"/>
          <w:sz w:val="22"/>
          <w:szCs w:val="22"/>
          <w:lang w:val="en-US"/>
        </w:rPr>
        <w:t xml:space="preserve"> - de janeiro/2007 a junho/2015</w:t>
      </w:r>
    </w:p>
    <w:p w14:paraId="04AD622C" w14:textId="77777777" w:rsidR="00827651" w:rsidRDefault="00827651" w:rsidP="001020DE">
      <w:pPr>
        <w:widowControl w:val="0"/>
        <w:autoSpaceDE w:val="0"/>
        <w:autoSpaceDN w:val="0"/>
        <w:adjustRightInd w:val="0"/>
        <w:ind w:left="426" w:right="136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0A9BE9A9" w14:textId="61E9CC7A" w:rsidR="00827651" w:rsidRDefault="00C76473" w:rsidP="001020DE">
      <w:pPr>
        <w:widowControl w:val="0"/>
        <w:autoSpaceDE w:val="0"/>
        <w:autoSpaceDN w:val="0"/>
        <w:adjustRightInd w:val="0"/>
        <w:ind w:left="426" w:right="13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i/>
          <w:sz w:val="22"/>
          <w:szCs w:val="22"/>
          <w:lang w:val="en-US"/>
        </w:rPr>
        <w:t>Supervisor</w:t>
      </w:r>
    </w:p>
    <w:p w14:paraId="6314FE66" w14:textId="5181BEA2" w:rsidR="0084333B" w:rsidRPr="006015F2" w:rsidRDefault="0042010F" w:rsidP="006015F2">
      <w:pPr>
        <w:widowControl w:val="0"/>
        <w:autoSpaceDE w:val="0"/>
        <w:autoSpaceDN w:val="0"/>
        <w:adjustRightInd w:val="0"/>
        <w:ind w:left="426" w:right="13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</w:t>
      </w:r>
      <w:r w:rsidRPr="0042010F">
        <w:rPr>
          <w:rFonts w:ascii="Arial" w:hAnsi="Arial" w:cs="Arial"/>
          <w:sz w:val="22"/>
          <w:szCs w:val="22"/>
          <w:lang w:val="en-US"/>
        </w:rPr>
        <w:t>lanejar, organizar, co</w:t>
      </w:r>
      <w:r>
        <w:rPr>
          <w:rFonts w:ascii="Arial" w:hAnsi="Arial" w:cs="Arial"/>
          <w:sz w:val="22"/>
          <w:szCs w:val="22"/>
          <w:lang w:val="en-US"/>
        </w:rPr>
        <w:t>ntrolar documentos e planilhas</w:t>
      </w:r>
      <w:r w:rsidRPr="0042010F">
        <w:rPr>
          <w:rFonts w:ascii="Arial" w:hAnsi="Arial" w:cs="Arial"/>
          <w:sz w:val="22"/>
          <w:szCs w:val="22"/>
          <w:lang w:val="en-US"/>
        </w:rPr>
        <w:t>, coordenar e comandar</w:t>
      </w:r>
      <w:r>
        <w:rPr>
          <w:rFonts w:ascii="Arial" w:hAnsi="Arial" w:cs="Arial"/>
          <w:sz w:val="22"/>
          <w:szCs w:val="22"/>
          <w:lang w:val="en-US"/>
        </w:rPr>
        <w:t xml:space="preserve"> a equipe</w:t>
      </w:r>
      <w:r w:rsidR="00667EC4">
        <w:rPr>
          <w:rFonts w:ascii="Arial" w:hAnsi="Arial" w:cs="Arial"/>
          <w:sz w:val="22"/>
          <w:szCs w:val="22"/>
          <w:lang w:val="en-US"/>
        </w:rPr>
        <w:t xml:space="preserve"> administrativa e </w:t>
      </w:r>
      <w:r w:rsidR="00BD07BC">
        <w:rPr>
          <w:rFonts w:ascii="Arial" w:hAnsi="Arial" w:cs="Arial"/>
          <w:sz w:val="22"/>
          <w:szCs w:val="22"/>
          <w:lang w:val="en-US"/>
        </w:rPr>
        <w:t>operacional</w:t>
      </w:r>
      <w:r>
        <w:rPr>
          <w:rFonts w:ascii="Arial" w:hAnsi="Arial" w:cs="Arial"/>
          <w:sz w:val="22"/>
          <w:szCs w:val="22"/>
          <w:lang w:val="en-US"/>
        </w:rPr>
        <w:t>, contratação</w:t>
      </w:r>
      <w:r w:rsidR="00C03043">
        <w:rPr>
          <w:rFonts w:ascii="Arial" w:hAnsi="Arial" w:cs="Arial"/>
          <w:sz w:val="22"/>
          <w:szCs w:val="22"/>
          <w:lang w:val="en-US"/>
        </w:rPr>
        <w:t xml:space="preserve">, </w:t>
      </w:r>
      <w:r>
        <w:rPr>
          <w:rFonts w:ascii="Arial" w:hAnsi="Arial" w:cs="Arial"/>
          <w:sz w:val="22"/>
          <w:szCs w:val="22"/>
          <w:lang w:val="en-US"/>
        </w:rPr>
        <w:t>seleção</w:t>
      </w:r>
      <w:r w:rsidR="00C03043">
        <w:rPr>
          <w:rFonts w:ascii="Arial" w:hAnsi="Arial" w:cs="Arial"/>
          <w:sz w:val="22"/>
          <w:szCs w:val="22"/>
          <w:lang w:val="en-US"/>
        </w:rPr>
        <w:t xml:space="preserve"> e treinamento de funcionários.</w:t>
      </w:r>
    </w:p>
    <w:p w14:paraId="37707243" w14:textId="3B345561" w:rsidR="0084333B" w:rsidRPr="0084333B" w:rsidRDefault="0084333B" w:rsidP="001020DE">
      <w:pPr>
        <w:widowControl w:val="0"/>
        <w:autoSpaceDE w:val="0"/>
        <w:autoSpaceDN w:val="0"/>
        <w:adjustRightInd w:val="0"/>
        <w:ind w:left="426" w:right="136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84333B">
        <w:rPr>
          <w:rFonts w:ascii="Arial" w:hAnsi="Arial" w:cs="Arial"/>
          <w:b/>
          <w:i/>
          <w:sz w:val="22"/>
          <w:szCs w:val="22"/>
          <w:lang w:val="en-US"/>
        </w:rPr>
        <w:t>Gerente Operacional</w:t>
      </w:r>
      <w:r w:rsidR="006F7BDE">
        <w:rPr>
          <w:rFonts w:ascii="Arial" w:hAnsi="Arial" w:cs="Arial"/>
          <w:b/>
          <w:i/>
          <w:sz w:val="22"/>
          <w:szCs w:val="22"/>
          <w:lang w:val="en-US"/>
        </w:rPr>
        <w:t xml:space="preserve"> / Administrativo</w:t>
      </w:r>
    </w:p>
    <w:p w14:paraId="6874D851" w14:textId="0856E654" w:rsidR="00FA3C80" w:rsidRDefault="00FA3C80" w:rsidP="000212E6">
      <w:pPr>
        <w:widowControl w:val="0"/>
        <w:autoSpaceDE w:val="0"/>
        <w:autoSpaceDN w:val="0"/>
        <w:adjustRightInd w:val="0"/>
        <w:ind w:left="426" w:right="13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Gerente Geral administrativo e operacional, atuação na </w:t>
      </w:r>
      <w:r w:rsidRPr="00FA3C80">
        <w:rPr>
          <w:rFonts w:ascii="Arial" w:hAnsi="Arial" w:cs="Arial"/>
          <w:sz w:val="22"/>
          <w:szCs w:val="22"/>
          <w:lang w:val="en-US"/>
        </w:rPr>
        <w:t xml:space="preserve">gestão da equipe, respondendo pelos recursos humanos, supervisionando o setor de compras </w:t>
      </w:r>
      <w:r w:rsidRPr="00FA3C80">
        <w:rPr>
          <w:rFonts w:ascii="Arial" w:hAnsi="Arial" w:cs="Arial"/>
          <w:sz w:val="22"/>
          <w:szCs w:val="22"/>
          <w:lang w:val="en-US"/>
        </w:rPr>
        <w:lastRenderedPageBreak/>
        <w:t xml:space="preserve">dando assessoria a </w:t>
      </w:r>
      <w:r>
        <w:rPr>
          <w:rFonts w:ascii="Arial" w:hAnsi="Arial" w:cs="Arial"/>
          <w:sz w:val="22"/>
          <w:szCs w:val="22"/>
          <w:lang w:val="en-US"/>
        </w:rPr>
        <w:t>direção</w:t>
      </w:r>
      <w:r w:rsidRPr="00FA3C80">
        <w:rPr>
          <w:rFonts w:ascii="Arial" w:hAnsi="Arial" w:cs="Arial"/>
          <w:sz w:val="22"/>
          <w:szCs w:val="22"/>
          <w:lang w:val="en-US"/>
        </w:rPr>
        <w:t xml:space="preserve"> da empresa, elaborando </w:t>
      </w:r>
      <w:r>
        <w:rPr>
          <w:rFonts w:ascii="Arial" w:hAnsi="Arial" w:cs="Arial"/>
          <w:sz w:val="22"/>
          <w:szCs w:val="22"/>
          <w:lang w:val="en-US"/>
        </w:rPr>
        <w:t xml:space="preserve">relatórios gerenciais e financeiros e condução de reuniões, </w:t>
      </w:r>
      <w:r w:rsidRPr="00FA3C80">
        <w:rPr>
          <w:rFonts w:ascii="Arial" w:hAnsi="Arial" w:cs="Arial"/>
          <w:sz w:val="22"/>
          <w:szCs w:val="22"/>
          <w:lang w:val="en-US"/>
        </w:rPr>
        <w:t xml:space="preserve">providenciando meios para </w:t>
      </w:r>
      <w:r>
        <w:rPr>
          <w:rFonts w:ascii="Arial" w:hAnsi="Arial" w:cs="Arial"/>
          <w:sz w:val="22"/>
          <w:szCs w:val="22"/>
          <w:lang w:val="en-US"/>
        </w:rPr>
        <w:t>que a execução</w:t>
      </w:r>
      <w:r w:rsidRPr="00FA3C80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d</w:t>
      </w:r>
      <w:r w:rsidRPr="00FA3C80">
        <w:rPr>
          <w:rFonts w:ascii="Arial" w:hAnsi="Arial" w:cs="Arial"/>
          <w:sz w:val="22"/>
          <w:szCs w:val="22"/>
          <w:lang w:val="en-US"/>
        </w:rPr>
        <w:t>as atividades sejam desenvolvidas em conformidade com as normas e procedimentos técnicos</w:t>
      </w:r>
      <w:r>
        <w:rPr>
          <w:rFonts w:ascii="Arial" w:hAnsi="Arial" w:cs="Arial"/>
          <w:sz w:val="22"/>
          <w:szCs w:val="22"/>
          <w:lang w:val="en-US"/>
        </w:rPr>
        <w:t xml:space="preserve">, responsável pelos departamentos, </w:t>
      </w:r>
      <w:r w:rsidRPr="00FA3C80">
        <w:rPr>
          <w:rFonts w:ascii="Arial" w:hAnsi="Arial" w:cs="Arial"/>
          <w:sz w:val="22"/>
          <w:szCs w:val="22"/>
          <w:lang w:val="en-US"/>
        </w:rPr>
        <w:t>financ</w:t>
      </w:r>
      <w:r>
        <w:rPr>
          <w:rFonts w:ascii="Arial" w:hAnsi="Arial" w:cs="Arial"/>
          <w:sz w:val="22"/>
          <w:szCs w:val="22"/>
          <w:lang w:val="en-US"/>
        </w:rPr>
        <w:t xml:space="preserve">eiro, departamento de pessoal </w:t>
      </w:r>
      <w:r w:rsidRPr="00FA3C80">
        <w:rPr>
          <w:rFonts w:ascii="Arial" w:hAnsi="Arial" w:cs="Arial"/>
          <w:sz w:val="22"/>
          <w:szCs w:val="22"/>
          <w:lang w:val="en-US"/>
        </w:rPr>
        <w:t>e jurídico se responsabilizando por todas as áreas que envolvem a administração da empresa</w:t>
      </w:r>
      <w:r w:rsidR="0042010F">
        <w:rPr>
          <w:rFonts w:ascii="Arial" w:hAnsi="Arial" w:cs="Arial"/>
          <w:sz w:val="22"/>
          <w:szCs w:val="22"/>
          <w:lang w:val="en-US"/>
        </w:rPr>
        <w:t>, mediante procuração ampla e irrestrita. Na área operacional responsável pela organização de pessoal, emissão de certificados internacionais e execução das operações em portos, armazéns e frigoríficos em todo o Brasil.</w:t>
      </w:r>
    </w:p>
    <w:p w14:paraId="1BCB56E4" w14:textId="77777777" w:rsidR="00FA3C80" w:rsidRDefault="00FA3C80" w:rsidP="000212E6">
      <w:pPr>
        <w:widowControl w:val="0"/>
        <w:autoSpaceDE w:val="0"/>
        <w:autoSpaceDN w:val="0"/>
        <w:adjustRightInd w:val="0"/>
        <w:ind w:left="426" w:right="136"/>
        <w:jc w:val="both"/>
        <w:rPr>
          <w:rFonts w:ascii="Arial" w:hAnsi="Arial" w:cs="Arial"/>
          <w:sz w:val="22"/>
          <w:szCs w:val="22"/>
          <w:lang w:val="en-US"/>
        </w:rPr>
      </w:pPr>
    </w:p>
    <w:p w14:paraId="0A545992" w14:textId="1B7FAB22" w:rsidR="0084333B" w:rsidRPr="0084333B" w:rsidRDefault="006015F2" w:rsidP="006015F2">
      <w:pPr>
        <w:widowControl w:val="0"/>
        <w:autoSpaceDE w:val="0"/>
        <w:autoSpaceDN w:val="0"/>
        <w:adjustRightInd w:val="0"/>
        <w:ind w:right="13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</w:t>
      </w:r>
      <w:r w:rsidR="0084333B" w:rsidRPr="0084333B">
        <w:rPr>
          <w:rFonts w:ascii="Arial" w:hAnsi="Arial" w:cs="Arial"/>
          <w:b/>
          <w:i/>
          <w:sz w:val="22"/>
          <w:szCs w:val="22"/>
          <w:lang w:val="en-US"/>
        </w:rPr>
        <w:t>Advogado</w:t>
      </w:r>
    </w:p>
    <w:p w14:paraId="61C0F0DB" w14:textId="6C6BCC65" w:rsidR="00B11956" w:rsidRPr="00BF4242" w:rsidRDefault="00807A6F" w:rsidP="006B2623">
      <w:pPr>
        <w:widowControl w:val="0"/>
        <w:autoSpaceDE w:val="0"/>
        <w:autoSpaceDN w:val="0"/>
        <w:adjustRightInd w:val="0"/>
        <w:ind w:left="426" w:right="13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Assessoria na área administrativa e empresarial,</w:t>
      </w:r>
      <w:r w:rsidR="009928B8">
        <w:rPr>
          <w:rFonts w:ascii="Arial" w:hAnsi="Arial" w:cs="Arial"/>
          <w:sz w:val="22"/>
          <w:szCs w:val="22"/>
          <w:lang w:val="en-US"/>
        </w:rPr>
        <w:t xml:space="preserve"> realização de audiencias, elaboração de peças processuais e pareceres, acompanhamento de processos,</w:t>
      </w:r>
      <w:r w:rsidR="006B2623">
        <w:rPr>
          <w:rFonts w:ascii="Arial" w:hAnsi="Arial" w:cs="Arial"/>
          <w:sz w:val="22"/>
          <w:szCs w:val="22"/>
          <w:lang w:val="en-US"/>
        </w:rPr>
        <w:t xml:space="preserve"> </w:t>
      </w:r>
      <w:r w:rsidR="006B2623" w:rsidRPr="00BF4242">
        <w:rPr>
          <w:rFonts w:ascii="Arial" w:hAnsi="Arial" w:cs="Arial"/>
          <w:sz w:val="22"/>
          <w:szCs w:val="22"/>
          <w:lang w:val="en-US"/>
        </w:rPr>
        <w:t>emissão de visto e legalização de estra</w:t>
      </w:r>
      <w:r w:rsidR="006B2623">
        <w:rPr>
          <w:rFonts w:ascii="Arial" w:hAnsi="Arial" w:cs="Arial"/>
          <w:sz w:val="22"/>
          <w:szCs w:val="22"/>
          <w:lang w:val="en-US"/>
        </w:rPr>
        <w:t xml:space="preserve">ngeiros, </w:t>
      </w:r>
      <w:r>
        <w:rPr>
          <w:rFonts w:ascii="Arial" w:hAnsi="Arial" w:cs="Arial"/>
          <w:sz w:val="22"/>
          <w:szCs w:val="22"/>
          <w:lang w:val="en-US"/>
        </w:rPr>
        <w:t>análise de contratos</w:t>
      </w:r>
      <w:r w:rsidR="006B2623">
        <w:rPr>
          <w:rFonts w:ascii="Arial" w:hAnsi="Arial" w:cs="Arial"/>
          <w:sz w:val="22"/>
          <w:szCs w:val="22"/>
          <w:lang w:val="en-US"/>
        </w:rPr>
        <w:t xml:space="preserve"> nacional e internacional para empresas públicas e privadas</w:t>
      </w:r>
      <w:r>
        <w:rPr>
          <w:rFonts w:ascii="Arial" w:hAnsi="Arial" w:cs="Arial"/>
          <w:sz w:val="22"/>
          <w:szCs w:val="22"/>
          <w:lang w:val="en-US"/>
        </w:rPr>
        <w:t xml:space="preserve">, </w:t>
      </w:r>
      <w:r w:rsidR="006B2623">
        <w:rPr>
          <w:rFonts w:ascii="Arial" w:hAnsi="Arial" w:cs="Arial"/>
          <w:sz w:val="22"/>
          <w:szCs w:val="22"/>
          <w:lang w:val="en-US"/>
        </w:rPr>
        <w:t xml:space="preserve">atuação no contencioso, preventivo e </w:t>
      </w:r>
      <w:r w:rsidR="00C03043">
        <w:rPr>
          <w:rFonts w:ascii="Arial" w:hAnsi="Arial" w:cs="Arial"/>
          <w:sz w:val="22"/>
          <w:szCs w:val="22"/>
          <w:lang w:val="en-US"/>
        </w:rPr>
        <w:t>assessor</w:t>
      </w:r>
      <w:r w:rsidR="006B2623">
        <w:rPr>
          <w:rFonts w:ascii="Arial" w:hAnsi="Arial" w:cs="Arial"/>
          <w:sz w:val="22"/>
          <w:szCs w:val="22"/>
          <w:lang w:val="en-US"/>
        </w:rPr>
        <w:t xml:space="preserve">ia do setor de Recurso Humanos e, </w:t>
      </w:r>
      <w:r w:rsidR="00B11956">
        <w:rPr>
          <w:rFonts w:ascii="Arial" w:hAnsi="Arial" w:cs="Arial"/>
          <w:sz w:val="22"/>
          <w:szCs w:val="22"/>
          <w:lang w:val="en-US"/>
        </w:rPr>
        <w:t>prospecção de negócios junto a orgãos públicos e privados.</w:t>
      </w:r>
    </w:p>
    <w:p w14:paraId="24C765CD" w14:textId="77777777" w:rsidR="00B11956" w:rsidRDefault="00B11956" w:rsidP="006B2623">
      <w:pPr>
        <w:widowControl w:val="0"/>
        <w:tabs>
          <w:tab w:val="left" w:pos="360"/>
        </w:tabs>
        <w:autoSpaceDE w:val="0"/>
        <w:autoSpaceDN w:val="0"/>
        <w:adjustRightInd w:val="0"/>
        <w:ind w:right="136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C74E2F9" w14:textId="77777777" w:rsidR="006F7BDE" w:rsidRDefault="006F7BDE" w:rsidP="001020DE">
      <w:pPr>
        <w:widowControl w:val="0"/>
        <w:tabs>
          <w:tab w:val="left" w:pos="360"/>
        </w:tabs>
        <w:autoSpaceDE w:val="0"/>
        <w:autoSpaceDN w:val="0"/>
        <w:adjustRightInd w:val="0"/>
        <w:ind w:left="426" w:right="136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4999BF7" w14:textId="77777777" w:rsidR="00C03043" w:rsidRDefault="00C03043" w:rsidP="001020DE">
      <w:pPr>
        <w:widowControl w:val="0"/>
        <w:tabs>
          <w:tab w:val="left" w:pos="360"/>
        </w:tabs>
        <w:autoSpaceDE w:val="0"/>
        <w:autoSpaceDN w:val="0"/>
        <w:adjustRightInd w:val="0"/>
        <w:ind w:left="426" w:right="136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Arfrio Armazens Gerais Frigorificos</w:t>
      </w:r>
      <w:r>
        <w:rPr>
          <w:rFonts w:ascii="Arial" w:hAnsi="Arial" w:cs="Arial"/>
          <w:sz w:val="22"/>
          <w:szCs w:val="22"/>
          <w:lang w:val="en-US"/>
        </w:rPr>
        <w:t xml:space="preserve"> - de março/2002 a agosto/2004</w:t>
      </w:r>
    </w:p>
    <w:p w14:paraId="74013436" w14:textId="77777777" w:rsidR="00C03043" w:rsidRDefault="00C03043" w:rsidP="001020DE">
      <w:pPr>
        <w:widowControl w:val="0"/>
        <w:autoSpaceDE w:val="0"/>
        <w:autoSpaceDN w:val="0"/>
        <w:adjustRightInd w:val="0"/>
        <w:ind w:left="426" w:right="136"/>
        <w:jc w:val="both"/>
        <w:rPr>
          <w:rFonts w:ascii="Arial" w:hAnsi="Arial" w:cs="Arial"/>
          <w:sz w:val="16"/>
          <w:szCs w:val="16"/>
          <w:lang w:val="en-US"/>
        </w:rPr>
      </w:pPr>
    </w:p>
    <w:p w14:paraId="6D3CE184" w14:textId="77777777" w:rsidR="00C03043" w:rsidRDefault="00C03043" w:rsidP="001020DE">
      <w:pPr>
        <w:widowControl w:val="0"/>
        <w:autoSpaceDE w:val="0"/>
        <w:autoSpaceDN w:val="0"/>
        <w:adjustRightInd w:val="0"/>
        <w:ind w:left="426" w:right="136"/>
        <w:jc w:val="both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Administrativo</w:t>
      </w:r>
    </w:p>
    <w:p w14:paraId="53A4865A" w14:textId="77777777" w:rsidR="00C03043" w:rsidRDefault="00C03043" w:rsidP="001020DE">
      <w:pPr>
        <w:widowControl w:val="0"/>
        <w:autoSpaceDE w:val="0"/>
        <w:autoSpaceDN w:val="0"/>
        <w:adjustRightInd w:val="0"/>
        <w:ind w:left="426" w:right="13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Atendimento ao cliente, logística de controle de estoque para exportação e distribuição para o mercado interno, emissão de certificados sanitários e liberação de documentos. Presidente da comissão interna de prevenção de acidentes (CIPA), e coordenador de grupos de trabalhos.</w:t>
      </w:r>
    </w:p>
    <w:p w14:paraId="69C31F35" w14:textId="77777777" w:rsidR="001020DE" w:rsidRDefault="001020DE" w:rsidP="001020DE">
      <w:pPr>
        <w:widowControl w:val="0"/>
        <w:autoSpaceDE w:val="0"/>
        <w:autoSpaceDN w:val="0"/>
        <w:adjustRightInd w:val="0"/>
        <w:ind w:left="426" w:right="136"/>
        <w:jc w:val="both"/>
        <w:rPr>
          <w:rFonts w:ascii="Arial" w:hAnsi="Arial" w:cs="Arial"/>
          <w:sz w:val="22"/>
          <w:szCs w:val="22"/>
          <w:lang w:val="en-US"/>
        </w:rPr>
      </w:pPr>
    </w:p>
    <w:p w14:paraId="7D911F66" w14:textId="77777777" w:rsidR="00C03043" w:rsidRDefault="00C03043" w:rsidP="001020DE">
      <w:pPr>
        <w:widowControl w:val="0"/>
        <w:autoSpaceDE w:val="0"/>
        <w:autoSpaceDN w:val="0"/>
        <w:adjustRightInd w:val="0"/>
        <w:ind w:left="426" w:right="136"/>
        <w:jc w:val="both"/>
        <w:rPr>
          <w:rFonts w:ascii="Arial" w:hAnsi="Arial" w:cs="Arial"/>
          <w:sz w:val="22"/>
          <w:szCs w:val="22"/>
          <w:lang w:val="en-US"/>
        </w:rPr>
      </w:pPr>
    </w:p>
    <w:p w14:paraId="436E8284" w14:textId="77777777" w:rsidR="00C03043" w:rsidRDefault="00C03043" w:rsidP="001020DE">
      <w:pPr>
        <w:widowControl w:val="0"/>
        <w:tabs>
          <w:tab w:val="left" w:pos="360"/>
        </w:tabs>
        <w:autoSpaceDE w:val="0"/>
        <w:autoSpaceDN w:val="0"/>
        <w:adjustRightInd w:val="0"/>
        <w:ind w:left="426" w:right="136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A. Silva Distribuidora</w:t>
      </w:r>
      <w:r>
        <w:rPr>
          <w:rFonts w:ascii="Arial" w:hAnsi="Arial" w:cs="Arial"/>
          <w:sz w:val="22"/>
          <w:szCs w:val="22"/>
          <w:lang w:val="en-US"/>
        </w:rPr>
        <w:t xml:space="preserve"> - de setembro/1999 a janeiro/2002</w:t>
      </w:r>
    </w:p>
    <w:p w14:paraId="0191E28A" w14:textId="77777777" w:rsidR="001020DE" w:rsidRDefault="001020DE" w:rsidP="001020DE">
      <w:pPr>
        <w:widowControl w:val="0"/>
        <w:autoSpaceDE w:val="0"/>
        <w:autoSpaceDN w:val="0"/>
        <w:adjustRightInd w:val="0"/>
        <w:ind w:left="426" w:right="136"/>
        <w:jc w:val="both"/>
        <w:rPr>
          <w:rFonts w:ascii="Arial" w:hAnsi="Arial" w:cs="Arial"/>
          <w:sz w:val="16"/>
          <w:szCs w:val="16"/>
          <w:lang w:val="en-US"/>
        </w:rPr>
      </w:pPr>
    </w:p>
    <w:p w14:paraId="54AC80C7" w14:textId="77777777" w:rsidR="00C03043" w:rsidRDefault="00C03043" w:rsidP="001020DE">
      <w:pPr>
        <w:widowControl w:val="0"/>
        <w:autoSpaceDE w:val="0"/>
        <w:autoSpaceDN w:val="0"/>
        <w:adjustRightInd w:val="0"/>
        <w:ind w:left="426" w:right="136"/>
        <w:jc w:val="both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Auxiliar Administrativo</w:t>
      </w:r>
    </w:p>
    <w:p w14:paraId="78D5386B" w14:textId="77777777" w:rsidR="00C03043" w:rsidRDefault="00C03043" w:rsidP="001020DE">
      <w:pPr>
        <w:widowControl w:val="0"/>
        <w:autoSpaceDE w:val="0"/>
        <w:autoSpaceDN w:val="0"/>
        <w:adjustRightInd w:val="0"/>
        <w:ind w:left="426" w:right="13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Faturamento e pós-vendas, vendas internas, pesquisas de mercado e planejamento estratégico, programação de entregas, responsável pela organização e controle do arquivo da empresa.</w:t>
      </w:r>
    </w:p>
    <w:p w14:paraId="26E25C48" w14:textId="77777777" w:rsidR="00C03043" w:rsidRDefault="00C03043" w:rsidP="00827651">
      <w:pPr>
        <w:widowControl w:val="0"/>
        <w:autoSpaceDE w:val="0"/>
        <w:autoSpaceDN w:val="0"/>
        <w:adjustRightInd w:val="0"/>
        <w:ind w:left="811" w:right="136"/>
        <w:jc w:val="both"/>
        <w:rPr>
          <w:rFonts w:ascii="Arial" w:hAnsi="Arial" w:cs="Arial"/>
          <w:sz w:val="22"/>
          <w:szCs w:val="22"/>
          <w:lang w:val="en-US"/>
        </w:rPr>
      </w:pPr>
    </w:p>
    <w:p w14:paraId="7CE32C1E" w14:textId="77777777" w:rsidR="00C03043" w:rsidRDefault="00C03043" w:rsidP="0082765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before="240"/>
        <w:ind w:right="136"/>
        <w:jc w:val="both"/>
        <w:rPr>
          <w:rFonts w:ascii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Outros objetivos</w:t>
      </w:r>
    </w:p>
    <w:p w14:paraId="24C31350" w14:textId="316CAD50" w:rsidR="00C03043" w:rsidRPr="006015F2" w:rsidRDefault="00C03043" w:rsidP="006015F2">
      <w:pPr>
        <w:widowControl w:val="0"/>
        <w:tabs>
          <w:tab w:val="left" w:pos="360"/>
        </w:tabs>
        <w:autoSpaceDE w:val="0"/>
        <w:autoSpaceDN w:val="0"/>
        <w:adjustRightInd w:val="0"/>
        <w:ind w:left="426" w:right="136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Região de trabalho</w:t>
      </w:r>
    </w:p>
    <w:p w14:paraId="6AC8AA31" w14:textId="77777777" w:rsidR="00C03043" w:rsidRDefault="00C03043" w:rsidP="001020DE">
      <w:pPr>
        <w:widowControl w:val="0"/>
        <w:autoSpaceDE w:val="0"/>
        <w:autoSpaceDN w:val="0"/>
        <w:adjustRightInd w:val="0"/>
        <w:ind w:left="426" w:right="13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Aceita propostas de outras regiões.</w:t>
      </w:r>
    </w:p>
    <w:p w14:paraId="2F361A9B" w14:textId="77777777" w:rsidR="00C03043" w:rsidRDefault="001020DE" w:rsidP="001020DE">
      <w:pPr>
        <w:widowControl w:val="0"/>
        <w:autoSpaceDE w:val="0"/>
        <w:autoSpaceDN w:val="0"/>
        <w:adjustRightInd w:val="0"/>
        <w:ind w:left="426" w:right="13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Disponivel para</w:t>
      </w:r>
      <w:r w:rsidR="00C03043">
        <w:rPr>
          <w:rFonts w:ascii="Arial" w:hAnsi="Arial" w:cs="Arial"/>
          <w:sz w:val="22"/>
          <w:szCs w:val="22"/>
          <w:lang w:val="en-US"/>
        </w:rPr>
        <w:t xml:space="preserve"> viajar pela empresa.</w:t>
      </w:r>
    </w:p>
    <w:p w14:paraId="49A76913" w14:textId="77777777" w:rsidR="00C03043" w:rsidRDefault="00C03043" w:rsidP="0082765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before="240"/>
        <w:ind w:right="136"/>
        <w:jc w:val="both"/>
        <w:rPr>
          <w:rFonts w:ascii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Informações complementares</w:t>
      </w:r>
    </w:p>
    <w:p w14:paraId="2CCDA67D" w14:textId="02A84C1B" w:rsidR="00C91B7B" w:rsidRPr="0042010F" w:rsidRDefault="00C03043" w:rsidP="0042010F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ind w:left="454" w:right="13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Curso de </w:t>
      </w:r>
      <w:r w:rsidR="001020DE">
        <w:rPr>
          <w:rFonts w:ascii="Arial" w:hAnsi="Arial" w:cs="Arial"/>
          <w:sz w:val="22"/>
          <w:szCs w:val="22"/>
          <w:lang w:val="en-US"/>
        </w:rPr>
        <w:t>Auditor Lider ISO 9001, atendimento ao pú</w:t>
      </w:r>
      <w:r>
        <w:rPr>
          <w:rFonts w:ascii="Arial" w:hAnsi="Arial" w:cs="Arial"/>
          <w:sz w:val="22"/>
          <w:szCs w:val="22"/>
          <w:lang w:val="en-US"/>
        </w:rPr>
        <w:t xml:space="preserve">blico, recrutamento, gestão, acompanhamento e treinamento de pessoas. </w:t>
      </w:r>
    </w:p>
    <w:sectPr w:rsidR="00C91B7B" w:rsidRPr="0042010F" w:rsidSect="006015F2">
      <w:pgSz w:w="12240" w:h="15840"/>
      <w:pgMar w:top="1276" w:right="1800" w:bottom="1135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043"/>
    <w:rsid w:val="00005B89"/>
    <w:rsid w:val="000212E6"/>
    <w:rsid w:val="001020DE"/>
    <w:rsid w:val="002B63A8"/>
    <w:rsid w:val="00325663"/>
    <w:rsid w:val="0042010F"/>
    <w:rsid w:val="004652DE"/>
    <w:rsid w:val="0047529A"/>
    <w:rsid w:val="004D1BE4"/>
    <w:rsid w:val="006015F2"/>
    <w:rsid w:val="00667EC4"/>
    <w:rsid w:val="006B2623"/>
    <w:rsid w:val="006F7BDE"/>
    <w:rsid w:val="00807A6F"/>
    <w:rsid w:val="00827651"/>
    <w:rsid w:val="0084333B"/>
    <w:rsid w:val="009928B8"/>
    <w:rsid w:val="009973DD"/>
    <w:rsid w:val="00A76E5A"/>
    <w:rsid w:val="00B11956"/>
    <w:rsid w:val="00BA404A"/>
    <w:rsid w:val="00BD07BC"/>
    <w:rsid w:val="00BF4242"/>
    <w:rsid w:val="00C03043"/>
    <w:rsid w:val="00C76473"/>
    <w:rsid w:val="00C91B7B"/>
    <w:rsid w:val="00D70F0B"/>
    <w:rsid w:val="00D93166"/>
    <w:rsid w:val="00EC7CDC"/>
    <w:rsid w:val="00FA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0AE0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515</Words>
  <Characters>2940</Characters>
  <Application>Microsoft Macintosh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Osny Olyver</dc:creator>
  <cp:keywords/>
  <dc:description/>
  <cp:lastModifiedBy>Osny Olyver</cp:lastModifiedBy>
  <cp:revision>15</cp:revision>
  <dcterms:created xsi:type="dcterms:W3CDTF">2015-06-11T15:36:00Z</dcterms:created>
  <dcterms:modified xsi:type="dcterms:W3CDTF">2015-08-24T12:41:00Z</dcterms:modified>
</cp:coreProperties>
</file>