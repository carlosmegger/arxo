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E6D" w:rsidRDefault="00E67E6D">
      <w:pPr>
        <w:jc w:val="center"/>
        <w:rPr>
          <w:rFonts w:ascii="Arial" w:hAnsi="Arial" w:cs="Arial"/>
          <w:b/>
          <w:i/>
          <w:color w:val="333333"/>
          <w:sz w:val="28"/>
          <w:szCs w:val="28"/>
          <w:u w:val="single"/>
          <w:lang w:val="pt-BR"/>
        </w:rPr>
      </w:pPr>
    </w:p>
    <w:p w:rsidR="00E67E6D" w:rsidRDefault="0027393E">
      <w:pPr>
        <w:jc w:val="center"/>
        <w:rPr>
          <w:color w:val="333333"/>
          <w:lang w:val="pt-BR"/>
        </w:rPr>
      </w:pPr>
      <w:r>
        <w:rPr>
          <w:rFonts w:ascii="Arial" w:hAnsi="Arial" w:cs="Arial"/>
          <w:b/>
          <w:i/>
          <w:color w:val="333333"/>
          <w:sz w:val="28"/>
          <w:szCs w:val="28"/>
          <w:u w:val="single"/>
          <w:lang w:val="pt-BR"/>
        </w:rPr>
        <w:t>ROGÉRIO RODRIGUES SILVA</w:t>
      </w:r>
    </w:p>
    <w:p w:rsidR="00E67E6D" w:rsidRDefault="00E67E6D">
      <w:pPr>
        <w:jc w:val="center"/>
        <w:rPr>
          <w:color w:val="333333"/>
          <w:lang w:val="pt-BR"/>
        </w:rPr>
      </w:pPr>
    </w:p>
    <w:p w:rsidR="00E67E6D" w:rsidRDefault="00E67E6D">
      <w:pPr>
        <w:jc w:val="center"/>
        <w:rPr>
          <w:color w:val="333333"/>
          <w:lang w:val="pt-BR"/>
        </w:rPr>
      </w:pPr>
      <w:r>
        <w:rPr>
          <w:color w:val="333333"/>
          <w:lang w:val="pt-BR"/>
        </w:rPr>
        <w:t xml:space="preserve">Rua </w:t>
      </w:r>
      <w:r w:rsidR="0027393E">
        <w:rPr>
          <w:color w:val="333333"/>
          <w:lang w:val="pt-BR"/>
        </w:rPr>
        <w:t>Cel. Antonio Alves</w:t>
      </w:r>
      <w:r>
        <w:rPr>
          <w:color w:val="333333"/>
          <w:lang w:val="pt-BR"/>
        </w:rPr>
        <w:t xml:space="preserve">, </w:t>
      </w:r>
      <w:proofErr w:type="gramStart"/>
      <w:r w:rsidR="0027393E">
        <w:rPr>
          <w:color w:val="333333"/>
          <w:lang w:val="pt-BR"/>
        </w:rPr>
        <w:t>970 apto 102</w:t>
      </w:r>
      <w:proofErr w:type="gramEnd"/>
      <w:r>
        <w:rPr>
          <w:color w:val="333333"/>
          <w:lang w:val="pt-BR"/>
        </w:rPr>
        <w:t xml:space="preserve">, Bairro </w:t>
      </w:r>
      <w:r w:rsidR="0027393E">
        <w:rPr>
          <w:color w:val="333333"/>
          <w:lang w:val="pt-BR"/>
        </w:rPr>
        <w:t>Centro</w:t>
      </w:r>
      <w:r>
        <w:rPr>
          <w:color w:val="333333"/>
          <w:lang w:val="pt-BR"/>
        </w:rPr>
        <w:t xml:space="preserve">, Uberlândia-MG. </w:t>
      </w:r>
    </w:p>
    <w:p w:rsidR="00E67E6D" w:rsidRDefault="00E67E6D">
      <w:pPr>
        <w:jc w:val="center"/>
        <w:rPr>
          <w:color w:val="333333"/>
          <w:lang w:val="pt-BR"/>
        </w:rPr>
      </w:pPr>
      <w:r>
        <w:rPr>
          <w:color w:val="333333"/>
          <w:lang w:val="pt-BR"/>
        </w:rPr>
        <w:t>Tel. 34-9</w:t>
      </w:r>
      <w:r w:rsidR="0027393E">
        <w:rPr>
          <w:color w:val="333333"/>
          <w:lang w:val="pt-BR"/>
        </w:rPr>
        <w:t>8831-6740 / 34-99107-7914</w:t>
      </w:r>
    </w:p>
    <w:p w:rsidR="00E67E6D" w:rsidRDefault="00E67E6D">
      <w:pPr>
        <w:jc w:val="center"/>
        <w:rPr>
          <w:color w:val="333333"/>
          <w:lang w:val="pt-BR"/>
        </w:rPr>
      </w:pPr>
      <w:r>
        <w:rPr>
          <w:color w:val="333333"/>
          <w:lang w:val="pt-BR"/>
        </w:rPr>
        <w:t xml:space="preserve"> CNH </w:t>
      </w:r>
      <w:r w:rsidR="0027393E" w:rsidRPr="008D7648">
        <w:rPr>
          <w:b/>
          <w:color w:val="333333"/>
          <w:lang w:val="pt-BR"/>
        </w:rPr>
        <w:t>A</w:t>
      </w:r>
      <w:r>
        <w:rPr>
          <w:b/>
          <w:color w:val="333333"/>
          <w:lang w:val="pt-BR"/>
        </w:rPr>
        <w:t>B</w:t>
      </w:r>
    </w:p>
    <w:p w:rsidR="00E67E6D" w:rsidRDefault="006B15E4">
      <w:pPr>
        <w:jc w:val="center"/>
        <w:rPr>
          <w:color w:val="333333"/>
          <w:lang w:val="pt-BR"/>
        </w:rPr>
      </w:pPr>
      <w:hyperlink r:id="rId5" w:history="1">
        <w:r w:rsidRPr="006C4315">
          <w:rPr>
            <w:rStyle w:val="Hyperlink"/>
            <w:lang w:val="pt-BR"/>
          </w:rPr>
          <w:t>rogerdani01@gmail.com</w:t>
        </w:r>
      </w:hyperlink>
    </w:p>
    <w:p w:rsidR="006B15E4" w:rsidRPr="0027393E" w:rsidRDefault="006B15E4">
      <w:pPr>
        <w:jc w:val="center"/>
        <w:rPr>
          <w:color w:val="333333"/>
          <w:lang w:val="pt-BR"/>
        </w:rPr>
      </w:pPr>
    </w:p>
    <w:p w:rsidR="00E67E6D" w:rsidRDefault="00E67E6D">
      <w:pPr>
        <w:pBdr>
          <w:bottom w:val="single" w:sz="8" w:space="1" w:color="000000"/>
        </w:pBdr>
        <w:rPr>
          <w:rFonts w:ascii="Arial" w:hAnsi="Arial" w:cs="Arial"/>
          <w:b/>
          <w:color w:val="333333"/>
          <w:sz w:val="20"/>
          <w:szCs w:val="20"/>
          <w:u w:val="single"/>
          <w:lang w:val="pt-BR"/>
        </w:rPr>
      </w:pPr>
      <w:r>
        <w:rPr>
          <w:rFonts w:ascii="Arial" w:hAnsi="Arial" w:cs="Arial"/>
          <w:color w:val="333333"/>
          <w:lang w:val="pt-BR"/>
        </w:rPr>
        <w:tab/>
      </w:r>
      <w:r>
        <w:rPr>
          <w:rFonts w:ascii="Arial" w:hAnsi="Arial" w:cs="Arial"/>
          <w:color w:val="333333"/>
          <w:lang w:val="pt-BR"/>
        </w:rPr>
        <w:tab/>
      </w:r>
      <w:r>
        <w:rPr>
          <w:rFonts w:ascii="Arial" w:hAnsi="Arial" w:cs="Arial"/>
          <w:color w:val="333333"/>
          <w:lang w:val="pt-BR"/>
        </w:rPr>
        <w:tab/>
      </w:r>
      <w:r>
        <w:rPr>
          <w:rFonts w:ascii="Arial" w:hAnsi="Arial" w:cs="Arial"/>
          <w:color w:val="333333"/>
          <w:lang w:val="pt-BR"/>
        </w:rPr>
        <w:tab/>
      </w:r>
      <w:r>
        <w:rPr>
          <w:rFonts w:ascii="Arial" w:hAnsi="Arial" w:cs="Arial"/>
          <w:color w:val="333333"/>
          <w:lang w:val="pt-BR"/>
        </w:rPr>
        <w:tab/>
      </w:r>
      <w:r>
        <w:rPr>
          <w:rFonts w:ascii="Arial" w:hAnsi="Arial" w:cs="Arial"/>
          <w:color w:val="333333"/>
          <w:lang w:val="pt-BR"/>
        </w:rPr>
        <w:tab/>
      </w:r>
    </w:p>
    <w:p w:rsidR="00E67E6D" w:rsidRDefault="00E67E6D">
      <w:pPr>
        <w:pBdr>
          <w:bottom w:val="single" w:sz="8" w:space="1" w:color="000000"/>
        </w:pBdr>
        <w:rPr>
          <w:rFonts w:ascii="Arial" w:hAnsi="Arial" w:cs="Arial"/>
          <w:b/>
          <w:color w:val="333333"/>
          <w:sz w:val="20"/>
          <w:szCs w:val="20"/>
          <w:u w:val="single"/>
          <w:lang w:val="pt-BR"/>
        </w:rPr>
      </w:pPr>
    </w:p>
    <w:p w:rsidR="00E67E6D" w:rsidRDefault="006B15E4">
      <w:pPr>
        <w:pBdr>
          <w:bottom w:val="single" w:sz="8" w:space="1" w:color="000000"/>
        </w:pBdr>
        <w:rPr>
          <w:rFonts w:ascii="Arial" w:hAnsi="Arial" w:cs="Arial"/>
          <w:color w:val="333333"/>
          <w:lang w:val="pt-BR"/>
        </w:rPr>
      </w:pPr>
      <w:r>
        <w:rPr>
          <w:rFonts w:ascii="Arial" w:hAnsi="Arial" w:cs="Arial"/>
          <w:b/>
          <w:color w:val="333333"/>
          <w:u w:val="single"/>
          <w:lang w:val="pt-BR"/>
        </w:rPr>
        <w:t>FORMAÇÃO ACADÊMICA</w:t>
      </w:r>
    </w:p>
    <w:p w:rsidR="00E67E6D" w:rsidRDefault="00E67E6D">
      <w:pPr>
        <w:rPr>
          <w:rFonts w:ascii="Arial" w:hAnsi="Arial" w:cs="Arial"/>
          <w:color w:val="333333"/>
          <w:lang w:val="pt-BR"/>
        </w:rPr>
      </w:pPr>
    </w:p>
    <w:p w:rsidR="00E67E6D" w:rsidRPr="006446CB" w:rsidRDefault="00E67E6D">
      <w:pPr>
        <w:rPr>
          <w:rFonts w:ascii="Arial" w:hAnsi="Arial" w:cs="Arial"/>
          <w:color w:val="333333"/>
          <w:lang w:val="pt-BR"/>
        </w:rPr>
      </w:pPr>
      <w:r>
        <w:rPr>
          <w:rFonts w:ascii="Arial" w:hAnsi="Arial" w:cs="Arial"/>
          <w:color w:val="333333"/>
          <w:lang w:val="pt-BR"/>
        </w:rPr>
        <w:t>Superior</w:t>
      </w:r>
      <w:r w:rsidR="006446CB">
        <w:rPr>
          <w:rFonts w:ascii="Arial" w:hAnsi="Arial" w:cs="Arial"/>
          <w:color w:val="333333"/>
          <w:lang w:val="pt-BR"/>
        </w:rPr>
        <w:t xml:space="preserve"> Completo: (</w:t>
      </w:r>
      <w:r w:rsidR="006446CB" w:rsidRPr="006446CB">
        <w:rPr>
          <w:rFonts w:ascii="Arial" w:hAnsi="Arial" w:cs="Arial"/>
          <w:color w:val="333333"/>
          <w:lang w:val="pt-BR"/>
        </w:rPr>
        <w:t>Telecomunicação) Tecnólogo Sistema de Informação</w:t>
      </w:r>
      <w:r w:rsidR="006446CB">
        <w:rPr>
          <w:rFonts w:ascii="Arial" w:hAnsi="Arial" w:cs="Arial"/>
          <w:color w:val="333333"/>
          <w:lang w:val="pt-BR"/>
        </w:rPr>
        <w:t>.</w:t>
      </w:r>
    </w:p>
    <w:p w:rsidR="00E67E6D" w:rsidRDefault="00E67E6D">
      <w:pPr>
        <w:rPr>
          <w:rFonts w:ascii="Arial" w:hAnsi="Arial" w:cs="Arial"/>
          <w:color w:val="333333"/>
          <w:lang w:val="pt-BR"/>
        </w:rPr>
      </w:pPr>
    </w:p>
    <w:p w:rsidR="00E67E6D" w:rsidRDefault="006446CB">
      <w:pPr>
        <w:rPr>
          <w:rFonts w:ascii="Arial" w:hAnsi="Arial" w:cs="Arial"/>
          <w:b/>
          <w:color w:val="333333"/>
          <w:lang w:val="pt-BR"/>
        </w:rPr>
      </w:pPr>
      <w:r>
        <w:rPr>
          <w:rFonts w:ascii="Arial" w:hAnsi="Arial" w:cs="Arial"/>
          <w:b/>
          <w:color w:val="333333"/>
          <w:lang w:val="pt-BR"/>
        </w:rPr>
        <w:t xml:space="preserve">UNIPAC </w:t>
      </w:r>
      <w:r w:rsidR="006B15E4">
        <w:rPr>
          <w:rFonts w:ascii="Arial" w:hAnsi="Arial" w:cs="Arial"/>
          <w:b/>
          <w:color w:val="333333"/>
          <w:lang w:val="pt-BR"/>
        </w:rPr>
        <w:t>–</w:t>
      </w:r>
      <w:r>
        <w:rPr>
          <w:rFonts w:ascii="Arial" w:hAnsi="Arial" w:cs="Arial"/>
          <w:b/>
          <w:color w:val="333333"/>
          <w:lang w:val="pt-BR"/>
        </w:rPr>
        <w:t xml:space="preserve"> ARAGUARI</w:t>
      </w:r>
    </w:p>
    <w:p w:rsidR="008652AF" w:rsidRDefault="008652AF">
      <w:pPr>
        <w:rPr>
          <w:rFonts w:ascii="Arial" w:hAnsi="Arial" w:cs="Arial"/>
          <w:b/>
          <w:color w:val="333333"/>
          <w:lang w:val="pt-BR"/>
        </w:rPr>
      </w:pPr>
    </w:p>
    <w:p w:rsidR="006B15E4" w:rsidRDefault="006B15E4">
      <w:pPr>
        <w:rPr>
          <w:rFonts w:ascii="Arial" w:hAnsi="Arial" w:cs="Arial"/>
          <w:b/>
          <w:color w:val="333333"/>
          <w:u w:val="single"/>
          <w:lang w:val="pt-BR"/>
        </w:rPr>
      </w:pPr>
    </w:p>
    <w:p w:rsidR="00E67E6D" w:rsidRPr="006B15E4" w:rsidRDefault="006B15E4">
      <w:pPr>
        <w:pBdr>
          <w:bottom w:val="single" w:sz="8" w:space="1" w:color="000000"/>
        </w:pBdr>
        <w:rPr>
          <w:rFonts w:ascii="Arial" w:hAnsi="Arial" w:cs="Arial"/>
          <w:b/>
          <w:color w:val="333333"/>
          <w:u w:val="single"/>
          <w:lang w:val="pt-BR"/>
        </w:rPr>
      </w:pPr>
      <w:r w:rsidRPr="006B15E4">
        <w:rPr>
          <w:rFonts w:ascii="Arial" w:hAnsi="Arial" w:cs="Arial"/>
          <w:b/>
          <w:color w:val="333333"/>
          <w:u w:val="single"/>
          <w:lang w:val="pt-BR"/>
        </w:rPr>
        <w:t>FORMAÇÃO COMPLEMENTAR E PARTICIPAÇÕES DE EVENTOS</w:t>
      </w:r>
    </w:p>
    <w:p w:rsidR="00E67E6D" w:rsidRDefault="00E67E6D">
      <w:pPr>
        <w:rPr>
          <w:rFonts w:ascii="Arial" w:hAnsi="Arial" w:cs="Arial"/>
          <w:color w:val="333333"/>
          <w:lang w:val="pt-BR"/>
        </w:rPr>
      </w:pPr>
    </w:p>
    <w:p w:rsidR="006B15E4" w:rsidRPr="006B15E4" w:rsidRDefault="006B15E4" w:rsidP="006B15E4">
      <w:pPr>
        <w:numPr>
          <w:ilvl w:val="0"/>
          <w:numId w:val="9"/>
        </w:numPr>
        <w:pBdr>
          <w:bottom w:val="single" w:sz="8" w:space="1" w:color="000000"/>
        </w:pBdr>
        <w:rPr>
          <w:rFonts w:ascii="Arial" w:hAnsi="Arial" w:cs="Arial"/>
          <w:color w:val="333333"/>
          <w:lang w:val="pt-BR"/>
        </w:rPr>
      </w:pPr>
      <w:r w:rsidRPr="006B15E4">
        <w:rPr>
          <w:rFonts w:ascii="Arial" w:hAnsi="Arial" w:cs="Arial"/>
          <w:color w:val="333333"/>
          <w:lang w:val="pt-BR"/>
        </w:rPr>
        <w:t xml:space="preserve">Especialização em liderança gerenciamento rural na FAEMG. </w:t>
      </w:r>
    </w:p>
    <w:p w:rsidR="006B15E4" w:rsidRPr="006B15E4" w:rsidRDefault="006B15E4" w:rsidP="006B15E4">
      <w:pPr>
        <w:numPr>
          <w:ilvl w:val="0"/>
          <w:numId w:val="9"/>
        </w:numPr>
        <w:pBdr>
          <w:bottom w:val="single" w:sz="8" w:space="1" w:color="000000"/>
        </w:pBdr>
        <w:rPr>
          <w:rFonts w:ascii="Arial" w:hAnsi="Arial" w:cs="Arial"/>
          <w:color w:val="333333"/>
          <w:lang w:val="pt-BR"/>
        </w:rPr>
      </w:pPr>
      <w:r w:rsidRPr="006B15E4">
        <w:rPr>
          <w:rFonts w:ascii="Arial" w:hAnsi="Arial" w:cs="Arial"/>
          <w:color w:val="333333"/>
          <w:lang w:val="pt-BR"/>
        </w:rPr>
        <w:t xml:space="preserve">Curso de pratica de vendas com </w:t>
      </w:r>
      <w:proofErr w:type="spellStart"/>
      <w:r w:rsidRPr="006B15E4">
        <w:rPr>
          <w:rFonts w:ascii="Arial" w:hAnsi="Arial" w:cs="Arial"/>
          <w:color w:val="333333"/>
          <w:lang w:val="pt-BR"/>
        </w:rPr>
        <w:t>Alair</w:t>
      </w:r>
      <w:proofErr w:type="spellEnd"/>
      <w:r w:rsidRPr="006B15E4">
        <w:rPr>
          <w:rFonts w:ascii="Arial" w:hAnsi="Arial" w:cs="Arial"/>
          <w:color w:val="333333"/>
          <w:lang w:val="pt-BR"/>
        </w:rPr>
        <w:t xml:space="preserve"> Martins.</w:t>
      </w:r>
    </w:p>
    <w:p w:rsidR="00E67E6D" w:rsidRDefault="006B15E4" w:rsidP="006B15E4">
      <w:pPr>
        <w:numPr>
          <w:ilvl w:val="0"/>
          <w:numId w:val="9"/>
        </w:numPr>
        <w:pBdr>
          <w:bottom w:val="single" w:sz="8" w:space="1" w:color="000000"/>
        </w:pBdr>
        <w:rPr>
          <w:rFonts w:ascii="Arial" w:hAnsi="Arial" w:cs="Arial"/>
          <w:color w:val="333333"/>
          <w:lang w:val="pt-BR"/>
        </w:rPr>
      </w:pPr>
      <w:r w:rsidRPr="006B15E4">
        <w:rPr>
          <w:rFonts w:ascii="Arial" w:hAnsi="Arial" w:cs="Arial"/>
          <w:color w:val="333333"/>
          <w:lang w:val="pt-BR"/>
        </w:rPr>
        <w:t>Pacote Office.</w:t>
      </w:r>
    </w:p>
    <w:p w:rsidR="008652AF" w:rsidRDefault="008652AF" w:rsidP="008652AF">
      <w:pPr>
        <w:pBdr>
          <w:bottom w:val="single" w:sz="8" w:space="1" w:color="000000"/>
        </w:pBdr>
        <w:ind w:left="360"/>
        <w:rPr>
          <w:rFonts w:ascii="Arial" w:hAnsi="Arial" w:cs="Arial"/>
          <w:color w:val="333333"/>
          <w:lang w:val="pt-BR"/>
        </w:rPr>
      </w:pPr>
    </w:p>
    <w:p w:rsidR="006B15E4" w:rsidRDefault="006B15E4" w:rsidP="006B15E4">
      <w:pPr>
        <w:pBdr>
          <w:bottom w:val="single" w:sz="8" w:space="1" w:color="000000"/>
        </w:pBdr>
        <w:ind w:left="360"/>
        <w:rPr>
          <w:rFonts w:ascii="Arial" w:hAnsi="Arial" w:cs="Arial"/>
          <w:color w:val="333333"/>
          <w:lang w:val="pt-BR"/>
        </w:rPr>
      </w:pPr>
    </w:p>
    <w:p w:rsidR="006B15E4" w:rsidRDefault="006B15E4">
      <w:pPr>
        <w:pBdr>
          <w:bottom w:val="single" w:sz="8" w:space="1" w:color="000000"/>
        </w:pBdr>
        <w:rPr>
          <w:rFonts w:ascii="Arial" w:hAnsi="Arial" w:cs="Arial"/>
          <w:b/>
          <w:color w:val="333333"/>
          <w:u w:val="single"/>
          <w:lang w:val="pt-BR"/>
        </w:rPr>
      </w:pPr>
    </w:p>
    <w:p w:rsidR="00E67E6D" w:rsidRDefault="006B15E4">
      <w:pPr>
        <w:pBdr>
          <w:bottom w:val="single" w:sz="8" w:space="1" w:color="000000"/>
        </w:pBdr>
        <w:rPr>
          <w:rFonts w:ascii="Arial" w:hAnsi="Arial" w:cs="Arial"/>
          <w:color w:val="333333"/>
          <w:lang w:val="pt-BR"/>
        </w:rPr>
      </w:pPr>
      <w:r>
        <w:rPr>
          <w:rFonts w:ascii="Arial" w:hAnsi="Arial" w:cs="Arial"/>
          <w:b/>
          <w:color w:val="333333"/>
          <w:u w:val="single"/>
          <w:lang w:val="pt-BR"/>
        </w:rPr>
        <w:t>E</w:t>
      </w:r>
      <w:r w:rsidR="00E67E6D">
        <w:rPr>
          <w:rFonts w:ascii="Arial" w:hAnsi="Arial" w:cs="Arial"/>
          <w:b/>
          <w:color w:val="333333"/>
          <w:u w:val="single"/>
          <w:lang w:val="pt-BR"/>
        </w:rPr>
        <w:t xml:space="preserve">xperiência profissional </w:t>
      </w:r>
    </w:p>
    <w:p w:rsidR="00E67E6D" w:rsidRDefault="00E67E6D">
      <w:pPr>
        <w:rPr>
          <w:rFonts w:ascii="Arial" w:hAnsi="Arial" w:cs="Arial"/>
          <w:color w:val="333333"/>
          <w:lang w:val="pt-BR"/>
        </w:rPr>
      </w:pPr>
    </w:p>
    <w:p w:rsidR="006B15E4" w:rsidRPr="006B15E4" w:rsidRDefault="006B15E4" w:rsidP="006B15E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B15E4">
        <w:rPr>
          <w:rFonts w:ascii="Arial" w:hAnsi="Arial" w:cs="Arial"/>
          <w:b/>
          <w:bCs/>
          <w:color w:val="000000"/>
          <w:sz w:val="24"/>
          <w:szCs w:val="24"/>
        </w:rPr>
        <w:t>-2015- Droga Líder Pró Vida Suplementação. (Gerente de vendas)</w:t>
      </w:r>
    </w:p>
    <w:p w:rsidR="006B15E4" w:rsidRDefault="006B15E4" w:rsidP="006B15E4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lang w:val="pt-BR"/>
        </w:rPr>
      </w:pPr>
      <w:r w:rsidRPr="006B15E4">
        <w:rPr>
          <w:rFonts w:ascii="Arial" w:hAnsi="Arial" w:cs="Arial"/>
          <w:bCs/>
          <w:color w:val="000000"/>
          <w:lang w:val="pt-BR"/>
        </w:rPr>
        <w:t xml:space="preserve">Principais Atividades: Vendas, compras, reposição de estoque e controle em </w:t>
      </w:r>
      <w:proofErr w:type="gramStart"/>
      <w:r w:rsidRPr="006B15E4">
        <w:rPr>
          <w:rFonts w:ascii="Arial" w:hAnsi="Arial" w:cs="Arial"/>
          <w:bCs/>
          <w:color w:val="000000"/>
          <w:lang w:val="pt-BR"/>
        </w:rPr>
        <w:t>gera</w:t>
      </w:r>
      <w:r w:rsidR="006E4BC8">
        <w:rPr>
          <w:rFonts w:ascii="Arial" w:hAnsi="Arial" w:cs="Arial"/>
          <w:bCs/>
          <w:color w:val="000000"/>
          <w:lang w:val="pt-BR"/>
        </w:rPr>
        <w:t>l .</w:t>
      </w:r>
      <w:proofErr w:type="gramEnd"/>
      <w:r w:rsidR="006E4BC8">
        <w:rPr>
          <w:rFonts w:ascii="Arial" w:hAnsi="Arial" w:cs="Arial"/>
          <w:bCs/>
          <w:color w:val="000000"/>
          <w:lang w:val="pt-BR"/>
        </w:rPr>
        <w:t xml:space="preserve"> </w:t>
      </w:r>
    </w:p>
    <w:p w:rsidR="008652AF" w:rsidRPr="006B15E4" w:rsidRDefault="008652AF" w:rsidP="006B15E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lang w:val="pt-BR"/>
        </w:rPr>
      </w:pPr>
    </w:p>
    <w:p w:rsidR="006B15E4" w:rsidRPr="006B15E4" w:rsidRDefault="006B15E4" w:rsidP="006B15E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B15E4">
        <w:rPr>
          <w:rFonts w:ascii="Arial" w:hAnsi="Arial" w:cs="Arial"/>
          <w:b/>
          <w:color w:val="000000"/>
          <w:sz w:val="24"/>
          <w:szCs w:val="24"/>
        </w:rPr>
        <w:t>-2013/2014- Consórcio nacional EMBRACOM LTDA. (Consultor de vendas)</w:t>
      </w:r>
    </w:p>
    <w:p w:rsidR="006B15E4" w:rsidRPr="006B15E4" w:rsidRDefault="006B15E4" w:rsidP="006B15E4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pt-BR"/>
        </w:rPr>
      </w:pPr>
      <w:r w:rsidRPr="006B15E4">
        <w:rPr>
          <w:rFonts w:ascii="Arial" w:hAnsi="Arial" w:cs="Arial"/>
          <w:color w:val="000000"/>
          <w:lang w:val="pt-BR"/>
        </w:rPr>
        <w:t>Principais Atividades: Prospecção e agendamento de novos e antigos clientes, vendas e pós-vendas.</w:t>
      </w:r>
    </w:p>
    <w:p w:rsidR="006B15E4" w:rsidRPr="006B15E4" w:rsidRDefault="006B15E4" w:rsidP="006B15E4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pt-BR"/>
        </w:rPr>
      </w:pPr>
    </w:p>
    <w:p w:rsidR="006B15E4" w:rsidRPr="006B15E4" w:rsidRDefault="006B15E4" w:rsidP="006B15E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B15E4">
        <w:rPr>
          <w:rFonts w:ascii="Arial" w:hAnsi="Arial" w:cs="Arial"/>
          <w:b/>
          <w:color w:val="000000"/>
          <w:sz w:val="24"/>
          <w:szCs w:val="24"/>
        </w:rPr>
        <w:t xml:space="preserve">2010/2013- </w:t>
      </w:r>
      <w:proofErr w:type="spellStart"/>
      <w:r w:rsidRPr="006B15E4">
        <w:rPr>
          <w:rFonts w:ascii="Arial" w:hAnsi="Arial" w:cs="Arial"/>
          <w:b/>
          <w:color w:val="000000"/>
          <w:sz w:val="24"/>
          <w:szCs w:val="24"/>
        </w:rPr>
        <w:t>B</w:t>
      </w:r>
      <w:r w:rsidR="006E4BC8">
        <w:rPr>
          <w:rFonts w:ascii="Arial" w:hAnsi="Arial" w:cs="Arial"/>
          <w:b/>
          <w:color w:val="000000"/>
          <w:sz w:val="24"/>
          <w:szCs w:val="24"/>
        </w:rPr>
        <w:t>ARDAHL</w:t>
      </w:r>
      <w:proofErr w:type="spellEnd"/>
      <w:r w:rsidR="006E4BC8">
        <w:rPr>
          <w:rFonts w:ascii="Arial" w:hAnsi="Arial" w:cs="Arial"/>
          <w:b/>
          <w:color w:val="000000"/>
          <w:sz w:val="24"/>
          <w:szCs w:val="24"/>
        </w:rPr>
        <w:t xml:space="preserve"> LUBRIFICANTES (Supervisor de vendas</w:t>
      </w:r>
      <w:r w:rsidRPr="006B15E4">
        <w:rPr>
          <w:rFonts w:ascii="Arial" w:hAnsi="Arial" w:cs="Arial"/>
          <w:b/>
          <w:color w:val="000000"/>
          <w:sz w:val="24"/>
          <w:szCs w:val="24"/>
        </w:rPr>
        <w:t xml:space="preserve">) </w:t>
      </w:r>
    </w:p>
    <w:p w:rsidR="006B15E4" w:rsidRPr="006B15E4" w:rsidRDefault="006B15E4" w:rsidP="006B15E4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6B15E4">
        <w:rPr>
          <w:rFonts w:ascii="Arial" w:hAnsi="Arial" w:cs="Arial"/>
          <w:color w:val="000000"/>
          <w:sz w:val="24"/>
          <w:szCs w:val="24"/>
        </w:rPr>
        <w:t>Região do Triângulo Mineiro, Alto Paranaíba e Noroeste de Minas.</w:t>
      </w:r>
    </w:p>
    <w:p w:rsidR="006B15E4" w:rsidRPr="006B15E4" w:rsidRDefault="006B15E4" w:rsidP="006B15E4">
      <w:pPr>
        <w:autoSpaceDE w:val="0"/>
        <w:autoSpaceDN w:val="0"/>
        <w:adjustRightInd w:val="0"/>
        <w:spacing w:line="360" w:lineRule="auto"/>
        <w:rPr>
          <w:color w:val="000000"/>
          <w:lang w:val="pt-BR"/>
        </w:rPr>
      </w:pPr>
      <w:r w:rsidRPr="006B15E4">
        <w:rPr>
          <w:color w:val="000000"/>
          <w:lang w:val="pt-BR"/>
        </w:rPr>
        <w:t>Principais Atividades: Vendas diretas, prospecção de novos clientes, formação de equipe.</w:t>
      </w:r>
    </w:p>
    <w:p w:rsidR="006B15E4" w:rsidRDefault="006B15E4">
      <w:pPr>
        <w:rPr>
          <w:rFonts w:ascii="Arial" w:hAnsi="Arial" w:cs="Arial"/>
          <w:color w:val="333333"/>
          <w:lang w:val="pt-BR"/>
        </w:rPr>
      </w:pPr>
    </w:p>
    <w:sectPr w:rsidR="006B15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/>
        <w:bCs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b/>
        <w:bCs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b/>
        <w:bCs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  <w:sz w:val="28"/>
        <w:szCs w:val="2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/>
        <w:bCs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b/>
        <w:bCs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b/>
        <w:bCs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b/>
        <w:bCs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b/>
        <w:bCs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b/>
        <w:bCs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b/>
        <w:bCs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b/>
        <w:bCs/>
        <w:sz w:val="28"/>
        <w:szCs w:val="28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9C10090"/>
    <w:multiLevelType w:val="hybridMultilevel"/>
    <w:tmpl w:val="88F83C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6294B"/>
    <w:multiLevelType w:val="hybridMultilevel"/>
    <w:tmpl w:val="96FA6E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964980"/>
    <w:multiLevelType w:val="hybridMultilevel"/>
    <w:tmpl w:val="10BECB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AB2B12"/>
    <w:multiLevelType w:val="hybridMultilevel"/>
    <w:tmpl w:val="22C64F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3C39B5"/>
    <w:multiLevelType w:val="hybridMultilevel"/>
    <w:tmpl w:val="F73432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F39F3"/>
    <w:rsid w:val="0027393E"/>
    <w:rsid w:val="006446CB"/>
    <w:rsid w:val="006B15E4"/>
    <w:rsid w:val="006E4BC8"/>
    <w:rsid w:val="008652AF"/>
    <w:rsid w:val="008D7648"/>
    <w:rsid w:val="008F39F3"/>
    <w:rsid w:val="00E6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OpenSymbol"/>
      <w:b/>
      <w:bCs/>
      <w:sz w:val="28"/>
      <w:szCs w:val="28"/>
    </w:rPr>
  </w:style>
  <w:style w:type="character" w:customStyle="1" w:styleId="WW8Num3z1">
    <w:name w:val="WW8Num3z1"/>
    <w:rPr>
      <w:rFonts w:ascii="OpenSymbol" w:hAnsi="OpenSymbol" w:cs="OpenSymbol"/>
      <w:b/>
      <w:bCs/>
      <w:sz w:val="28"/>
      <w:szCs w:val="28"/>
    </w:rPr>
  </w:style>
  <w:style w:type="character" w:customStyle="1" w:styleId="WW8Num4z0">
    <w:name w:val="WW8Num4z0"/>
    <w:rPr>
      <w:rFonts w:ascii="Symbol" w:hAnsi="Symbol" w:cs="OpenSymbol"/>
      <w:b/>
      <w:bCs/>
      <w:sz w:val="28"/>
      <w:szCs w:val="28"/>
    </w:rPr>
  </w:style>
  <w:style w:type="character" w:customStyle="1" w:styleId="WW8Num4z1">
    <w:name w:val="WW8Num4z1"/>
    <w:rPr>
      <w:rFonts w:ascii="OpenSymbol" w:hAnsi="OpenSymbol" w:cs="OpenSymbol"/>
      <w:b/>
      <w:bCs/>
      <w:sz w:val="28"/>
      <w:szCs w:val="2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Marcas">
    <w:name w:val="Marcas"/>
    <w:rPr>
      <w:rFonts w:ascii="OpenSymbol" w:eastAsia="OpenSymbol" w:hAnsi="OpenSymbol" w:cs="OpenSymbol"/>
      <w:b/>
      <w:bCs/>
      <w:sz w:val="28"/>
      <w:szCs w:val="28"/>
    </w:rPr>
  </w:style>
  <w:style w:type="character" w:customStyle="1" w:styleId="Smbolosnumricos">
    <w:name w:val="Símbolos numéricos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estern">
    <w:name w:val="western"/>
    <w:basedOn w:val="Normal"/>
    <w:pPr>
      <w:suppressAutoHyphens w:val="0"/>
      <w:spacing w:before="280" w:after="119"/>
    </w:pPr>
    <w:rPr>
      <w:lang w:val="pt-BR"/>
    </w:rPr>
  </w:style>
  <w:style w:type="paragraph" w:styleId="PargrafodaLista">
    <w:name w:val="List Paragraph"/>
    <w:basedOn w:val="Normal"/>
    <w:qFormat/>
    <w:rsid w:val="006B15E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character" w:styleId="Hyperlink">
    <w:name w:val="Hyperlink"/>
    <w:basedOn w:val="Fontepargpadro"/>
    <w:rsid w:val="006B15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gerdan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MARIÂNGELA RODRIGUES SILVA</vt:lpstr>
    </vt:vector>
  </TitlesOfParts>
  <Company>Martins</Company>
  <LinksUpToDate>false</LinksUpToDate>
  <CharactersWithSpaces>1051</CharactersWithSpaces>
  <SharedDoc>false</SharedDoc>
  <HLinks>
    <vt:vector size="6" baseType="variant">
      <vt:variant>
        <vt:i4>5767295</vt:i4>
      </vt:variant>
      <vt:variant>
        <vt:i4>0</vt:i4>
      </vt:variant>
      <vt:variant>
        <vt:i4>0</vt:i4>
      </vt:variant>
      <vt:variant>
        <vt:i4>5</vt:i4>
      </vt:variant>
      <vt:variant>
        <vt:lpwstr>mailto:rogerdani01@gmail.com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MARIÂNGELA RODRIGUES SILVA</dc:title>
  <dc:subject/>
  <dc:creator>mariah</dc:creator>
  <cp:keywords/>
  <cp:lastModifiedBy>terminal03</cp:lastModifiedBy>
  <cp:revision>2</cp:revision>
  <cp:lastPrinted>2008-04-07T23:36:00Z</cp:lastPrinted>
  <dcterms:created xsi:type="dcterms:W3CDTF">2016-01-04T18:22:00Z</dcterms:created>
  <dcterms:modified xsi:type="dcterms:W3CDTF">2016-01-04T18:22:00Z</dcterms:modified>
</cp:coreProperties>
</file>