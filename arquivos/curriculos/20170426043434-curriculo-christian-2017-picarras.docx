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CE5" w:rsidRDefault="00B93CE5">
      <w:pPr>
        <w:jc w:val="center"/>
      </w:pPr>
      <w:r>
        <w:rPr>
          <w:b/>
          <w:bCs/>
          <w:sz w:val="36"/>
          <w:szCs w:val="36"/>
        </w:rPr>
        <w:t>Christian Leiria Guimarães</w:t>
      </w:r>
    </w:p>
    <w:p w:rsidR="00B93CE5" w:rsidRDefault="00B93CE5"/>
    <w:p w:rsidR="00B93CE5" w:rsidRDefault="00B93CE5"/>
    <w:p w:rsidR="00B93CE5" w:rsidRDefault="00B93CE5">
      <w:r>
        <w:rPr>
          <w:b/>
          <w:bCs/>
          <w:sz w:val="28"/>
          <w:szCs w:val="28"/>
        </w:rPr>
        <w:t>DADOS PESSOAIS</w:t>
      </w:r>
    </w:p>
    <w:p w:rsidR="00B93CE5" w:rsidRDefault="00B93CE5"/>
    <w:p w:rsidR="00B93CE5" w:rsidRDefault="00B93CE5">
      <w:pPr>
        <w:jc w:val="both"/>
        <w:rPr>
          <w:b/>
          <w:bCs/>
        </w:rPr>
      </w:pPr>
      <w:r>
        <w:rPr>
          <w:b/>
          <w:bCs/>
        </w:rPr>
        <w:t>Nacionalidade:</w:t>
      </w:r>
      <w:r>
        <w:t xml:space="preserve"> Brasileiro</w:t>
      </w:r>
    </w:p>
    <w:p w:rsidR="00B93CE5" w:rsidRDefault="00B93CE5">
      <w:pPr>
        <w:jc w:val="both"/>
        <w:rPr>
          <w:b/>
          <w:bCs/>
        </w:rPr>
      </w:pPr>
      <w:r>
        <w:rPr>
          <w:b/>
          <w:bCs/>
        </w:rPr>
        <w:t>Data de Nascimento:</w:t>
      </w:r>
      <w:r>
        <w:t xml:space="preserve"> 07/05/1994</w:t>
      </w:r>
    </w:p>
    <w:p w:rsidR="00B93CE5" w:rsidRDefault="00B93CE5">
      <w:pPr>
        <w:jc w:val="both"/>
        <w:rPr>
          <w:b/>
          <w:bCs/>
        </w:rPr>
      </w:pPr>
      <w:r>
        <w:rPr>
          <w:b/>
          <w:bCs/>
        </w:rPr>
        <w:t>Sexo:</w:t>
      </w:r>
      <w:r>
        <w:t xml:space="preserve"> Masculino</w:t>
      </w:r>
    </w:p>
    <w:p w:rsidR="00B93CE5" w:rsidRDefault="00B93CE5">
      <w:pPr>
        <w:jc w:val="both"/>
        <w:rPr>
          <w:b/>
          <w:bCs/>
        </w:rPr>
      </w:pPr>
      <w:r>
        <w:rPr>
          <w:b/>
          <w:bCs/>
        </w:rPr>
        <w:t>Estado Civil:</w:t>
      </w:r>
      <w:r w:rsidR="00CE3D1A">
        <w:t xml:space="preserve"> Solteiro</w:t>
      </w:r>
    </w:p>
    <w:p w:rsidR="00B93CE5" w:rsidRDefault="00B93CE5">
      <w:pPr>
        <w:jc w:val="both"/>
        <w:rPr>
          <w:b/>
          <w:bCs/>
        </w:rPr>
      </w:pPr>
      <w:r>
        <w:rPr>
          <w:b/>
          <w:bCs/>
        </w:rPr>
        <w:t>Endereço:</w:t>
      </w:r>
      <w:r w:rsidR="00217ED8">
        <w:t xml:space="preserve"> Rua: </w:t>
      </w:r>
      <w:proofErr w:type="spellStart"/>
      <w:r w:rsidR="00217ED8">
        <w:t>Evanesio</w:t>
      </w:r>
      <w:proofErr w:type="spellEnd"/>
      <w:r w:rsidR="00217ED8">
        <w:t xml:space="preserve"> de oliveira</w:t>
      </w:r>
      <w:r w:rsidR="00F35B14">
        <w:t>, nº 785</w:t>
      </w:r>
      <w:r w:rsidR="00217ED8">
        <w:t xml:space="preserve"> – Centro – Balneário Piçarras– SC – 88380-000</w:t>
      </w:r>
    </w:p>
    <w:p w:rsidR="00B93CE5" w:rsidRDefault="00B93CE5">
      <w:pPr>
        <w:jc w:val="both"/>
      </w:pPr>
      <w:r>
        <w:rPr>
          <w:b/>
          <w:bCs/>
        </w:rPr>
        <w:t>Telefones:</w:t>
      </w:r>
      <w:r>
        <w:t xml:space="preserve"> (47) 3345-3662</w:t>
      </w:r>
      <w:r w:rsidR="00CE3D1A">
        <w:t xml:space="preserve"> residencial</w:t>
      </w:r>
      <w:r w:rsidR="005E1860">
        <w:t xml:space="preserve"> / (47) 9</w:t>
      </w:r>
      <w:r w:rsidR="00603A76">
        <w:t>9</w:t>
      </w:r>
      <w:r w:rsidR="005E1860">
        <w:t xml:space="preserve">720-2919 </w:t>
      </w:r>
      <w:r w:rsidR="00CE3D1A">
        <w:t>celular</w:t>
      </w:r>
      <w:r w:rsidR="00603A76">
        <w:t xml:space="preserve"> / (47) 99657-8920</w:t>
      </w:r>
      <w:r w:rsidR="00CE3D1A">
        <w:t xml:space="preserve"> recados / (47) </w:t>
      </w:r>
      <w:r w:rsidR="00603A76">
        <w:t>9</w:t>
      </w:r>
      <w:r w:rsidR="00CE3D1A">
        <w:t>9930-1011 recados</w:t>
      </w:r>
    </w:p>
    <w:p w:rsidR="00B93CE5" w:rsidRDefault="00B93CE5"/>
    <w:p w:rsidR="00B93CE5" w:rsidRDefault="00B93CE5"/>
    <w:p w:rsidR="00B93CE5" w:rsidRDefault="00B93CE5"/>
    <w:p w:rsidR="00B93CE5" w:rsidRDefault="00B93CE5"/>
    <w:p w:rsidR="00B93CE5" w:rsidRDefault="00B93CE5">
      <w:r>
        <w:rPr>
          <w:b/>
          <w:bCs/>
          <w:sz w:val="28"/>
          <w:szCs w:val="28"/>
        </w:rPr>
        <w:t>FORMAÇÃO</w:t>
      </w:r>
    </w:p>
    <w:p w:rsidR="00B93CE5" w:rsidRDefault="00B93CE5"/>
    <w:p w:rsidR="00B93CE5" w:rsidRDefault="00B93CE5">
      <w:pPr>
        <w:numPr>
          <w:ilvl w:val="0"/>
          <w:numId w:val="1"/>
        </w:numPr>
      </w:pPr>
      <w:r>
        <w:t>Ensino Fundamental: E.E.B. Adolfo Antônio Cabral – Balneário Piçarras – SC – 2008;</w:t>
      </w:r>
    </w:p>
    <w:p w:rsidR="00B93CE5" w:rsidRDefault="00B93CE5"/>
    <w:p w:rsidR="00B93CE5" w:rsidRDefault="00B93CE5">
      <w:pPr>
        <w:numPr>
          <w:ilvl w:val="0"/>
          <w:numId w:val="1"/>
        </w:numPr>
      </w:pPr>
      <w:r>
        <w:t>Ensino Médio: E.B. Manoel Henrique de Assis – 2011.</w:t>
      </w:r>
    </w:p>
    <w:p w:rsidR="00CB3124" w:rsidRDefault="00CB3124" w:rsidP="00CB3124">
      <w:pPr>
        <w:pStyle w:val="PargrafodaLista"/>
      </w:pPr>
    </w:p>
    <w:p w:rsidR="00CB3124" w:rsidRDefault="00CB3124">
      <w:pPr>
        <w:numPr>
          <w:ilvl w:val="0"/>
          <w:numId w:val="1"/>
        </w:numPr>
      </w:pPr>
      <w:r>
        <w:t xml:space="preserve">Ensino Superior: </w:t>
      </w:r>
      <w:proofErr w:type="spellStart"/>
      <w:r>
        <w:t>Un</w:t>
      </w:r>
      <w:r w:rsidR="00603A76">
        <w:t>ivali</w:t>
      </w:r>
      <w:proofErr w:type="spellEnd"/>
      <w:r w:rsidR="00603A76">
        <w:t xml:space="preserve"> – Curso: Administração – 6</w:t>
      </w:r>
      <w:r>
        <w:t>º período</w:t>
      </w:r>
    </w:p>
    <w:p w:rsidR="00B93CE5" w:rsidRDefault="00B93CE5"/>
    <w:p w:rsidR="00B93CE5" w:rsidRDefault="00B93CE5"/>
    <w:p w:rsidR="00B93CE5" w:rsidRDefault="00B93CE5"/>
    <w:p w:rsidR="00B93CE5" w:rsidRDefault="00B93CE5"/>
    <w:p w:rsidR="00B93CE5" w:rsidRDefault="00B93CE5">
      <w:r>
        <w:rPr>
          <w:b/>
          <w:bCs/>
          <w:sz w:val="28"/>
          <w:szCs w:val="28"/>
        </w:rPr>
        <w:t>EXPERIÊNCIA PROFISSIONAL</w:t>
      </w:r>
    </w:p>
    <w:p w:rsidR="00B93CE5" w:rsidRDefault="00B93CE5"/>
    <w:p w:rsidR="00B93CE5" w:rsidRDefault="00B93CE5">
      <w:pPr>
        <w:numPr>
          <w:ilvl w:val="0"/>
          <w:numId w:val="2"/>
        </w:numPr>
      </w:pPr>
      <w:proofErr w:type="spellStart"/>
      <w:r>
        <w:t>Havan</w:t>
      </w:r>
      <w:proofErr w:type="spellEnd"/>
      <w:r>
        <w:t xml:space="preserve"> / Barra Velha – Horista / Empacotador – Janeiro / Agosto 2012;</w:t>
      </w:r>
    </w:p>
    <w:p w:rsidR="00B93CE5" w:rsidRDefault="00B93CE5"/>
    <w:p w:rsidR="00B93CE5" w:rsidRDefault="00B93CE5">
      <w:pPr>
        <w:numPr>
          <w:ilvl w:val="0"/>
          <w:numId w:val="2"/>
        </w:numPr>
      </w:pPr>
      <w:proofErr w:type="spellStart"/>
      <w:r>
        <w:t>Havan</w:t>
      </w:r>
      <w:proofErr w:type="spellEnd"/>
      <w:r>
        <w:t xml:space="preserve"> / Barra Vel</w:t>
      </w:r>
      <w:r w:rsidR="00CB3124">
        <w:t xml:space="preserve">ha – Operador Comercial – </w:t>
      </w:r>
      <w:r>
        <w:t>Agosto 2012</w:t>
      </w:r>
      <w:r w:rsidR="00CB3124">
        <w:t>/ Janeiro 2013.</w:t>
      </w:r>
    </w:p>
    <w:p w:rsidR="005E1860" w:rsidRDefault="005E1860" w:rsidP="005E1860">
      <w:pPr>
        <w:pStyle w:val="PargrafodaLista"/>
      </w:pPr>
    </w:p>
    <w:p w:rsidR="005E1860" w:rsidRDefault="005E1860">
      <w:pPr>
        <w:numPr>
          <w:ilvl w:val="0"/>
          <w:numId w:val="2"/>
        </w:numPr>
      </w:pPr>
      <w:r>
        <w:t>Uni Júnior / Itajaí – Estagiário – Setembro 2014.</w:t>
      </w:r>
    </w:p>
    <w:p w:rsidR="00603A76" w:rsidRDefault="00603A76" w:rsidP="00603A76">
      <w:pPr>
        <w:pStyle w:val="PargrafodaLista"/>
      </w:pPr>
    </w:p>
    <w:p w:rsidR="00603A76" w:rsidRDefault="00603A76">
      <w:pPr>
        <w:numPr>
          <w:ilvl w:val="0"/>
          <w:numId w:val="2"/>
        </w:numPr>
      </w:pPr>
      <w:proofErr w:type="spellStart"/>
      <w:r>
        <w:t>Sanesi</w:t>
      </w:r>
      <w:proofErr w:type="spellEnd"/>
      <w:r>
        <w:t xml:space="preserve"> a serviço do </w:t>
      </w:r>
      <w:proofErr w:type="spellStart"/>
      <w:r>
        <w:t>Semasa</w:t>
      </w:r>
      <w:proofErr w:type="spellEnd"/>
      <w:r>
        <w:t xml:space="preserve"> / Itajaí - Auxiliar Administrativo – Setembro 2015/Abril 2017</w:t>
      </w:r>
    </w:p>
    <w:p w:rsidR="00603A76" w:rsidRDefault="00603A76"/>
    <w:p w:rsidR="00603A76" w:rsidRDefault="00603A76"/>
    <w:p w:rsidR="00B93CE5" w:rsidRDefault="00B93CE5">
      <w:r>
        <w:rPr>
          <w:b/>
          <w:bCs/>
          <w:sz w:val="28"/>
          <w:szCs w:val="28"/>
        </w:rPr>
        <w:t>CAPACITAÇÃO</w:t>
      </w:r>
    </w:p>
    <w:p w:rsidR="00B93CE5" w:rsidRDefault="00B93CE5"/>
    <w:p w:rsidR="00B93CE5" w:rsidRDefault="00CB3124">
      <w:pPr>
        <w:numPr>
          <w:ilvl w:val="0"/>
          <w:numId w:val="3"/>
        </w:numPr>
      </w:pPr>
      <w:r>
        <w:t>Assistente Administrativo / Informática Profissionalizante</w:t>
      </w:r>
      <w:r w:rsidR="00B93CE5">
        <w:t xml:space="preserve"> – AWS – Balneário Piçarras </w:t>
      </w:r>
      <w:r w:rsidR="00CE3D1A">
        <w:t>–</w:t>
      </w:r>
      <w:r w:rsidR="00B93CE5">
        <w:t xml:space="preserve"> 2012</w:t>
      </w:r>
      <w:r>
        <w:t>/ 2013</w:t>
      </w:r>
    </w:p>
    <w:p w:rsidR="00B93CE5" w:rsidRDefault="00B93CE5">
      <w:bookmarkStart w:id="0" w:name="_GoBack"/>
      <w:bookmarkEnd w:id="0"/>
    </w:p>
    <w:p w:rsidR="00B93CE5" w:rsidRDefault="00B93CE5"/>
    <w:sectPr w:rsidR="00B93CE5" w:rsidSect="00CE6A8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activeWritingStyle w:appName="MSWord" w:lang="pt-BR" w:vendorID="64" w:dllVersion="131078" w:nlCheck="1" w:checkStyle="0"/>
  <w:proofState w:spelling="clean" w:grammar="clean"/>
  <w:stylePaneFormatFilter w:val="000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3D1A"/>
    <w:rsid w:val="00067D80"/>
    <w:rsid w:val="000B2854"/>
    <w:rsid w:val="001B1D10"/>
    <w:rsid w:val="00217ED8"/>
    <w:rsid w:val="005E1860"/>
    <w:rsid w:val="00603A76"/>
    <w:rsid w:val="007B0FF1"/>
    <w:rsid w:val="00B93CE5"/>
    <w:rsid w:val="00BB2C91"/>
    <w:rsid w:val="00C56865"/>
    <w:rsid w:val="00CB3124"/>
    <w:rsid w:val="00CE3D1A"/>
    <w:rsid w:val="00CE6A86"/>
    <w:rsid w:val="00F35B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A86"/>
    <w:pPr>
      <w:widowControl w:val="0"/>
      <w:suppressAutoHyphens/>
    </w:pPr>
    <w:rPr>
      <w:rFonts w:eastAsia="Lucida Sans Unicode" w:cs="Mangal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CE6A86"/>
    <w:rPr>
      <w:rFonts w:ascii="Symbol" w:hAnsi="Symbol" w:cs="OpenSymbol"/>
    </w:rPr>
  </w:style>
  <w:style w:type="character" w:customStyle="1" w:styleId="WW8Num1z1">
    <w:name w:val="WW8Num1z1"/>
    <w:rsid w:val="00CE6A86"/>
    <w:rPr>
      <w:rFonts w:ascii="OpenSymbol" w:hAnsi="OpenSymbol" w:cs="OpenSymbol"/>
    </w:rPr>
  </w:style>
  <w:style w:type="character" w:customStyle="1" w:styleId="WW8Num2z0">
    <w:name w:val="WW8Num2z0"/>
    <w:rsid w:val="00CE6A86"/>
    <w:rPr>
      <w:rFonts w:ascii="Symbol" w:hAnsi="Symbol" w:cs="OpenSymbol"/>
    </w:rPr>
  </w:style>
  <w:style w:type="character" w:customStyle="1" w:styleId="WW8Num2z1">
    <w:name w:val="WW8Num2z1"/>
    <w:rsid w:val="00CE6A86"/>
    <w:rPr>
      <w:rFonts w:ascii="OpenSymbol" w:hAnsi="OpenSymbol" w:cs="OpenSymbol"/>
    </w:rPr>
  </w:style>
  <w:style w:type="character" w:customStyle="1" w:styleId="WW8Num3z0">
    <w:name w:val="WW8Num3z0"/>
    <w:rsid w:val="00CE6A86"/>
    <w:rPr>
      <w:rFonts w:ascii="Symbol" w:hAnsi="Symbol" w:cs="OpenSymbol"/>
    </w:rPr>
  </w:style>
  <w:style w:type="character" w:customStyle="1" w:styleId="WW8Num3z1">
    <w:name w:val="WW8Num3z1"/>
    <w:rsid w:val="00CE6A86"/>
    <w:rPr>
      <w:rFonts w:ascii="OpenSymbol" w:hAnsi="OpenSymbol" w:cs="OpenSymbol"/>
    </w:rPr>
  </w:style>
  <w:style w:type="character" w:customStyle="1" w:styleId="Fontepargpadro1">
    <w:name w:val="Fonte parág. padrão1"/>
    <w:rsid w:val="00CE6A86"/>
  </w:style>
  <w:style w:type="character" w:customStyle="1" w:styleId="Absatz-Standardschriftart">
    <w:name w:val="Absatz-Standardschriftart"/>
    <w:rsid w:val="00CE6A86"/>
  </w:style>
  <w:style w:type="character" w:customStyle="1" w:styleId="WW-Absatz-Standardschriftart">
    <w:name w:val="WW-Absatz-Standardschriftart"/>
    <w:rsid w:val="00CE6A86"/>
  </w:style>
  <w:style w:type="character" w:customStyle="1" w:styleId="WW-Absatz-Standardschriftart1">
    <w:name w:val="WW-Absatz-Standardschriftart1"/>
    <w:rsid w:val="00CE6A86"/>
  </w:style>
  <w:style w:type="character" w:customStyle="1" w:styleId="Marcas">
    <w:name w:val="Marcas"/>
    <w:rsid w:val="00CE6A86"/>
    <w:rPr>
      <w:rFonts w:ascii="OpenSymbol" w:eastAsia="OpenSymbol" w:hAnsi="OpenSymbol" w:cs="OpenSymbol"/>
    </w:rPr>
  </w:style>
  <w:style w:type="paragraph" w:customStyle="1" w:styleId="Ttulo2">
    <w:name w:val="Título2"/>
    <w:basedOn w:val="Normal"/>
    <w:next w:val="Corpodetexto"/>
    <w:rsid w:val="00CE6A86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rsid w:val="00CE6A86"/>
    <w:pPr>
      <w:spacing w:after="120"/>
    </w:pPr>
  </w:style>
  <w:style w:type="paragraph" w:styleId="Lista">
    <w:name w:val="List"/>
    <w:basedOn w:val="Corpodetexto"/>
    <w:rsid w:val="00CE6A86"/>
  </w:style>
  <w:style w:type="paragraph" w:styleId="Legenda">
    <w:name w:val="caption"/>
    <w:basedOn w:val="Normal"/>
    <w:qFormat/>
    <w:rsid w:val="00CE6A86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CE6A86"/>
    <w:pPr>
      <w:suppressLineNumbers/>
    </w:pPr>
  </w:style>
  <w:style w:type="paragraph" w:customStyle="1" w:styleId="Ttulo1">
    <w:name w:val="Título1"/>
    <w:basedOn w:val="Normal"/>
    <w:next w:val="Corpodetexto"/>
    <w:rsid w:val="00CE6A86"/>
    <w:pPr>
      <w:keepNext/>
      <w:spacing w:before="240" w:after="120"/>
    </w:pPr>
    <w:rPr>
      <w:rFonts w:ascii="Arial" w:hAnsi="Arial"/>
      <w:sz w:val="28"/>
      <w:szCs w:val="28"/>
    </w:rPr>
  </w:style>
  <w:style w:type="paragraph" w:styleId="PargrafodaLista">
    <w:name w:val="List Paragraph"/>
    <w:basedOn w:val="Normal"/>
    <w:uiPriority w:val="34"/>
    <w:qFormat/>
    <w:rsid w:val="00CB3124"/>
    <w:pPr>
      <w:ind w:left="708"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Izidório</dc:creator>
  <cp:lastModifiedBy>Usuario</cp:lastModifiedBy>
  <cp:revision>2</cp:revision>
  <cp:lastPrinted>2013-02-19T13:29:00Z</cp:lastPrinted>
  <dcterms:created xsi:type="dcterms:W3CDTF">2017-04-26T19:30:00Z</dcterms:created>
  <dcterms:modified xsi:type="dcterms:W3CDTF">2017-04-26T19:30:00Z</dcterms:modified>
</cp:coreProperties>
</file>