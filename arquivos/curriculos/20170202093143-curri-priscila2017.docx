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664B8A0" w14:textId="77777777" w:rsidR="00FD0EAC" w:rsidRPr="007D2F9D" w:rsidRDefault="004F01B4">
      <w:pPr>
        <w:rPr>
          <w:rFonts w:ascii="Calibri" w:hAnsi="Calibri"/>
        </w:rPr>
      </w:pPr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752" behindDoc="1" locked="0" layoutInCell="1" allowOverlap="1" wp14:anchorId="30CF13C9" wp14:editId="1336E209">
            <wp:simplePos x="0" y="0"/>
            <wp:positionH relativeFrom="column">
              <wp:posOffset>4425315</wp:posOffset>
            </wp:positionH>
            <wp:positionV relativeFrom="paragraph">
              <wp:posOffset>-517525</wp:posOffset>
            </wp:positionV>
            <wp:extent cx="1002030" cy="1276350"/>
            <wp:effectExtent l="0" t="0" r="0" b="0"/>
            <wp:wrapNone/>
            <wp:docPr id="6" name="Imagem 5" descr="Pri 3x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 descr="Pri 3x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B9077" w14:textId="77777777" w:rsidR="00B166A4" w:rsidRPr="00EC7A42" w:rsidRDefault="00B166A4">
      <w:pPr>
        <w:pStyle w:val="Nome"/>
        <w:pBdr>
          <w:bottom w:val="single" w:sz="8" w:space="1" w:color="000000"/>
        </w:pBdr>
        <w:jc w:val="left"/>
        <w:rPr>
          <w:rFonts w:ascii="Calibri" w:hAnsi="Calibri"/>
          <w:b w:val="0"/>
          <w:kern w:val="0"/>
          <w:sz w:val="20"/>
        </w:rPr>
      </w:pPr>
    </w:p>
    <w:p w14:paraId="23B203DE" w14:textId="77777777" w:rsidR="00B166A4" w:rsidRPr="007D2F9D" w:rsidRDefault="00B166A4">
      <w:pPr>
        <w:pStyle w:val="Nome"/>
        <w:pBdr>
          <w:bottom w:val="single" w:sz="8" w:space="1" w:color="000000"/>
        </w:pBdr>
        <w:jc w:val="left"/>
        <w:rPr>
          <w:rFonts w:ascii="Calibri" w:hAnsi="Calibri"/>
          <w:b w:val="0"/>
          <w:kern w:val="0"/>
          <w:sz w:val="20"/>
        </w:rPr>
      </w:pPr>
    </w:p>
    <w:p w14:paraId="7F4B1EEE" w14:textId="77777777" w:rsidR="00FD0EAC" w:rsidRPr="007D2F9D" w:rsidRDefault="00B166A4">
      <w:pPr>
        <w:pStyle w:val="Nome"/>
        <w:pBdr>
          <w:bottom w:val="single" w:sz="8" w:space="1" w:color="000000"/>
        </w:pBdr>
        <w:jc w:val="left"/>
        <w:rPr>
          <w:rFonts w:ascii="Calibri" w:hAnsi="Calibri"/>
          <w:sz w:val="36"/>
        </w:rPr>
      </w:pPr>
      <w:r w:rsidRPr="007D2F9D">
        <w:rPr>
          <w:rFonts w:ascii="Calibri" w:hAnsi="Calibri"/>
          <w:sz w:val="36"/>
        </w:rPr>
        <w:t>P</w:t>
      </w:r>
      <w:r w:rsidR="00FD0EAC" w:rsidRPr="007D2F9D">
        <w:rPr>
          <w:rFonts w:ascii="Calibri" w:hAnsi="Calibri"/>
          <w:sz w:val="36"/>
        </w:rPr>
        <w:t xml:space="preserve">riscila Conceição Gomes da Silva </w:t>
      </w:r>
    </w:p>
    <w:p w14:paraId="7FEE9501" w14:textId="77777777" w:rsidR="00FD0EAC" w:rsidRPr="007D2F9D" w:rsidRDefault="004F01B4">
      <w:pPr>
        <w:tabs>
          <w:tab w:val="left" w:pos="4905"/>
        </w:tabs>
        <w:rPr>
          <w:rFonts w:ascii="Calibri" w:hAnsi="Calibri"/>
          <w:sz w:val="14"/>
        </w:rPr>
      </w:pPr>
      <w:r w:rsidRPr="007D2F9D">
        <w:rPr>
          <w:rFonts w:ascii="Calibri" w:hAnsi="Calibri"/>
          <w:noProof/>
          <w:lang w:eastAsia="pt-BR"/>
        </w:rPr>
        <mc:AlternateContent>
          <mc:Choice Requires="wps">
            <w:drawing>
              <wp:anchor distT="0" distB="0" distL="114935" distR="114935" simplePos="0" relativeHeight="251656704" behindDoc="0" locked="0" layoutInCell="1" allowOverlap="1" wp14:anchorId="3B8A28D8" wp14:editId="3E4DBB70">
                <wp:simplePos x="0" y="0"/>
                <wp:positionH relativeFrom="column">
                  <wp:posOffset>3657600</wp:posOffset>
                </wp:positionH>
                <wp:positionV relativeFrom="paragraph">
                  <wp:posOffset>55245</wp:posOffset>
                </wp:positionV>
                <wp:extent cx="2053590" cy="621665"/>
                <wp:effectExtent l="0" t="0" r="0" b="0"/>
                <wp:wrapNone/>
                <wp:docPr id="5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53590" cy="621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1B1B7" w14:textId="77777777" w:rsidR="00FC1AFA" w:rsidRDefault="001240A6"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Telefone: (81)99901-0906 </w:t>
                            </w:r>
                            <w:r w:rsidR="00FC1AFA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                                                          </w:t>
                            </w:r>
                            <w:proofErr w:type="spellStart"/>
                            <w:r w:rsidR="00FC1AFA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Email</w:t>
                            </w:r>
                            <w:proofErr w:type="spellEnd"/>
                            <w:r w:rsidR="00FC1AFA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hyperlink r:id="rId8" w:history="1">
                              <w:r w:rsidR="000E51F1" w:rsidRPr="00CF585C">
                                <w:rPr>
                                  <w:rStyle w:val="Hyperlink"/>
                                  <w:rFonts w:ascii="Arial" w:hAnsi="Arial"/>
                                </w:rPr>
                                <w:t>priscilacgomes2008@gmail.com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margin-left:4in;margin-top:4.35pt;width:161.7pt;height:48.95pt;z-index:251656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" stroked="f">
                <v:path arrowok="t"/>
                <v:textbox inset="0,0,0,0">
                  <w:txbxContent>
                    <w:p w:rsidR="00FC1AFA" w:rsidRDefault="001240A6">
                      <w:r>
                        <w:rPr>
                          <w:rFonts w:ascii="Arial" w:hAnsi="Arial"/>
                          <w:sz w:val="16"/>
                          <w:szCs w:val="16"/>
                        </w:rPr>
                        <w:t xml:space="preserve">Telefone: (81)99901-0906 </w:t>
                      </w:r>
                      <w:r w:rsidR="00FC1AFA">
                        <w:rPr>
                          <w:rFonts w:ascii="Arial" w:hAnsi="Arial"/>
                          <w:sz w:val="16"/>
                          <w:szCs w:val="16"/>
                        </w:rPr>
                        <w:t xml:space="preserve">                                                                                                                                            Email: </w:t>
                      </w:r>
                      <w:hyperlink r:id="rId9" w:history="1">
                        <w:r w:rsidR="000E51F1" w:rsidRPr="00CF585C">
                          <w:rPr>
                            <w:rStyle w:val="Hyperlink"/>
                            <w:rFonts w:ascii="Arial" w:hAnsi="Arial"/>
                          </w:rPr>
                          <w:t>priscilacgomes2008@gmail.com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7D2F9D">
        <w:rPr>
          <w:rFonts w:ascii="Calibri" w:hAnsi="Calibri"/>
          <w:noProof/>
          <w:lang w:eastAsia="pt-BR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471C90C7" wp14:editId="2DEAFB02">
                <wp:simplePos x="0" y="0"/>
                <wp:positionH relativeFrom="column">
                  <wp:posOffset>-47625</wp:posOffset>
                </wp:positionH>
                <wp:positionV relativeFrom="paragraph">
                  <wp:posOffset>55245</wp:posOffset>
                </wp:positionV>
                <wp:extent cx="1815465" cy="507365"/>
                <wp:effectExtent l="0" t="0" r="0" b="0"/>
                <wp:wrapNone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15465" cy="50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2819D" w14:textId="77777777" w:rsidR="00FC1AFA" w:rsidRDefault="00FC1AFA" w:rsidP="009D7AD3">
                            <w:pP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Rua Dom Bosco, 632, apt. 1004, Boa Vista</w:t>
                            </w:r>
                          </w:p>
                          <w:p w14:paraId="3153473E" w14:textId="77777777" w:rsidR="00FC1AFA" w:rsidRDefault="00FC1AFA" w:rsidP="009D7AD3">
                            <w:pP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Recife-PE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Cep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: 50070-070</w:t>
                            </w:r>
                          </w:p>
                          <w:p w14:paraId="62E0DBE1" w14:textId="77777777" w:rsidR="00FC1AFA" w:rsidRPr="009D7AD3" w:rsidRDefault="00FC1AFA" w:rsidP="009D7AD3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3" o:spid="_x0000_s1027" type="#_x0000_t202" style="position:absolute;margin-left:-3.75pt;margin-top:4.35pt;width:142.95pt;height:39.9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" stroked="f">
                <v:path arrowok="t"/>
                <v:textbox inset="0,0,0,0">
                  <w:txbxContent>
                    <w:p w:rsidR="00FC1AFA" w:rsidRDefault="00FC1AFA" w:rsidP="009D7AD3">
                      <w:pPr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sz w:val="16"/>
                          <w:szCs w:val="16"/>
                        </w:rPr>
                        <w:t>Rua Dom Bosco, 632, apt. 1004, Boa Vista</w:t>
                      </w:r>
                    </w:p>
                    <w:p w:rsidR="00FC1AFA" w:rsidRDefault="00FC1AFA" w:rsidP="009D7AD3">
                      <w:pPr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sz w:val="16"/>
                          <w:szCs w:val="16"/>
                        </w:rPr>
                        <w:t>Recife-PE Cep: 50070-070</w:t>
                      </w:r>
                    </w:p>
                    <w:p w:rsidR="00FC1AFA" w:rsidRPr="009D7AD3" w:rsidRDefault="00FC1AFA" w:rsidP="009D7AD3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D75400" w14:textId="77777777" w:rsidR="00FD0EAC" w:rsidRPr="007D2F9D" w:rsidRDefault="00FD0EAC">
      <w:pPr>
        <w:pStyle w:val="Endereo1"/>
        <w:rPr>
          <w:rFonts w:ascii="Calibri" w:hAnsi="Calibri"/>
          <w:sz w:val="14"/>
        </w:rPr>
      </w:pPr>
      <w:r w:rsidRPr="007D2F9D">
        <w:rPr>
          <w:rFonts w:ascii="Calibri" w:hAnsi="Calibri"/>
          <w:sz w:val="14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25BE81F5" w14:textId="77777777" w:rsidR="00FD0EAC" w:rsidRPr="007D2F9D" w:rsidRDefault="00FD0EAC">
      <w:pPr>
        <w:tabs>
          <w:tab w:val="left" w:pos="4905"/>
        </w:tabs>
        <w:rPr>
          <w:rFonts w:ascii="Calibri" w:hAnsi="Calibri"/>
        </w:rPr>
      </w:pPr>
    </w:p>
    <w:p w14:paraId="188C5485" w14:textId="77777777" w:rsidR="00FD0EAC" w:rsidRPr="007D2F9D" w:rsidRDefault="00FD0EAC">
      <w:pPr>
        <w:tabs>
          <w:tab w:val="left" w:pos="4905"/>
        </w:tabs>
        <w:rPr>
          <w:rFonts w:ascii="Calibri" w:hAnsi="Calibri"/>
        </w:rPr>
      </w:pPr>
    </w:p>
    <w:p w14:paraId="5A9334DA" w14:textId="77777777" w:rsidR="00FD0EAC" w:rsidRPr="007D2F9D" w:rsidRDefault="00FD0EAC">
      <w:pPr>
        <w:tabs>
          <w:tab w:val="left" w:pos="4905"/>
        </w:tabs>
        <w:jc w:val="both"/>
        <w:rPr>
          <w:rFonts w:ascii="Calibri" w:hAnsi="Calibri" w:cs="Arial"/>
          <w:b/>
          <w:sz w:val="28"/>
          <w:szCs w:val="28"/>
        </w:rPr>
      </w:pPr>
      <w:r w:rsidRPr="007D2F9D">
        <w:rPr>
          <w:rFonts w:ascii="Calibri" w:hAnsi="Calibri" w:cs="Arial"/>
          <w:b/>
          <w:sz w:val="28"/>
          <w:szCs w:val="28"/>
        </w:rPr>
        <w:t xml:space="preserve">Identificação Pessoal     </w:t>
      </w:r>
    </w:p>
    <w:p w14:paraId="5C5F746C" w14:textId="77777777" w:rsidR="00FD0EAC" w:rsidRPr="007D2F9D" w:rsidRDefault="00FD0EAC">
      <w:pPr>
        <w:tabs>
          <w:tab w:val="left" w:pos="4905"/>
        </w:tabs>
        <w:jc w:val="both"/>
        <w:rPr>
          <w:rFonts w:ascii="Calibri" w:hAnsi="Calibri" w:cs="Arial"/>
          <w:b/>
          <w:i/>
          <w:sz w:val="22"/>
          <w:szCs w:val="22"/>
        </w:rPr>
      </w:pPr>
    </w:p>
    <w:p w14:paraId="55023C48" w14:textId="77777777" w:rsidR="00FD0EAC" w:rsidRPr="007D2F9D" w:rsidRDefault="00FD0EAC">
      <w:pPr>
        <w:rPr>
          <w:rFonts w:ascii="Calibri" w:hAnsi="Calibri" w:cs="Arial"/>
          <w:sz w:val="22"/>
          <w:szCs w:val="22"/>
        </w:rPr>
      </w:pPr>
      <w:r w:rsidRPr="007D2F9D">
        <w:rPr>
          <w:rFonts w:ascii="Calibri" w:hAnsi="Calibri" w:cs="Arial"/>
          <w:sz w:val="22"/>
          <w:szCs w:val="22"/>
        </w:rPr>
        <w:t>Data de nascimento: 08/12/1976</w:t>
      </w:r>
    </w:p>
    <w:p w14:paraId="51CF8952" w14:textId="77777777" w:rsidR="00FD0EAC" w:rsidRPr="007D2F9D" w:rsidRDefault="00FD0EAC">
      <w:pPr>
        <w:tabs>
          <w:tab w:val="left" w:pos="4905"/>
        </w:tabs>
        <w:rPr>
          <w:rFonts w:ascii="Calibri" w:hAnsi="Calibri" w:cs="Arial"/>
          <w:sz w:val="22"/>
          <w:szCs w:val="22"/>
        </w:rPr>
      </w:pPr>
      <w:r w:rsidRPr="007D2F9D">
        <w:rPr>
          <w:rFonts w:ascii="Calibri" w:hAnsi="Calibri" w:cs="Arial"/>
          <w:sz w:val="22"/>
          <w:szCs w:val="22"/>
        </w:rPr>
        <w:t>Estado civil: Solteira</w:t>
      </w:r>
    </w:p>
    <w:p w14:paraId="21D3EF99" w14:textId="77777777" w:rsidR="002B09DD" w:rsidRPr="007D2F9D" w:rsidRDefault="002B09DD">
      <w:pPr>
        <w:tabs>
          <w:tab w:val="left" w:pos="4905"/>
        </w:tabs>
        <w:rPr>
          <w:rFonts w:ascii="Calibri" w:hAnsi="Calibri" w:cs="Arial"/>
          <w:sz w:val="22"/>
          <w:szCs w:val="22"/>
        </w:rPr>
      </w:pPr>
    </w:p>
    <w:p w14:paraId="5A9B8E22" w14:textId="77777777" w:rsidR="002B09DD" w:rsidRPr="007D2F9D" w:rsidRDefault="00B166A4">
      <w:pPr>
        <w:tabs>
          <w:tab w:val="left" w:pos="4905"/>
        </w:tabs>
        <w:rPr>
          <w:rFonts w:ascii="Calibri" w:hAnsi="Calibri" w:cs="Arial"/>
          <w:b/>
          <w:sz w:val="28"/>
          <w:szCs w:val="28"/>
        </w:rPr>
      </w:pPr>
      <w:r w:rsidRPr="007D2F9D">
        <w:rPr>
          <w:rFonts w:ascii="Calibri" w:hAnsi="Calibri" w:cs="Arial"/>
          <w:b/>
          <w:sz w:val="28"/>
          <w:szCs w:val="28"/>
        </w:rPr>
        <w:t xml:space="preserve">Área de </w:t>
      </w:r>
      <w:r w:rsidR="002B09DD" w:rsidRPr="007D2F9D">
        <w:rPr>
          <w:rFonts w:ascii="Calibri" w:hAnsi="Calibri" w:cs="Arial"/>
          <w:b/>
          <w:sz w:val="28"/>
          <w:szCs w:val="28"/>
        </w:rPr>
        <w:t xml:space="preserve">Interesse Profissional: </w:t>
      </w:r>
    </w:p>
    <w:p w14:paraId="1CA8881E" w14:textId="77777777" w:rsidR="00FD0EAC" w:rsidRPr="007D2F9D" w:rsidRDefault="00FD0EAC">
      <w:pPr>
        <w:tabs>
          <w:tab w:val="left" w:pos="4905"/>
        </w:tabs>
        <w:rPr>
          <w:rFonts w:ascii="Calibri" w:hAnsi="Calibri" w:cs="Arial"/>
          <w:sz w:val="22"/>
          <w:szCs w:val="22"/>
        </w:rPr>
      </w:pPr>
    </w:p>
    <w:p w14:paraId="087AB19B" w14:textId="77777777" w:rsidR="00512988" w:rsidRDefault="002B09DD" w:rsidP="00B166A4">
      <w:pPr>
        <w:numPr>
          <w:ilvl w:val="0"/>
          <w:numId w:val="12"/>
        </w:numPr>
        <w:tabs>
          <w:tab w:val="left" w:pos="4905"/>
        </w:tabs>
        <w:rPr>
          <w:rFonts w:ascii="Calibri" w:hAnsi="Calibri" w:cs="Arial"/>
          <w:b/>
          <w:sz w:val="22"/>
          <w:szCs w:val="22"/>
        </w:rPr>
      </w:pPr>
      <w:r w:rsidRPr="007D2F9D">
        <w:rPr>
          <w:rFonts w:ascii="Calibri" w:hAnsi="Calibri" w:cs="Arial"/>
          <w:b/>
          <w:sz w:val="22"/>
          <w:szCs w:val="22"/>
        </w:rPr>
        <w:t>Gest</w:t>
      </w:r>
      <w:r w:rsidR="002D1D3B" w:rsidRPr="007D2F9D">
        <w:rPr>
          <w:rFonts w:ascii="Calibri" w:hAnsi="Calibri" w:cs="Arial"/>
          <w:b/>
          <w:sz w:val="22"/>
          <w:szCs w:val="22"/>
        </w:rPr>
        <w:t>ão de N</w:t>
      </w:r>
      <w:r w:rsidRPr="007D2F9D">
        <w:rPr>
          <w:rFonts w:ascii="Calibri" w:hAnsi="Calibri" w:cs="Arial"/>
          <w:b/>
          <w:sz w:val="22"/>
          <w:szCs w:val="22"/>
        </w:rPr>
        <w:t>egócios</w:t>
      </w:r>
    </w:p>
    <w:p w14:paraId="65FC3E74" w14:textId="77777777" w:rsidR="00FC1AFA" w:rsidRDefault="00FC1AFA" w:rsidP="00B166A4">
      <w:pPr>
        <w:numPr>
          <w:ilvl w:val="0"/>
          <w:numId w:val="12"/>
        </w:numPr>
        <w:tabs>
          <w:tab w:val="left" w:pos="4905"/>
        </w:tabs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Auditoria </w:t>
      </w:r>
    </w:p>
    <w:p w14:paraId="18F4DC5B" w14:textId="77777777" w:rsidR="007A318B" w:rsidRDefault="007A318B" w:rsidP="00B166A4">
      <w:pPr>
        <w:numPr>
          <w:ilvl w:val="0"/>
          <w:numId w:val="12"/>
        </w:numPr>
        <w:tabs>
          <w:tab w:val="left" w:pos="4905"/>
        </w:tabs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Comercial</w:t>
      </w:r>
    </w:p>
    <w:p w14:paraId="04B65E56" w14:textId="77777777" w:rsidR="000478DC" w:rsidRPr="007D2F9D" w:rsidRDefault="000478DC" w:rsidP="00B166A4">
      <w:pPr>
        <w:numPr>
          <w:ilvl w:val="0"/>
          <w:numId w:val="12"/>
        </w:numPr>
        <w:tabs>
          <w:tab w:val="left" w:pos="4905"/>
        </w:tabs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Administração Pública</w:t>
      </w:r>
    </w:p>
    <w:p w14:paraId="634DC376" w14:textId="77777777" w:rsidR="00512988" w:rsidRPr="007D2F9D" w:rsidRDefault="00512988">
      <w:pPr>
        <w:tabs>
          <w:tab w:val="left" w:pos="4905"/>
        </w:tabs>
        <w:rPr>
          <w:rFonts w:ascii="Calibri" w:hAnsi="Calibri" w:cs="Arial"/>
          <w:b/>
          <w:sz w:val="22"/>
          <w:szCs w:val="22"/>
        </w:rPr>
      </w:pPr>
    </w:p>
    <w:p w14:paraId="395064E1" w14:textId="77777777" w:rsidR="00FD0EAC" w:rsidRPr="007D2F9D" w:rsidRDefault="00FD0EAC">
      <w:pPr>
        <w:tabs>
          <w:tab w:val="left" w:pos="4905"/>
        </w:tabs>
        <w:rPr>
          <w:rFonts w:ascii="Calibri" w:hAnsi="Calibri" w:cs="Arial"/>
          <w:b/>
          <w:sz w:val="28"/>
          <w:szCs w:val="28"/>
        </w:rPr>
      </w:pPr>
      <w:r w:rsidRPr="007D2F9D">
        <w:rPr>
          <w:rFonts w:ascii="Calibri" w:hAnsi="Calibri" w:cs="Arial"/>
          <w:b/>
          <w:sz w:val="28"/>
          <w:szCs w:val="28"/>
        </w:rPr>
        <w:t>Formação Acadêmica</w:t>
      </w:r>
    </w:p>
    <w:p w14:paraId="5C3ACB80" w14:textId="77777777" w:rsidR="00FD0EAC" w:rsidRPr="007D2F9D" w:rsidRDefault="00FD0EAC">
      <w:pPr>
        <w:tabs>
          <w:tab w:val="left" w:pos="4905"/>
        </w:tabs>
        <w:rPr>
          <w:rFonts w:ascii="Calibri" w:hAnsi="Calibri" w:cs="Arial"/>
          <w:b/>
          <w:i/>
          <w:sz w:val="22"/>
          <w:szCs w:val="22"/>
        </w:rPr>
      </w:pPr>
    </w:p>
    <w:p w14:paraId="569DDD71" w14:textId="77777777" w:rsidR="002550C0" w:rsidRPr="007D2F9D" w:rsidRDefault="002550C0" w:rsidP="002550C0">
      <w:pPr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 w:rsidRPr="007D2F9D">
        <w:rPr>
          <w:rFonts w:ascii="Calibri" w:hAnsi="Calibri" w:cs="Arial"/>
          <w:b/>
          <w:sz w:val="22"/>
          <w:szCs w:val="22"/>
        </w:rPr>
        <w:t>PÓS-GRADUAÇÃO</w:t>
      </w:r>
      <w:r w:rsidRPr="007D2F9D">
        <w:rPr>
          <w:rFonts w:ascii="Calibri" w:hAnsi="Calibri" w:cs="Arial"/>
          <w:sz w:val="22"/>
          <w:szCs w:val="22"/>
        </w:rPr>
        <w:t xml:space="preserve"> – Gestão de Instituições de Ensino Superior –2008 /2009</w:t>
      </w:r>
    </w:p>
    <w:p w14:paraId="01452021" w14:textId="77777777" w:rsidR="00B166A4" w:rsidRPr="007D2F9D" w:rsidRDefault="00B166A4" w:rsidP="00B166A4">
      <w:pPr>
        <w:rPr>
          <w:rFonts w:ascii="Calibri" w:hAnsi="Calibri" w:cs="Arial"/>
          <w:sz w:val="22"/>
          <w:szCs w:val="22"/>
        </w:rPr>
      </w:pPr>
      <w:r w:rsidRPr="007D2F9D">
        <w:rPr>
          <w:rFonts w:ascii="Calibri" w:hAnsi="Calibri" w:cs="Arial"/>
          <w:sz w:val="22"/>
          <w:szCs w:val="22"/>
        </w:rPr>
        <w:t>FACULDADE MAURICIO DE NASSAU – 2009</w:t>
      </w:r>
    </w:p>
    <w:p w14:paraId="53EE50ED" w14:textId="77777777" w:rsidR="002550C0" w:rsidRPr="007D2F9D" w:rsidRDefault="002550C0" w:rsidP="002550C0">
      <w:pPr>
        <w:tabs>
          <w:tab w:val="left" w:pos="5625"/>
        </w:tabs>
        <w:rPr>
          <w:rFonts w:ascii="Calibri" w:hAnsi="Calibri" w:cs="Arial"/>
          <w:sz w:val="22"/>
          <w:szCs w:val="22"/>
        </w:rPr>
      </w:pPr>
    </w:p>
    <w:p w14:paraId="78A3841D" w14:textId="77777777" w:rsidR="00B166A4" w:rsidRPr="007D2F9D" w:rsidRDefault="00B166A4" w:rsidP="00B166A4">
      <w:pPr>
        <w:numPr>
          <w:ilvl w:val="0"/>
          <w:numId w:val="2"/>
        </w:numPr>
        <w:tabs>
          <w:tab w:val="left" w:pos="5625"/>
        </w:tabs>
        <w:rPr>
          <w:rFonts w:ascii="Calibri" w:hAnsi="Calibri" w:cs="Arial"/>
          <w:sz w:val="22"/>
          <w:szCs w:val="22"/>
        </w:rPr>
      </w:pPr>
      <w:r w:rsidRPr="007D2F9D">
        <w:rPr>
          <w:rFonts w:ascii="Calibri" w:hAnsi="Calibri" w:cs="Arial"/>
          <w:b/>
          <w:sz w:val="22"/>
          <w:szCs w:val="22"/>
        </w:rPr>
        <w:t>PÓS-GRADUAÇÃO</w:t>
      </w:r>
      <w:r w:rsidRPr="007D2F9D">
        <w:rPr>
          <w:rFonts w:ascii="Calibri" w:hAnsi="Calibri" w:cs="Arial"/>
          <w:sz w:val="22"/>
          <w:szCs w:val="22"/>
        </w:rPr>
        <w:t xml:space="preserve"> – Gestão Estratégica de Negócios –2006</w:t>
      </w:r>
    </w:p>
    <w:p w14:paraId="3410470B" w14:textId="77777777" w:rsidR="00B166A4" w:rsidRPr="007D2F9D" w:rsidRDefault="00B166A4" w:rsidP="00B166A4">
      <w:pPr>
        <w:rPr>
          <w:rFonts w:ascii="Calibri" w:hAnsi="Calibri" w:cs="Arial"/>
          <w:sz w:val="22"/>
          <w:szCs w:val="22"/>
        </w:rPr>
      </w:pPr>
      <w:r w:rsidRPr="007D2F9D">
        <w:rPr>
          <w:rFonts w:ascii="Calibri" w:hAnsi="Calibri" w:cs="Arial"/>
          <w:sz w:val="22"/>
          <w:szCs w:val="22"/>
        </w:rPr>
        <w:t xml:space="preserve">FAFIRE – Faculdade </w:t>
      </w:r>
      <w:proofErr w:type="spellStart"/>
      <w:r w:rsidRPr="007D2F9D">
        <w:rPr>
          <w:rFonts w:ascii="Calibri" w:hAnsi="Calibri" w:cs="Arial"/>
          <w:sz w:val="22"/>
          <w:szCs w:val="22"/>
        </w:rPr>
        <w:t>Francinette</w:t>
      </w:r>
      <w:proofErr w:type="spellEnd"/>
      <w:r w:rsidRPr="007D2F9D">
        <w:rPr>
          <w:rFonts w:ascii="Calibri" w:hAnsi="Calibri" w:cs="Arial"/>
          <w:sz w:val="22"/>
          <w:szCs w:val="22"/>
        </w:rPr>
        <w:t xml:space="preserve"> do Recife - 2006</w:t>
      </w:r>
    </w:p>
    <w:p w14:paraId="6F824A3C" w14:textId="77777777" w:rsidR="00B166A4" w:rsidRPr="007D2F9D" w:rsidRDefault="00B166A4" w:rsidP="00B166A4">
      <w:pPr>
        <w:tabs>
          <w:tab w:val="left" w:pos="5625"/>
        </w:tabs>
        <w:rPr>
          <w:rFonts w:ascii="Calibri" w:hAnsi="Calibri" w:cs="Arial"/>
          <w:sz w:val="22"/>
          <w:szCs w:val="22"/>
        </w:rPr>
      </w:pPr>
    </w:p>
    <w:p w14:paraId="7466C672" w14:textId="77777777" w:rsidR="00FD0EAC" w:rsidRPr="007D2F9D" w:rsidRDefault="00FD0EAC">
      <w:pPr>
        <w:tabs>
          <w:tab w:val="left" w:pos="4905"/>
        </w:tabs>
        <w:rPr>
          <w:rFonts w:ascii="Calibri" w:hAnsi="Calibri" w:cs="Arial"/>
          <w:sz w:val="22"/>
          <w:szCs w:val="22"/>
        </w:rPr>
      </w:pPr>
    </w:p>
    <w:p w14:paraId="25D7FDEC" w14:textId="77777777" w:rsidR="00FD0EAC" w:rsidRPr="005A1966" w:rsidRDefault="00481AB1">
      <w:pPr>
        <w:rPr>
          <w:rFonts w:ascii="Calibri" w:hAnsi="Calibri" w:cs="Arial"/>
          <w:color w:val="FF0000"/>
          <w:sz w:val="22"/>
          <w:szCs w:val="22"/>
        </w:rPr>
      </w:pPr>
      <w:r w:rsidRPr="005A1966">
        <w:rPr>
          <w:rFonts w:ascii="Calibri" w:hAnsi="Calibri" w:cs="Arial"/>
          <w:color w:val="FF0000"/>
          <w:sz w:val="22"/>
          <w:szCs w:val="22"/>
        </w:rPr>
        <w:t>* Prof</w:t>
      </w:r>
      <w:r w:rsidR="004C31B6" w:rsidRPr="005A1966">
        <w:rPr>
          <w:rFonts w:ascii="Calibri" w:hAnsi="Calibri" w:cs="Arial"/>
          <w:color w:val="FF0000"/>
          <w:sz w:val="22"/>
          <w:szCs w:val="22"/>
        </w:rPr>
        <w:t xml:space="preserve">issional avaliada através do </w:t>
      </w:r>
      <w:proofErr w:type="spellStart"/>
      <w:r w:rsidR="004C31B6" w:rsidRPr="005A1966">
        <w:rPr>
          <w:rFonts w:ascii="Calibri" w:hAnsi="Calibri" w:cs="Arial"/>
          <w:color w:val="FF0000"/>
          <w:sz w:val="22"/>
          <w:szCs w:val="22"/>
        </w:rPr>
        <w:t>SymIlog</w:t>
      </w:r>
      <w:proofErr w:type="spellEnd"/>
    </w:p>
    <w:p w14:paraId="6A351FF9" w14:textId="77777777" w:rsidR="00481AB1" w:rsidRPr="007D2F9D" w:rsidRDefault="00481AB1">
      <w:pPr>
        <w:rPr>
          <w:rFonts w:ascii="Calibri" w:hAnsi="Calibri" w:cs="Arial"/>
          <w:sz w:val="22"/>
          <w:szCs w:val="22"/>
        </w:rPr>
      </w:pPr>
    </w:p>
    <w:p w14:paraId="13187A1D" w14:textId="77777777" w:rsidR="00FD0EAC" w:rsidRDefault="00FD0EAC">
      <w:pPr>
        <w:rPr>
          <w:rFonts w:ascii="Calibri" w:hAnsi="Calibri" w:cs="Arial"/>
          <w:b/>
          <w:sz w:val="28"/>
          <w:szCs w:val="28"/>
        </w:rPr>
      </w:pPr>
      <w:r w:rsidRPr="007D2F9D">
        <w:rPr>
          <w:rFonts w:ascii="Calibri" w:hAnsi="Calibri" w:cs="Arial"/>
          <w:b/>
          <w:sz w:val="28"/>
          <w:szCs w:val="28"/>
        </w:rPr>
        <w:t>Cursos e Capacitações:</w:t>
      </w:r>
    </w:p>
    <w:p w14:paraId="2D11582B" w14:textId="77777777" w:rsidR="00810456" w:rsidRDefault="00810456" w:rsidP="00810456">
      <w:pPr>
        <w:rPr>
          <w:rFonts w:ascii="Calibri" w:hAnsi="Calibri" w:cs="Arial"/>
          <w:b/>
          <w:sz w:val="28"/>
          <w:szCs w:val="28"/>
        </w:rPr>
      </w:pPr>
    </w:p>
    <w:p w14:paraId="0D7034DA" w14:textId="77777777" w:rsidR="00810456" w:rsidRDefault="00810456" w:rsidP="00810456">
      <w:pPr>
        <w:numPr>
          <w:ilvl w:val="0"/>
          <w:numId w:val="14"/>
        </w:numPr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  <w:shd w:val="clear" w:color="auto" w:fill="EEEEEE"/>
        </w:rPr>
        <w:t>Curso Gerenciamento do Escopo em Projetos</w:t>
      </w:r>
    </w:p>
    <w:p w14:paraId="24A850C2" w14:textId="77777777" w:rsidR="00810456" w:rsidRDefault="00810456" w:rsidP="00810456">
      <w:pPr>
        <w:ind w:left="36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Local: FGV</w:t>
      </w:r>
    </w:p>
    <w:p w14:paraId="682EF9D7" w14:textId="77777777" w:rsidR="00810456" w:rsidRDefault="00810456" w:rsidP="00810456">
      <w:pPr>
        <w:ind w:left="36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Período: </w:t>
      </w:r>
      <w:r>
        <w:rPr>
          <w:rFonts w:ascii="Calibri" w:hAnsi="Calibri" w:cs="Arial"/>
          <w:color w:val="FF0000"/>
          <w:sz w:val="22"/>
          <w:szCs w:val="22"/>
        </w:rPr>
        <w:t>07/2016</w:t>
      </w:r>
    </w:p>
    <w:p w14:paraId="6D33A55D" w14:textId="77777777" w:rsidR="009E27CB" w:rsidRDefault="009E27CB">
      <w:pPr>
        <w:rPr>
          <w:rFonts w:ascii="Calibri" w:hAnsi="Calibri" w:cs="Arial"/>
          <w:b/>
          <w:sz w:val="28"/>
          <w:szCs w:val="28"/>
        </w:rPr>
      </w:pPr>
    </w:p>
    <w:p w14:paraId="715BCF14" w14:textId="77777777" w:rsidR="008306A2" w:rsidRPr="009E27CB" w:rsidRDefault="008306A2" w:rsidP="008306A2">
      <w:pPr>
        <w:numPr>
          <w:ilvl w:val="0"/>
          <w:numId w:val="13"/>
        </w:num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Formação e Aperfeiçoamento de Líderes n</w:t>
      </w:r>
      <w:r w:rsidRPr="009E27CB">
        <w:rPr>
          <w:rFonts w:ascii="Calibri" w:hAnsi="Calibri" w:cs="Arial"/>
          <w:b/>
          <w:sz w:val="22"/>
          <w:szCs w:val="22"/>
        </w:rPr>
        <w:t>o Serviço Público;</w:t>
      </w:r>
    </w:p>
    <w:p w14:paraId="6A241A7D" w14:textId="77777777" w:rsidR="008306A2" w:rsidRPr="009E27CB" w:rsidRDefault="008306A2" w:rsidP="008306A2">
      <w:pPr>
        <w:ind w:left="360"/>
        <w:rPr>
          <w:rFonts w:ascii="Calibri" w:hAnsi="Calibri" w:cs="Arial"/>
          <w:sz w:val="22"/>
          <w:szCs w:val="22"/>
        </w:rPr>
      </w:pPr>
      <w:r w:rsidRPr="009E27CB">
        <w:rPr>
          <w:rFonts w:ascii="Calibri" w:hAnsi="Calibri" w:cs="Arial"/>
          <w:sz w:val="22"/>
          <w:szCs w:val="22"/>
        </w:rPr>
        <w:t xml:space="preserve">Local: Local: CONSULTRE - Consultoria e Treinamento – Florianópolis </w:t>
      </w:r>
    </w:p>
    <w:p w14:paraId="061920BB" w14:textId="77777777" w:rsidR="008306A2" w:rsidRDefault="008306A2" w:rsidP="008306A2">
      <w:pPr>
        <w:rPr>
          <w:rFonts w:ascii="Calibri" w:hAnsi="Calibri" w:cs="Arial"/>
          <w:color w:val="FF0000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</w:t>
      </w:r>
      <w:r w:rsidRPr="009E27CB">
        <w:rPr>
          <w:rFonts w:ascii="Calibri" w:hAnsi="Calibri" w:cs="Arial"/>
          <w:sz w:val="22"/>
          <w:szCs w:val="22"/>
        </w:rPr>
        <w:t xml:space="preserve">Período: </w:t>
      </w:r>
      <w:r w:rsidRPr="009E27CB">
        <w:rPr>
          <w:rFonts w:ascii="Calibri" w:hAnsi="Calibri" w:cs="Arial"/>
          <w:color w:val="FF0000"/>
          <w:sz w:val="22"/>
          <w:szCs w:val="22"/>
        </w:rPr>
        <w:t>12</w:t>
      </w:r>
      <w:r w:rsidRPr="009E27CB">
        <w:rPr>
          <w:rFonts w:ascii="Calibri" w:hAnsi="Calibri" w:cs="Arial"/>
          <w:b/>
          <w:bCs/>
          <w:color w:val="FF0000"/>
          <w:sz w:val="22"/>
          <w:szCs w:val="22"/>
        </w:rPr>
        <w:t>/</w:t>
      </w:r>
      <w:r w:rsidRPr="009E27CB">
        <w:rPr>
          <w:rFonts w:ascii="Calibri" w:hAnsi="Calibri" w:cs="Arial"/>
          <w:color w:val="FF0000"/>
          <w:sz w:val="22"/>
          <w:szCs w:val="22"/>
        </w:rPr>
        <w:t>2014</w:t>
      </w:r>
    </w:p>
    <w:p w14:paraId="0D0947F4" w14:textId="77777777" w:rsidR="008306A2" w:rsidRDefault="008306A2" w:rsidP="008306A2">
      <w:pPr>
        <w:rPr>
          <w:rFonts w:ascii="Calibri" w:hAnsi="Calibri" w:cs="Arial"/>
          <w:color w:val="FF0000"/>
          <w:sz w:val="22"/>
          <w:szCs w:val="22"/>
        </w:rPr>
      </w:pPr>
    </w:p>
    <w:p w14:paraId="381A20F3" w14:textId="77777777" w:rsidR="008306A2" w:rsidRPr="00AD62E4" w:rsidRDefault="008306A2" w:rsidP="008306A2">
      <w:pPr>
        <w:numPr>
          <w:ilvl w:val="0"/>
          <w:numId w:val="10"/>
        </w:numPr>
        <w:rPr>
          <w:rFonts w:ascii="Calibri" w:hAnsi="Calibri" w:cs="Arial"/>
          <w:b/>
          <w:bCs/>
          <w:sz w:val="22"/>
          <w:szCs w:val="22"/>
        </w:rPr>
      </w:pPr>
      <w:r w:rsidRPr="00AD62E4">
        <w:rPr>
          <w:rFonts w:ascii="Calibri" w:hAnsi="Calibri"/>
          <w:b/>
          <w:bCs/>
          <w:color w:val="000000"/>
          <w:sz w:val="22"/>
          <w:szCs w:val="22"/>
          <w:shd w:val="clear" w:color="auto" w:fill="EEEEEE"/>
        </w:rPr>
        <w:t>Curso Auditoria Interna da Qualidade</w:t>
      </w:r>
      <w:r>
        <w:rPr>
          <w:rFonts w:ascii="Calibri" w:hAnsi="Calibri"/>
          <w:b/>
          <w:bCs/>
          <w:color w:val="000000"/>
          <w:sz w:val="22"/>
          <w:szCs w:val="22"/>
          <w:shd w:val="clear" w:color="auto" w:fill="EEEEEE"/>
        </w:rPr>
        <w:t xml:space="preserve"> ISO 9001</w:t>
      </w:r>
    </w:p>
    <w:p w14:paraId="5D6EE4CA" w14:textId="77777777" w:rsidR="008306A2" w:rsidRDefault="008306A2" w:rsidP="008306A2">
      <w:pPr>
        <w:ind w:left="36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Local: SENAI/PE </w:t>
      </w:r>
    </w:p>
    <w:p w14:paraId="024C0369" w14:textId="77777777" w:rsidR="008306A2" w:rsidRPr="007D2F9D" w:rsidRDefault="008306A2" w:rsidP="008306A2">
      <w:pPr>
        <w:ind w:left="360"/>
        <w:rPr>
          <w:rFonts w:ascii="Calibri" w:hAnsi="Calibri" w:cs="Arial"/>
          <w:sz w:val="22"/>
          <w:szCs w:val="22"/>
        </w:rPr>
      </w:pPr>
      <w:r w:rsidRPr="007D2F9D">
        <w:rPr>
          <w:rFonts w:ascii="Calibri" w:hAnsi="Calibri" w:cs="Arial"/>
          <w:sz w:val="22"/>
          <w:szCs w:val="22"/>
        </w:rPr>
        <w:t xml:space="preserve"> Período:</w:t>
      </w:r>
      <w:r>
        <w:rPr>
          <w:rFonts w:ascii="Calibri" w:hAnsi="Calibri" w:cs="Arial"/>
          <w:sz w:val="22"/>
          <w:szCs w:val="22"/>
        </w:rPr>
        <w:t xml:space="preserve"> </w:t>
      </w:r>
      <w:r w:rsidRPr="00AD62E4">
        <w:rPr>
          <w:rFonts w:ascii="Calibri" w:hAnsi="Calibri" w:cs="Arial"/>
          <w:color w:val="FF0000"/>
          <w:sz w:val="22"/>
          <w:szCs w:val="22"/>
        </w:rPr>
        <w:t>11/</w:t>
      </w:r>
      <w:r>
        <w:rPr>
          <w:rFonts w:ascii="Calibri" w:hAnsi="Calibri" w:cs="Arial"/>
          <w:color w:val="FF0000"/>
          <w:sz w:val="22"/>
          <w:szCs w:val="22"/>
        </w:rPr>
        <w:t>20</w:t>
      </w:r>
      <w:r w:rsidRPr="00AD62E4">
        <w:rPr>
          <w:rFonts w:ascii="Calibri" w:hAnsi="Calibri" w:cs="Arial"/>
          <w:color w:val="FF0000"/>
          <w:sz w:val="22"/>
          <w:szCs w:val="22"/>
        </w:rPr>
        <w:t>14</w:t>
      </w:r>
    </w:p>
    <w:p w14:paraId="392B8772" w14:textId="77777777" w:rsidR="008306A2" w:rsidRPr="009E27CB" w:rsidRDefault="008306A2" w:rsidP="008306A2">
      <w:pPr>
        <w:rPr>
          <w:rFonts w:ascii="Calibri" w:hAnsi="Calibri" w:cs="Arial"/>
          <w:b/>
          <w:sz w:val="28"/>
          <w:szCs w:val="28"/>
        </w:rPr>
      </w:pPr>
    </w:p>
    <w:p w14:paraId="55F7F203" w14:textId="77777777" w:rsidR="008306A2" w:rsidRPr="007D2F9D" w:rsidRDefault="008306A2" w:rsidP="008306A2">
      <w:pPr>
        <w:numPr>
          <w:ilvl w:val="0"/>
          <w:numId w:val="10"/>
        </w:numPr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Elaboração de Termos de Referência para Aquisição de Bens e serviços e conceito básicos de Licitação;</w:t>
      </w:r>
    </w:p>
    <w:p w14:paraId="240C4684" w14:textId="77777777" w:rsidR="008306A2" w:rsidRPr="007D2F9D" w:rsidRDefault="008306A2" w:rsidP="008306A2">
      <w:pPr>
        <w:ind w:left="36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Local: </w:t>
      </w:r>
      <w:proofErr w:type="spellStart"/>
      <w:r>
        <w:rPr>
          <w:rFonts w:ascii="Calibri" w:hAnsi="Calibri" w:cs="Arial"/>
          <w:sz w:val="22"/>
          <w:szCs w:val="22"/>
        </w:rPr>
        <w:t>Cefospe</w:t>
      </w:r>
      <w:proofErr w:type="spellEnd"/>
      <w:r w:rsidRPr="007D2F9D">
        <w:rPr>
          <w:rFonts w:ascii="Calibri" w:hAnsi="Calibri" w:cs="Arial"/>
          <w:sz w:val="22"/>
          <w:szCs w:val="22"/>
        </w:rPr>
        <w:t xml:space="preserve">/PE – Período: </w:t>
      </w:r>
      <w:r>
        <w:rPr>
          <w:rFonts w:ascii="Calibri" w:hAnsi="Calibri" w:cs="Arial"/>
          <w:sz w:val="22"/>
          <w:szCs w:val="22"/>
        </w:rPr>
        <w:t>dezembro/13</w:t>
      </w:r>
    </w:p>
    <w:p w14:paraId="05F9FF3D" w14:textId="77777777" w:rsidR="008306A2" w:rsidRDefault="008306A2" w:rsidP="008306A2">
      <w:pPr>
        <w:rPr>
          <w:rFonts w:ascii="Calibri" w:hAnsi="Calibri" w:cs="Arial"/>
          <w:color w:val="FF0000"/>
          <w:sz w:val="22"/>
          <w:szCs w:val="22"/>
        </w:rPr>
      </w:pPr>
    </w:p>
    <w:p w14:paraId="62C16CFF" w14:textId="77777777" w:rsidR="008306A2" w:rsidRPr="007D2F9D" w:rsidRDefault="008306A2" w:rsidP="008306A2">
      <w:pPr>
        <w:numPr>
          <w:ilvl w:val="0"/>
          <w:numId w:val="10"/>
        </w:numPr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Fiscalização de Contratos Administrativos na Administração Pública;</w:t>
      </w:r>
    </w:p>
    <w:p w14:paraId="317F686D" w14:textId="77777777" w:rsidR="008306A2" w:rsidRPr="007D2F9D" w:rsidRDefault="008306A2" w:rsidP="008306A2">
      <w:pPr>
        <w:ind w:left="36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Local: </w:t>
      </w:r>
      <w:proofErr w:type="spellStart"/>
      <w:r>
        <w:rPr>
          <w:rFonts w:ascii="Calibri" w:hAnsi="Calibri" w:cs="Arial"/>
          <w:sz w:val="22"/>
          <w:szCs w:val="22"/>
        </w:rPr>
        <w:t>Cefospe</w:t>
      </w:r>
      <w:proofErr w:type="spellEnd"/>
      <w:r>
        <w:rPr>
          <w:rFonts w:ascii="Calibri" w:hAnsi="Calibri" w:cs="Arial"/>
          <w:sz w:val="22"/>
          <w:szCs w:val="22"/>
        </w:rPr>
        <w:t>/PE – Período: novembro/13</w:t>
      </w:r>
    </w:p>
    <w:p w14:paraId="7FD5E5C0" w14:textId="77777777" w:rsidR="008306A2" w:rsidRPr="007D2F9D" w:rsidRDefault="008306A2" w:rsidP="008306A2">
      <w:pPr>
        <w:rPr>
          <w:rFonts w:ascii="Calibri" w:hAnsi="Calibri" w:cs="Arial"/>
          <w:b/>
          <w:sz w:val="28"/>
          <w:szCs w:val="28"/>
        </w:rPr>
      </w:pPr>
    </w:p>
    <w:p w14:paraId="4BDBF3E1" w14:textId="77777777" w:rsidR="008306A2" w:rsidRPr="007D2F9D" w:rsidRDefault="008306A2" w:rsidP="008306A2">
      <w:pPr>
        <w:numPr>
          <w:ilvl w:val="0"/>
          <w:numId w:val="10"/>
        </w:numPr>
        <w:rPr>
          <w:rFonts w:ascii="Calibri" w:hAnsi="Calibri" w:cs="Arial"/>
          <w:b/>
          <w:bCs/>
          <w:sz w:val="22"/>
          <w:szCs w:val="22"/>
        </w:rPr>
      </w:pPr>
      <w:r w:rsidRPr="007D2F9D">
        <w:rPr>
          <w:rFonts w:ascii="Calibri" w:hAnsi="Calibri" w:cs="Arial"/>
          <w:b/>
          <w:bCs/>
          <w:sz w:val="22"/>
          <w:szCs w:val="22"/>
        </w:rPr>
        <w:t>Logística e Distribuição</w:t>
      </w:r>
    </w:p>
    <w:p w14:paraId="5027E5C4" w14:textId="77777777" w:rsidR="008306A2" w:rsidRPr="007D2F9D" w:rsidRDefault="008306A2" w:rsidP="008306A2">
      <w:pPr>
        <w:ind w:left="360"/>
        <w:rPr>
          <w:rFonts w:ascii="Calibri" w:hAnsi="Calibri" w:cs="Arial"/>
          <w:sz w:val="22"/>
          <w:szCs w:val="22"/>
        </w:rPr>
      </w:pPr>
      <w:r w:rsidRPr="007D2F9D">
        <w:rPr>
          <w:rFonts w:ascii="Calibri" w:hAnsi="Calibri" w:cs="Arial"/>
          <w:sz w:val="22"/>
          <w:szCs w:val="22"/>
        </w:rPr>
        <w:t>Local: Senac/PE – Período: novembro/11</w:t>
      </w:r>
    </w:p>
    <w:p w14:paraId="25A660AE" w14:textId="77777777" w:rsidR="008306A2" w:rsidRPr="007D2F9D" w:rsidRDefault="008306A2" w:rsidP="008306A2">
      <w:pPr>
        <w:rPr>
          <w:rFonts w:ascii="Calibri" w:hAnsi="Calibri" w:cs="Arial"/>
          <w:sz w:val="22"/>
          <w:szCs w:val="22"/>
        </w:rPr>
      </w:pPr>
    </w:p>
    <w:p w14:paraId="7AD7A9D5" w14:textId="77777777" w:rsidR="008306A2" w:rsidRPr="007D2F9D" w:rsidRDefault="008306A2" w:rsidP="008306A2">
      <w:pPr>
        <w:numPr>
          <w:ilvl w:val="0"/>
          <w:numId w:val="10"/>
        </w:numPr>
        <w:rPr>
          <w:rFonts w:ascii="Calibri" w:hAnsi="Calibri" w:cs="Arial"/>
          <w:b/>
          <w:bCs/>
          <w:sz w:val="22"/>
          <w:szCs w:val="22"/>
        </w:rPr>
      </w:pPr>
      <w:r w:rsidRPr="007D2F9D">
        <w:rPr>
          <w:rFonts w:ascii="Calibri" w:hAnsi="Calibri" w:cs="Arial"/>
          <w:b/>
          <w:bCs/>
          <w:sz w:val="22"/>
          <w:szCs w:val="22"/>
        </w:rPr>
        <w:t xml:space="preserve">Desenvolvimento de Liderança </w:t>
      </w:r>
      <w:proofErr w:type="spellStart"/>
      <w:r w:rsidRPr="007D2F9D">
        <w:rPr>
          <w:rFonts w:ascii="Calibri" w:hAnsi="Calibri" w:cs="Arial"/>
          <w:b/>
          <w:bCs/>
          <w:sz w:val="22"/>
          <w:szCs w:val="22"/>
        </w:rPr>
        <w:t>Coach</w:t>
      </w:r>
      <w:proofErr w:type="spellEnd"/>
      <w:r w:rsidRPr="007D2F9D">
        <w:rPr>
          <w:rFonts w:ascii="Calibri" w:hAnsi="Calibri" w:cs="Arial"/>
          <w:b/>
          <w:bCs/>
          <w:sz w:val="22"/>
          <w:szCs w:val="22"/>
        </w:rPr>
        <w:t xml:space="preserve"> e Gestão de Pessoas</w:t>
      </w:r>
    </w:p>
    <w:p w14:paraId="3E9B3A2E" w14:textId="77777777" w:rsidR="008306A2" w:rsidRPr="007D2F9D" w:rsidRDefault="008306A2" w:rsidP="008306A2">
      <w:pPr>
        <w:ind w:left="360"/>
        <w:rPr>
          <w:rFonts w:ascii="Calibri" w:hAnsi="Calibri" w:cs="Arial"/>
          <w:sz w:val="22"/>
          <w:szCs w:val="22"/>
        </w:rPr>
      </w:pPr>
      <w:r w:rsidRPr="007D2F9D">
        <w:rPr>
          <w:rFonts w:ascii="Calibri" w:hAnsi="Calibri" w:cs="Arial"/>
          <w:sz w:val="22"/>
          <w:szCs w:val="22"/>
        </w:rPr>
        <w:t>Local: Senac/PE – Período: novembro/10</w:t>
      </w:r>
    </w:p>
    <w:p w14:paraId="6413BC78" w14:textId="77777777" w:rsidR="00B166A4" w:rsidRPr="007D2F9D" w:rsidRDefault="00B166A4" w:rsidP="00B166A4">
      <w:pPr>
        <w:ind w:left="360"/>
        <w:rPr>
          <w:rFonts w:ascii="Calibri" w:hAnsi="Calibri" w:cs="Arial"/>
          <w:sz w:val="22"/>
          <w:szCs w:val="22"/>
        </w:rPr>
      </w:pPr>
    </w:p>
    <w:p w14:paraId="6432258D" w14:textId="77777777" w:rsidR="00B166A4" w:rsidRPr="007D2F9D" w:rsidRDefault="00B166A4" w:rsidP="00B166A4">
      <w:pPr>
        <w:numPr>
          <w:ilvl w:val="0"/>
          <w:numId w:val="10"/>
        </w:numPr>
        <w:rPr>
          <w:rFonts w:ascii="Calibri" w:hAnsi="Calibri" w:cs="Arial"/>
          <w:b/>
          <w:bCs/>
          <w:sz w:val="22"/>
          <w:szCs w:val="22"/>
        </w:rPr>
      </w:pPr>
      <w:r w:rsidRPr="007D2F9D">
        <w:rPr>
          <w:rFonts w:ascii="Calibri" w:hAnsi="Calibri" w:cs="Arial"/>
          <w:b/>
          <w:bCs/>
          <w:sz w:val="22"/>
          <w:szCs w:val="22"/>
        </w:rPr>
        <w:t>Recrutamento, Seleção e Gestão de Pessoas</w:t>
      </w:r>
    </w:p>
    <w:p w14:paraId="72D789E1" w14:textId="77777777" w:rsidR="00B166A4" w:rsidRPr="007D2F9D" w:rsidRDefault="00B166A4" w:rsidP="00B166A4">
      <w:pPr>
        <w:ind w:left="360"/>
        <w:rPr>
          <w:rFonts w:ascii="Calibri" w:hAnsi="Calibri" w:cs="Arial"/>
          <w:sz w:val="22"/>
          <w:szCs w:val="22"/>
        </w:rPr>
      </w:pPr>
      <w:r w:rsidRPr="007D2F9D">
        <w:rPr>
          <w:rFonts w:ascii="Calibri" w:hAnsi="Calibri" w:cs="Arial"/>
          <w:sz w:val="22"/>
          <w:szCs w:val="22"/>
        </w:rPr>
        <w:t>Local: Senac/PE – Período: outubro/10</w:t>
      </w:r>
    </w:p>
    <w:p w14:paraId="51D18003" w14:textId="77777777" w:rsidR="00B166A4" w:rsidRPr="007D2F9D" w:rsidRDefault="00B166A4" w:rsidP="00B166A4">
      <w:pPr>
        <w:rPr>
          <w:rFonts w:ascii="Calibri" w:hAnsi="Calibri" w:cs="Arial"/>
          <w:b/>
          <w:sz w:val="22"/>
          <w:szCs w:val="22"/>
        </w:rPr>
      </w:pPr>
    </w:p>
    <w:p w14:paraId="6D28D5EB" w14:textId="77777777" w:rsidR="00FD0EAC" w:rsidRPr="007D2F9D" w:rsidRDefault="00FD0EAC">
      <w:pPr>
        <w:numPr>
          <w:ilvl w:val="0"/>
          <w:numId w:val="5"/>
        </w:numPr>
        <w:ind w:left="360" w:firstLine="0"/>
        <w:rPr>
          <w:rFonts w:ascii="Calibri" w:hAnsi="Calibri" w:cs="Arial"/>
          <w:b/>
          <w:sz w:val="22"/>
          <w:szCs w:val="22"/>
        </w:rPr>
      </w:pPr>
      <w:r w:rsidRPr="007D2F9D">
        <w:rPr>
          <w:rFonts w:ascii="Calibri" w:hAnsi="Calibri" w:cs="Arial"/>
          <w:b/>
          <w:sz w:val="22"/>
          <w:szCs w:val="22"/>
        </w:rPr>
        <w:t xml:space="preserve"> AVALIAÇÃO DE DESEMPENHO POR HABILIDADE E COMPETÊNCIA PARA OTIMIZAÇÃO DE RESULTADOS DA ADMINISTRAÇÃO PÚBLICA</w:t>
      </w:r>
    </w:p>
    <w:p w14:paraId="52A3889D" w14:textId="77777777" w:rsidR="00FD0EAC" w:rsidRPr="007D2F9D" w:rsidRDefault="00FD0EAC">
      <w:pPr>
        <w:ind w:left="360"/>
        <w:rPr>
          <w:rFonts w:ascii="Calibri" w:hAnsi="Calibri" w:cs="Arial"/>
          <w:sz w:val="22"/>
          <w:szCs w:val="22"/>
        </w:rPr>
      </w:pPr>
      <w:r w:rsidRPr="007D2F9D">
        <w:rPr>
          <w:rFonts w:ascii="Calibri" w:hAnsi="Calibri" w:cs="Arial"/>
          <w:sz w:val="22"/>
          <w:szCs w:val="22"/>
        </w:rPr>
        <w:t xml:space="preserve">Local: CONSULTRE - Consultoria e Treinamento – Rio de Janeiro  </w:t>
      </w:r>
    </w:p>
    <w:p w14:paraId="66BCCCC5" w14:textId="77777777" w:rsidR="00FD0EAC" w:rsidRPr="007D2F9D" w:rsidRDefault="00FD0EAC">
      <w:pPr>
        <w:ind w:left="360"/>
        <w:rPr>
          <w:rFonts w:ascii="Calibri" w:hAnsi="Calibri" w:cs="Arial"/>
          <w:sz w:val="22"/>
          <w:szCs w:val="22"/>
        </w:rPr>
      </w:pPr>
      <w:r w:rsidRPr="007D2F9D">
        <w:rPr>
          <w:rFonts w:ascii="Calibri" w:hAnsi="Calibri" w:cs="Arial"/>
          <w:sz w:val="22"/>
          <w:szCs w:val="22"/>
        </w:rPr>
        <w:t>Período: 09</w:t>
      </w:r>
      <w:r w:rsidRPr="007D2F9D">
        <w:rPr>
          <w:rFonts w:ascii="Calibri" w:hAnsi="Calibri" w:cs="Arial"/>
          <w:b/>
          <w:bCs/>
          <w:sz w:val="22"/>
          <w:szCs w:val="22"/>
        </w:rPr>
        <w:t>/</w:t>
      </w:r>
      <w:r w:rsidRPr="007D2F9D">
        <w:rPr>
          <w:rFonts w:ascii="Calibri" w:hAnsi="Calibri" w:cs="Arial"/>
          <w:sz w:val="22"/>
          <w:szCs w:val="22"/>
        </w:rPr>
        <w:t>2010</w:t>
      </w:r>
    </w:p>
    <w:p w14:paraId="74088452" w14:textId="77777777" w:rsidR="00B166A4" w:rsidRPr="007D2F9D" w:rsidRDefault="00B166A4">
      <w:pPr>
        <w:ind w:left="360"/>
        <w:rPr>
          <w:rFonts w:ascii="Calibri" w:hAnsi="Calibri" w:cs="Arial"/>
          <w:sz w:val="22"/>
          <w:szCs w:val="22"/>
        </w:rPr>
      </w:pPr>
    </w:p>
    <w:p w14:paraId="05C92711" w14:textId="77777777" w:rsidR="00B166A4" w:rsidRPr="007D2F9D" w:rsidRDefault="00B166A4" w:rsidP="00B166A4">
      <w:pPr>
        <w:numPr>
          <w:ilvl w:val="0"/>
          <w:numId w:val="5"/>
        </w:numPr>
        <w:ind w:left="360" w:firstLine="0"/>
        <w:rPr>
          <w:rFonts w:ascii="Calibri" w:hAnsi="Calibri" w:cs="Arial"/>
          <w:b/>
          <w:sz w:val="22"/>
          <w:szCs w:val="22"/>
        </w:rPr>
      </w:pPr>
      <w:r w:rsidRPr="007D2F9D">
        <w:rPr>
          <w:rFonts w:ascii="Calibri" w:hAnsi="Calibri" w:cs="Arial"/>
          <w:b/>
          <w:sz w:val="22"/>
          <w:szCs w:val="22"/>
        </w:rPr>
        <w:t>ABORDAGEM POR COMPETÊNCIA APLICADA A ELABORAÇÃO DE PLANOS DE CAPACITAÇÃO NA ADMINISTRAÇÃO PÚBLICA;</w:t>
      </w:r>
    </w:p>
    <w:p w14:paraId="10EC7299" w14:textId="77777777" w:rsidR="00B166A4" w:rsidRPr="007D2F9D" w:rsidRDefault="00B166A4" w:rsidP="00B166A4">
      <w:pPr>
        <w:ind w:left="360"/>
        <w:rPr>
          <w:rFonts w:ascii="Calibri" w:hAnsi="Calibri" w:cs="Arial"/>
          <w:sz w:val="22"/>
          <w:szCs w:val="22"/>
        </w:rPr>
      </w:pPr>
      <w:r w:rsidRPr="007D2F9D">
        <w:rPr>
          <w:rFonts w:ascii="Calibri" w:hAnsi="Calibri" w:cs="Arial"/>
          <w:sz w:val="22"/>
          <w:szCs w:val="22"/>
        </w:rPr>
        <w:t xml:space="preserve">Local: ONE CURSOS – Treinamento Desenvolvimento e Capacitação - </w:t>
      </w:r>
      <w:r w:rsidRPr="007D2F9D">
        <w:rPr>
          <w:rFonts w:ascii="Calibri" w:hAnsi="Calibri" w:cs="Arial"/>
          <w:bCs/>
          <w:sz w:val="22"/>
          <w:szCs w:val="22"/>
        </w:rPr>
        <w:t>Brasília</w:t>
      </w:r>
      <w:r w:rsidRPr="007D2F9D">
        <w:rPr>
          <w:rFonts w:ascii="Calibri" w:hAnsi="Calibri" w:cs="Arial"/>
          <w:sz w:val="22"/>
          <w:szCs w:val="22"/>
        </w:rPr>
        <w:t xml:space="preserve"> – Período: 08</w:t>
      </w:r>
      <w:r w:rsidRPr="007D2F9D">
        <w:rPr>
          <w:rFonts w:ascii="Calibri" w:hAnsi="Calibri" w:cs="Arial"/>
          <w:b/>
          <w:bCs/>
          <w:sz w:val="22"/>
          <w:szCs w:val="22"/>
        </w:rPr>
        <w:t>/</w:t>
      </w:r>
      <w:r w:rsidRPr="007D2F9D">
        <w:rPr>
          <w:rFonts w:ascii="Calibri" w:hAnsi="Calibri" w:cs="Arial"/>
          <w:sz w:val="22"/>
          <w:szCs w:val="22"/>
        </w:rPr>
        <w:t>2010</w:t>
      </w:r>
    </w:p>
    <w:p w14:paraId="59F50CA1" w14:textId="77777777" w:rsidR="00786D02" w:rsidRDefault="00786D02">
      <w:pPr>
        <w:ind w:left="360"/>
        <w:rPr>
          <w:rFonts w:ascii="Calibri" w:hAnsi="Calibri" w:cs="Arial"/>
          <w:b/>
          <w:sz w:val="22"/>
          <w:szCs w:val="22"/>
        </w:rPr>
      </w:pPr>
    </w:p>
    <w:p w14:paraId="28F26D68" w14:textId="77777777" w:rsidR="00786D02" w:rsidRPr="007D2F9D" w:rsidRDefault="00786D02">
      <w:pPr>
        <w:ind w:left="360"/>
        <w:rPr>
          <w:rFonts w:ascii="Calibri" w:hAnsi="Calibri" w:cs="Arial"/>
          <w:b/>
          <w:sz w:val="22"/>
          <w:szCs w:val="22"/>
        </w:rPr>
      </w:pPr>
    </w:p>
    <w:p w14:paraId="775BFE5A" w14:textId="77777777" w:rsidR="00FD0EAC" w:rsidRPr="007D2F9D" w:rsidRDefault="00FD0EAC">
      <w:pPr>
        <w:numPr>
          <w:ilvl w:val="0"/>
          <w:numId w:val="5"/>
        </w:numPr>
        <w:ind w:left="360" w:firstLine="0"/>
        <w:rPr>
          <w:rFonts w:ascii="Calibri" w:hAnsi="Calibri" w:cs="Arial"/>
          <w:b/>
          <w:bCs/>
          <w:sz w:val="22"/>
          <w:szCs w:val="22"/>
        </w:rPr>
      </w:pPr>
      <w:r w:rsidRPr="007D2F9D">
        <w:rPr>
          <w:rFonts w:ascii="Calibri" w:hAnsi="Calibri" w:cs="Arial"/>
          <w:b/>
          <w:bCs/>
          <w:sz w:val="22"/>
          <w:szCs w:val="22"/>
        </w:rPr>
        <w:t>PROGRAMA DE ANÁLISE DA PRÁTICA PROFISSIONAL (CAPACITAÇÃO PARA GESTORES)</w:t>
      </w:r>
    </w:p>
    <w:p w14:paraId="1F39BF27" w14:textId="77777777" w:rsidR="00FD0EAC" w:rsidRPr="007D2F9D" w:rsidRDefault="00FD0EAC">
      <w:pPr>
        <w:ind w:left="360"/>
        <w:rPr>
          <w:rFonts w:ascii="Calibri" w:hAnsi="Calibri" w:cs="Arial"/>
          <w:sz w:val="22"/>
          <w:szCs w:val="22"/>
        </w:rPr>
      </w:pPr>
    </w:p>
    <w:p w14:paraId="056709C6" w14:textId="77777777" w:rsidR="00FD0EAC" w:rsidRPr="007D2F9D" w:rsidRDefault="00FD0EAC">
      <w:pPr>
        <w:ind w:left="360"/>
        <w:rPr>
          <w:rFonts w:ascii="Calibri" w:hAnsi="Calibri" w:cs="Arial"/>
          <w:b/>
          <w:bCs/>
          <w:sz w:val="22"/>
          <w:szCs w:val="22"/>
        </w:rPr>
      </w:pPr>
      <w:r w:rsidRPr="007D2F9D">
        <w:rPr>
          <w:rFonts w:ascii="Calibri" w:hAnsi="Calibri" w:cs="Arial"/>
          <w:sz w:val="22"/>
          <w:szCs w:val="22"/>
        </w:rPr>
        <w:t>I -</w:t>
      </w:r>
      <w:r w:rsidRPr="007D2F9D">
        <w:rPr>
          <w:rFonts w:ascii="Calibri" w:hAnsi="Calibri" w:cs="Arial"/>
          <w:b/>
          <w:bCs/>
          <w:sz w:val="22"/>
          <w:szCs w:val="22"/>
        </w:rPr>
        <w:t xml:space="preserve"> Desenvolvendo Líderes e Equipes para Gestão do comportamento Organizacional </w:t>
      </w:r>
    </w:p>
    <w:p w14:paraId="5CEE92CC" w14:textId="77777777" w:rsidR="00FD0EAC" w:rsidRPr="007D2F9D" w:rsidRDefault="00FD0EAC">
      <w:pPr>
        <w:ind w:left="360"/>
        <w:rPr>
          <w:rFonts w:ascii="Calibri" w:hAnsi="Calibri" w:cs="Arial"/>
          <w:sz w:val="22"/>
          <w:szCs w:val="22"/>
        </w:rPr>
      </w:pPr>
      <w:r w:rsidRPr="007D2F9D">
        <w:rPr>
          <w:rFonts w:ascii="Calibri" w:hAnsi="Calibri" w:cs="Arial"/>
          <w:sz w:val="22"/>
          <w:szCs w:val="22"/>
        </w:rPr>
        <w:t>Local: APPORTE Consultoria – Período:</w:t>
      </w:r>
      <w:r w:rsidRPr="007D2F9D">
        <w:rPr>
          <w:rFonts w:ascii="Calibri" w:hAnsi="Calibri" w:cs="Arial"/>
          <w:b/>
          <w:bCs/>
          <w:sz w:val="22"/>
          <w:szCs w:val="22"/>
        </w:rPr>
        <w:t xml:space="preserve"> </w:t>
      </w:r>
      <w:r w:rsidRPr="007D2F9D">
        <w:rPr>
          <w:rFonts w:ascii="Calibri" w:hAnsi="Calibri" w:cs="Arial"/>
          <w:sz w:val="22"/>
          <w:szCs w:val="22"/>
        </w:rPr>
        <w:t>2009/2010</w:t>
      </w:r>
    </w:p>
    <w:p w14:paraId="478279D8" w14:textId="77777777" w:rsidR="00FD0EAC" w:rsidRPr="007D2F9D" w:rsidRDefault="00FD0EAC">
      <w:pPr>
        <w:ind w:left="360"/>
        <w:rPr>
          <w:rFonts w:ascii="Calibri" w:hAnsi="Calibri" w:cs="Arial"/>
          <w:b/>
          <w:bCs/>
          <w:sz w:val="22"/>
          <w:szCs w:val="22"/>
        </w:rPr>
      </w:pPr>
      <w:r w:rsidRPr="007D2F9D">
        <w:rPr>
          <w:rFonts w:ascii="Calibri" w:hAnsi="Calibri" w:cs="Arial"/>
          <w:sz w:val="22"/>
          <w:szCs w:val="22"/>
        </w:rPr>
        <w:t xml:space="preserve">II – </w:t>
      </w:r>
      <w:r w:rsidRPr="007D2F9D">
        <w:rPr>
          <w:rFonts w:ascii="Calibri" w:hAnsi="Calibri" w:cs="Arial"/>
          <w:b/>
          <w:bCs/>
          <w:sz w:val="22"/>
          <w:szCs w:val="22"/>
        </w:rPr>
        <w:t>Formação de Intervenientes para Gestão do Comportamento</w:t>
      </w:r>
    </w:p>
    <w:p w14:paraId="73893639" w14:textId="77777777" w:rsidR="00FD0EAC" w:rsidRPr="007D2F9D" w:rsidRDefault="00FD0EAC">
      <w:pPr>
        <w:ind w:left="360"/>
        <w:rPr>
          <w:rFonts w:ascii="Calibri" w:hAnsi="Calibri" w:cs="Arial"/>
          <w:sz w:val="22"/>
          <w:szCs w:val="22"/>
        </w:rPr>
      </w:pPr>
      <w:r w:rsidRPr="007D2F9D">
        <w:rPr>
          <w:rFonts w:ascii="Calibri" w:hAnsi="Calibri" w:cs="Arial"/>
          <w:sz w:val="22"/>
          <w:szCs w:val="22"/>
        </w:rPr>
        <w:t>Local: APPORTE Consultoria – Período: 2009/2010</w:t>
      </w:r>
    </w:p>
    <w:p w14:paraId="71F211FB" w14:textId="77777777" w:rsidR="00FD0EAC" w:rsidRPr="007D2F9D" w:rsidRDefault="00FD0EAC">
      <w:pPr>
        <w:ind w:left="360"/>
        <w:rPr>
          <w:rFonts w:ascii="Calibri" w:hAnsi="Calibri"/>
        </w:rPr>
      </w:pPr>
    </w:p>
    <w:p w14:paraId="6EA8ABF6" w14:textId="77777777" w:rsidR="00B166A4" w:rsidRPr="007D2F9D" w:rsidRDefault="00B166A4" w:rsidP="00B166A4">
      <w:pPr>
        <w:numPr>
          <w:ilvl w:val="0"/>
          <w:numId w:val="7"/>
        </w:numPr>
        <w:rPr>
          <w:rFonts w:ascii="Calibri" w:hAnsi="Calibri" w:cs="Arial"/>
          <w:b/>
          <w:bCs/>
          <w:sz w:val="22"/>
          <w:szCs w:val="22"/>
        </w:rPr>
      </w:pPr>
      <w:r w:rsidRPr="007D2F9D">
        <w:rPr>
          <w:rFonts w:ascii="Calibri" w:hAnsi="Calibri" w:cs="Arial"/>
          <w:b/>
          <w:bCs/>
          <w:sz w:val="22"/>
          <w:szCs w:val="22"/>
        </w:rPr>
        <w:t>Como Gerenciar</w:t>
      </w:r>
    </w:p>
    <w:p w14:paraId="57D9FE37" w14:textId="77777777" w:rsidR="00B166A4" w:rsidRPr="007D2F9D" w:rsidRDefault="00B166A4" w:rsidP="00B166A4">
      <w:pPr>
        <w:ind w:left="360"/>
        <w:rPr>
          <w:rFonts w:ascii="Calibri" w:hAnsi="Calibri" w:cs="Arial"/>
          <w:sz w:val="22"/>
          <w:szCs w:val="22"/>
        </w:rPr>
      </w:pPr>
      <w:r w:rsidRPr="007D2F9D">
        <w:rPr>
          <w:rFonts w:ascii="Calibri" w:hAnsi="Calibri" w:cs="Arial"/>
          <w:sz w:val="22"/>
          <w:szCs w:val="22"/>
        </w:rPr>
        <w:t>Local: Sebrae/PE – Período: Mai/99</w:t>
      </w:r>
    </w:p>
    <w:p w14:paraId="60FA7BF0" w14:textId="77777777" w:rsidR="004920D1" w:rsidRPr="007D2F9D" w:rsidRDefault="004920D1">
      <w:pPr>
        <w:ind w:left="360"/>
        <w:rPr>
          <w:rFonts w:ascii="Calibri" w:hAnsi="Calibri"/>
        </w:rPr>
      </w:pPr>
    </w:p>
    <w:p w14:paraId="04719EFA" w14:textId="77777777" w:rsidR="00B166A4" w:rsidRPr="007D2F9D" w:rsidRDefault="00B166A4" w:rsidP="00B166A4">
      <w:pPr>
        <w:numPr>
          <w:ilvl w:val="0"/>
          <w:numId w:val="8"/>
        </w:numPr>
        <w:rPr>
          <w:rFonts w:ascii="Calibri" w:hAnsi="Calibri" w:cs="Arial"/>
          <w:b/>
          <w:bCs/>
          <w:sz w:val="22"/>
          <w:szCs w:val="22"/>
        </w:rPr>
      </w:pPr>
      <w:r w:rsidRPr="007D2F9D">
        <w:rPr>
          <w:rFonts w:ascii="Calibri" w:hAnsi="Calibri" w:cs="Arial"/>
          <w:b/>
          <w:bCs/>
          <w:sz w:val="22"/>
          <w:szCs w:val="22"/>
        </w:rPr>
        <w:t>Atendimento Eficaz</w:t>
      </w:r>
    </w:p>
    <w:p w14:paraId="15EC88CE" w14:textId="77777777" w:rsidR="00B166A4" w:rsidRPr="007D2F9D" w:rsidRDefault="00B166A4" w:rsidP="00B166A4">
      <w:pPr>
        <w:ind w:left="360"/>
        <w:rPr>
          <w:rFonts w:ascii="Calibri" w:hAnsi="Calibri" w:cs="Arial"/>
          <w:sz w:val="22"/>
          <w:szCs w:val="22"/>
        </w:rPr>
      </w:pPr>
      <w:r w:rsidRPr="007D2F9D">
        <w:rPr>
          <w:rFonts w:ascii="Calibri" w:hAnsi="Calibri" w:cs="Arial"/>
          <w:sz w:val="22"/>
          <w:szCs w:val="22"/>
        </w:rPr>
        <w:t xml:space="preserve">Local: Sebrae/PE – Período: </w:t>
      </w:r>
      <w:proofErr w:type="spellStart"/>
      <w:r w:rsidRPr="007D2F9D">
        <w:rPr>
          <w:rFonts w:ascii="Calibri" w:hAnsi="Calibri" w:cs="Arial"/>
          <w:sz w:val="22"/>
          <w:szCs w:val="22"/>
        </w:rPr>
        <w:t>Jun</w:t>
      </w:r>
      <w:proofErr w:type="spellEnd"/>
      <w:r w:rsidRPr="007D2F9D">
        <w:rPr>
          <w:rFonts w:ascii="Calibri" w:hAnsi="Calibri" w:cs="Arial"/>
          <w:sz w:val="22"/>
          <w:szCs w:val="22"/>
        </w:rPr>
        <w:t>/99</w:t>
      </w:r>
    </w:p>
    <w:p w14:paraId="2E491237" w14:textId="77777777" w:rsidR="00B166A4" w:rsidRPr="007D2F9D" w:rsidRDefault="00B166A4" w:rsidP="00B166A4">
      <w:pPr>
        <w:ind w:left="360"/>
        <w:rPr>
          <w:rFonts w:ascii="Calibri" w:hAnsi="Calibri" w:cs="Arial"/>
          <w:sz w:val="22"/>
          <w:szCs w:val="22"/>
        </w:rPr>
      </w:pPr>
    </w:p>
    <w:p w14:paraId="444C977B" w14:textId="77777777" w:rsidR="00FD0EAC" w:rsidRPr="007D2F9D" w:rsidRDefault="00B166A4" w:rsidP="00B166A4">
      <w:pPr>
        <w:numPr>
          <w:ilvl w:val="0"/>
          <w:numId w:val="7"/>
        </w:numPr>
        <w:rPr>
          <w:rFonts w:ascii="Calibri" w:hAnsi="Calibri" w:cs="Arial"/>
          <w:sz w:val="22"/>
          <w:szCs w:val="22"/>
        </w:rPr>
      </w:pPr>
      <w:r w:rsidRPr="007D2F9D">
        <w:rPr>
          <w:rFonts w:ascii="Calibri" w:hAnsi="Calibri" w:cs="Arial"/>
          <w:b/>
          <w:bCs/>
          <w:sz w:val="22"/>
          <w:szCs w:val="22"/>
        </w:rPr>
        <w:t xml:space="preserve">Relações Interpessoais </w:t>
      </w:r>
      <w:r w:rsidRPr="007D2F9D">
        <w:rPr>
          <w:rFonts w:ascii="Calibri" w:hAnsi="Calibri" w:cs="Arial"/>
          <w:sz w:val="22"/>
          <w:szCs w:val="22"/>
        </w:rPr>
        <w:br/>
        <w:t xml:space="preserve">Local: Sebrae/PE – Período: </w:t>
      </w:r>
      <w:proofErr w:type="spellStart"/>
      <w:r w:rsidRPr="007D2F9D">
        <w:rPr>
          <w:rFonts w:ascii="Calibri" w:hAnsi="Calibri" w:cs="Arial"/>
          <w:sz w:val="22"/>
          <w:szCs w:val="22"/>
        </w:rPr>
        <w:t>Jul</w:t>
      </w:r>
      <w:proofErr w:type="spellEnd"/>
      <w:r w:rsidRPr="007D2F9D">
        <w:rPr>
          <w:rFonts w:ascii="Calibri" w:hAnsi="Calibri" w:cs="Arial"/>
          <w:sz w:val="22"/>
          <w:szCs w:val="22"/>
        </w:rPr>
        <w:t>/98</w:t>
      </w:r>
    </w:p>
    <w:p w14:paraId="495C18CF" w14:textId="77777777" w:rsidR="00FD0EAC" w:rsidRPr="007D2F9D" w:rsidRDefault="00FD0EAC">
      <w:pPr>
        <w:ind w:left="360"/>
        <w:rPr>
          <w:rFonts w:ascii="Calibri" w:hAnsi="Calibri" w:cs="Arial"/>
          <w:sz w:val="22"/>
          <w:szCs w:val="22"/>
        </w:rPr>
      </w:pPr>
    </w:p>
    <w:p w14:paraId="6D308FD8" w14:textId="77777777" w:rsidR="00FD0EAC" w:rsidRPr="007D2F9D" w:rsidRDefault="00FD0EAC">
      <w:pPr>
        <w:numPr>
          <w:ilvl w:val="0"/>
          <w:numId w:val="9"/>
        </w:numPr>
        <w:rPr>
          <w:rFonts w:ascii="Calibri" w:hAnsi="Calibri" w:cs="Arial"/>
          <w:b/>
          <w:bCs/>
          <w:sz w:val="22"/>
          <w:szCs w:val="22"/>
        </w:rPr>
      </w:pPr>
      <w:r w:rsidRPr="007D2F9D">
        <w:rPr>
          <w:rFonts w:ascii="Calibri" w:hAnsi="Calibri" w:cs="Arial"/>
          <w:b/>
          <w:bCs/>
          <w:sz w:val="22"/>
          <w:szCs w:val="22"/>
        </w:rPr>
        <w:t>Treinamento sobre “Eficiência da Comunicação Organizacional”.</w:t>
      </w:r>
    </w:p>
    <w:p w14:paraId="7B0B38B7" w14:textId="77777777" w:rsidR="00FD0EAC" w:rsidRPr="007D2F9D" w:rsidRDefault="00FD0EAC">
      <w:pPr>
        <w:tabs>
          <w:tab w:val="left" w:pos="4905"/>
        </w:tabs>
        <w:rPr>
          <w:rFonts w:ascii="Calibri" w:hAnsi="Calibri" w:cs="Arial"/>
          <w:sz w:val="22"/>
          <w:szCs w:val="22"/>
        </w:rPr>
      </w:pPr>
    </w:p>
    <w:p w14:paraId="788BD05E" w14:textId="77777777" w:rsidR="00FD0EAC" w:rsidRPr="007D2F9D" w:rsidRDefault="00DA52A2">
      <w:pPr>
        <w:tabs>
          <w:tab w:val="left" w:pos="4905"/>
        </w:tabs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Experiência Profissional </w:t>
      </w:r>
    </w:p>
    <w:p w14:paraId="26C5AB26" w14:textId="77777777" w:rsidR="00FD0EAC" w:rsidRPr="007D2F9D" w:rsidRDefault="00FD0EAC">
      <w:pPr>
        <w:tabs>
          <w:tab w:val="left" w:pos="4905"/>
        </w:tabs>
        <w:rPr>
          <w:rFonts w:ascii="Calibri" w:hAnsi="Calibri" w:cs="Arial"/>
          <w:b/>
          <w:i/>
          <w:sz w:val="22"/>
          <w:szCs w:val="22"/>
        </w:rPr>
      </w:pPr>
    </w:p>
    <w:p w14:paraId="0843942B" w14:textId="77777777" w:rsidR="00FD0EAC" w:rsidRPr="007D2F9D" w:rsidRDefault="00FD0EAC">
      <w:pPr>
        <w:tabs>
          <w:tab w:val="left" w:pos="4905"/>
        </w:tabs>
        <w:rPr>
          <w:rFonts w:ascii="Calibri" w:hAnsi="Calibri" w:cs="Arial"/>
          <w:b/>
          <w:sz w:val="22"/>
          <w:szCs w:val="22"/>
        </w:rPr>
      </w:pPr>
      <w:r w:rsidRPr="007D2F9D">
        <w:rPr>
          <w:rFonts w:ascii="Calibri" w:hAnsi="Calibri" w:cs="Arial"/>
          <w:b/>
          <w:sz w:val="22"/>
          <w:szCs w:val="22"/>
        </w:rPr>
        <w:t>ATI – Agência de Tecnologia de Informação do Estado de PE</w:t>
      </w:r>
    </w:p>
    <w:p w14:paraId="2397F46A" w14:textId="77777777" w:rsidR="00FD0EAC" w:rsidRPr="007D2F9D" w:rsidRDefault="00FD0EAC">
      <w:pPr>
        <w:tabs>
          <w:tab w:val="left" w:pos="4905"/>
        </w:tabs>
        <w:rPr>
          <w:rFonts w:ascii="Calibri" w:hAnsi="Calibri"/>
        </w:rPr>
      </w:pPr>
    </w:p>
    <w:p w14:paraId="1788423A" w14:textId="77777777" w:rsidR="00FD0EAC" w:rsidRPr="007D2F9D" w:rsidRDefault="00FD0EAC">
      <w:pPr>
        <w:numPr>
          <w:ilvl w:val="0"/>
          <w:numId w:val="3"/>
        </w:numPr>
        <w:tabs>
          <w:tab w:val="left" w:pos="20025"/>
        </w:tabs>
        <w:rPr>
          <w:rFonts w:ascii="Calibri" w:hAnsi="Calibri" w:cs="Arial"/>
          <w:sz w:val="22"/>
          <w:szCs w:val="22"/>
        </w:rPr>
      </w:pPr>
      <w:r w:rsidRPr="007D2F9D">
        <w:rPr>
          <w:rFonts w:ascii="Calibri" w:hAnsi="Calibri" w:cs="Arial"/>
          <w:sz w:val="22"/>
          <w:szCs w:val="22"/>
        </w:rPr>
        <w:t xml:space="preserve">Empresa </w:t>
      </w:r>
      <w:r w:rsidR="002550C0" w:rsidRPr="007D2F9D">
        <w:rPr>
          <w:rFonts w:ascii="Calibri" w:hAnsi="Calibri" w:cs="Arial"/>
          <w:sz w:val="22"/>
          <w:szCs w:val="22"/>
        </w:rPr>
        <w:t xml:space="preserve">de atuação Estadual na área de </w:t>
      </w:r>
      <w:r w:rsidRPr="007D2F9D">
        <w:rPr>
          <w:rFonts w:ascii="Calibri" w:hAnsi="Calibri" w:cs="Arial"/>
          <w:sz w:val="22"/>
          <w:szCs w:val="22"/>
        </w:rPr>
        <w:t>Tecnologia de Informação.</w:t>
      </w:r>
    </w:p>
    <w:p w14:paraId="61617BFE" w14:textId="77777777" w:rsidR="00FD0EAC" w:rsidRPr="007D2F9D" w:rsidRDefault="00FD0EAC">
      <w:pPr>
        <w:tabs>
          <w:tab w:val="left" w:pos="20025"/>
        </w:tabs>
        <w:ind w:left="720" w:hanging="360"/>
        <w:rPr>
          <w:rFonts w:ascii="Calibri" w:hAnsi="Calibri" w:cs="Arial"/>
          <w:sz w:val="22"/>
          <w:szCs w:val="22"/>
        </w:rPr>
      </w:pPr>
    </w:p>
    <w:p w14:paraId="73DE9FB4" w14:textId="77777777" w:rsidR="00FD0EAC" w:rsidRPr="007D2F9D" w:rsidRDefault="00FD0EAC">
      <w:pPr>
        <w:rPr>
          <w:rFonts w:ascii="Calibri" w:hAnsi="Calibri" w:cs="Arial"/>
          <w:sz w:val="22"/>
          <w:szCs w:val="22"/>
        </w:rPr>
      </w:pPr>
      <w:r w:rsidRPr="007D2F9D">
        <w:rPr>
          <w:rFonts w:ascii="Calibri" w:hAnsi="Calibri" w:cs="Arial"/>
          <w:b/>
          <w:sz w:val="22"/>
          <w:szCs w:val="22"/>
        </w:rPr>
        <w:t>Cargo:</w:t>
      </w:r>
      <w:r w:rsidR="007179A1">
        <w:rPr>
          <w:rFonts w:ascii="Calibri" w:hAnsi="Calibri" w:cs="Arial"/>
          <w:sz w:val="22"/>
          <w:szCs w:val="22"/>
        </w:rPr>
        <w:t xml:space="preserve"> </w:t>
      </w:r>
      <w:r w:rsidR="007A318B">
        <w:rPr>
          <w:rFonts w:ascii="Calibri" w:hAnsi="Calibri" w:cs="Arial"/>
          <w:sz w:val="22"/>
          <w:szCs w:val="22"/>
        </w:rPr>
        <w:t xml:space="preserve"> </w:t>
      </w:r>
      <w:r w:rsidR="003D1B22">
        <w:rPr>
          <w:rFonts w:ascii="Calibri" w:hAnsi="Calibri" w:cs="Arial"/>
          <w:sz w:val="22"/>
          <w:szCs w:val="22"/>
        </w:rPr>
        <w:t xml:space="preserve">Chefe </w:t>
      </w:r>
      <w:r w:rsidR="005F090A">
        <w:rPr>
          <w:rFonts w:ascii="Calibri" w:hAnsi="Calibri" w:cs="Arial"/>
          <w:sz w:val="22"/>
          <w:szCs w:val="22"/>
        </w:rPr>
        <w:t xml:space="preserve">de Gabinete da Presidência </w:t>
      </w:r>
    </w:p>
    <w:p w14:paraId="3EA1B3D4" w14:textId="77777777" w:rsidR="00FD63D4" w:rsidRPr="001566D4" w:rsidRDefault="00FD0EAC" w:rsidP="00B216C6">
      <w:pPr>
        <w:rPr>
          <w:rFonts w:ascii="Calibri" w:hAnsi="Calibri" w:cs="Arial"/>
          <w:b/>
          <w:color w:val="FF0000"/>
          <w:sz w:val="22"/>
          <w:szCs w:val="22"/>
        </w:rPr>
      </w:pPr>
      <w:r w:rsidRPr="007D2F9D">
        <w:rPr>
          <w:rFonts w:ascii="Calibri" w:hAnsi="Calibri" w:cs="Arial"/>
          <w:b/>
          <w:sz w:val="22"/>
          <w:szCs w:val="22"/>
        </w:rPr>
        <w:t xml:space="preserve">Período: </w:t>
      </w:r>
      <w:r w:rsidR="00B216C6" w:rsidRPr="001566D4">
        <w:rPr>
          <w:rFonts w:ascii="Calibri" w:hAnsi="Calibri" w:cs="Arial"/>
          <w:b/>
          <w:color w:val="FF0000"/>
          <w:sz w:val="22"/>
          <w:szCs w:val="22"/>
        </w:rPr>
        <w:t xml:space="preserve">11/2008 </w:t>
      </w:r>
      <w:r w:rsidR="001240A6" w:rsidRPr="001566D4">
        <w:rPr>
          <w:rFonts w:ascii="Calibri" w:hAnsi="Calibri" w:cs="Arial"/>
          <w:b/>
          <w:color w:val="FF0000"/>
          <w:sz w:val="22"/>
          <w:szCs w:val="22"/>
        </w:rPr>
        <w:t>a 11/01/2017</w:t>
      </w:r>
    </w:p>
    <w:p w14:paraId="5C7C942C" w14:textId="77777777" w:rsidR="00FD63D4" w:rsidRPr="007D2F9D" w:rsidRDefault="00FD63D4">
      <w:pPr>
        <w:tabs>
          <w:tab w:val="left" w:pos="4905"/>
        </w:tabs>
        <w:rPr>
          <w:rFonts w:ascii="Calibri" w:hAnsi="Calibri" w:cs="Arial"/>
          <w:b/>
          <w:i/>
          <w:sz w:val="22"/>
          <w:szCs w:val="22"/>
        </w:rPr>
      </w:pPr>
    </w:p>
    <w:p w14:paraId="324D32C1" w14:textId="77777777" w:rsidR="00FD0EAC" w:rsidRPr="007D2F9D" w:rsidRDefault="00FD0EAC">
      <w:pPr>
        <w:rPr>
          <w:rFonts w:ascii="Calibri" w:hAnsi="Calibri" w:cs="Arial"/>
          <w:b/>
          <w:sz w:val="22"/>
          <w:szCs w:val="22"/>
        </w:rPr>
      </w:pPr>
      <w:r w:rsidRPr="007D2F9D">
        <w:rPr>
          <w:rFonts w:ascii="Calibri" w:hAnsi="Calibri" w:cs="Arial"/>
          <w:b/>
          <w:sz w:val="22"/>
          <w:szCs w:val="22"/>
        </w:rPr>
        <w:t>FIR – Faculdade Integradas do Recife</w:t>
      </w:r>
      <w:r w:rsidRPr="007D2F9D">
        <w:rPr>
          <w:rFonts w:ascii="Calibri" w:hAnsi="Calibri" w:cs="Arial"/>
          <w:b/>
          <w:sz w:val="22"/>
          <w:szCs w:val="22"/>
        </w:rPr>
        <w:br/>
      </w:r>
    </w:p>
    <w:p w14:paraId="56A0D6A0" w14:textId="77777777" w:rsidR="00FD0EAC" w:rsidRPr="007D2F9D" w:rsidRDefault="00FD0EAC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 w:rsidRPr="007D2F9D">
        <w:rPr>
          <w:rFonts w:ascii="Calibri" w:hAnsi="Calibri" w:cs="Arial"/>
          <w:sz w:val="22"/>
          <w:szCs w:val="22"/>
        </w:rPr>
        <w:t>Empresa de atuação regional no ramo de prestação de ensino universitário.</w:t>
      </w:r>
    </w:p>
    <w:p w14:paraId="7356A106" w14:textId="77777777" w:rsidR="00FD0EAC" w:rsidRPr="007D2F9D" w:rsidRDefault="00FD0EAC">
      <w:pPr>
        <w:ind w:left="720" w:hanging="360"/>
        <w:rPr>
          <w:rFonts w:ascii="Calibri" w:hAnsi="Calibri" w:cs="Arial"/>
          <w:sz w:val="22"/>
          <w:szCs w:val="22"/>
        </w:rPr>
      </w:pPr>
    </w:p>
    <w:p w14:paraId="5D6C4868" w14:textId="77777777" w:rsidR="00FD0EAC" w:rsidRPr="007D2F9D" w:rsidRDefault="00FD0EAC">
      <w:pPr>
        <w:rPr>
          <w:rFonts w:ascii="Calibri" w:hAnsi="Calibri" w:cs="Arial"/>
          <w:sz w:val="22"/>
          <w:szCs w:val="22"/>
        </w:rPr>
      </w:pPr>
      <w:r w:rsidRPr="007D2F9D">
        <w:rPr>
          <w:rFonts w:ascii="Calibri" w:hAnsi="Calibri" w:cs="Arial"/>
          <w:b/>
          <w:sz w:val="22"/>
          <w:szCs w:val="22"/>
        </w:rPr>
        <w:t>Cargo:</w:t>
      </w:r>
      <w:r w:rsidRPr="007D2F9D">
        <w:rPr>
          <w:rFonts w:ascii="Calibri" w:hAnsi="Calibri" w:cs="Arial"/>
          <w:sz w:val="22"/>
          <w:szCs w:val="22"/>
        </w:rPr>
        <w:t xml:space="preserve"> Assessora acadêmica</w:t>
      </w:r>
    </w:p>
    <w:p w14:paraId="1E22A6E8" w14:textId="77777777" w:rsidR="00FD0EAC" w:rsidRPr="007D2F9D" w:rsidRDefault="00FD0EAC">
      <w:pPr>
        <w:rPr>
          <w:rFonts w:ascii="Calibri" w:hAnsi="Calibri" w:cs="Arial"/>
          <w:sz w:val="22"/>
          <w:szCs w:val="22"/>
        </w:rPr>
      </w:pPr>
      <w:r w:rsidRPr="007D2F9D">
        <w:rPr>
          <w:rFonts w:ascii="Calibri" w:hAnsi="Calibri" w:cs="Arial"/>
          <w:b/>
          <w:sz w:val="22"/>
          <w:szCs w:val="22"/>
        </w:rPr>
        <w:t>Período:</w:t>
      </w:r>
      <w:r w:rsidRPr="007D2F9D">
        <w:rPr>
          <w:rFonts w:ascii="Calibri" w:hAnsi="Calibri" w:cs="Arial"/>
          <w:sz w:val="22"/>
          <w:szCs w:val="22"/>
        </w:rPr>
        <w:t xml:space="preserve"> 1999 até </w:t>
      </w:r>
      <w:r w:rsidRPr="007D2F9D">
        <w:rPr>
          <w:rFonts w:ascii="Calibri" w:hAnsi="Calibri" w:cs="Arial"/>
          <w:b/>
          <w:sz w:val="22"/>
          <w:szCs w:val="22"/>
        </w:rPr>
        <w:t>07/2007</w:t>
      </w:r>
    </w:p>
    <w:p w14:paraId="3269E60D" w14:textId="77777777" w:rsidR="00FD0EAC" w:rsidRDefault="00FD0EAC">
      <w:pPr>
        <w:rPr>
          <w:rFonts w:ascii="Calibri" w:hAnsi="Calibri" w:cs="Arial"/>
          <w:b/>
          <w:sz w:val="22"/>
          <w:szCs w:val="22"/>
        </w:rPr>
      </w:pPr>
    </w:p>
    <w:p w14:paraId="23AB5D69" w14:textId="77777777" w:rsidR="00DA7A85" w:rsidRPr="007D2F9D" w:rsidRDefault="00DA7A85">
      <w:pPr>
        <w:rPr>
          <w:rFonts w:ascii="Calibri" w:hAnsi="Calibri" w:cs="Arial"/>
          <w:b/>
          <w:sz w:val="22"/>
          <w:szCs w:val="22"/>
        </w:rPr>
      </w:pPr>
    </w:p>
    <w:p w14:paraId="002B5313" w14:textId="77777777" w:rsidR="00FD0EAC" w:rsidRPr="007D2F9D" w:rsidRDefault="00FD0EAC">
      <w:pPr>
        <w:pStyle w:val="Cabealho"/>
        <w:tabs>
          <w:tab w:val="clear" w:pos="4419"/>
          <w:tab w:val="clear" w:pos="8838"/>
        </w:tabs>
        <w:rPr>
          <w:rFonts w:ascii="Calibri" w:hAnsi="Calibri" w:cs="Arial"/>
          <w:b/>
          <w:sz w:val="22"/>
          <w:szCs w:val="22"/>
        </w:rPr>
      </w:pPr>
      <w:r w:rsidRPr="007D2F9D">
        <w:rPr>
          <w:rFonts w:ascii="Calibri" w:hAnsi="Calibri" w:cs="Arial"/>
          <w:b/>
          <w:sz w:val="22"/>
          <w:szCs w:val="22"/>
        </w:rPr>
        <w:t>Prestação de Serviços</w:t>
      </w:r>
    </w:p>
    <w:p w14:paraId="191EAFC9" w14:textId="77777777" w:rsidR="00FD0EAC" w:rsidRPr="007D2F9D" w:rsidRDefault="00FD0EAC">
      <w:pPr>
        <w:pStyle w:val="Cabealho"/>
        <w:tabs>
          <w:tab w:val="clear" w:pos="4419"/>
          <w:tab w:val="clear" w:pos="8838"/>
        </w:tabs>
        <w:rPr>
          <w:rFonts w:ascii="Calibri" w:hAnsi="Calibri" w:cs="Arial"/>
          <w:b/>
          <w:sz w:val="22"/>
          <w:szCs w:val="22"/>
        </w:rPr>
      </w:pPr>
    </w:p>
    <w:p w14:paraId="494A681E" w14:textId="77777777" w:rsidR="00FD0EAC" w:rsidRPr="007D2F9D" w:rsidRDefault="00FD0EAC">
      <w:pPr>
        <w:pStyle w:val="Cabealho"/>
        <w:numPr>
          <w:ilvl w:val="0"/>
          <w:numId w:val="3"/>
        </w:numPr>
        <w:tabs>
          <w:tab w:val="clear" w:pos="4419"/>
          <w:tab w:val="clear" w:pos="8838"/>
        </w:tabs>
        <w:rPr>
          <w:rFonts w:ascii="Calibri" w:hAnsi="Calibri" w:cs="Arial"/>
          <w:sz w:val="22"/>
          <w:szCs w:val="22"/>
        </w:rPr>
      </w:pPr>
      <w:r w:rsidRPr="007D2F9D">
        <w:rPr>
          <w:rFonts w:ascii="Calibri" w:hAnsi="Calibri" w:cs="Arial"/>
          <w:sz w:val="22"/>
          <w:szCs w:val="22"/>
        </w:rPr>
        <w:t>Autônoma</w:t>
      </w:r>
    </w:p>
    <w:p w14:paraId="468934A6" w14:textId="77777777" w:rsidR="00FD0EAC" w:rsidRPr="007D2F9D" w:rsidRDefault="00FD0EAC">
      <w:pPr>
        <w:pStyle w:val="Cabealho"/>
        <w:tabs>
          <w:tab w:val="clear" w:pos="4419"/>
          <w:tab w:val="clear" w:pos="8838"/>
        </w:tabs>
        <w:rPr>
          <w:rFonts w:ascii="Calibri" w:hAnsi="Calibri" w:cs="Arial"/>
          <w:sz w:val="22"/>
          <w:szCs w:val="22"/>
        </w:rPr>
      </w:pPr>
      <w:r w:rsidRPr="007D2F9D">
        <w:rPr>
          <w:rFonts w:ascii="Calibri" w:hAnsi="Calibri" w:cs="Arial"/>
          <w:b/>
          <w:sz w:val="22"/>
          <w:szCs w:val="22"/>
        </w:rPr>
        <w:t>Cargo:</w:t>
      </w:r>
      <w:r w:rsidRPr="007D2F9D">
        <w:rPr>
          <w:rFonts w:ascii="Calibri" w:hAnsi="Calibri" w:cs="Arial"/>
          <w:sz w:val="22"/>
          <w:szCs w:val="22"/>
        </w:rPr>
        <w:t xml:space="preserve"> Gestora de contas médicas</w:t>
      </w:r>
      <w:r w:rsidR="002C614C">
        <w:rPr>
          <w:rFonts w:ascii="Calibri" w:hAnsi="Calibri" w:cs="Arial"/>
          <w:sz w:val="22"/>
          <w:szCs w:val="22"/>
        </w:rPr>
        <w:t xml:space="preserve">/ faturamento médico hospitalar </w:t>
      </w:r>
    </w:p>
    <w:p w14:paraId="18B5A9FC" w14:textId="77777777" w:rsidR="00FD0EAC" w:rsidRPr="007D2F9D" w:rsidRDefault="00FD0EAC">
      <w:pPr>
        <w:pStyle w:val="Cabealho"/>
        <w:tabs>
          <w:tab w:val="clear" w:pos="4419"/>
          <w:tab w:val="clear" w:pos="8838"/>
        </w:tabs>
        <w:rPr>
          <w:rFonts w:ascii="Calibri" w:hAnsi="Calibri" w:cs="Arial"/>
          <w:sz w:val="22"/>
          <w:szCs w:val="22"/>
        </w:rPr>
      </w:pPr>
      <w:r w:rsidRPr="007D2F9D">
        <w:rPr>
          <w:rFonts w:ascii="Calibri" w:hAnsi="Calibri" w:cs="Arial"/>
          <w:b/>
          <w:sz w:val="22"/>
          <w:szCs w:val="22"/>
        </w:rPr>
        <w:t>Período:</w:t>
      </w:r>
      <w:r w:rsidRPr="007D2F9D">
        <w:rPr>
          <w:rFonts w:ascii="Calibri" w:hAnsi="Calibri" w:cs="Arial"/>
          <w:sz w:val="22"/>
          <w:szCs w:val="22"/>
        </w:rPr>
        <w:t xml:space="preserve"> 1997/1998</w:t>
      </w:r>
    </w:p>
    <w:p w14:paraId="0C46EEAF" w14:textId="77777777" w:rsidR="00FD0EAC" w:rsidRPr="007D2F9D" w:rsidRDefault="00FD0EAC">
      <w:pPr>
        <w:rPr>
          <w:rFonts w:ascii="Calibri" w:hAnsi="Calibri" w:cs="Arial"/>
          <w:sz w:val="22"/>
          <w:szCs w:val="22"/>
        </w:rPr>
      </w:pPr>
    </w:p>
    <w:p w14:paraId="183F63A7" w14:textId="77777777" w:rsidR="00FD0EAC" w:rsidRPr="007D2F9D" w:rsidRDefault="00FD0EAC">
      <w:pPr>
        <w:jc w:val="both"/>
        <w:rPr>
          <w:rFonts w:ascii="Calibri" w:hAnsi="Calibri" w:cs="Arial"/>
          <w:iCs/>
          <w:sz w:val="22"/>
          <w:szCs w:val="22"/>
        </w:rPr>
      </w:pPr>
    </w:p>
    <w:p w14:paraId="52DEBA5C" w14:textId="77777777" w:rsidR="00FD0EAC" w:rsidRPr="007D2F9D" w:rsidRDefault="00FD0EAC">
      <w:pPr>
        <w:rPr>
          <w:rFonts w:ascii="Calibri" w:hAnsi="Calibri" w:cs="Arial"/>
          <w:b/>
          <w:sz w:val="28"/>
          <w:szCs w:val="28"/>
        </w:rPr>
      </w:pPr>
      <w:r w:rsidRPr="007D2F9D">
        <w:rPr>
          <w:rFonts w:ascii="Calibri" w:hAnsi="Calibri" w:cs="Arial"/>
          <w:b/>
          <w:sz w:val="28"/>
          <w:szCs w:val="28"/>
        </w:rPr>
        <w:t>Referências:</w:t>
      </w:r>
    </w:p>
    <w:p w14:paraId="45A03A35" w14:textId="77777777" w:rsidR="00FD0EAC" w:rsidRPr="007D2F9D" w:rsidRDefault="00FD0EAC">
      <w:pPr>
        <w:rPr>
          <w:rFonts w:ascii="Calibri" w:hAnsi="Calibri" w:cs="Arial"/>
          <w:b/>
          <w:sz w:val="22"/>
          <w:szCs w:val="22"/>
        </w:rPr>
      </w:pPr>
    </w:p>
    <w:p w14:paraId="2EE5D47A" w14:textId="77777777" w:rsidR="00FD0EAC" w:rsidRPr="007D2F9D" w:rsidRDefault="00FD0EAC">
      <w:pPr>
        <w:ind w:left="708"/>
        <w:rPr>
          <w:rFonts w:ascii="Calibri" w:hAnsi="Calibri" w:cs="Arial"/>
          <w:sz w:val="22"/>
          <w:szCs w:val="22"/>
        </w:rPr>
      </w:pPr>
    </w:p>
    <w:p w14:paraId="42152243" w14:textId="77777777" w:rsidR="00C647B5" w:rsidRPr="007D2F9D" w:rsidRDefault="00C647B5" w:rsidP="00C647B5">
      <w:pPr>
        <w:ind w:left="708"/>
        <w:rPr>
          <w:rFonts w:ascii="Calibri" w:hAnsi="Calibri" w:cs="Arial"/>
          <w:sz w:val="22"/>
          <w:szCs w:val="22"/>
        </w:rPr>
      </w:pPr>
      <w:r w:rsidRPr="007D2F9D">
        <w:rPr>
          <w:rFonts w:ascii="Calibri" w:hAnsi="Calibri" w:cs="Arial"/>
          <w:b/>
          <w:bCs/>
          <w:sz w:val="22"/>
          <w:szCs w:val="22"/>
        </w:rPr>
        <w:t>Dr. Joaquim Costa</w:t>
      </w:r>
      <w:r w:rsidRPr="007D2F9D">
        <w:rPr>
          <w:rFonts w:ascii="Calibri" w:hAnsi="Calibri" w:cs="Arial"/>
          <w:b/>
          <w:sz w:val="22"/>
          <w:szCs w:val="22"/>
        </w:rPr>
        <w:t xml:space="preserve"> - Executivo de TI</w:t>
      </w:r>
      <w:r w:rsidRPr="007D2F9D">
        <w:rPr>
          <w:rFonts w:ascii="Calibri" w:hAnsi="Calibri" w:cs="Arial"/>
          <w:sz w:val="22"/>
          <w:szCs w:val="22"/>
        </w:rPr>
        <w:t xml:space="preserve">  </w:t>
      </w:r>
    </w:p>
    <w:p w14:paraId="3FD04B4B" w14:textId="77777777" w:rsidR="00C647B5" w:rsidRPr="007D2F9D" w:rsidRDefault="00C647B5" w:rsidP="00C647B5">
      <w:pPr>
        <w:ind w:left="708"/>
        <w:rPr>
          <w:rFonts w:ascii="Calibri" w:hAnsi="Calibri" w:cs="Arial"/>
          <w:sz w:val="22"/>
          <w:szCs w:val="22"/>
        </w:rPr>
      </w:pPr>
      <w:r w:rsidRPr="007D2F9D">
        <w:rPr>
          <w:rFonts w:ascii="Calibri" w:hAnsi="Calibri" w:cs="Arial"/>
          <w:b/>
          <w:sz w:val="22"/>
          <w:szCs w:val="22"/>
        </w:rPr>
        <w:t>Fone:</w:t>
      </w:r>
      <w:r w:rsidRPr="007D2F9D">
        <w:rPr>
          <w:rFonts w:ascii="Calibri" w:hAnsi="Calibri" w:cs="Arial"/>
          <w:sz w:val="22"/>
          <w:szCs w:val="22"/>
        </w:rPr>
        <w:t xml:space="preserve"> </w:t>
      </w:r>
      <w:r w:rsidR="008C5EA7">
        <w:rPr>
          <w:rFonts w:ascii="Calibri" w:hAnsi="Calibri" w:cs="Arial"/>
          <w:sz w:val="22"/>
          <w:szCs w:val="22"/>
        </w:rPr>
        <w:t xml:space="preserve">(81) </w:t>
      </w:r>
      <w:r>
        <w:rPr>
          <w:rFonts w:ascii="Calibri" w:hAnsi="Calibri" w:cs="Arial"/>
          <w:sz w:val="22"/>
          <w:szCs w:val="22"/>
        </w:rPr>
        <w:t xml:space="preserve">9488-3138 </w:t>
      </w:r>
    </w:p>
    <w:p w14:paraId="34E545C0" w14:textId="77777777" w:rsidR="00C647B5" w:rsidRDefault="00C647B5" w:rsidP="00C647B5">
      <w:pPr>
        <w:ind w:left="708"/>
        <w:rPr>
          <w:rFonts w:ascii="Calibri" w:hAnsi="Calibri" w:cs="Arial"/>
          <w:sz w:val="22"/>
          <w:szCs w:val="22"/>
        </w:rPr>
      </w:pPr>
    </w:p>
    <w:p w14:paraId="5AB1B7DB" w14:textId="77777777" w:rsidR="00424843" w:rsidRDefault="00424843" w:rsidP="00424843">
      <w:pPr>
        <w:ind w:left="708"/>
        <w:rPr>
          <w:rFonts w:ascii="Calibri" w:hAnsi="Calibri" w:cs="Arial"/>
          <w:b/>
          <w:sz w:val="22"/>
          <w:szCs w:val="22"/>
        </w:rPr>
      </w:pPr>
      <w:r w:rsidRPr="007A2626">
        <w:rPr>
          <w:rFonts w:ascii="Calibri" w:hAnsi="Calibri" w:cs="Arial"/>
          <w:b/>
          <w:sz w:val="22"/>
          <w:szCs w:val="22"/>
        </w:rPr>
        <w:t xml:space="preserve">Dr. Ana Carolina </w:t>
      </w:r>
      <w:proofErr w:type="spellStart"/>
      <w:r w:rsidRPr="007A2626">
        <w:rPr>
          <w:rFonts w:ascii="Calibri" w:hAnsi="Calibri" w:cs="Arial"/>
          <w:b/>
          <w:sz w:val="22"/>
          <w:szCs w:val="22"/>
        </w:rPr>
        <w:t>Brêda</w:t>
      </w:r>
      <w:proofErr w:type="spellEnd"/>
      <w:r>
        <w:rPr>
          <w:rFonts w:ascii="Calibri" w:hAnsi="Calibri" w:cs="Arial"/>
          <w:b/>
          <w:sz w:val="22"/>
          <w:szCs w:val="22"/>
        </w:rPr>
        <w:t xml:space="preserve"> - Executiva de TI</w:t>
      </w:r>
    </w:p>
    <w:p w14:paraId="6EE735FB" w14:textId="77777777" w:rsidR="00424843" w:rsidRDefault="00424843" w:rsidP="00424843">
      <w:pPr>
        <w:ind w:left="708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Fone: </w:t>
      </w:r>
      <w:r w:rsidR="008C5EA7">
        <w:rPr>
          <w:rFonts w:ascii="Calibri" w:hAnsi="Calibri" w:cs="Arial"/>
          <w:b/>
          <w:sz w:val="22"/>
          <w:szCs w:val="22"/>
        </w:rPr>
        <w:t xml:space="preserve"> </w:t>
      </w:r>
      <w:r w:rsidR="008C5EA7" w:rsidRPr="008C5EA7">
        <w:rPr>
          <w:rFonts w:ascii="Calibri" w:hAnsi="Calibri" w:cs="Arial"/>
          <w:sz w:val="22"/>
          <w:szCs w:val="22"/>
        </w:rPr>
        <w:t>(81)</w:t>
      </w:r>
      <w:r w:rsidR="008C5EA7">
        <w:rPr>
          <w:rFonts w:ascii="Calibri" w:hAnsi="Calibri" w:cs="Arial"/>
          <w:b/>
          <w:sz w:val="22"/>
          <w:szCs w:val="22"/>
        </w:rPr>
        <w:t xml:space="preserve"> </w:t>
      </w:r>
      <w:r w:rsidRPr="007A2626">
        <w:rPr>
          <w:rFonts w:ascii="Calibri" w:hAnsi="Calibri" w:cs="Arial"/>
          <w:sz w:val="22"/>
          <w:szCs w:val="22"/>
        </w:rPr>
        <w:t>9977-7614</w:t>
      </w:r>
    </w:p>
    <w:p w14:paraId="370ECDD4" w14:textId="77777777" w:rsidR="00424843" w:rsidRDefault="00424843" w:rsidP="00424843">
      <w:pPr>
        <w:ind w:left="708"/>
        <w:rPr>
          <w:rFonts w:ascii="Calibri" w:hAnsi="Calibri" w:cs="Arial"/>
          <w:sz w:val="22"/>
          <w:szCs w:val="22"/>
        </w:rPr>
      </w:pPr>
    </w:p>
    <w:p w14:paraId="4DFB0A5E" w14:textId="77777777" w:rsidR="00424843" w:rsidRPr="007D2F9D" w:rsidRDefault="00424843" w:rsidP="00424843">
      <w:pPr>
        <w:ind w:left="708"/>
        <w:rPr>
          <w:rFonts w:ascii="Calibri" w:hAnsi="Calibri" w:cs="Arial"/>
          <w:sz w:val="22"/>
          <w:szCs w:val="22"/>
        </w:rPr>
      </w:pPr>
      <w:r w:rsidRPr="007D2F9D">
        <w:rPr>
          <w:rFonts w:ascii="Calibri" w:hAnsi="Calibri" w:cs="Arial"/>
          <w:b/>
          <w:sz w:val="22"/>
          <w:szCs w:val="22"/>
        </w:rPr>
        <w:t xml:space="preserve">Dr. </w:t>
      </w:r>
      <w:r>
        <w:rPr>
          <w:rFonts w:ascii="Calibri" w:hAnsi="Calibri" w:cs="Arial"/>
          <w:b/>
          <w:sz w:val="22"/>
          <w:szCs w:val="22"/>
        </w:rPr>
        <w:t>Jamil Matos</w:t>
      </w:r>
      <w:r w:rsidRPr="007D2F9D">
        <w:rPr>
          <w:rFonts w:ascii="Calibri" w:hAnsi="Calibri" w:cs="Arial"/>
          <w:sz w:val="22"/>
          <w:szCs w:val="22"/>
        </w:rPr>
        <w:t xml:space="preserve"> – </w:t>
      </w:r>
      <w:r>
        <w:rPr>
          <w:rFonts w:ascii="Calibri" w:hAnsi="Calibri" w:cs="Arial"/>
          <w:b/>
          <w:sz w:val="22"/>
          <w:szCs w:val="22"/>
        </w:rPr>
        <w:t>Executivo de TI</w:t>
      </w:r>
    </w:p>
    <w:p w14:paraId="32C99583" w14:textId="77777777" w:rsidR="00424843" w:rsidRDefault="00424843" w:rsidP="00424843">
      <w:pPr>
        <w:ind w:left="708"/>
        <w:rPr>
          <w:rFonts w:ascii="Calibri" w:hAnsi="Calibri" w:cs="Arial"/>
          <w:sz w:val="22"/>
          <w:szCs w:val="22"/>
        </w:rPr>
      </w:pPr>
      <w:r w:rsidRPr="007D2F9D">
        <w:rPr>
          <w:rFonts w:ascii="Calibri" w:hAnsi="Calibri" w:cs="Arial"/>
          <w:b/>
          <w:sz w:val="22"/>
          <w:szCs w:val="22"/>
        </w:rPr>
        <w:t xml:space="preserve">Fone: </w:t>
      </w:r>
      <w:r w:rsidR="008C5EA7">
        <w:rPr>
          <w:rFonts w:ascii="Calibri" w:hAnsi="Calibri" w:cs="Arial"/>
          <w:b/>
          <w:sz w:val="22"/>
          <w:szCs w:val="22"/>
        </w:rPr>
        <w:t xml:space="preserve"> </w:t>
      </w:r>
      <w:r w:rsidR="008C5EA7" w:rsidRPr="00A71A08">
        <w:rPr>
          <w:rFonts w:ascii="Calibri" w:hAnsi="Calibri" w:cs="Arial"/>
          <w:sz w:val="22"/>
          <w:szCs w:val="22"/>
        </w:rPr>
        <w:t>(81)</w:t>
      </w:r>
      <w:r w:rsidR="008C5EA7"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9488-5044</w:t>
      </w:r>
    </w:p>
    <w:p w14:paraId="7A798280" w14:textId="77777777" w:rsidR="00424843" w:rsidRPr="007D2F9D" w:rsidRDefault="00424843" w:rsidP="00424843">
      <w:pPr>
        <w:ind w:left="708"/>
        <w:rPr>
          <w:rFonts w:ascii="Calibri" w:hAnsi="Calibri" w:cs="Arial"/>
          <w:sz w:val="22"/>
          <w:szCs w:val="22"/>
        </w:rPr>
      </w:pPr>
    </w:p>
    <w:p w14:paraId="22906662" w14:textId="77777777" w:rsidR="00C647B5" w:rsidRPr="007D2F9D" w:rsidRDefault="00C647B5" w:rsidP="00C647B5">
      <w:pPr>
        <w:ind w:left="708"/>
        <w:rPr>
          <w:rFonts w:ascii="Calibri" w:hAnsi="Calibri" w:cs="Arial"/>
          <w:b/>
          <w:sz w:val="22"/>
          <w:szCs w:val="22"/>
        </w:rPr>
      </w:pPr>
      <w:r w:rsidRPr="007D2F9D">
        <w:rPr>
          <w:rFonts w:ascii="Calibri" w:hAnsi="Calibri" w:cs="Arial"/>
          <w:b/>
          <w:sz w:val="22"/>
          <w:szCs w:val="22"/>
        </w:rPr>
        <w:t>Rosa Maria de Melo Bacelar – Psicóloga</w:t>
      </w:r>
    </w:p>
    <w:p w14:paraId="18B47713" w14:textId="77777777" w:rsidR="00C647B5" w:rsidRPr="007D2F9D" w:rsidRDefault="00C647B5" w:rsidP="00C647B5">
      <w:pPr>
        <w:ind w:left="708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</w:t>
      </w:r>
      <w:r w:rsidRPr="007D2F9D">
        <w:rPr>
          <w:rFonts w:ascii="Calibri" w:hAnsi="Calibri" w:cs="Arial"/>
          <w:sz w:val="22"/>
          <w:szCs w:val="22"/>
        </w:rPr>
        <w:t>. Gestão do Desenvolvimento Sustentável</w:t>
      </w:r>
    </w:p>
    <w:p w14:paraId="5E48D397" w14:textId="77777777" w:rsidR="00C647B5" w:rsidRPr="007D2F9D" w:rsidRDefault="00C647B5" w:rsidP="00C647B5">
      <w:pPr>
        <w:ind w:left="708"/>
        <w:rPr>
          <w:rFonts w:ascii="Calibri" w:hAnsi="Calibri" w:cs="Arial"/>
          <w:sz w:val="22"/>
          <w:szCs w:val="22"/>
        </w:rPr>
      </w:pPr>
      <w:r w:rsidRPr="007D2F9D">
        <w:rPr>
          <w:rFonts w:ascii="Calibri" w:hAnsi="Calibri" w:cs="Arial"/>
          <w:sz w:val="22"/>
          <w:szCs w:val="22"/>
        </w:rPr>
        <w:t>Consultora Organizacional</w:t>
      </w:r>
    </w:p>
    <w:p w14:paraId="2AEA30D5" w14:textId="77777777" w:rsidR="00C647B5" w:rsidRPr="007D2F9D" w:rsidRDefault="00C647B5" w:rsidP="00C647B5">
      <w:pPr>
        <w:ind w:left="708"/>
        <w:rPr>
          <w:rFonts w:ascii="Calibri" w:hAnsi="Calibri" w:cs="Arial"/>
          <w:sz w:val="22"/>
          <w:szCs w:val="22"/>
        </w:rPr>
      </w:pPr>
      <w:r w:rsidRPr="007D2F9D">
        <w:rPr>
          <w:rFonts w:ascii="Calibri" w:hAnsi="Calibri" w:cs="Arial"/>
          <w:sz w:val="22"/>
          <w:szCs w:val="22"/>
        </w:rPr>
        <w:t xml:space="preserve">Fone: </w:t>
      </w:r>
      <w:r w:rsidR="008C5EA7">
        <w:rPr>
          <w:rFonts w:ascii="Calibri" w:hAnsi="Calibri" w:cs="Arial"/>
          <w:sz w:val="22"/>
          <w:szCs w:val="22"/>
        </w:rPr>
        <w:t xml:space="preserve"> (81) </w:t>
      </w:r>
      <w:r w:rsidRPr="007D2F9D">
        <w:rPr>
          <w:rFonts w:ascii="Calibri" w:hAnsi="Calibri" w:cs="Arial"/>
          <w:sz w:val="22"/>
          <w:szCs w:val="22"/>
        </w:rPr>
        <w:t>9636</w:t>
      </w:r>
      <w:r>
        <w:rPr>
          <w:rFonts w:ascii="Calibri" w:hAnsi="Calibri" w:cs="Arial"/>
          <w:sz w:val="22"/>
          <w:szCs w:val="22"/>
        </w:rPr>
        <w:t>-</w:t>
      </w:r>
      <w:r w:rsidRPr="007D2F9D">
        <w:rPr>
          <w:rFonts w:ascii="Calibri" w:hAnsi="Calibri" w:cs="Arial"/>
          <w:sz w:val="22"/>
          <w:szCs w:val="22"/>
        </w:rPr>
        <w:t>2848</w:t>
      </w:r>
    </w:p>
    <w:p w14:paraId="75602136" w14:textId="77777777" w:rsidR="00C647B5" w:rsidRPr="007D2F9D" w:rsidRDefault="00C647B5" w:rsidP="00C647B5">
      <w:pPr>
        <w:ind w:left="708"/>
        <w:rPr>
          <w:rFonts w:ascii="Calibri" w:hAnsi="Calibri"/>
        </w:rPr>
      </w:pPr>
    </w:p>
    <w:p w14:paraId="03E6F98D" w14:textId="77777777" w:rsidR="00C647B5" w:rsidRPr="007D2F9D" w:rsidRDefault="00C647B5" w:rsidP="00C647B5">
      <w:pPr>
        <w:ind w:left="708"/>
        <w:rPr>
          <w:rFonts w:ascii="Calibri" w:hAnsi="Calibri" w:cs="Arial"/>
          <w:sz w:val="22"/>
          <w:szCs w:val="22"/>
        </w:rPr>
      </w:pPr>
    </w:p>
    <w:p w14:paraId="4F003D1C" w14:textId="77777777" w:rsidR="00FD0EAC" w:rsidRPr="007D2F9D" w:rsidRDefault="00FD0EAC">
      <w:pPr>
        <w:ind w:left="708"/>
        <w:rPr>
          <w:rFonts w:ascii="Calibri" w:hAnsi="Calibri"/>
        </w:rPr>
      </w:pPr>
    </w:p>
    <w:p w14:paraId="57353F6D" w14:textId="77777777" w:rsidR="007D2F9D" w:rsidRPr="007D2F9D" w:rsidRDefault="007D2F9D">
      <w:pPr>
        <w:rPr>
          <w:rFonts w:ascii="Calibri" w:hAnsi="Calibri"/>
        </w:rPr>
      </w:pPr>
    </w:p>
    <w:sectPr w:rsidR="007D2F9D" w:rsidRPr="007D2F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1905" w:h="16837"/>
      <w:pgMar w:top="1418" w:right="1701" w:bottom="1162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B46810" w14:textId="77777777" w:rsidR="002E456D" w:rsidRDefault="002E456D">
      <w:r>
        <w:separator/>
      </w:r>
    </w:p>
  </w:endnote>
  <w:endnote w:type="continuationSeparator" w:id="0">
    <w:p w14:paraId="12A2ACEA" w14:textId="77777777" w:rsidR="002E456D" w:rsidRDefault="002E4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5DB52" w14:textId="77777777" w:rsidR="004F01B4" w:rsidRDefault="004F01B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3B817" w14:textId="77777777" w:rsidR="004F01B4" w:rsidRDefault="004F01B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D6607" w14:textId="77777777" w:rsidR="004F01B4" w:rsidRDefault="004F01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3A7FE7" w14:textId="77777777" w:rsidR="002E456D" w:rsidRDefault="002E456D">
      <w:r>
        <w:separator/>
      </w:r>
    </w:p>
  </w:footnote>
  <w:footnote w:type="continuationSeparator" w:id="0">
    <w:p w14:paraId="563E9C19" w14:textId="77777777" w:rsidR="002E456D" w:rsidRDefault="002E4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78605" w14:textId="77777777" w:rsidR="004F01B4" w:rsidRDefault="004F01B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A76B5" w14:textId="77777777" w:rsidR="00FC1AFA" w:rsidRDefault="004F01B4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0" distR="0" simplePos="0" relativeHeight="251658752" behindDoc="0" locked="0" layoutInCell="1" allowOverlap="1" wp14:anchorId="49848967" wp14:editId="7C981E37">
              <wp:simplePos x="0" y="0"/>
              <wp:positionH relativeFrom="page">
                <wp:posOffset>4959350</wp:posOffset>
              </wp:positionH>
              <wp:positionV relativeFrom="page">
                <wp:posOffset>1532890</wp:posOffset>
              </wp:positionV>
              <wp:extent cx="1846580" cy="1846580"/>
              <wp:effectExtent l="0" t="0" r="0" b="0"/>
              <wp:wrapNone/>
              <wp:docPr id="10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846580" cy="1846580"/>
                        <a:chOff x="7810" y="2414"/>
                        <a:chExt cx="2907" cy="2907"/>
                      </a:xfrm>
                    </wpg:grpSpPr>
                    <wps:wsp>
                      <wps:cNvPr id="11" name=" 2"/>
                      <wps:cNvSpPr>
                        <a:spLocks/>
                      </wps:cNvSpPr>
                      <wps:spPr bwMode="auto">
                        <a:xfrm>
                          <a:off x="7810" y="2414"/>
                          <a:ext cx="2907" cy="2907"/>
                        </a:xfrm>
                        <a:prstGeom prst="ellipse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 3"/>
                      <wps:cNvSpPr>
                        <a:spLocks/>
                      </wps:cNvSpPr>
                      <wps:spPr bwMode="auto">
                        <a:xfrm>
                          <a:off x="8783" y="2414"/>
                          <a:ext cx="920" cy="2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693FAA" id=" 1" o:spid="_x0000_s1026" style="position:absolute;margin-left:390.5pt;margin-top:120.7pt;width:145.4pt;height:145.4pt;z-index:251658752;mso-wrap-distance-left:0;mso-wrap-distance-right:0;mso-position-horizontal-relative:page;mso-position-vertical-relative:page" coordorigin="7810,2414" coordsize="2907,290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">
              <v:oval id=" 2" o:spid="_x0000_s1027" style="position:absolute;left:7810;top:2414;width:2907;height:2907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" fillcolor="#e5e5e5" stroked="f">
                <v:path arrowok="t"/>
              </v:oval>
              <v:rect id=" 3" o:spid="_x0000_s1028" style="position:absolute;left:8783;top:2414;width:920;height:2907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" stroked="f">
                <v:stroke joinstyle="round"/>
                <v:path arrowok="t"/>
              </v:rect>
              <w10:wrap anchorx="page" anchory="page"/>
            </v:group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0" distR="0" simplePos="0" relativeHeight="251659776" behindDoc="0" locked="0" layoutInCell="1" allowOverlap="1" wp14:anchorId="72CC1019" wp14:editId="1992937C">
              <wp:simplePos x="0" y="0"/>
              <wp:positionH relativeFrom="page">
                <wp:posOffset>-1123315</wp:posOffset>
              </wp:positionH>
              <wp:positionV relativeFrom="page">
                <wp:posOffset>7294245</wp:posOffset>
              </wp:positionV>
              <wp:extent cx="2331085" cy="2386965"/>
              <wp:effectExtent l="0" t="0" r="0" b="0"/>
              <wp:wrapNone/>
              <wp:docPr id="7" name="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31085" cy="2386965"/>
                        <a:chOff x="-1769" y="11487"/>
                        <a:chExt cx="3670" cy="3758"/>
                      </a:xfrm>
                    </wpg:grpSpPr>
                    <wps:wsp>
                      <wps:cNvPr id="8" name=" 5"/>
                      <wps:cNvSpPr>
                        <a:spLocks/>
                      </wps:cNvSpPr>
                      <wps:spPr bwMode="auto">
                        <a:xfrm>
                          <a:off x="-1769" y="11487"/>
                          <a:ext cx="3670" cy="3758"/>
                        </a:xfrm>
                        <a:prstGeom prst="ellipse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9" name=" 6"/>
                      <wps:cNvSpPr>
                        <a:spLocks/>
                      </wps:cNvSpPr>
                      <wps:spPr bwMode="auto">
                        <a:xfrm>
                          <a:off x="-533" y="11487"/>
                          <a:ext cx="1165" cy="37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407C11" id=" 4" o:spid="_x0000_s1026" style="position:absolute;margin-left:-88.45pt;margin-top:574.35pt;width:183.55pt;height:187.95pt;z-index:251659776;mso-wrap-distance-left:0;mso-wrap-distance-right:0;mso-position-horizontal-relative:page;mso-position-vertical-relative:page" coordorigin="-1769,11487" coordsize="3670,375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">
              <v:oval id=" 5" o:spid="_x0000_s1027" style="position:absolute;left:-1769;top:11487;width:3670;height:3758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" fillcolor="#e5e5e5" stroked="f">
                <v:path arrowok="t"/>
              </v:oval>
              <v:rect id=" 6" o:spid="_x0000_s1028" style="position:absolute;left:-533;top:11487;width:1165;height:3758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" stroked="f">
                <v:stroke joinstyle="round"/>
                <v:path arrowok="t"/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94D506" w14:textId="77777777" w:rsidR="00FC1AFA" w:rsidRDefault="00FC1AF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4381788"/>
    <w:multiLevelType w:val="hybridMultilevel"/>
    <w:tmpl w:val="F4A063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274E62"/>
    <w:multiLevelType w:val="hybridMultilevel"/>
    <w:tmpl w:val="954ADE0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3E5"/>
    <w:rsid w:val="00015D98"/>
    <w:rsid w:val="000478DC"/>
    <w:rsid w:val="000A7A92"/>
    <w:rsid w:val="000C0C4F"/>
    <w:rsid w:val="000E51F1"/>
    <w:rsid w:val="001240A6"/>
    <w:rsid w:val="001338CF"/>
    <w:rsid w:val="001477D7"/>
    <w:rsid w:val="001566D4"/>
    <w:rsid w:val="001A6F7D"/>
    <w:rsid w:val="001B42C7"/>
    <w:rsid w:val="001E31C6"/>
    <w:rsid w:val="001E3FB5"/>
    <w:rsid w:val="00241035"/>
    <w:rsid w:val="002550C0"/>
    <w:rsid w:val="00265ACB"/>
    <w:rsid w:val="002B09DD"/>
    <w:rsid w:val="002C614C"/>
    <w:rsid w:val="002D1D3B"/>
    <w:rsid w:val="002E456D"/>
    <w:rsid w:val="002E57CE"/>
    <w:rsid w:val="002F1E2E"/>
    <w:rsid w:val="00306250"/>
    <w:rsid w:val="003C2705"/>
    <w:rsid w:val="003D1B22"/>
    <w:rsid w:val="003D4647"/>
    <w:rsid w:val="003E07EA"/>
    <w:rsid w:val="003F50BA"/>
    <w:rsid w:val="004133E5"/>
    <w:rsid w:val="00424843"/>
    <w:rsid w:val="004317EA"/>
    <w:rsid w:val="00442D4B"/>
    <w:rsid w:val="00445940"/>
    <w:rsid w:val="00455282"/>
    <w:rsid w:val="00462320"/>
    <w:rsid w:val="004673E2"/>
    <w:rsid w:val="00481AB1"/>
    <w:rsid w:val="004920D1"/>
    <w:rsid w:val="004A1813"/>
    <w:rsid w:val="004C31B6"/>
    <w:rsid w:val="004D521C"/>
    <w:rsid w:val="004F01B4"/>
    <w:rsid w:val="00512988"/>
    <w:rsid w:val="00567EE5"/>
    <w:rsid w:val="005A1966"/>
    <w:rsid w:val="005D6BDD"/>
    <w:rsid w:val="005F090A"/>
    <w:rsid w:val="005F523F"/>
    <w:rsid w:val="006009BF"/>
    <w:rsid w:val="00651748"/>
    <w:rsid w:val="007179A1"/>
    <w:rsid w:val="00740FB8"/>
    <w:rsid w:val="00741164"/>
    <w:rsid w:val="007824D8"/>
    <w:rsid w:val="00786D02"/>
    <w:rsid w:val="007A318B"/>
    <w:rsid w:val="007D2F9D"/>
    <w:rsid w:val="007D55BD"/>
    <w:rsid w:val="00810456"/>
    <w:rsid w:val="008306A2"/>
    <w:rsid w:val="00834EC2"/>
    <w:rsid w:val="00845E37"/>
    <w:rsid w:val="00863D45"/>
    <w:rsid w:val="008C5EA7"/>
    <w:rsid w:val="00901D8D"/>
    <w:rsid w:val="00910109"/>
    <w:rsid w:val="0099087C"/>
    <w:rsid w:val="00995706"/>
    <w:rsid w:val="009D7AD3"/>
    <w:rsid w:val="009E27CB"/>
    <w:rsid w:val="009E3F50"/>
    <w:rsid w:val="009F1B61"/>
    <w:rsid w:val="009F218A"/>
    <w:rsid w:val="00A36E46"/>
    <w:rsid w:val="00A40AFE"/>
    <w:rsid w:val="00A71A08"/>
    <w:rsid w:val="00A84731"/>
    <w:rsid w:val="00AC4807"/>
    <w:rsid w:val="00AD17DB"/>
    <w:rsid w:val="00AD62E4"/>
    <w:rsid w:val="00B036CD"/>
    <w:rsid w:val="00B166A4"/>
    <w:rsid w:val="00B216C6"/>
    <w:rsid w:val="00B23428"/>
    <w:rsid w:val="00B47158"/>
    <w:rsid w:val="00B71C98"/>
    <w:rsid w:val="00BB3371"/>
    <w:rsid w:val="00BF37BC"/>
    <w:rsid w:val="00C11FE0"/>
    <w:rsid w:val="00C36073"/>
    <w:rsid w:val="00C647B5"/>
    <w:rsid w:val="00C700B8"/>
    <w:rsid w:val="00C87E67"/>
    <w:rsid w:val="00CA3340"/>
    <w:rsid w:val="00CE16D0"/>
    <w:rsid w:val="00D40BDD"/>
    <w:rsid w:val="00D658FB"/>
    <w:rsid w:val="00D94252"/>
    <w:rsid w:val="00DA52A2"/>
    <w:rsid w:val="00DA5C49"/>
    <w:rsid w:val="00DA7A85"/>
    <w:rsid w:val="00E11139"/>
    <w:rsid w:val="00E256D1"/>
    <w:rsid w:val="00E34A3A"/>
    <w:rsid w:val="00E35EAD"/>
    <w:rsid w:val="00E70EE3"/>
    <w:rsid w:val="00EC0AD0"/>
    <w:rsid w:val="00EC7A42"/>
    <w:rsid w:val="00EE3360"/>
    <w:rsid w:val="00EF4162"/>
    <w:rsid w:val="00F52327"/>
    <w:rsid w:val="00FC1AFA"/>
    <w:rsid w:val="00FD0EAC"/>
    <w:rsid w:val="00FD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0B68AF"/>
  <w15:chartTrackingRefBased/>
  <w15:docId w15:val="{4FBD044F-BDBF-1840-9DB5-DBF7AE16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/>
      <w:i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right"/>
      <w:outlineLvl w:val="2"/>
    </w:pPr>
    <w:rPr>
      <w:rFonts w:ascii="Arial" w:hAnsi="Arial"/>
      <w:i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ind w:left="5812" w:firstLine="0"/>
      <w:jc w:val="both"/>
      <w:outlineLvl w:val="3"/>
    </w:pPr>
    <w:rPr>
      <w:rFonts w:ascii="Arial" w:hAnsi="Arial"/>
      <w:sz w:val="24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/>
      <w:b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dereo1">
    <w:name w:val="Endereço 1"/>
    <w:basedOn w:val="Normal"/>
    <w:pPr>
      <w:spacing w:line="200" w:lineRule="atLeast"/>
    </w:pPr>
    <w:rPr>
      <w:sz w:val="16"/>
    </w:rPr>
  </w:style>
  <w:style w:type="paragraph" w:customStyle="1" w:styleId="Nome">
    <w:name w:val="Nome"/>
    <w:basedOn w:val="Ttulo1"/>
    <w:pPr>
      <w:numPr>
        <w:numId w:val="0"/>
      </w:numPr>
      <w:pBdr>
        <w:bottom w:val="single" w:sz="4" w:space="1" w:color="000000"/>
      </w:pBdr>
      <w:spacing w:before="0" w:after="0"/>
      <w:jc w:val="right"/>
    </w:pPr>
    <w:rPr>
      <w:rFonts w:cs="Times New Roman"/>
      <w:bCs w:val="0"/>
      <w:sz w:val="48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280" w:after="280"/>
    </w:pPr>
    <w:rPr>
      <w:sz w:val="24"/>
      <w:szCs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oquadro">
    <w:name w:val="Conteúdo do quadro"/>
    <w:basedOn w:val="Corpodetexto"/>
  </w:style>
  <w:style w:type="character" w:customStyle="1" w:styleId="summary">
    <w:name w:val="summary"/>
    <w:rsid w:val="00467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scilacgomes2008@gmail.com" TargetMode="External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hyperlink" Target="mailto:priscilacgomes2008@gmail.com" TargetMode="External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Apresentação</vt:lpstr>
    </vt:vector>
  </TitlesOfParts>
  <Company/>
  <LinksUpToDate>false</LinksUpToDate>
  <CharactersWithSpaces>3284</CharactersWithSpaces>
  <SharedDoc>false</SharedDoc>
  <HLinks>
    <vt:vector size="6" baseType="variant">
      <vt:variant>
        <vt:i4>1703995</vt:i4>
      </vt:variant>
      <vt:variant>
        <vt:i4>0</vt:i4>
      </vt:variant>
      <vt:variant>
        <vt:i4>0</vt:i4>
      </vt:variant>
      <vt:variant>
        <vt:i4>5</vt:i4>
      </vt:variant>
      <vt:variant>
        <vt:lpwstr>mailto:priscilacgomes2008@gmail.com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Apresentação</dc:title>
  <dc:subject/>
  <dc:creator>Convidado</dc:creator>
  <cp:keywords/>
  <cp:lastModifiedBy>Priscila Gomes</cp:lastModifiedBy>
  <cp:revision>2</cp:revision>
  <cp:lastPrinted>2016-12-27T12:36:00Z</cp:lastPrinted>
  <dcterms:created xsi:type="dcterms:W3CDTF">2017-01-29T14:07:00Z</dcterms:created>
  <dcterms:modified xsi:type="dcterms:W3CDTF">2017-01-29T14:07:00Z</dcterms:modified>
</cp:coreProperties>
</file>