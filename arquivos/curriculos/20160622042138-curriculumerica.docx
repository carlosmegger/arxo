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C1" w:rsidRPr="009E52C1" w:rsidRDefault="009E52C1" w:rsidP="009B257A">
      <w:pPr>
        <w:tabs>
          <w:tab w:val="center" w:pos="4252"/>
          <w:tab w:val="left" w:pos="6945"/>
        </w:tabs>
        <w:spacing w:before="100"/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</w:p>
    <w:p w:rsidR="00E66526" w:rsidRPr="009B257A" w:rsidRDefault="00E66526" w:rsidP="00FD10AF">
      <w:pPr>
        <w:spacing w:before="100"/>
        <w:jc w:val="center"/>
        <w:rPr>
          <w:rFonts w:ascii="Arial" w:hAnsi="Arial" w:cs="Arial"/>
          <w:b/>
          <w:sz w:val="32"/>
          <w:szCs w:val="32"/>
        </w:rPr>
      </w:pPr>
      <w:r w:rsidRPr="009B257A">
        <w:rPr>
          <w:rFonts w:ascii="Arial" w:hAnsi="Arial" w:cs="Arial"/>
          <w:b/>
          <w:sz w:val="32"/>
          <w:szCs w:val="32"/>
        </w:rPr>
        <w:t>ÉRICA SOUZA DIAS OLIVEIRA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</w:rPr>
        <w:t>Dados pessoais: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Data de nascimento:29/10/1992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Sexo:Feminino</w:t>
      </w:r>
    </w:p>
    <w:p w:rsidR="00E66526" w:rsidRDefault="00A07AB1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Natural</w:t>
      </w:r>
      <w:r w:rsidR="00E66526">
        <w:rPr>
          <w:rFonts w:ascii="Arial" w:hAnsi="Arial" w:cs="Arial"/>
        </w:rPr>
        <w:t>: Quirinóp</w:t>
      </w:r>
      <w:r w:rsidR="00FD10AF">
        <w:rPr>
          <w:rFonts w:ascii="Arial" w:hAnsi="Arial" w:cs="Arial"/>
        </w:rPr>
        <w:t>olis-GO</w:t>
      </w:r>
      <w:r w:rsidR="00FD10AF">
        <w:rPr>
          <w:rFonts w:ascii="Arial" w:hAnsi="Arial" w:cs="Arial"/>
        </w:rPr>
        <w:tab/>
      </w:r>
      <w:r w:rsidR="00FD10AF">
        <w:rPr>
          <w:rFonts w:ascii="Arial" w:hAnsi="Arial" w:cs="Arial"/>
        </w:rPr>
        <w:tab/>
      </w:r>
      <w:r w:rsidR="00FD10AF">
        <w:rPr>
          <w:rFonts w:ascii="Arial" w:hAnsi="Arial" w:cs="Arial"/>
        </w:rPr>
        <w:tab/>
        <w:t>Estado Civil: Casada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Ende</w:t>
      </w:r>
      <w:r w:rsidR="00D70732">
        <w:rPr>
          <w:rFonts w:ascii="Arial" w:hAnsi="Arial" w:cs="Arial"/>
        </w:rPr>
        <w:t>reço: Avenida São Paulo nº 21 B</w:t>
      </w:r>
      <w:r w:rsidR="003947E5">
        <w:rPr>
          <w:rFonts w:ascii="Arial" w:hAnsi="Arial" w:cs="Arial"/>
        </w:rPr>
        <w:t>loco C Apt 104Bairro: Goiás</w:t>
      </w:r>
    </w:p>
    <w:p w:rsidR="00E66526" w:rsidRDefault="003F5D1D">
      <w:pPr>
        <w:spacing w:before="100"/>
        <w:rPr>
          <w:rFonts w:ascii="Arial" w:eastAsia="Arial" w:hAnsi="Arial" w:cs="Arial"/>
        </w:rPr>
      </w:pPr>
      <w:r>
        <w:rPr>
          <w:rFonts w:ascii="Arial" w:hAnsi="Arial" w:cs="Arial"/>
        </w:rPr>
        <w:t>CEP: 38442-077</w:t>
      </w:r>
      <w:r w:rsidR="003947E5">
        <w:rPr>
          <w:rFonts w:ascii="Arial" w:hAnsi="Arial" w:cs="Arial"/>
        </w:rPr>
        <w:t xml:space="preserve"> </w:t>
      </w:r>
      <w:r w:rsidR="00E66526">
        <w:rPr>
          <w:rFonts w:ascii="Arial" w:hAnsi="Arial" w:cs="Arial"/>
        </w:rPr>
        <w:tab/>
      </w:r>
      <w:r w:rsidR="00E665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r w:rsidR="00E66526">
        <w:rPr>
          <w:rFonts w:ascii="Arial" w:hAnsi="Arial" w:cs="Arial"/>
        </w:rPr>
        <w:tab/>
      </w:r>
      <w:r w:rsidR="003947E5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  <w:r w:rsidR="003947E5">
        <w:rPr>
          <w:rFonts w:ascii="Arial" w:hAnsi="Arial" w:cs="Arial"/>
        </w:rPr>
        <w:t>Cidade: Araguari-Mg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Cel</w:t>
      </w:r>
      <w:r w:rsidR="003947E5">
        <w:rPr>
          <w:rFonts w:ascii="Arial" w:hAnsi="Arial" w:cs="Arial"/>
        </w:rPr>
        <w:t xml:space="preserve">ular: (34) </w:t>
      </w:r>
      <w:r w:rsidR="003F5D1D">
        <w:rPr>
          <w:rFonts w:ascii="Arial" w:hAnsi="Arial" w:cs="Arial"/>
        </w:rPr>
        <w:t>9</w:t>
      </w:r>
      <w:r w:rsidR="003947E5">
        <w:rPr>
          <w:rFonts w:ascii="Arial" w:hAnsi="Arial" w:cs="Arial"/>
        </w:rPr>
        <w:t xml:space="preserve">9211-6980              </w:t>
      </w:r>
      <w:r w:rsidR="003F5D1D">
        <w:rPr>
          <w:rFonts w:ascii="Arial" w:hAnsi="Arial" w:cs="Arial"/>
        </w:rPr>
        <w:t xml:space="preserve">  </w:t>
      </w:r>
      <w:r w:rsidR="003947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E-mail:eryka-dias@hotmail.com</w:t>
      </w:r>
    </w:p>
    <w:p w:rsidR="0062499B" w:rsidRDefault="0062499B">
      <w:pPr>
        <w:spacing w:before="100"/>
        <w:rPr>
          <w:rFonts w:ascii="Arial" w:hAnsi="Arial" w:cs="Arial"/>
          <w:b/>
        </w:rPr>
      </w:pP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</w:rPr>
        <w:t>Formação:</w:t>
      </w:r>
    </w:p>
    <w:p w:rsidR="00E66526" w:rsidRDefault="0062499B" w:rsidP="0062499B">
      <w:pPr>
        <w:numPr>
          <w:ilvl w:val="0"/>
          <w:numId w:val="4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62499B" w:rsidRPr="0062499B" w:rsidRDefault="0062499B" w:rsidP="0062499B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            Colégio Est. </w:t>
      </w:r>
      <w:r w:rsidRPr="0062499B">
        <w:rPr>
          <w:rFonts w:ascii="Arial" w:hAnsi="Arial" w:cs="Arial"/>
        </w:rPr>
        <w:t>Dr. On</w:t>
      </w:r>
      <w:r>
        <w:rPr>
          <w:rFonts w:ascii="Arial" w:hAnsi="Arial" w:cs="Arial"/>
        </w:rPr>
        <w:t>é</w:t>
      </w:r>
      <w:r w:rsidRPr="0062499B">
        <w:rPr>
          <w:rFonts w:ascii="Arial" w:hAnsi="Arial" w:cs="Arial"/>
        </w:rPr>
        <w:t>rio Pereira Vieira</w:t>
      </w:r>
      <w:r>
        <w:rPr>
          <w:rFonts w:ascii="Arial" w:hAnsi="Arial" w:cs="Arial"/>
        </w:rPr>
        <w:t xml:space="preserve"> – Quirinópolis/Go</w:t>
      </w:r>
    </w:p>
    <w:p w:rsidR="0062499B" w:rsidRPr="0062499B" w:rsidRDefault="0062499B" w:rsidP="0062499B">
      <w:pPr>
        <w:spacing w:before="100"/>
        <w:ind w:left="720"/>
        <w:rPr>
          <w:rFonts w:ascii="Arial" w:hAnsi="Arial" w:cs="Arial"/>
        </w:rPr>
      </w:pPr>
    </w:p>
    <w:p w:rsidR="0062499B" w:rsidRDefault="0062499B" w:rsidP="0062499B">
      <w:pPr>
        <w:numPr>
          <w:ilvl w:val="0"/>
          <w:numId w:val="4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Técnico completo – Técnico em Contabilidade</w:t>
      </w:r>
    </w:p>
    <w:p w:rsidR="0062499B" w:rsidRDefault="0062499B" w:rsidP="0062499B">
      <w:pPr>
        <w:spacing w:before="100"/>
        <w:ind w:left="720"/>
        <w:rPr>
          <w:rFonts w:ascii="Arial" w:hAnsi="Arial" w:cs="Arial"/>
        </w:rPr>
      </w:pPr>
      <w:r>
        <w:rPr>
          <w:rFonts w:ascii="Arial" w:hAnsi="Arial" w:cs="Arial"/>
        </w:rPr>
        <w:t>Instituto Federal Goiano – Rio Verde/Go</w:t>
      </w:r>
    </w:p>
    <w:p w:rsidR="0062499B" w:rsidRPr="0062499B" w:rsidRDefault="0062499B" w:rsidP="0062499B">
      <w:pPr>
        <w:spacing w:before="100"/>
        <w:rPr>
          <w:rFonts w:ascii="Arial" w:hAnsi="Arial" w:cs="Arial"/>
        </w:rPr>
      </w:pPr>
    </w:p>
    <w:p w:rsidR="00E66526" w:rsidRDefault="00E66526">
      <w:p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Experiência Profissional:</w:t>
      </w:r>
    </w:p>
    <w:p w:rsidR="00E66526" w:rsidRDefault="00E66526">
      <w:pPr>
        <w:numPr>
          <w:ilvl w:val="0"/>
          <w:numId w:val="4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Papelaria Global</w:t>
      </w:r>
    </w:p>
    <w:p w:rsidR="00E66526" w:rsidRDefault="00E66526">
      <w:pPr>
        <w:spacing w:before="10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Serviços Gerais (2009-2011)</w:t>
      </w:r>
    </w:p>
    <w:p w:rsidR="00E66526" w:rsidRDefault="00FD10AF">
      <w:pPr>
        <w:spacing w:before="10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Funções: </w:t>
      </w:r>
      <w:r w:rsidR="00A07AB1">
        <w:rPr>
          <w:rFonts w:ascii="Arial" w:hAnsi="Arial" w:cs="Arial"/>
          <w:bCs/>
        </w:rPr>
        <w:t>Abertura e fechamento de c</w:t>
      </w:r>
      <w:r w:rsidR="00E66526">
        <w:rPr>
          <w:rFonts w:ascii="Arial" w:hAnsi="Arial" w:cs="Arial"/>
          <w:bCs/>
        </w:rPr>
        <w:t>aixa, Vendas, Atendimento ao publico.</w:t>
      </w:r>
    </w:p>
    <w:p w:rsidR="00D1054D" w:rsidRDefault="00D1054D">
      <w:pPr>
        <w:spacing w:before="100"/>
        <w:ind w:left="360"/>
        <w:rPr>
          <w:rFonts w:ascii="Arial" w:hAnsi="Arial" w:cs="Arial"/>
          <w:b/>
          <w:bCs/>
        </w:rPr>
      </w:pP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Agrocon Planejamentos Agropecuários</w:t>
      </w:r>
    </w:p>
    <w:p w:rsidR="00E66526" w:rsidRDefault="00E66526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(2011-2013)</w:t>
      </w:r>
    </w:p>
    <w:p w:rsidR="00E66526" w:rsidRDefault="00FD10AF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Funções: </w:t>
      </w:r>
      <w:r w:rsidR="00F50647">
        <w:rPr>
          <w:rFonts w:ascii="Arial" w:hAnsi="Arial" w:cs="Arial"/>
        </w:rPr>
        <w:t>Recepção de clientes, Controle de contas a pagar</w:t>
      </w:r>
      <w:r w:rsidR="00E66526">
        <w:rPr>
          <w:rFonts w:ascii="Arial" w:hAnsi="Arial" w:cs="Arial"/>
        </w:rPr>
        <w:t>, Montagens de projetos: Limite de crédito, Custeio Agrícola e Pecuário.</w:t>
      </w:r>
    </w:p>
    <w:p w:rsidR="00D1054D" w:rsidRDefault="00D1054D">
      <w:pPr>
        <w:spacing w:before="100"/>
        <w:ind w:left="360"/>
        <w:rPr>
          <w:rFonts w:ascii="Arial" w:hAnsi="Arial" w:cs="Arial"/>
        </w:rPr>
      </w:pP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Posto Real</w:t>
      </w:r>
    </w:p>
    <w:p w:rsidR="00E66526" w:rsidRDefault="00E66526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(2013-2014)</w:t>
      </w:r>
    </w:p>
    <w:p w:rsidR="00E66526" w:rsidRDefault="00896131" w:rsidP="00662F02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Funções: </w:t>
      </w:r>
      <w:r w:rsidR="00680914">
        <w:rPr>
          <w:rFonts w:ascii="Arial" w:hAnsi="Arial" w:cs="Arial"/>
        </w:rPr>
        <w:t>Recepção de clientes</w:t>
      </w:r>
      <w:r w:rsidR="00B377C3">
        <w:rPr>
          <w:rFonts w:ascii="Arial" w:hAnsi="Arial" w:cs="Arial"/>
        </w:rPr>
        <w:t>, Conferência de caixa</w:t>
      </w:r>
      <w:r w:rsidR="00E66526">
        <w:rPr>
          <w:rFonts w:ascii="Arial" w:hAnsi="Arial" w:cs="Arial"/>
        </w:rPr>
        <w:t>, Emissão</w:t>
      </w:r>
      <w:r w:rsidR="00B377C3">
        <w:rPr>
          <w:rFonts w:ascii="Arial" w:hAnsi="Arial" w:cs="Arial"/>
        </w:rPr>
        <w:t xml:space="preserve"> e lançamento</w:t>
      </w:r>
      <w:r w:rsidR="00E66526">
        <w:rPr>
          <w:rFonts w:ascii="Arial" w:hAnsi="Arial" w:cs="Arial"/>
        </w:rPr>
        <w:t xml:space="preserve"> de NF-e, </w:t>
      </w:r>
      <w:r w:rsidR="00B377C3">
        <w:rPr>
          <w:rFonts w:ascii="Arial" w:hAnsi="Arial" w:cs="Arial"/>
        </w:rPr>
        <w:t>Controle de duplicatas, Cadastro de clientes, Controle de contas a pagar e a receber, cotação e compra de material de escritório e limpeza.</w:t>
      </w:r>
    </w:p>
    <w:p w:rsidR="00CB0C53" w:rsidRDefault="00CB0C53" w:rsidP="00662F02">
      <w:pPr>
        <w:spacing w:before="100"/>
        <w:ind w:left="360"/>
        <w:rPr>
          <w:rFonts w:ascii="Arial" w:hAnsi="Arial" w:cs="Arial"/>
        </w:rPr>
      </w:pPr>
    </w:p>
    <w:p w:rsidR="00CB0C53" w:rsidRDefault="00CB0C53" w:rsidP="00CB0C53">
      <w:pPr>
        <w:pStyle w:val="PargrafodaLista"/>
        <w:numPr>
          <w:ilvl w:val="0"/>
          <w:numId w:val="9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Orion Integração</w:t>
      </w:r>
    </w:p>
    <w:p w:rsidR="00CB0C53" w:rsidRPr="00B377C3" w:rsidRDefault="00CB0C53" w:rsidP="00B377C3">
      <w:pPr>
        <w:spacing w:before="100"/>
        <w:ind w:left="360"/>
        <w:rPr>
          <w:rFonts w:ascii="Arial" w:hAnsi="Arial" w:cs="Arial"/>
        </w:rPr>
      </w:pPr>
      <w:r w:rsidRPr="00B377C3">
        <w:rPr>
          <w:rFonts w:ascii="Arial" w:hAnsi="Arial" w:cs="Arial"/>
        </w:rPr>
        <w:t>Caixa (2014-2015)</w:t>
      </w:r>
    </w:p>
    <w:p w:rsidR="00CB0C53" w:rsidRPr="00B377C3" w:rsidRDefault="00B377C3" w:rsidP="00B377C3">
      <w:pPr>
        <w:spacing w:before="100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B0C53" w:rsidRPr="00B377C3">
        <w:rPr>
          <w:rFonts w:ascii="Arial" w:hAnsi="Arial" w:cs="Arial"/>
        </w:rPr>
        <w:t xml:space="preserve">Funções: </w:t>
      </w:r>
      <w:r>
        <w:rPr>
          <w:rFonts w:ascii="Arial" w:hAnsi="Arial" w:cs="Arial"/>
        </w:rPr>
        <w:t xml:space="preserve">Abertura e fechamento de caixa, Empréstimos, </w:t>
      </w:r>
      <w:r w:rsidR="00CB0C53" w:rsidRPr="00B377C3">
        <w:rPr>
          <w:rFonts w:ascii="Arial" w:hAnsi="Arial" w:cs="Arial"/>
        </w:rPr>
        <w:t>Recebimento de contas, Sa</w:t>
      </w:r>
      <w:r>
        <w:rPr>
          <w:rFonts w:ascii="Arial" w:hAnsi="Arial" w:cs="Arial"/>
        </w:rPr>
        <w:t>ques, Transferências, Depósitos.</w:t>
      </w:r>
      <w:r w:rsidR="00CB0C53" w:rsidRPr="00B377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</w:t>
      </w:r>
    </w:p>
    <w:p w:rsidR="00CB0C53" w:rsidRDefault="00CB0C53" w:rsidP="00CB0C53">
      <w:pPr>
        <w:pStyle w:val="PargrafodaLista"/>
        <w:spacing w:before="100"/>
        <w:rPr>
          <w:rFonts w:ascii="Arial" w:hAnsi="Arial" w:cs="Arial"/>
        </w:rPr>
      </w:pPr>
    </w:p>
    <w:p w:rsidR="008401A5" w:rsidRPr="00CB0C53" w:rsidRDefault="008401A5" w:rsidP="00CB0C53">
      <w:pPr>
        <w:pStyle w:val="PargrafodaLista"/>
        <w:spacing w:before="100"/>
        <w:rPr>
          <w:rFonts w:ascii="Arial" w:hAnsi="Arial" w:cs="Arial"/>
        </w:rPr>
      </w:pPr>
    </w:p>
    <w:p w:rsidR="00D1054D" w:rsidRDefault="00D1054D" w:rsidP="00662F02">
      <w:pPr>
        <w:spacing w:before="100"/>
        <w:ind w:left="360"/>
        <w:rPr>
          <w:rFonts w:ascii="Arial" w:hAnsi="Arial" w:cs="Arial"/>
        </w:rPr>
      </w:pPr>
    </w:p>
    <w:p w:rsidR="00FD10AF" w:rsidRDefault="00896131" w:rsidP="00FD10AF">
      <w:pPr>
        <w:numPr>
          <w:ilvl w:val="0"/>
          <w:numId w:val="5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Paiol Rações </w:t>
      </w:r>
    </w:p>
    <w:p w:rsidR="00896131" w:rsidRDefault="00896131" w:rsidP="00896131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(2015)</w:t>
      </w:r>
    </w:p>
    <w:p w:rsidR="00FD10AF" w:rsidRPr="00896131" w:rsidRDefault="00896131" w:rsidP="00896131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Funções: </w:t>
      </w:r>
      <w:r w:rsidR="00B377C3">
        <w:rPr>
          <w:rFonts w:ascii="Arial" w:hAnsi="Arial" w:cs="Arial"/>
        </w:rPr>
        <w:t>Abertura e fechamento de caixa</w:t>
      </w:r>
      <w:r>
        <w:rPr>
          <w:rFonts w:ascii="Arial" w:hAnsi="Arial" w:cs="Arial"/>
        </w:rPr>
        <w:t xml:space="preserve">, Emissão de NF-e. </w:t>
      </w:r>
    </w:p>
    <w:p w:rsidR="00FD10AF" w:rsidRDefault="00FD10AF" w:rsidP="00FD10AF">
      <w:pPr>
        <w:spacing w:before="100"/>
        <w:rPr>
          <w:rFonts w:ascii="Arial" w:hAnsi="Arial" w:cs="Arial"/>
        </w:rPr>
      </w:pPr>
    </w:p>
    <w:p w:rsidR="0062499B" w:rsidRDefault="0062499B">
      <w:pPr>
        <w:spacing w:before="100"/>
        <w:rPr>
          <w:rFonts w:ascii="Arial" w:hAnsi="Arial" w:cs="Arial"/>
          <w:b/>
          <w:bCs/>
        </w:rPr>
      </w:pPr>
    </w:p>
    <w:p w:rsidR="0062499B" w:rsidRDefault="0062499B">
      <w:pPr>
        <w:spacing w:before="100"/>
        <w:rPr>
          <w:rFonts w:ascii="Arial" w:hAnsi="Arial" w:cs="Arial"/>
          <w:b/>
          <w:bCs/>
        </w:rPr>
      </w:pPr>
    </w:p>
    <w:p w:rsidR="00E66526" w:rsidRDefault="00E66526">
      <w:p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Cursos de aperfeiçoamento: </w:t>
      </w: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Informática básica.</w:t>
      </w: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Departamento Pessoal e Administrativo.</w:t>
      </w:r>
    </w:p>
    <w:p w:rsidR="0062499B" w:rsidRDefault="0062499B" w:rsidP="0062499B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Atendimento ao publico.</w:t>
      </w:r>
    </w:p>
    <w:p w:rsidR="0032442D" w:rsidRPr="0062499B" w:rsidRDefault="008401A5" w:rsidP="0062499B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Analise de cré</w:t>
      </w:r>
      <w:r w:rsidR="0032442D">
        <w:rPr>
          <w:rFonts w:ascii="Arial" w:hAnsi="Arial" w:cs="Arial"/>
          <w:bCs/>
        </w:rPr>
        <w:t>dito e cobrança.</w:t>
      </w:r>
    </w:p>
    <w:p w:rsidR="00E66526" w:rsidRDefault="00E66526" w:rsidP="00FD10AF">
      <w:pPr>
        <w:spacing w:before="100"/>
        <w:rPr>
          <w:rFonts w:ascii="Arial" w:hAnsi="Arial" w:cs="Arial"/>
          <w:bCs/>
        </w:rPr>
      </w:pP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Informações Adicionais:</w:t>
      </w:r>
    </w:p>
    <w:p w:rsidR="00E66526" w:rsidRPr="00FD10AF" w:rsidRDefault="00E66526" w:rsidP="00FD10AF">
      <w:pPr>
        <w:numPr>
          <w:ilvl w:val="0"/>
          <w:numId w:val="3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Possuo CNH categorias AB.</w:t>
      </w:r>
    </w:p>
    <w:p w:rsidR="00E66526" w:rsidRDefault="003947E5" w:rsidP="009B257A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DC4904">
        <w:rPr>
          <w:rFonts w:ascii="Arial" w:hAnsi="Arial" w:cs="Arial"/>
        </w:rPr>
        <w:t xml:space="preserve">                                                    </w:t>
      </w:r>
      <w:r w:rsidR="00A07AB1">
        <w:rPr>
          <w:rFonts w:ascii="Arial" w:hAnsi="Arial" w:cs="Arial"/>
        </w:rPr>
        <w:t xml:space="preserve">     </w:t>
      </w:r>
      <w:r w:rsidR="00FD10AF">
        <w:rPr>
          <w:rFonts w:ascii="Arial" w:hAnsi="Arial" w:cs="Arial"/>
        </w:rPr>
        <w:t xml:space="preserve"> </w:t>
      </w:r>
    </w:p>
    <w:sectPr w:rsidR="00E66526" w:rsidSect="009E52C1">
      <w:footerReference w:type="default" r:id="rId9"/>
      <w:pgSz w:w="11906" w:h="16838"/>
      <w:pgMar w:top="1417" w:right="1701" w:bottom="1417" w:left="1701" w:header="720" w:footer="709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DE0" w:rsidRDefault="00C41DE0">
      <w:r>
        <w:separator/>
      </w:r>
    </w:p>
  </w:endnote>
  <w:endnote w:type="continuationSeparator" w:id="0">
    <w:p w:rsidR="00C41DE0" w:rsidRDefault="00C4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526" w:rsidRDefault="00E66526">
    <w:pPr>
      <w:pStyle w:val="Rodap"/>
    </w:pPr>
  </w:p>
  <w:p w:rsidR="00E66526" w:rsidRDefault="00E665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DE0" w:rsidRDefault="00C41DE0">
      <w:r>
        <w:separator/>
      </w:r>
    </w:p>
  </w:footnote>
  <w:footnote w:type="continuationSeparator" w:id="0">
    <w:p w:rsidR="00C41DE0" w:rsidRDefault="00C41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Palatino Linotype"/>
        <w:b w:val="0"/>
        <w:i w:val="0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Palatino Linotype"/>
        <w:b w:val="0"/>
        <w:i w:val="0"/>
        <w:sz w:val="24"/>
        <w:szCs w:val="24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3F86D24"/>
    <w:multiLevelType w:val="hybridMultilevel"/>
    <w:tmpl w:val="A344EB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FD03B5"/>
    <w:multiLevelType w:val="multilevel"/>
    <w:tmpl w:val="E656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4D4A94"/>
    <w:multiLevelType w:val="hybridMultilevel"/>
    <w:tmpl w:val="B748F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D55E2"/>
    <w:multiLevelType w:val="hybridMultilevel"/>
    <w:tmpl w:val="F2880E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66627D"/>
    <w:multiLevelType w:val="hybridMultilevel"/>
    <w:tmpl w:val="529C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E0B8C"/>
    <w:multiLevelType w:val="hybridMultilevel"/>
    <w:tmpl w:val="6C740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AF"/>
    <w:rsid w:val="000032E7"/>
    <w:rsid w:val="00096987"/>
    <w:rsid w:val="000976B0"/>
    <w:rsid w:val="000A3509"/>
    <w:rsid w:val="000E5BB4"/>
    <w:rsid w:val="001521EC"/>
    <w:rsid w:val="001E5222"/>
    <w:rsid w:val="002C48D5"/>
    <w:rsid w:val="003208E0"/>
    <w:rsid w:val="0032442D"/>
    <w:rsid w:val="00392277"/>
    <w:rsid w:val="003947E5"/>
    <w:rsid w:val="003B1EFF"/>
    <w:rsid w:val="003C67AB"/>
    <w:rsid w:val="003F5D1D"/>
    <w:rsid w:val="00422430"/>
    <w:rsid w:val="0046645A"/>
    <w:rsid w:val="004A5F9B"/>
    <w:rsid w:val="004C7C7B"/>
    <w:rsid w:val="004E5ECE"/>
    <w:rsid w:val="00511206"/>
    <w:rsid w:val="00512727"/>
    <w:rsid w:val="00564A79"/>
    <w:rsid w:val="0062499B"/>
    <w:rsid w:val="00662F02"/>
    <w:rsid w:val="00680914"/>
    <w:rsid w:val="006A06F4"/>
    <w:rsid w:val="00740097"/>
    <w:rsid w:val="007A1A97"/>
    <w:rsid w:val="007C6D97"/>
    <w:rsid w:val="007D5717"/>
    <w:rsid w:val="00800F95"/>
    <w:rsid w:val="008401A5"/>
    <w:rsid w:val="00877D9A"/>
    <w:rsid w:val="00896131"/>
    <w:rsid w:val="008A72BE"/>
    <w:rsid w:val="008E0359"/>
    <w:rsid w:val="009914F3"/>
    <w:rsid w:val="009B257A"/>
    <w:rsid w:val="009E52C1"/>
    <w:rsid w:val="00A07AB1"/>
    <w:rsid w:val="00A7407F"/>
    <w:rsid w:val="00AE4EA3"/>
    <w:rsid w:val="00B377C3"/>
    <w:rsid w:val="00C174D0"/>
    <w:rsid w:val="00C23CD1"/>
    <w:rsid w:val="00C34D70"/>
    <w:rsid w:val="00C41DE0"/>
    <w:rsid w:val="00CB0C53"/>
    <w:rsid w:val="00D1054D"/>
    <w:rsid w:val="00D70732"/>
    <w:rsid w:val="00DC4904"/>
    <w:rsid w:val="00DD2D6D"/>
    <w:rsid w:val="00E66526"/>
    <w:rsid w:val="00F03C6D"/>
    <w:rsid w:val="00F50647"/>
    <w:rsid w:val="00FD1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30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Corpodetexto"/>
    <w:qFormat/>
    <w:rsid w:val="00422430"/>
    <w:pPr>
      <w:tabs>
        <w:tab w:val="num" w:pos="0"/>
      </w:tabs>
      <w:ind w:left="432" w:hanging="432"/>
      <w:outlineLvl w:val="0"/>
    </w:pPr>
    <w:rPr>
      <w:b/>
      <w:bCs/>
      <w:kern w:val="1"/>
      <w:sz w:val="48"/>
      <w:szCs w:val="48"/>
    </w:rPr>
  </w:style>
  <w:style w:type="paragraph" w:styleId="Ttulo2">
    <w:name w:val="heading 2"/>
    <w:basedOn w:val="Normal"/>
    <w:next w:val="Corpodetexto"/>
    <w:qFormat/>
    <w:rsid w:val="00422430"/>
    <w:pPr>
      <w:tabs>
        <w:tab w:val="num" w:pos="0"/>
      </w:tabs>
      <w:ind w:left="576" w:hanging="576"/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Corpodetexto"/>
    <w:qFormat/>
    <w:rsid w:val="00422430"/>
    <w:pPr>
      <w:tabs>
        <w:tab w:val="num" w:pos="0"/>
      </w:tabs>
      <w:spacing w:before="119"/>
      <w:ind w:left="720" w:hanging="720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Corpodetexto"/>
    <w:qFormat/>
    <w:rsid w:val="00422430"/>
    <w:pPr>
      <w:tabs>
        <w:tab w:val="num" w:pos="0"/>
      </w:tabs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next w:val="Corpodetexto"/>
    <w:qFormat/>
    <w:rsid w:val="00422430"/>
    <w:pPr>
      <w:tabs>
        <w:tab w:val="num" w:pos="0"/>
      </w:tabs>
      <w:ind w:left="1152" w:hanging="1152"/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false">
    <w:name w:val="WW8Num1zfalse"/>
    <w:rsid w:val="00422430"/>
  </w:style>
  <w:style w:type="character" w:customStyle="1" w:styleId="WW8Num1ztrue">
    <w:name w:val="WW8Num1ztrue"/>
    <w:rsid w:val="00422430"/>
  </w:style>
  <w:style w:type="character" w:customStyle="1" w:styleId="WW8Num1ztrue0">
    <w:name w:val="WW8Num1ztrue"/>
    <w:rsid w:val="00422430"/>
  </w:style>
  <w:style w:type="character" w:customStyle="1" w:styleId="WW8Num1ztrue1">
    <w:name w:val="WW8Num1ztrue"/>
    <w:rsid w:val="00422430"/>
  </w:style>
  <w:style w:type="character" w:customStyle="1" w:styleId="WW8Num1ztrue2">
    <w:name w:val="WW8Num1ztrue"/>
    <w:rsid w:val="00422430"/>
  </w:style>
  <w:style w:type="character" w:customStyle="1" w:styleId="WW8Num1ztrue3">
    <w:name w:val="WW8Num1ztrue"/>
    <w:rsid w:val="00422430"/>
  </w:style>
  <w:style w:type="character" w:customStyle="1" w:styleId="WW8Num1ztrue4">
    <w:name w:val="WW8Num1ztrue"/>
    <w:rsid w:val="00422430"/>
  </w:style>
  <w:style w:type="character" w:customStyle="1" w:styleId="WW8Num1ztrue5">
    <w:name w:val="WW8Num1ztrue"/>
    <w:rsid w:val="00422430"/>
  </w:style>
  <w:style w:type="character" w:customStyle="1" w:styleId="WW8Num1ztrue6">
    <w:name w:val="WW8Num1ztrue"/>
    <w:rsid w:val="00422430"/>
  </w:style>
  <w:style w:type="character" w:customStyle="1" w:styleId="WW8Num2z0">
    <w:name w:val="WW8Num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3z0">
    <w:name w:val="WW8Num3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4z0">
    <w:name w:val="WW8Num4z0"/>
    <w:rsid w:val="00422430"/>
    <w:rPr>
      <w:rFonts w:ascii="Symbol" w:hAnsi="Symbol" w:cs="Symbol"/>
    </w:rPr>
  </w:style>
  <w:style w:type="character" w:customStyle="1" w:styleId="WW-WW8Num1ztrue">
    <w:name w:val="WW-WW8Num1ztrue"/>
    <w:rsid w:val="00422430"/>
  </w:style>
  <w:style w:type="character" w:customStyle="1" w:styleId="WW-WW8Num1ztrue1">
    <w:name w:val="WW-WW8Num1ztrue1"/>
    <w:rsid w:val="00422430"/>
  </w:style>
  <w:style w:type="character" w:customStyle="1" w:styleId="WW-WW8Num1ztrue12">
    <w:name w:val="WW-WW8Num1ztrue12"/>
    <w:rsid w:val="00422430"/>
  </w:style>
  <w:style w:type="character" w:customStyle="1" w:styleId="WW-WW8Num1ztrue123">
    <w:name w:val="WW-WW8Num1ztrue123"/>
    <w:rsid w:val="00422430"/>
  </w:style>
  <w:style w:type="character" w:customStyle="1" w:styleId="WW-WW8Num1ztrue1234">
    <w:name w:val="WW-WW8Num1ztrue1234"/>
    <w:rsid w:val="00422430"/>
  </w:style>
  <w:style w:type="character" w:customStyle="1" w:styleId="WW-WW8Num1ztrue12345">
    <w:name w:val="WW-WW8Num1ztrue12345"/>
    <w:rsid w:val="00422430"/>
  </w:style>
  <w:style w:type="character" w:customStyle="1" w:styleId="WW-WW8Num1ztrue123456">
    <w:name w:val="WW-WW8Num1ztrue123456"/>
    <w:rsid w:val="00422430"/>
  </w:style>
  <w:style w:type="character" w:customStyle="1" w:styleId="WW8Num1z0">
    <w:name w:val="WW8Num1z0"/>
    <w:rsid w:val="00422430"/>
    <w:rPr>
      <w:rFonts w:ascii="Symbol" w:hAnsi="Symbol" w:cs="Symbol"/>
    </w:rPr>
  </w:style>
  <w:style w:type="character" w:customStyle="1" w:styleId="WW8Num1z1">
    <w:name w:val="WW8Num1z1"/>
    <w:rsid w:val="00422430"/>
    <w:rPr>
      <w:rFonts w:ascii="Courier New" w:hAnsi="Courier New" w:cs="Courier New"/>
    </w:rPr>
  </w:style>
  <w:style w:type="character" w:customStyle="1" w:styleId="WW8Num1z2">
    <w:name w:val="WW8Num1z2"/>
    <w:rsid w:val="00422430"/>
    <w:rPr>
      <w:rFonts w:ascii="Wingdings" w:hAnsi="Wingdings" w:cs="Wingdings"/>
    </w:rPr>
  </w:style>
  <w:style w:type="character" w:customStyle="1" w:styleId="WW8Num2z1">
    <w:name w:val="WW8Num2z1"/>
    <w:rsid w:val="00422430"/>
    <w:rPr>
      <w:rFonts w:ascii="Courier New" w:hAnsi="Courier New" w:cs="Courier New"/>
    </w:rPr>
  </w:style>
  <w:style w:type="character" w:customStyle="1" w:styleId="WW8Num2z2">
    <w:name w:val="WW8Num2z2"/>
    <w:rsid w:val="00422430"/>
    <w:rPr>
      <w:rFonts w:ascii="Wingdings" w:hAnsi="Wingdings" w:cs="Wingdings"/>
    </w:rPr>
  </w:style>
  <w:style w:type="character" w:customStyle="1" w:styleId="WW8Num2z3">
    <w:name w:val="WW8Num2z3"/>
    <w:rsid w:val="00422430"/>
    <w:rPr>
      <w:rFonts w:ascii="Symbol" w:hAnsi="Symbol" w:cs="Symbol"/>
    </w:rPr>
  </w:style>
  <w:style w:type="character" w:customStyle="1" w:styleId="WW8Num3z1">
    <w:name w:val="WW8Num3z1"/>
    <w:rsid w:val="00422430"/>
    <w:rPr>
      <w:rFonts w:ascii="Courier New" w:hAnsi="Courier New" w:cs="Courier New"/>
    </w:rPr>
  </w:style>
  <w:style w:type="character" w:customStyle="1" w:styleId="WW8Num3z2">
    <w:name w:val="WW8Num3z2"/>
    <w:rsid w:val="00422430"/>
    <w:rPr>
      <w:rFonts w:ascii="Wingdings" w:hAnsi="Wingdings" w:cs="Wingdings"/>
    </w:rPr>
  </w:style>
  <w:style w:type="character" w:customStyle="1" w:styleId="WW8Num3z3">
    <w:name w:val="WW8Num3z3"/>
    <w:rsid w:val="00422430"/>
    <w:rPr>
      <w:rFonts w:ascii="Symbol" w:hAnsi="Symbol" w:cs="Symbol"/>
    </w:rPr>
  </w:style>
  <w:style w:type="character" w:customStyle="1" w:styleId="WW8Num4z1">
    <w:name w:val="WW8Num4z1"/>
    <w:rsid w:val="00422430"/>
    <w:rPr>
      <w:rFonts w:ascii="Courier New" w:hAnsi="Courier New" w:cs="Courier New"/>
    </w:rPr>
  </w:style>
  <w:style w:type="character" w:customStyle="1" w:styleId="WW8Num4z2">
    <w:name w:val="WW8Num4z2"/>
    <w:rsid w:val="00422430"/>
    <w:rPr>
      <w:rFonts w:ascii="Wingdings" w:hAnsi="Wingdings" w:cs="Wingdings"/>
    </w:rPr>
  </w:style>
  <w:style w:type="character" w:customStyle="1" w:styleId="WW8Num5z0">
    <w:name w:val="WW8Num5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5z1">
    <w:name w:val="WW8Num5z1"/>
    <w:rsid w:val="00422430"/>
    <w:rPr>
      <w:rFonts w:ascii="Courier New" w:hAnsi="Courier New" w:cs="Courier New"/>
    </w:rPr>
  </w:style>
  <w:style w:type="character" w:customStyle="1" w:styleId="WW8Num5z2">
    <w:name w:val="WW8Num5z2"/>
    <w:rsid w:val="00422430"/>
    <w:rPr>
      <w:rFonts w:ascii="Wingdings" w:hAnsi="Wingdings" w:cs="Wingdings"/>
    </w:rPr>
  </w:style>
  <w:style w:type="character" w:customStyle="1" w:styleId="WW8Num5z3">
    <w:name w:val="WW8Num5z3"/>
    <w:rsid w:val="00422430"/>
    <w:rPr>
      <w:rFonts w:ascii="Symbol" w:hAnsi="Symbol" w:cs="Symbol"/>
    </w:rPr>
  </w:style>
  <w:style w:type="character" w:customStyle="1" w:styleId="WW8Num6z0">
    <w:name w:val="WW8Num6z0"/>
    <w:rsid w:val="00422430"/>
    <w:rPr>
      <w:rFonts w:ascii="Symbol" w:hAnsi="Symbol" w:cs="Symbol"/>
    </w:rPr>
  </w:style>
  <w:style w:type="character" w:customStyle="1" w:styleId="WW8Num6z1">
    <w:name w:val="WW8Num6z1"/>
    <w:rsid w:val="00422430"/>
    <w:rPr>
      <w:rFonts w:ascii="Courier New" w:hAnsi="Courier New" w:cs="Courier New"/>
    </w:rPr>
  </w:style>
  <w:style w:type="character" w:customStyle="1" w:styleId="WW8Num6z2">
    <w:name w:val="WW8Num6z2"/>
    <w:rsid w:val="00422430"/>
    <w:rPr>
      <w:rFonts w:ascii="Wingdings" w:hAnsi="Wingdings" w:cs="Wingdings"/>
    </w:rPr>
  </w:style>
  <w:style w:type="character" w:customStyle="1" w:styleId="WW8Num7z0">
    <w:name w:val="WW8Num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7z1">
    <w:name w:val="WW8Num7z1"/>
    <w:rsid w:val="00422430"/>
    <w:rPr>
      <w:rFonts w:ascii="Courier New" w:hAnsi="Courier New" w:cs="Courier New"/>
    </w:rPr>
  </w:style>
  <w:style w:type="character" w:customStyle="1" w:styleId="WW8Num7z2">
    <w:name w:val="WW8Num7z2"/>
    <w:rsid w:val="00422430"/>
    <w:rPr>
      <w:rFonts w:ascii="Wingdings" w:hAnsi="Wingdings" w:cs="Wingdings"/>
    </w:rPr>
  </w:style>
  <w:style w:type="character" w:customStyle="1" w:styleId="WW8Num7z3">
    <w:name w:val="WW8Num7z3"/>
    <w:rsid w:val="00422430"/>
    <w:rPr>
      <w:rFonts w:ascii="Symbol" w:hAnsi="Symbol" w:cs="Symbol"/>
    </w:rPr>
  </w:style>
  <w:style w:type="character" w:customStyle="1" w:styleId="WW8Num8z0">
    <w:name w:val="WW8Num8z0"/>
    <w:rsid w:val="00422430"/>
    <w:rPr>
      <w:rFonts w:ascii="Symbol" w:hAnsi="Symbol" w:cs="Symbol"/>
    </w:rPr>
  </w:style>
  <w:style w:type="character" w:customStyle="1" w:styleId="WW8Num8z1">
    <w:name w:val="WW8Num8z1"/>
    <w:rsid w:val="00422430"/>
    <w:rPr>
      <w:rFonts w:ascii="Courier New" w:hAnsi="Courier New" w:cs="Courier New"/>
    </w:rPr>
  </w:style>
  <w:style w:type="character" w:customStyle="1" w:styleId="WW8Num8z2">
    <w:name w:val="WW8Num8z2"/>
    <w:rsid w:val="00422430"/>
    <w:rPr>
      <w:rFonts w:ascii="Wingdings" w:hAnsi="Wingdings" w:cs="Wingdings"/>
    </w:rPr>
  </w:style>
  <w:style w:type="character" w:customStyle="1" w:styleId="WW8Num9z0">
    <w:name w:val="WW8Num9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9z1">
    <w:name w:val="WW8Num9z1"/>
    <w:rsid w:val="00422430"/>
    <w:rPr>
      <w:rFonts w:ascii="Courier New" w:hAnsi="Courier New" w:cs="Courier New"/>
    </w:rPr>
  </w:style>
  <w:style w:type="character" w:customStyle="1" w:styleId="WW8Num9z2">
    <w:name w:val="WW8Num9z2"/>
    <w:rsid w:val="00422430"/>
    <w:rPr>
      <w:rFonts w:ascii="Wingdings" w:hAnsi="Wingdings" w:cs="Wingdings"/>
    </w:rPr>
  </w:style>
  <w:style w:type="character" w:customStyle="1" w:styleId="WW8Num9z3">
    <w:name w:val="WW8Num9z3"/>
    <w:rsid w:val="00422430"/>
    <w:rPr>
      <w:rFonts w:ascii="Symbol" w:hAnsi="Symbol" w:cs="Symbol"/>
    </w:rPr>
  </w:style>
  <w:style w:type="character" w:customStyle="1" w:styleId="WW8Num10z0">
    <w:name w:val="WW8Num10z0"/>
    <w:rsid w:val="00422430"/>
    <w:rPr>
      <w:rFonts w:ascii="Symbol" w:hAnsi="Symbol" w:cs="Symbol"/>
    </w:rPr>
  </w:style>
  <w:style w:type="character" w:customStyle="1" w:styleId="WW8Num10z1">
    <w:name w:val="WW8Num10z1"/>
    <w:rsid w:val="00422430"/>
    <w:rPr>
      <w:rFonts w:ascii="Courier New" w:hAnsi="Courier New" w:cs="Courier New"/>
    </w:rPr>
  </w:style>
  <w:style w:type="character" w:customStyle="1" w:styleId="WW8Num10z2">
    <w:name w:val="WW8Num10z2"/>
    <w:rsid w:val="00422430"/>
    <w:rPr>
      <w:rFonts w:ascii="Wingdings" w:hAnsi="Wingdings" w:cs="Wingdings"/>
    </w:rPr>
  </w:style>
  <w:style w:type="character" w:customStyle="1" w:styleId="WW8Num11z0">
    <w:name w:val="WW8Num11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1z1">
    <w:name w:val="WW8Num11z1"/>
    <w:rsid w:val="00422430"/>
    <w:rPr>
      <w:rFonts w:ascii="Courier New" w:hAnsi="Courier New" w:cs="Courier New"/>
    </w:rPr>
  </w:style>
  <w:style w:type="character" w:customStyle="1" w:styleId="WW8Num11z2">
    <w:name w:val="WW8Num11z2"/>
    <w:rsid w:val="00422430"/>
    <w:rPr>
      <w:rFonts w:ascii="Wingdings" w:hAnsi="Wingdings" w:cs="Wingdings"/>
    </w:rPr>
  </w:style>
  <w:style w:type="character" w:customStyle="1" w:styleId="WW8Num11z3">
    <w:name w:val="WW8Num11z3"/>
    <w:rsid w:val="00422430"/>
    <w:rPr>
      <w:rFonts w:ascii="Symbol" w:hAnsi="Symbol" w:cs="Symbol"/>
    </w:rPr>
  </w:style>
  <w:style w:type="character" w:customStyle="1" w:styleId="WW8Num12z0">
    <w:name w:val="WW8Num1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2z1">
    <w:name w:val="WW8Num12z1"/>
    <w:rsid w:val="00422430"/>
    <w:rPr>
      <w:rFonts w:ascii="Courier New" w:hAnsi="Courier New" w:cs="Courier New"/>
    </w:rPr>
  </w:style>
  <w:style w:type="character" w:customStyle="1" w:styleId="WW8Num12z2">
    <w:name w:val="WW8Num12z2"/>
    <w:rsid w:val="00422430"/>
    <w:rPr>
      <w:rFonts w:ascii="Wingdings" w:hAnsi="Wingdings" w:cs="Wingdings"/>
    </w:rPr>
  </w:style>
  <w:style w:type="character" w:customStyle="1" w:styleId="WW8Num12z3">
    <w:name w:val="WW8Num12z3"/>
    <w:rsid w:val="00422430"/>
    <w:rPr>
      <w:rFonts w:ascii="Symbol" w:hAnsi="Symbol" w:cs="Symbol"/>
    </w:rPr>
  </w:style>
  <w:style w:type="character" w:customStyle="1" w:styleId="WW8Num13z0">
    <w:name w:val="WW8Num13z0"/>
    <w:rsid w:val="00422430"/>
    <w:rPr>
      <w:rFonts w:ascii="Symbol" w:hAnsi="Symbol" w:cs="Symbol"/>
    </w:rPr>
  </w:style>
  <w:style w:type="character" w:customStyle="1" w:styleId="WW8Num13z1">
    <w:name w:val="WW8Num13z1"/>
    <w:rsid w:val="00422430"/>
    <w:rPr>
      <w:rFonts w:ascii="Courier New" w:hAnsi="Courier New" w:cs="Courier New"/>
    </w:rPr>
  </w:style>
  <w:style w:type="character" w:customStyle="1" w:styleId="WW8Num13z2">
    <w:name w:val="WW8Num13z2"/>
    <w:rsid w:val="00422430"/>
    <w:rPr>
      <w:rFonts w:ascii="Wingdings" w:hAnsi="Wingdings" w:cs="Wingdings"/>
    </w:rPr>
  </w:style>
  <w:style w:type="character" w:customStyle="1" w:styleId="WW8Num14z0">
    <w:name w:val="WW8Num14z0"/>
    <w:rsid w:val="00422430"/>
    <w:rPr>
      <w:rFonts w:ascii="Symbol" w:hAnsi="Symbol" w:cs="Symbol"/>
    </w:rPr>
  </w:style>
  <w:style w:type="character" w:customStyle="1" w:styleId="WW8Num14z1">
    <w:name w:val="WW8Num14z1"/>
    <w:rsid w:val="00422430"/>
    <w:rPr>
      <w:rFonts w:ascii="Courier New" w:hAnsi="Courier New" w:cs="Courier New"/>
    </w:rPr>
  </w:style>
  <w:style w:type="character" w:customStyle="1" w:styleId="WW8Num14z2">
    <w:name w:val="WW8Num14z2"/>
    <w:rsid w:val="00422430"/>
    <w:rPr>
      <w:rFonts w:ascii="Wingdings" w:hAnsi="Wingdings" w:cs="Wingdings"/>
    </w:rPr>
  </w:style>
  <w:style w:type="character" w:customStyle="1" w:styleId="WW8Num15z0">
    <w:name w:val="WW8Num15z0"/>
    <w:rsid w:val="00422430"/>
    <w:rPr>
      <w:rFonts w:ascii="Symbol" w:hAnsi="Symbol" w:cs="Symbol"/>
      <w:sz w:val="20"/>
    </w:rPr>
  </w:style>
  <w:style w:type="character" w:customStyle="1" w:styleId="WW8Num15z1">
    <w:name w:val="WW8Num15z1"/>
    <w:rsid w:val="00422430"/>
    <w:rPr>
      <w:rFonts w:ascii="Courier New" w:hAnsi="Courier New" w:cs="Courier New"/>
      <w:sz w:val="20"/>
    </w:rPr>
  </w:style>
  <w:style w:type="character" w:customStyle="1" w:styleId="WW8Num15z2">
    <w:name w:val="WW8Num15z2"/>
    <w:rsid w:val="00422430"/>
    <w:rPr>
      <w:rFonts w:ascii="Wingdings" w:hAnsi="Wingdings" w:cs="Wingdings"/>
      <w:sz w:val="20"/>
    </w:rPr>
  </w:style>
  <w:style w:type="character" w:customStyle="1" w:styleId="WW8Num16z0">
    <w:name w:val="WW8Num16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6z1">
    <w:name w:val="WW8Num16z1"/>
    <w:rsid w:val="00422430"/>
    <w:rPr>
      <w:rFonts w:ascii="Courier New" w:hAnsi="Courier New" w:cs="Courier New"/>
    </w:rPr>
  </w:style>
  <w:style w:type="character" w:customStyle="1" w:styleId="WW8Num16z2">
    <w:name w:val="WW8Num16z2"/>
    <w:rsid w:val="00422430"/>
    <w:rPr>
      <w:rFonts w:ascii="Wingdings" w:hAnsi="Wingdings" w:cs="Wingdings"/>
    </w:rPr>
  </w:style>
  <w:style w:type="character" w:customStyle="1" w:styleId="WW8Num16z3">
    <w:name w:val="WW8Num16z3"/>
    <w:rsid w:val="00422430"/>
    <w:rPr>
      <w:rFonts w:ascii="Symbol" w:hAnsi="Symbol" w:cs="Symbol"/>
    </w:rPr>
  </w:style>
  <w:style w:type="character" w:customStyle="1" w:styleId="WW8Num17z0">
    <w:name w:val="WW8Num1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7z1">
    <w:name w:val="WW8Num17z1"/>
    <w:rsid w:val="00422430"/>
    <w:rPr>
      <w:rFonts w:ascii="Courier New" w:hAnsi="Courier New" w:cs="Courier New"/>
    </w:rPr>
  </w:style>
  <w:style w:type="character" w:customStyle="1" w:styleId="WW8Num17z2">
    <w:name w:val="WW8Num17z2"/>
    <w:rsid w:val="00422430"/>
    <w:rPr>
      <w:rFonts w:ascii="Wingdings" w:hAnsi="Wingdings" w:cs="Wingdings"/>
    </w:rPr>
  </w:style>
  <w:style w:type="character" w:customStyle="1" w:styleId="WW8Num17z3">
    <w:name w:val="WW8Num17z3"/>
    <w:rsid w:val="00422430"/>
    <w:rPr>
      <w:rFonts w:ascii="Symbol" w:hAnsi="Symbol" w:cs="Symbol"/>
    </w:rPr>
  </w:style>
  <w:style w:type="character" w:customStyle="1" w:styleId="WW8Num18z0">
    <w:name w:val="WW8Num18z0"/>
    <w:rsid w:val="00422430"/>
    <w:rPr>
      <w:rFonts w:ascii="Symbol" w:hAnsi="Symbol" w:cs="Symbol"/>
    </w:rPr>
  </w:style>
  <w:style w:type="character" w:customStyle="1" w:styleId="WW8Num18z1">
    <w:name w:val="WW8Num18z1"/>
    <w:rsid w:val="00422430"/>
    <w:rPr>
      <w:rFonts w:ascii="Courier New" w:hAnsi="Courier New" w:cs="Courier New"/>
    </w:rPr>
  </w:style>
  <w:style w:type="character" w:customStyle="1" w:styleId="WW8Num18z2">
    <w:name w:val="WW8Num18z2"/>
    <w:rsid w:val="00422430"/>
    <w:rPr>
      <w:rFonts w:ascii="Wingdings" w:hAnsi="Wingdings" w:cs="Wingdings"/>
    </w:rPr>
  </w:style>
  <w:style w:type="character" w:customStyle="1" w:styleId="Fontepargpadro1">
    <w:name w:val="Fonte parág. padrão1"/>
    <w:rsid w:val="00422430"/>
  </w:style>
  <w:style w:type="character" w:customStyle="1" w:styleId="RodapChar">
    <w:name w:val="Rodapé Char"/>
    <w:rsid w:val="00422430"/>
    <w:rPr>
      <w:sz w:val="24"/>
      <w:szCs w:val="24"/>
    </w:rPr>
  </w:style>
  <w:style w:type="character" w:styleId="Hyperlink">
    <w:name w:val="Hyperlink"/>
    <w:rsid w:val="00422430"/>
    <w:rPr>
      <w:color w:val="0563C1"/>
      <w:u w:val="single"/>
    </w:rPr>
  </w:style>
  <w:style w:type="paragraph" w:customStyle="1" w:styleId="Ttulo10">
    <w:name w:val="Título1"/>
    <w:basedOn w:val="Normal"/>
    <w:next w:val="Corpodetexto"/>
    <w:rsid w:val="0042243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422430"/>
    <w:pPr>
      <w:spacing w:after="120"/>
    </w:pPr>
  </w:style>
  <w:style w:type="paragraph" w:styleId="Lista">
    <w:name w:val="List"/>
    <w:basedOn w:val="Corpodetexto"/>
    <w:rsid w:val="00422430"/>
    <w:rPr>
      <w:rFonts w:cs="Mangal"/>
    </w:rPr>
  </w:style>
  <w:style w:type="paragraph" w:styleId="Legenda">
    <w:name w:val="caption"/>
    <w:basedOn w:val="Normal"/>
    <w:qFormat/>
    <w:rsid w:val="0042243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422430"/>
    <w:pPr>
      <w:suppressLineNumbers/>
    </w:pPr>
    <w:rPr>
      <w:rFonts w:cs="Mangal"/>
    </w:rPr>
  </w:style>
  <w:style w:type="paragraph" w:styleId="Cabealho">
    <w:name w:val="header"/>
    <w:basedOn w:val="Normal"/>
    <w:rsid w:val="0042243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2430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2430"/>
    <w:pPr>
      <w:spacing w:before="280"/>
      <w:jc w:val="both"/>
    </w:pPr>
  </w:style>
  <w:style w:type="paragraph" w:customStyle="1" w:styleId="western">
    <w:name w:val="western"/>
    <w:basedOn w:val="Normal"/>
    <w:rsid w:val="00422430"/>
    <w:pPr>
      <w:spacing w:before="280"/>
      <w:jc w:val="both"/>
    </w:pPr>
    <w:rPr>
      <w:rFonts w:ascii="Arial" w:hAnsi="Arial" w:cs="Arial"/>
    </w:rPr>
  </w:style>
  <w:style w:type="paragraph" w:styleId="Reviso">
    <w:name w:val="Revision"/>
    <w:rsid w:val="00422430"/>
    <w:pPr>
      <w:suppressAutoHyphens/>
    </w:pPr>
    <w:rPr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52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E52C1"/>
    <w:rPr>
      <w:rFonts w:ascii="Segoe UI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34"/>
    <w:qFormat/>
    <w:rsid w:val="00624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30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Corpodetexto"/>
    <w:qFormat/>
    <w:rsid w:val="00422430"/>
    <w:pPr>
      <w:tabs>
        <w:tab w:val="num" w:pos="0"/>
      </w:tabs>
      <w:ind w:left="432" w:hanging="432"/>
      <w:outlineLvl w:val="0"/>
    </w:pPr>
    <w:rPr>
      <w:b/>
      <w:bCs/>
      <w:kern w:val="1"/>
      <w:sz w:val="48"/>
      <w:szCs w:val="48"/>
    </w:rPr>
  </w:style>
  <w:style w:type="paragraph" w:styleId="Ttulo2">
    <w:name w:val="heading 2"/>
    <w:basedOn w:val="Normal"/>
    <w:next w:val="Corpodetexto"/>
    <w:qFormat/>
    <w:rsid w:val="00422430"/>
    <w:pPr>
      <w:tabs>
        <w:tab w:val="num" w:pos="0"/>
      </w:tabs>
      <w:ind w:left="576" w:hanging="576"/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Corpodetexto"/>
    <w:qFormat/>
    <w:rsid w:val="00422430"/>
    <w:pPr>
      <w:tabs>
        <w:tab w:val="num" w:pos="0"/>
      </w:tabs>
      <w:spacing w:before="119"/>
      <w:ind w:left="720" w:hanging="720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Corpodetexto"/>
    <w:qFormat/>
    <w:rsid w:val="00422430"/>
    <w:pPr>
      <w:tabs>
        <w:tab w:val="num" w:pos="0"/>
      </w:tabs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next w:val="Corpodetexto"/>
    <w:qFormat/>
    <w:rsid w:val="00422430"/>
    <w:pPr>
      <w:tabs>
        <w:tab w:val="num" w:pos="0"/>
      </w:tabs>
      <w:ind w:left="1152" w:hanging="1152"/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false">
    <w:name w:val="WW8Num1zfalse"/>
    <w:rsid w:val="00422430"/>
  </w:style>
  <w:style w:type="character" w:customStyle="1" w:styleId="WW8Num1ztrue">
    <w:name w:val="WW8Num1ztrue"/>
    <w:rsid w:val="00422430"/>
  </w:style>
  <w:style w:type="character" w:customStyle="1" w:styleId="WW8Num1ztrue0">
    <w:name w:val="WW8Num1ztrue"/>
    <w:rsid w:val="00422430"/>
  </w:style>
  <w:style w:type="character" w:customStyle="1" w:styleId="WW8Num1ztrue1">
    <w:name w:val="WW8Num1ztrue"/>
    <w:rsid w:val="00422430"/>
  </w:style>
  <w:style w:type="character" w:customStyle="1" w:styleId="WW8Num1ztrue2">
    <w:name w:val="WW8Num1ztrue"/>
    <w:rsid w:val="00422430"/>
  </w:style>
  <w:style w:type="character" w:customStyle="1" w:styleId="WW8Num1ztrue3">
    <w:name w:val="WW8Num1ztrue"/>
    <w:rsid w:val="00422430"/>
  </w:style>
  <w:style w:type="character" w:customStyle="1" w:styleId="WW8Num1ztrue4">
    <w:name w:val="WW8Num1ztrue"/>
    <w:rsid w:val="00422430"/>
  </w:style>
  <w:style w:type="character" w:customStyle="1" w:styleId="WW8Num1ztrue5">
    <w:name w:val="WW8Num1ztrue"/>
    <w:rsid w:val="00422430"/>
  </w:style>
  <w:style w:type="character" w:customStyle="1" w:styleId="WW8Num1ztrue6">
    <w:name w:val="WW8Num1ztrue"/>
    <w:rsid w:val="00422430"/>
  </w:style>
  <w:style w:type="character" w:customStyle="1" w:styleId="WW8Num2z0">
    <w:name w:val="WW8Num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3z0">
    <w:name w:val="WW8Num3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4z0">
    <w:name w:val="WW8Num4z0"/>
    <w:rsid w:val="00422430"/>
    <w:rPr>
      <w:rFonts w:ascii="Symbol" w:hAnsi="Symbol" w:cs="Symbol"/>
    </w:rPr>
  </w:style>
  <w:style w:type="character" w:customStyle="1" w:styleId="WW-WW8Num1ztrue">
    <w:name w:val="WW-WW8Num1ztrue"/>
    <w:rsid w:val="00422430"/>
  </w:style>
  <w:style w:type="character" w:customStyle="1" w:styleId="WW-WW8Num1ztrue1">
    <w:name w:val="WW-WW8Num1ztrue1"/>
    <w:rsid w:val="00422430"/>
  </w:style>
  <w:style w:type="character" w:customStyle="1" w:styleId="WW-WW8Num1ztrue12">
    <w:name w:val="WW-WW8Num1ztrue12"/>
    <w:rsid w:val="00422430"/>
  </w:style>
  <w:style w:type="character" w:customStyle="1" w:styleId="WW-WW8Num1ztrue123">
    <w:name w:val="WW-WW8Num1ztrue123"/>
    <w:rsid w:val="00422430"/>
  </w:style>
  <w:style w:type="character" w:customStyle="1" w:styleId="WW-WW8Num1ztrue1234">
    <w:name w:val="WW-WW8Num1ztrue1234"/>
    <w:rsid w:val="00422430"/>
  </w:style>
  <w:style w:type="character" w:customStyle="1" w:styleId="WW-WW8Num1ztrue12345">
    <w:name w:val="WW-WW8Num1ztrue12345"/>
    <w:rsid w:val="00422430"/>
  </w:style>
  <w:style w:type="character" w:customStyle="1" w:styleId="WW-WW8Num1ztrue123456">
    <w:name w:val="WW-WW8Num1ztrue123456"/>
    <w:rsid w:val="00422430"/>
  </w:style>
  <w:style w:type="character" w:customStyle="1" w:styleId="WW8Num1z0">
    <w:name w:val="WW8Num1z0"/>
    <w:rsid w:val="00422430"/>
    <w:rPr>
      <w:rFonts w:ascii="Symbol" w:hAnsi="Symbol" w:cs="Symbol"/>
    </w:rPr>
  </w:style>
  <w:style w:type="character" w:customStyle="1" w:styleId="WW8Num1z1">
    <w:name w:val="WW8Num1z1"/>
    <w:rsid w:val="00422430"/>
    <w:rPr>
      <w:rFonts w:ascii="Courier New" w:hAnsi="Courier New" w:cs="Courier New"/>
    </w:rPr>
  </w:style>
  <w:style w:type="character" w:customStyle="1" w:styleId="WW8Num1z2">
    <w:name w:val="WW8Num1z2"/>
    <w:rsid w:val="00422430"/>
    <w:rPr>
      <w:rFonts w:ascii="Wingdings" w:hAnsi="Wingdings" w:cs="Wingdings"/>
    </w:rPr>
  </w:style>
  <w:style w:type="character" w:customStyle="1" w:styleId="WW8Num2z1">
    <w:name w:val="WW8Num2z1"/>
    <w:rsid w:val="00422430"/>
    <w:rPr>
      <w:rFonts w:ascii="Courier New" w:hAnsi="Courier New" w:cs="Courier New"/>
    </w:rPr>
  </w:style>
  <w:style w:type="character" w:customStyle="1" w:styleId="WW8Num2z2">
    <w:name w:val="WW8Num2z2"/>
    <w:rsid w:val="00422430"/>
    <w:rPr>
      <w:rFonts w:ascii="Wingdings" w:hAnsi="Wingdings" w:cs="Wingdings"/>
    </w:rPr>
  </w:style>
  <w:style w:type="character" w:customStyle="1" w:styleId="WW8Num2z3">
    <w:name w:val="WW8Num2z3"/>
    <w:rsid w:val="00422430"/>
    <w:rPr>
      <w:rFonts w:ascii="Symbol" w:hAnsi="Symbol" w:cs="Symbol"/>
    </w:rPr>
  </w:style>
  <w:style w:type="character" w:customStyle="1" w:styleId="WW8Num3z1">
    <w:name w:val="WW8Num3z1"/>
    <w:rsid w:val="00422430"/>
    <w:rPr>
      <w:rFonts w:ascii="Courier New" w:hAnsi="Courier New" w:cs="Courier New"/>
    </w:rPr>
  </w:style>
  <w:style w:type="character" w:customStyle="1" w:styleId="WW8Num3z2">
    <w:name w:val="WW8Num3z2"/>
    <w:rsid w:val="00422430"/>
    <w:rPr>
      <w:rFonts w:ascii="Wingdings" w:hAnsi="Wingdings" w:cs="Wingdings"/>
    </w:rPr>
  </w:style>
  <w:style w:type="character" w:customStyle="1" w:styleId="WW8Num3z3">
    <w:name w:val="WW8Num3z3"/>
    <w:rsid w:val="00422430"/>
    <w:rPr>
      <w:rFonts w:ascii="Symbol" w:hAnsi="Symbol" w:cs="Symbol"/>
    </w:rPr>
  </w:style>
  <w:style w:type="character" w:customStyle="1" w:styleId="WW8Num4z1">
    <w:name w:val="WW8Num4z1"/>
    <w:rsid w:val="00422430"/>
    <w:rPr>
      <w:rFonts w:ascii="Courier New" w:hAnsi="Courier New" w:cs="Courier New"/>
    </w:rPr>
  </w:style>
  <w:style w:type="character" w:customStyle="1" w:styleId="WW8Num4z2">
    <w:name w:val="WW8Num4z2"/>
    <w:rsid w:val="00422430"/>
    <w:rPr>
      <w:rFonts w:ascii="Wingdings" w:hAnsi="Wingdings" w:cs="Wingdings"/>
    </w:rPr>
  </w:style>
  <w:style w:type="character" w:customStyle="1" w:styleId="WW8Num5z0">
    <w:name w:val="WW8Num5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5z1">
    <w:name w:val="WW8Num5z1"/>
    <w:rsid w:val="00422430"/>
    <w:rPr>
      <w:rFonts w:ascii="Courier New" w:hAnsi="Courier New" w:cs="Courier New"/>
    </w:rPr>
  </w:style>
  <w:style w:type="character" w:customStyle="1" w:styleId="WW8Num5z2">
    <w:name w:val="WW8Num5z2"/>
    <w:rsid w:val="00422430"/>
    <w:rPr>
      <w:rFonts w:ascii="Wingdings" w:hAnsi="Wingdings" w:cs="Wingdings"/>
    </w:rPr>
  </w:style>
  <w:style w:type="character" w:customStyle="1" w:styleId="WW8Num5z3">
    <w:name w:val="WW8Num5z3"/>
    <w:rsid w:val="00422430"/>
    <w:rPr>
      <w:rFonts w:ascii="Symbol" w:hAnsi="Symbol" w:cs="Symbol"/>
    </w:rPr>
  </w:style>
  <w:style w:type="character" w:customStyle="1" w:styleId="WW8Num6z0">
    <w:name w:val="WW8Num6z0"/>
    <w:rsid w:val="00422430"/>
    <w:rPr>
      <w:rFonts w:ascii="Symbol" w:hAnsi="Symbol" w:cs="Symbol"/>
    </w:rPr>
  </w:style>
  <w:style w:type="character" w:customStyle="1" w:styleId="WW8Num6z1">
    <w:name w:val="WW8Num6z1"/>
    <w:rsid w:val="00422430"/>
    <w:rPr>
      <w:rFonts w:ascii="Courier New" w:hAnsi="Courier New" w:cs="Courier New"/>
    </w:rPr>
  </w:style>
  <w:style w:type="character" w:customStyle="1" w:styleId="WW8Num6z2">
    <w:name w:val="WW8Num6z2"/>
    <w:rsid w:val="00422430"/>
    <w:rPr>
      <w:rFonts w:ascii="Wingdings" w:hAnsi="Wingdings" w:cs="Wingdings"/>
    </w:rPr>
  </w:style>
  <w:style w:type="character" w:customStyle="1" w:styleId="WW8Num7z0">
    <w:name w:val="WW8Num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7z1">
    <w:name w:val="WW8Num7z1"/>
    <w:rsid w:val="00422430"/>
    <w:rPr>
      <w:rFonts w:ascii="Courier New" w:hAnsi="Courier New" w:cs="Courier New"/>
    </w:rPr>
  </w:style>
  <w:style w:type="character" w:customStyle="1" w:styleId="WW8Num7z2">
    <w:name w:val="WW8Num7z2"/>
    <w:rsid w:val="00422430"/>
    <w:rPr>
      <w:rFonts w:ascii="Wingdings" w:hAnsi="Wingdings" w:cs="Wingdings"/>
    </w:rPr>
  </w:style>
  <w:style w:type="character" w:customStyle="1" w:styleId="WW8Num7z3">
    <w:name w:val="WW8Num7z3"/>
    <w:rsid w:val="00422430"/>
    <w:rPr>
      <w:rFonts w:ascii="Symbol" w:hAnsi="Symbol" w:cs="Symbol"/>
    </w:rPr>
  </w:style>
  <w:style w:type="character" w:customStyle="1" w:styleId="WW8Num8z0">
    <w:name w:val="WW8Num8z0"/>
    <w:rsid w:val="00422430"/>
    <w:rPr>
      <w:rFonts w:ascii="Symbol" w:hAnsi="Symbol" w:cs="Symbol"/>
    </w:rPr>
  </w:style>
  <w:style w:type="character" w:customStyle="1" w:styleId="WW8Num8z1">
    <w:name w:val="WW8Num8z1"/>
    <w:rsid w:val="00422430"/>
    <w:rPr>
      <w:rFonts w:ascii="Courier New" w:hAnsi="Courier New" w:cs="Courier New"/>
    </w:rPr>
  </w:style>
  <w:style w:type="character" w:customStyle="1" w:styleId="WW8Num8z2">
    <w:name w:val="WW8Num8z2"/>
    <w:rsid w:val="00422430"/>
    <w:rPr>
      <w:rFonts w:ascii="Wingdings" w:hAnsi="Wingdings" w:cs="Wingdings"/>
    </w:rPr>
  </w:style>
  <w:style w:type="character" w:customStyle="1" w:styleId="WW8Num9z0">
    <w:name w:val="WW8Num9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9z1">
    <w:name w:val="WW8Num9z1"/>
    <w:rsid w:val="00422430"/>
    <w:rPr>
      <w:rFonts w:ascii="Courier New" w:hAnsi="Courier New" w:cs="Courier New"/>
    </w:rPr>
  </w:style>
  <w:style w:type="character" w:customStyle="1" w:styleId="WW8Num9z2">
    <w:name w:val="WW8Num9z2"/>
    <w:rsid w:val="00422430"/>
    <w:rPr>
      <w:rFonts w:ascii="Wingdings" w:hAnsi="Wingdings" w:cs="Wingdings"/>
    </w:rPr>
  </w:style>
  <w:style w:type="character" w:customStyle="1" w:styleId="WW8Num9z3">
    <w:name w:val="WW8Num9z3"/>
    <w:rsid w:val="00422430"/>
    <w:rPr>
      <w:rFonts w:ascii="Symbol" w:hAnsi="Symbol" w:cs="Symbol"/>
    </w:rPr>
  </w:style>
  <w:style w:type="character" w:customStyle="1" w:styleId="WW8Num10z0">
    <w:name w:val="WW8Num10z0"/>
    <w:rsid w:val="00422430"/>
    <w:rPr>
      <w:rFonts w:ascii="Symbol" w:hAnsi="Symbol" w:cs="Symbol"/>
    </w:rPr>
  </w:style>
  <w:style w:type="character" w:customStyle="1" w:styleId="WW8Num10z1">
    <w:name w:val="WW8Num10z1"/>
    <w:rsid w:val="00422430"/>
    <w:rPr>
      <w:rFonts w:ascii="Courier New" w:hAnsi="Courier New" w:cs="Courier New"/>
    </w:rPr>
  </w:style>
  <w:style w:type="character" w:customStyle="1" w:styleId="WW8Num10z2">
    <w:name w:val="WW8Num10z2"/>
    <w:rsid w:val="00422430"/>
    <w:rPr>
      <w:rFonts w:ascii="Wingdings" w:hAnsi="Wingdings" w:cs="Wingdings"/>
    </w:rPr>
  </w:style>
  <w:style w:type="character" w:customStyle="1" w:styleId="WW8Num11z0">
    <w:name w:val="WW8Num11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1z1">
    <w:name w:val="WW8Num11z1"/>
    <w:rsid w:val="00422430"/>
    <w:rPr>
      <w:rFonts w:ascii="Courier New" w:hAnsi="Courier New" w:cs="Courier New"/>
    </w:rPr>
  </w:style>
  <w:style w:type="character" w:customStyle="1" w:styleId="WW8Num11z2">
    <w:name w:val="WW8Num11z2"/>
    <w:rsid w:val="00422430"/>
    <w:rPr>
      <w:rFonts w:ascii="Wingdings" w:hAnsi="Wingdings" w:cs="Wingdings"/>
    </w:rPr>
  </w:style>
  <w:style w:type="character" w:customStyle="1" w:styleId="WW8Num11z3">
    <w:name w:val="WW8Num11z3"/>
    <w:rsid w:val="00422430"/>
    <w:rPr>
      <w:rFonts w:ascii="Symbol" w:hAnsi="Symbol" w:cs="Symbol"/>
    </w:rPr>
  </w:style>
  <w:style w:type="character" w:customStyle="1" w:styleId="WW8Num12z0">
    <w:name w:val="WW8Num1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2z1">
    <w:name w:val="WW8Num12z1"/>
    <w:rsid w:val="00422430"/>
    <w:rPr>
      <w:rFonts w:ascii="Courier New" w:hAnsi="Courier New" w:cs="Courier New"/>
    </w:rPr>
  </w:style>
  <w:style w:type="character" w:customStyle="1" w:styleId="WW8Num12z2">
    <w:name w:val="WW8Num12z2"/>
    <w:rsid w:val="00422430"/>
    <w:rPr>
      <w:rFonts w:ascii="Wingdings" w:hAnsi="Wingdings" w:cs="Wingdings"/>
    </w:rPr>
  </w:style>
  <w:style w:type="character" w:customStyle="1" w:styleId="WW8Num12z3">
    <w:name w:val="WW8Num12z3"/>
    <w:rsid w:val="00422430"/>
    <w:rPr>
      <w:rFonts w:ascii="Symbol" w:hAnsi="Symbol" w:cs="Symbol"/>
    </w:rPr>
  </w:style>
  <w:style w:type="character" w:customStyle="1" w:styleId="WW8Num13z0">
    <w:name w:val="WW8Num13z0"/>
    <w:rsid w:val="00422430"/>
    <w:rPr>
      <w:rFonts w:ascii="Symbol" w:hAnsi="Symbol" w:cs="Symbol"/>
    </w:rPr>
  </w:style>
  <w:style w:type="character" w:customStyle="1" w:styleId="WW8Num13z1">
    <w:name w:val="WW8Num13z1"/>
    <w:rsid w:val="00422430"/>
    <w:rPr>
      <w:rFonts w:ascii="Courier New" w:hAnsi="Courier New" w:cs="Courier New"/>
    </w:rPr>
  </w:style>
  <w:style w:type="character" w:customStyle="1" w:styleId="WW8Num13z2">
    <w:name w:val="WW8Num13z2"/>
    <w:rsid w:val="00422430"/>
    <w:rPr>
      <w:rFonts w:ascii="Wingdings" w:hAnsi="Wingdings" w:cs="Wingdings"/>
    </w:rPr>
  </w:style>
  <w:style w:type="character" w:customStyle="1" w:styleId="WW8Num14z0">
    <w:name w:val="WW8Num14z0"/>
    <w:rsid w:val="00422430"/>
    <w:rPr>
      <w:rFonts w:ascii="Symbol" w:hAnsi="Symbol" w:cs="Symbol"/>
    </w:rPr>
  </w:style>
  <w:style w:type="character" w:customStyle="1" w:styleId="WW8Num14z1">
    <w:name w:val="WW8Num14z1"/>
    <w:rsid w:val="00422430"/>
    <w:rPr>
      <w:rFonts w:ascii="Courier New" w:hAnsi="Courier New" w:cs="Courier New"/>
    </w:rPr>
  </w:style>
  <w:style w:type="character" w:customStyle="1" w:styleId="WW8Num14z2">
    <w:name w:val="WW8Num14z2"/>
    <w:rsid w:val="00422430"/>
    <w:rPr>
      <w:rFonts w:ascii="Wingdings" w:hAnsi="Wingdings" w:cs="Wingdings"/>
    </w:rPr>
  </w:style>
  <w:style w:type="character" w:customStyle="1" w:styleId="WW8Num15z0">
    <w:name w:val="WW8Num15z0"/>
    <w:rsid w:val="00422430"/>
    <w:rPr>
      <w:rFonts w:ascii="Symbol" w:hAnsi="Symbol" w:cs="Symbol"/>
      <w:sz w:val="20"/>
    </w:rPr>
  </w:style>
  <w:style w:type="character" w:customStyle="1" w:styleId="WW8Num15z1">
    <w:name w:val="WW8Num15z1"/>
    <w:rsid w:val="00422430"/>
    <w:rPr>
      <w:rFonts w:ascii="Courier New" w:hAnsi="Courier New" w:cs="Courier New"/>
      <w:sz w:val="20"/>
    </w:rPr>
  </w:style>
  <w:style w:type="character" w:customStyle="1" w:styleId="WW8Num15z2">
    <w:name w:val="WW8Num15z2"/>
    <w:rsid w:val="00422430"/>
    <w:rPr>
      <w:rFonts w:ascii="Wingdings" w:hAnsi="Wingdings" w:cs="Wingdings"/>
      <w:sz w:val="20"/>
    </w:rPr>
  </w:style>
  <w:style w:type="character" w:customStyle="1" w:styleId="WW8Num16z0">
    <w:name w:val="WW8Num16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6z1">
    <w:name w:val="WW8Num16z1"/>
    <w:rsid w:val="00422430"/>
    <w:rPr>
      <w:rFonts w:ascii="Courier New" w:hAnsi="Courier New" w:cs="Courier New"/>
    </w:rPr>
  </w:style>
  <w:style w:type="character" w:customStyle="1" w:styleId="WW8Num16z2">
    <w:name w:val="WW8Num16z2"/>
    <w:rsid w:val="00422430"/>
    <w:rPr>
      <w:rFonts w:ascii="Wingdings" w:hAnsi="Wingdings" w:cs="Wingdings"/>
    </w:rPr>
  </w:style>
  <w:style w:type="character" w:customStyle="1" w:styleId="WW8Num16z3">
    <w:name w:val="WW8Num16z3"/>
    <w:rsid w:val="00422430"/>
    <w:rPr>
      <w:rFonts w:ascii="Symbol" w:hAnsi="Symbol" w:cs="Symbol"/>
    </w:rPr>
  </w:style>
  <w:style w:type="character" w:customStyle="1" w:styleId="WW8Num17z0">
    <w:name w:val="WW8Num1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7z1">
    <w:name w:val="WW8Num17z1"/>
    <w:rsid w:val="00422430"/>
    <w:rPr>
      <w:rFonts w:ascii="Courier New" w:hAnsi="Courier New" w:cs="Courier New"/>
    </w:rPr>
  </w:style>
  <w:style w:type="character" w:customStyle="1" w:styleId="WW8Num17z2">
    <w:name w:val="WW8Num17z2"/>
    <w:rsid w:val="00422430"/>
    <w:rPr>
      <w:rFonts w:ascii="Wingdings" w:hAnsi="Wingdings" w:cs="Wingdings"/>
    </w:rPr>
  </w:style>
  <w:style w:type="character" w:customStyle="1" w:styleId="WW8Num17z3">
    <w:name w:val="WW8Num17z3"/>
    <w:rsid w:val="00422430"/>
    <w:rPr>
      <w:rFonts w:ascii="Symbol" w:hAnsi="Symbol" w:cs="Symbol"/>
    </w:rPr>
  </w:style>
  <w:style w:type="character" w:customStyle="1" w:styleId="WW8Num18z0">
    <w:name w:val="WW8Num18z0"/>
    <w:rsid w:val="00422430"/>
    <w:rPr>
      <w:rFonts w:ascii="Symbol" w:hAnsi="Symbol" w:cs="Symbol"/>
    </w:rPr>
  </w:style>
  <w:style w:type="character" w:customStyle="1" w:styleId="WW8Num18z1">
    <w:name w:val="WW8Num18z1"/>
    <w:rsid w:val="00422430"/>
    <w:rPr>
      <w:rFonts w:ascii="Courier New" w:hAnsi="Courier New" w:cs="Courier New"/>
    </w:rPr>
  </w:style>
  <w:style w:type="character" w:customStyle="1" w:styleId="WW8Num18z2">
    <w:name w:val="WW8Num18z2"/>
    <w:rsid w:val="00422430"/>
    <w:rPr>
      <w:rFonts w:ascii="Wingdings" w:hAnsi="Wingdings" w:cs="Wingdings"/>
    </w:rPr>
  </w:style>
  <w:style w:type="character" w:customStyle="1" w:styleId="Fontepargpadro1">
    <w:name w:val="Fonte parág. padrão1"/>
    <w:rsid w:val="00422430"/>
  </w:style>
  <w:style w:type="character" w:customStyle="1" w:styleId="RodapChar">
    <w:name w:val="Rodapé Char"/>
    <w:rsid w:val="00422430"/>
    <w:rPr>
      <w:sz w:val="24"/>
      <w:szCs w:val="24"/>
    </w:rPr>
  </w:style>
  <w:style w:type="character" w:styleId="Hyperlink">
    <w:name w:val="Hyperlink"/>
    <w:rsid w:val="00422430"/>
    <w:rPr>
      <w:color w:val="0563C1"/>
      <w:u w:val="single"/>
    </w:rPr>
  </w:style>
  <w:style w:type="paragraph" w:customStyle="1" w:styleId="Ttulo10">
    <w:name w:val="Título1"/>
    <w:basedOn w:val="Normal"/>
    <w:next w:val="Corpodetexto"/>
    <w:rsid w:val="0042243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422430"/>
    <w:pPr>
      <w:spacing w:after="120"/>
    </w:pPr>
  </w:style>
  <w:style w:type="paragraph" w:styleId="Lista">
    <w:name w:val="List"/>
    <w:basedOn w:val="Corpodetexto"/>
    <w:rsid w:val="00422430"/>
    <w:rPr>
      <w:rFonts w:cs="Mangal"/>
    </w:rPr>
  </w:style>
  <w:style w:type="paragraph" w:styleId="Legenda">
    <w:name w:val="caption"/>
    <w:basedOn w:val="Normal"/>
    <w:qFormat/>
    <w:rsid w:val="0042243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422430"/>
    <w:pPr>
      <w:suppressLineNumbers/>
    </w:pPr>
    <w:rPr>
      <w:rFonts w:cs="Mangal"/>
    </w:rPr>
  </w:style>
  <w:style w:type="paragraph" w:styleId="Cabealho">
    <w:name w:val="header"/>
    <w:basedOn w:val="Normal"/>
    <w:rsid w:val="0042243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2430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2430"/>
    <w:pPr>
      <w:spacing w:before="280"/>
      <w:jc w:val="both"/>
    </w:pPr>
  </w:style>
  <w:style w:type="paragraph" w:customStyle="1" w:styleId="western">
    <w:name w:val="western"/>
    <w:basedOn w:val="Normal"/>
    <w:rsid w:val="00422430"/>
    <w:pPr>
      <w:spacing w:before="280"/>
      <w:jc w:val="both"/>
    </w:pPr>
    <w:rPr>
      <w:rFonts w:ascii="Arial" w:hAnsi="Arial" w:cs="Arial"/>
    </w:rPr>
  </w:style>
  <w:style w:type="paragraph" w:styleId="Reviso">
    <w:name w:val="Revision"/>
    <w:rsid w:val="00422430"/>
    <w:pPr>
      <w:suppressAutoHyphens/>
    </w:pPr>
    <w:rPr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52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E52C1"/>
    <w:rPr>
      <w:rFonts w:ascii="Segoe UI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34"/>
    <w:qFormat/>
    <w:rsid w:val="0062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6A997-F47A-4991-8839-7961D352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creator>AAraujo</dc:creator>
  <cp:lastModifiedBy>user</cp:lastModifiedBy>
  <cp:revision>2</cp:revision>
  <cp:lastPrinted>2015-03-16T13:18:00Z</cp:lastPrinted>
  <dcterms:created xsi:type="dcterms:W3CDTF">2016-06-22T19:20:00Z</dcterms:created>
  <dcterms:modified xsi:type="dcterms:W3CDTF">2016-06-22T19:20:00Z</dcterms:modified>
</cp:coreProperties>
</file>