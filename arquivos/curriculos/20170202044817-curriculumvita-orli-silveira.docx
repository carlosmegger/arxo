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B8" w:rsidRDefault="00E33BB8">
      <w:pPr>
        <w:pStyle w:val="Ttulo10"/>
        <w:rPr>
          <w:b/>
        </w:rPr>
      </w:pPr>
      <w:r>
        <w:rPr>
          <w:b/>
        </w:rPr>
        <w:t>CURRICULUM VITAE</w:t>
      </w:r>
    </w:p>
    <w:p w:rsidR="00E33BB8" w:rsidRDefault="00E33BB8">
      <w:pPr>
        <w:pStyle w:val="Ttulo10"/>
        <w:rPr>
          <w:b/>
        </w:rPr>
      </w:pPr>
    </w:p>
    <w:p w:rsidR="00E33BB8" w:rsidRDefault="00E33BB8">
      <w:pPr>
        <w:pStyle w:val="Ttulo10"/>
        <w:rPr>
          <w:i w:val="0"/>
        </w:rPr>
      </w:pPr>
      <w:r>
        <w:rPr>
          <w:b/>
          <w:i w:val="0"/>
        </w:rPr>
        <w:t>ORLI SILVEIRA</w:t>
      </w:r>
    </w:p>
    <w:p w:rsidR="00E33BB8" w:rsidRDefault="00E33BB8">
      <w:pPr>
        <w:pStyle w:val="Ttulo10"/>
        <w:rPr>
          <w:i w:val="0"/>
        </w:rPr>
      </w:pPr>
      <w:r>
        <w:rPr>
          <w:i w:val="0"/>
        </w:rPr>
        <w:t xml:space="preserve">Rua: Maria </w:t>
      </w:r>
      <w:proofErr w:type="spellStart"/>
      <w:r>
        <w:rPr>
          <w:i w:val="0"/>
        </w:rPr>
        <w:t>Goll</w:t>
      </w:r>
      <w:proofErr w:type="spellEnd"/>
      <w:r>
        <w:rPr>
          <w:i w:val="0"/>
        </w:rPr>
        <w:t xml:space="preserve"> 78, Nova </w:t>
      </w:r>
      <w:proofErr w:type="spellStart"/>
      <w:r>
        <w:rPr>
          <w:i w:val="0"/>
        </w:rPr>
        <w:t>Brasilia</w:t>
      </w:r>
      <w:proofErr w:type="spellEnd"/>
      <w:r>
        <w:rPr>
          <w:i w:val="0"/>
        </w:rPr>
        <w:t xml:space="preserve"> – Joinville-SC</w:t>
      </w:r>
    </w:p>
    <w:p w:rsidR="00E33BB8" w:rsidRDefault="00E33BB8">
      <w:pPr>
        <w:pStyle w:val="Ttulo10"/>
        <w:rPr>
          <w:i w:val="0"/>
        </w:rPr>
      </w:pPr>
      <w:r>
        <w:rPr>
          <w:i w:val="0"/>
        </w:rPr>
        <w:t>Telefone: (47) 9621-7461 / (47) 3227-8393</w:t>
      </w:r>
    </w:p>
    <w:p w:rsidR="00E33BB8" w:rsidRDefault="00E33BB8">
      <w:pPr>
        <w:pStyle w:val="Ttulo10"/>
        <w:rPr>
          <w:b/>
          <w:bCs/>
          <w:i w:val="0"/>
        </w:rPr>
      </w:pPr>
      <w:proofErr w:type="spellStart"/>
      <w:r>
        <w:rPr>
          <w:i w:val="0"/>
        </w:rPr>
        <w:t>E-mail</w:t>
      </w:r>
      <w:proofErr w:type="spellEnd"/>
      <w:r>
        <w:rPr>
          <w:i w:val="0"/>
        </w:rPr>
        <w:t xml:space="preserve">: </w:t>
      </w:r>
      <w:r>
        <w:rPr>
          <w:u w:val="single"/>
        </w:rPr>
        <w:t>orli.Silveira@hotmail.com</w:t>
      </w:r>
    </w:p>
    <w:p w:rsidR="00E33BB8" w:rsidRDefault="00E33BB8">
      <w:pPr>
        <w:pStyle w:val="Ttulo10"/>
        <w:pBdr>
          <w:top w:val="none" w:sz="0" w:space="0" w:color="000000"/>
          <w:left w:val="none" w:sz="0" w:space="0" w:color="000000"/>
          <w:bottom w:val="single" w:sz="6" w:space="3" w:color="000000"/>
          <w:right w:val="none" w:sz="0" w:space="0" w:color="000000"/>
        </w:pBdr>
        <w:rPr>
          <w:b/>
          <w:bCs/>
          <w:i w:val="0"/>
        </w:rPr>
      </w:pPr>
    </w:p>
    <w:p w:rsidR="00E33BB8" w:rsidRDefault="00E33BB8">
      <w:pPr>
        <w:pStyle w:val="Ttulo10"/>
        <w:rPr>
          <w:b/>
          <w:bCs/>
          <w:i w:val="0"/>
        </w:rPr>
      </w:pPr>
    </w:p>
    <w:p w:rsidR="00E33BB8" w:rsidRDefault="00E33BB8">
      <w:pPr>
        <w:spacing w:line="240" w:lineRule="atLeast"/>
        <w:jc w:val="both"/>
      </w:pPr>
      <w:r>
        <w:rPr>
          <w:sz w:val="22"/>
        </w:rPr>
        <w:t>Data de Nascimento:                       24/12/1979                                               Naturalidade: Joinville-SC</w:t>
      </w:r>
    </w:p>
    <w:p w:rsidR="00E33BB8" w:rsidRDefault="00E33BB8">
      <w:pPr>
        <w:spacing w:line="240" w:lineRule="atLeast"/>
        <w:jc w:val="both"/>
      </w:pPr>
      <w:r>
        <w:t>Cédul</w:t>
      </w:r>
      <w:r w:rsidR="00652163">
        <w:t xml:space="preserve">a de Identidade:               </w:t>
      </w:r>
      <w:r>
        <w:t xml:space="preserve"> 3.531.367</w:t>
      </w:r>
    </w:p>
    <w:p w:rsidR="00E33BB8" w:rsidRDefault="00E33BB8">
      <w:pPr>
        <w:spacing w:line="240" w:lineRule="atLeast"/>
        <w:jc w:val="both"/>
      </w:pPr>
      <w:r>
        <w:t>CPF:                                            027.780.979-70</w:t>
      </w:r>
    </w:p>
    <w:p w:rsidR="00E33BB8" w:rsidRDefault="00E33BB8">
      <w:pPr>
        <w:spacing w:line="240" w:lineRule="atLeast"/>
        <w:jc w:val="both"/>
        <w:rPr>
          <w:sz w:val="22"/>
        </w:rPr>
      </w:pPr>
      <w:r>
        <w:t xml:space="preserve">Carteira de Motorista:                 categoria AB </w:t>
      </w:r>
    </w:p>
    <w:p w:rsidR="00E33BB8" w:rsidRDefault="00E33BB8">
      <w:pPr>
        <w:spacing w:line="240" w:lineRule="atLeast"/>
        <w:jc w:val="both"/>
        <w:rPr>
          <w:sz w:val="22"/>
        </w:rPr>
      </w:pPr>
      <w:r>
        <w:rPr>
          <w:sz w:val="22"/>
        </w:rPr>
        <w:t xml:space="preserve">Filiação:          </w:t>
      </w:r>
      <w:r w:rsidR="00652163">
        <w:rPr>
          <w:sz w:val="22"/>
        </w:rPr>
        <w:t xml:space="preserve">                             </w:t>
      </w:r>
      <w:proofErr w:type="spellStart"/>
      <w:r>
        <w:rPr>
          <w:sz w:val="22"/>
        </w:rPr>
        <w:t>Osny</w:t>
      </w:r>
      <w:proofErr w:type="spellEnd"/>
      <w:r>
        <w:rPr>
          <w:sz w:val="22"/>
        </w:rPr>
        <w:t xml:space="preserve"> Silveira</w:t>
      </w:r>
    </w:p>
    <w:p w:rsidR="00E33BB8" w:rsidRDefault="00E33BB8">
      <w:pPr>
        <w:spacing w:line="240" w:lineRule="atLeast"/>
        <w:jc w:val="both"/>
        <w:rPr>
          <w:sz w:val="22"/>
        </w:rPr>
      </w:pPr>
      <w:r>
        <w:rPr>
          <w:sz w:val="22"/>
        </w:rPr>
        <w:t xml:space="preserve">                        </w:t>
      </w:r>
      <w:r w:rsidR="00652163">
        <w:rPr>
          <w:sz w:val="22"/>
        </w:rPr>
        <w:t xml:space="preserve">                             </w:t>
      </w:r>
      <w:r>
        <w:rPr>
          <w:sz w:val="22"/>
        </w:rPr>
        <w:t>Gertrudes Silveira</w:t>
      </w:r>
    </w:p>
    <w:p w:rsidR="00E33BB8" w:rsidRDefault="00E33BB8">
      <w:pPr>
        <w:spacing w:line="240" w:lineRule="atLeast"/>
        <w:jc w:val="both"/>
        <w:rPr>
          <w:sz w:val="22"/>
        </w:rPr>
      </w:pPr>
      <w:r>
        <w:rPr>
          <w:sz w:val="22"/>
        </w:rPr>
        <w:t xml:space="preserve">Estado Civil:   </w:t>
      </w:r>
      <w:r w:rsidR="00652163">
        <w:rPr>
          <w:sz w:val="22"/>
        </w:rPr>
        <w:t xml:space="preserve">                              </w:t>
      </w:r>
      <w:r>
        <w:rPr>
          <w:sz w:val="22"/>
        </w:rPr>
        <w:t xml:space="preserve">Casado  </w:t>
      </w:r>
    </w:p>
    <w:p w:rsidR="00E33BB8" w:rsidRDefault="00E33BB8">
      <w:pPr>
        <w:spacing w:line="240" w:lineRule="atLeast"/>
        <w:jc w:val="both"/>
        <w:rPr>
          <w:sz w:val="22"/>
        </w:rPr>
      </w:pPr>
      <w:r>
        <w:rPr>
          <w:sz w:val="22"/>
        </w:rPr>
        <w:t xml:space="preserve">Filhos:                 </w:t>
      </w:r>
      <w:r w:rsidR="00652163">
        <w:rPr>
          <w:sz w:val="22"/>
        </w:rPr>
        <w:t xml:space="preserve">                         </w:t>
      </w:r>
      <w:r w:rsidR="00237AE5">
        <w:rPr>
          <w:sz w:val="22"/>
        </w:rPr>
        <w:t xml:space="preserve"> 02</w:t>
      </w:r>
      <w:r>
        <w:rPr>
          <w:sz w:val="22"/>
        </w:rPr>
        <w:t xml:space="preserve">          </w:t>
      </w:r>
    </w:p>
    <w:p w:rsidR="00E33BB8" w:rsidRDefault="00E33BB8">
      <w:pPr>
        <w:spacing w:line="240" w:lineRule="atLeast"/>
        <w:jc w:val="both"/>
        <w:rPr>
          <w:sz w:val="22"/>
        </w:rPr>
      </w:pPr>
      <w:r>
        <w:rPr>
          <w:sz w:val="22"/>
        </w:rPr>
        <w:t xml:space="preserve">                                                     </w:t>
      </w:r>
    </w:p>
    <w:p w:rsidR="00E33BB8" w:rsidRDefault="00E33BB8">
      <w:pPr>
        <w:spacing w:line="240" w:lineRule="atLeast"/>
        <w:jc w:val="both"/>
        <w:rPr>
          <w:sz w:val="22"/>
        </w:rPr>
      </w:pPr>
    </w:p>
    <w:p w:rsidR="00E33BB8" w:rsidRDefault="00E33BB8">
      <w:pPr>
        <w:spacing w:line="240" w:lineRule="atLeast"/>
        <w:jc w:val="both"/>
        <w:rPr>
          <w:sz w:val="22"/>
        </w:rPr>
      </w:pPr>
    </w:p>
    <w:p w:rsidR="00E33BB8" w:rsidRDefault="00E33BB8">
      <w:pPr>
        <w:spacing w:line="240" w:lineRule="atLeast"/>
        <w:jc w:val="both"/>
        <w:rPr>
          <w:bCs/>
          <w:sz w:val="22"/>
        </w:rPr>
      </w:pPr>
      <w:r>
        <w:rPr>
          <w:b/>
          <w:sz w:val="22"/>
        </w:rPr>
        <w:t xml:space="preserve">OBJETIVO: </w:t>
      </w:r>
      <w:r>
        <w:rPr>
          <w:bCs/>
          <w:sz w:val="22"/>
        </w:rPr>
        <w:t>Buscando desenvolvimento profissional e pessoal, juntamente do sucesso da Empresa.</w:t>
      </w:r>
    </w:p>
    <w:p w:rsidR="00E33BB8" w:rsidRDefault="00E33BB8">
      <w:pPr>
        <w:spacing w:line="240" w:lineRule="atLeast"/>
        <w:jc w:val="both"/>
        <w:rPr>
          <w:bCs/>
          <w:sz w:val="22"/>
        </w:rPr>
      </w:pPr>
    </w:p>
    <w:p w:rsidR="00E33BB8" w:rsidRDefault="00E33BB8">
      <w:pPr>
        <w:spacing w:line="240" w:lineRule="atLeast"/>
        <w:jc w:val="both"/>
        <w:rPr>
          <w:bCs/>
          <w:sz w:val="22"/>
        </w:rPr>
      </w:pPr>
    </w:p>
    <w:p w:rsidR="00E33BB8" w:rsidRDefault="00E33BB8">
      <w:pPr>
        <w:pStyle w:val="Ttulo1"/>
        <w:spacing w:line="360" w:lineRule="auto"/>
      </w:pPr>
      <w:r>
        <w:t>FORMAÇÃO ACADÊMICA</w:t>
      </w:r>
    </w:p>
    <w:p w:rsidR="00E33BB8" w:rsidRDefault="00E33BB8"/>
    <w:p w:rsidR="00E33BB8" w:rsidRDefault="00E33BB8"/>
    <w:p w:rsidR="00E33BB8" w:rsidRDefault="00E33BB8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PROCESSO GERENCIAIS,</w:t>
      </w:r>
      <w:proofErr w:type="gramStart"/>
      <w:r>
        <w:rPr>
          <w:b/>
          <w:sz w:val="22"/>
          <w:szCs w:val="22"/>
        </w:rPr>
        <w:t xml:space="preserve">  </w:t>
      </w:r>
      <w:proofErr w:type="gramEnd"/>
      <w:r>
        <w:rPr>
          <w:b/>
          <w:sz w:val="22"/>
          <w:szCs w:val="22"/>
        </w:rPr>
        <w:t>(201</w:t>
      </w:r>
      <w:r w:rsidR="00237AE5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 – 201</w:t>
      </w:r>
      <w:r w:rsidR="00237AE5">
        <w:rPr>
          <w:b/>
          <w:sz w:val="22"/>
          <w:szCs w:val="22"/>
        </w:rPr>
        <w:t>7</w:t>
      </w:r>
      <w:r>
        <w:rPr>
          <w:b/>
          <w:sz w:val="22"/>
          <w:szCs w:val="22"/>
        </w:rPr>
        <w:t>)</w:t>
      </w:r>
    </w:p>
    <w:p w:rsidR="00E33BB8" w:rsidRDefault="00E33BB8">
      <w:pPr>
        <w:ind w:left="720"/>
        <w:rPr>
          <w:b/>
          <w:sz w:val="22"/>
          <w:szCs w:val="22"/>
        </w:rPr>
      </w:pPr>
    </w:p>
    <w:p w:rsidR="00E33BB8" w:rsidRDefault="00237AE5">
      <w:pPr>
        <w:ind w:left="360"/>
      </w:pPr>
      <w:r>
        <w:rPr>
          <w:sz w:val="22"/>
          <w:szCs w:val="22"/>
        </w:rPr>
        <w:t>FAEL - FACULDADE</w:t>
      </w:r>
    </w:p>
    <w:p w:rsidR="00E33BB8" w:rsidRDefault="00E33BB8"/>
    <w:p w:rsidR="00E33BB8" w:rsidRDefault="00E33BB8"/>
    <w:p w:rsidR="00E33BB8" w:rsidRDefault="00E33BB8">
      <w:pPr>
        <w:numPr>
          <w:ilvl w:val="0"/>
          <w:numId w:val="2"/>
        </w:numPr>
        <w:spacing w:line="360" w:lineRule="auto"/>
        <w:rPr>
          <w:color w:val="000000"/>
          <w:sz w:val="22"/>
        </w:rPr>
      </w:pPr>
      <w:r>
        <w:rPr>
          <w:b/>
          <w:bCs/>
          <w:color w:val="000000"/>
          <w:sz w:val="22"/>
        </w:rPr>
        <w:t xml:space="preserve">ENGENHARIA DE PRODUÇÃO MECÂNICA        </w:t>
      </w:r>
      <w:r>
        <w:rPr>
          <w:color w:val="000000"/>
          <w:sz w:val="22"/>
        </w:rPr>
        <w:t>2005</w:t>
      </w:r>
      <w:r>
        <w:rPr>
          <w:color w:val="000000"/>
        </w:rPr>
        <w:t xml:space="preserve">                                       </w:t>
      </w:r>
    </w:p>
    <w:p w:rsidR="00E33BB8" w:rsidRDefault="00E33BB8">
      <w:pPr>
        <w:spacing w:line="360" w:lineRule="auto"/>
        <w:rPr>
          <w:b/>
          <w:iCs/>
          <w:color w:val="000000"/>
          <w:sz w:val="22"/>
        </w:rPr>
      </w:pPr>
      <w:r>
        <w:rPr>
          <w:color w:val="000000"/>
          <w:sz w:val="22"/>
        </w:rPr>
        <w:t xml:space="preserve">     UNIVERSIDADE DA REGIÃO DE JOINVILLE – UNIVILLE - Joinville (</w:t>
      </w:r>
      <w:r>
        <w:rPr>
          <w:color w:val="000000"/>
          <w:sz w:val="20"/>
          <w:szCs w:val="20"/>
        </w:rPr>
        <w:t xml:space="preserve">3º ano trancado 2008) </w:t>
      </w:r>
      <w:r>
        <w:rPr>
          <w:bCs/>
          <w:iCs/>
          <w:color w:val="000000"/>
          <w:sz w:val="20"/>
          <w:szCs w:val="20"/>
        </w:rPr>
        <w:t xml:space="preserve"> </w:t>
      </w:r>
    </w:p>
    <w:p w:rsidR="00E33BB8" w:rsidRDefault="00E33BB8">
      <w:pPr>
        <w:spacing w:line="360" w:lineRule="auto"/>
        <w:jc w:val="both"/>
        <w:rPr>
          <w:b/>
          <w:iCs/>
          <w:color w:val="000000"/>
          <w:sz w:val="22"/>
        </w:rPr>
      </w:pPr>
      <w:r>
        <w:rPr>
          <w:b/>
          <w:iCs/>
          <w:color w:val="000000"/>
          <w:sz w:val="22"/>
        </w:rPr>
        <w:t xml:space="preserve">    (trancado por motivos profissionais).</w:t>
      </w:r>
    </w:p>
    <w:p w:rsidR="00E33BB8" w:rsidRDefault="00E33BB8">
      <w:pPr>
        <w:spacing w:line="360" w:lineRule="auto"/>
        <w:jc w:val="both"/>
        <w:rPr>
          <w:b/>
          <w:color w:val="000000"/>
          <w:sz w:val="22"/>
        </w:rPr>
      </w:pPr>
      <w:r>
        <w:rPr>
          <w:b/>
          <w:iCs/>
          <w:color w:val="000000"/>
          <w:sz w:val="22"/>
        </w:rPr>
        <w:t xml:space="preserve">                                                                  </w:t>
      </w:r>
    </w:p>
    <w:p w:rsidR="00E33BB8" w:rsidRDefault="00E33BB8">
      <w:pPr>
        <w:numPr>
          <w:ilvl w:val="0"/>
          <w:numId w:val="3"/>
        </w:numPr>
        <w:spacing w:line="360" w:lineRule="auto"/>
        <w:jc w:val="both"/>
        <w:rPr>
          <w:color w:val="000000"/>
          <w:sz w:val="22"/>
        </w:rPr>
      </w:pPr>
      <w:r>
        <w:rPr>
          <w:b/>
          <w:color w:val="000000"/>
          <w:sz w:val="22"/>
        </w:rPr>
        <w:t xml:space="preserve">CURSO TÉCNICO EM MECÂNICA, </w:t>
      </w:r>
      <w:r>
        <w:rPr>
          <w:color w:val="000000"/>
          <w:sz w:val="22"/>
        </w:rPr>
        <w:t>2002</w:t>
      </w:r>
    </w:p>
    <w:p w:rsidR="00E33BB8" w:rsidRDefault="00E33BB8">
      <w:pPr>
        <w:spacing w:line="360" w:lineRule="auto"/>
        <w:ind w:left="360"/>
        <w:jc w:val="both"/>
        <w:rPr>
          <w:color w:val="000000"/>
          <w:sz w:val="22"/>
        </w:rPr>
      </w:pPr>
      <w:r>
        <w:rPr>
          <w:color w:val="000000"/>
          <w:sz w:val="22"/>
        </w:rPr>
        <w:t>ESCOLA TÉCNICA TUPY       Joinville-SC</w:t>
      </w:r>
    </w:p>
    <w:p w:rsidR="00E33BB8" w:rsidRDefault="00E33BB8">
      <w:pPr>
        <w:spacing w:line="360" w:lineRule="auto"/>
        <w:ind w:left="360"/>
        <w:jc w:val="both"/>
        <w:rPr>
          <w:b/>
          <w:color w:val="000000"/>
          <w:sz w:val="22"/>
        </w:rPr>
      </w:pPr>
      <w:r>
        <w:rPr>
          <w:color w:val="000000"/>
          <w:sz w:val="22"/>
        </w:rPr>
        <w:t xml:space="preserve">                                                                             </w:t>
      </w:r>
    </w:p>
    <w:p w:rsidR="00E33BB8" w:rsidRDefault="00E33BB8">
      <w:pPr>
        <w:numPr>
          <w:ilvl w:val="0"/>
          <w:numId w:val="3"/>
        </w:numPr>
        <w:spacing w:line="360" w:lineRule="auto"/>
        <w:jc w:val="both"/>
        <w:rPr>
          <w:color w:val="000000"/>
          <w:sz w:val="22"/>
        </w:rPr>
      </w:pPr>
      <w:r>
        <w:rPr>
          <w:b/>
          <w:color w:val="000000"/>
          <w:sz w:val="22"/>
        </w:rPr>
        <w:t xml:space="preserve">ENSINO MEDIO COMPLETO, </w:t>
      </w:r>
      <w:r>
        <w:rPr>
          <w:bCs/>
          <w:color w:val="000000"/>
          <w:sz w:val="22"/>
        </w:rPr>
        <w:t>1995 - 1997</w:t>
      </w:r>
    </w:p>
    <w:p w:rsidR="00E33BB8" w:rsidRDefault="00E33BB8">
      <w:pPr>
        <w:spacing w:line="360" w:lineRule="auto"/>
        <w:ind w:left="360"/>
        <w:jc w:val="both"/>
        <w:rPr>
          <w:color w:val="000000"/>
          <w:sz w:val="22"/>
        </w:rPr>
      </w:pPr>
      <w:proofErr w:type="gramStart"/>
      <w:r>
        <w:rPr>
          <w:color w:val="000000"/>
          <w:sz w:val="22"/>
        </w:rPr>
        <w:t>COLÉGIO NOVA</w:t>
      </w:r>
      <w:proofErr w:type="gramEnd"/>
      <w:r>
        <w:rPr>
          <w:color w:val="000000"/>
          <w:sz w:val="22"/>
        </w:rPr>
        <w:t xml:space="preserve"> ERA      Joinville-SC</w:t>
      </w:r>
    </w:p>
    <w:p w:rsidR="00E33BB8" w:rsidRDefault="00E33BB8">
      <w:pPr>
        <w:spacing w:line="360" w:lineRule="auto"/>
        <w:ind w:left="360"/>
        <w:jc w:val="both"/>
        <w:rPr>
          <w:color w:val="000000"/>
          <w:sz w:val="22"/>
        </w:rPr>
      </w:pPr>
    </w:p>
    <w:p w:rsidR="00E33BB8" w:rsidRDefault="00E33BB8">
      <w:pPr>
        <w:spacing w:line="360" w:lineRule="auto"/>
        <w:ind w:left="360"/>
        <w:jc w:val="both"/>
        <w:rPr>
          <w:color w:val="000000"/>
          <w:sz w:val="22"/>
        </w:rPr>
      </w:pPr>
    </w:p>
    <w:p w:rsidR="00E33BB8" w:rsidRDefault="00E33BB8">
      <w:pPr>
        <w:pStyle w:val="Ttulo1"/>
        <w:spacing w:line="360" w:lineRule="auto"/>
        <w:rPr>
          <w:color w:val="000000"/>
        </w:rPr>
      </w:pPr>
    </w:p>
    <w:p w:rsidR="00E33BB8" w:rsidRDefault="00E33BB8">
      <w:pPr>
        <w:rPr>
          <w:color w:val="000000"/>
          <w:sz w:val="22"/>
        </w:rPr>
      </w:pPr>
    </w:p>
    <w:p w:rsidR="00E33BB8" w:rsidRDefault="00E33BB8">
      <w:pPr>
        <w:pStyle w:val="Ttulo1"/>
        <w:spacing w:line="360" w:lineRule="auto"/>
        <w:rPr>
          <w:color w:val="000000"/>
        </w:rPr>
      </w:pPr>
    </w:p>
    <w:p w:rsidR="00E33BB8" w:rsidRDefault="00E33BB8">
      <w:pPr>
        <w:rPr>
          <w:sz w:val="22"/>
        </w:rPr>
      </w:pPr>
    </w:p>
    <w:p w:rsidR="00E33BB8" w:rsidRDefault="00E33BB8">
      <w:pPr>
        <w:pStyle w:val="Ttulo1"/>
        <w:spacing w:line="360" w:lineRule="auto"/>
      </w:pPr>
    </w:p>
    <w:p w:rsidR="00E33BB8" w:rsidRDefault="00E33BB8"/>
    <w:p w:rsidR="00E33BB8" w:rsidRDefault="00E33BB8">
      <w:pPr>
        <w:pStyle w:val="Ttulo1"/>
        <w:spacing w:line="360" w:lineRule="auto"/>
      </w:pPr>
    </w:p>
    <w:p w:rsidR="00E33BB8" w:rsidRDefault="00E33BB8">
      <w:pPr>
        <w:pStyle w:val="Ttulo1"/>
        <w:spacing w:line="360" w:lineRule="auto"/>
      </w:pPr>
      <w:r>
        <w:t>EXPERIÊNCIA PROFISSIONAL</w:t>
      </w:r>
    </w:p>
    <w:p w:rsidR="00237AE5" w:rsidRDefault="00237AE5" w:rsidP="00237AE5"/>
    <w:p w:rsidR="00237AE5" w:rsidRDefault="00237AE5" w:rsidP="00237AE5"/>
    <w:p w:rsidR="00237AE5" w:rsidRDefault="00237AE5" w:rsidP="00237AE5">
      <w:r>
        <w:t>Comprador Técnico – CMI GROUPE</w:t>
      </w:r>
    </w:p>
    <w:p w:rsidR="00237AE5" w:rsidRDefault="00237AE5" w:rsidP="00237AE5"/>
    <w:p w:rsidR="00237AE5" w:rsidRDefault="00237AE5" w:rsidP="00237AE5">
      <w:r>
        <w:t>Início das Atividades: 19/02/</w:t>
      </w:r>
      <w:r w:rsidR="00652163">
        <w:t>16</w:t>
      </w:r>
      <w:proofErr w:type="gramStart"/>
      <w:r w:rsidR="00652163">
        <w:t xml:space="preserve">  </w:t>
      </w:r>
      <w:proofErr w:type="gramEnd"/>
      <w:r w:rsidR="00652163">
        <w:t>até</w:t>
      </w:r>
      <w:r>
        <w:t xml:space="preserve"> o momento</w:t>
      </w:r>
    </w:p>
    <w:p w:rsidR="00237AE5" w:rsidRDefault="00237AE5" w:rsidP="00D64441"/>
    <w:p w:rsidR="00D64441" w:rsidRDefault="00D64441" w:rsidP="00D64441">
      <w:r>
        <w:t xml:space="preserve">- </w:t>
      </w:r>
      <w:r w:rsidR="00237AE5">
        <w:t xml:space="preserve">Compras de consumíveis: (abrasivos, tintas, combustíveis, gases, disco de corte, lixas, óleos </w:t>
      </w:r>
    </w:p>
    <w:p w:rsidR="00237AE5" w:rsidRDefault="00237AE5" w:rsidP="00D64441">
      <w:proofErr w:type="gramStart"/>
      <w:r>
        <w:t>e</w:t>
      </w:r>
      <w:proofErr w:type="gramEnd"/>
      <w:r>
        <w:t xml:space="preserve"> lubrificantes)</w:t>
      </w:r>
    </w:p>
    <w:p w:rsidR="00237AE5" w:rsidRDefault="00237AE5" w:rsidP="00D64441"/>
    <w:p w:rsidR="00237AE5" w:rsidRDefault="00D64441" w:rsidP="00D64441">
      <w:r>
        <w:t xml:space="preserve">- </w:t>
      </w:r>
      <w:r w:rsidR="00237AE5">
        <w:t>Compras de materiais de segurança, EPI, cordas, talabartes, coletes</w:t>
      </w:r>
      <w:r>
        <w:t>.</w:t>
      </w:r>
    </w:p>
    <w:p w:rsidR="00652163" w:rsidRDefault="00652163" w:rsidP="00D64441"/>
    <w:p w:rsidR="00652163" w:rsidRDefault="00652163" w:rsidP="00D64441">
      <w:r>
        <w:t>- Contratos de prestação de Serviço de Manutenção Preditiva.</w:t>
      </w:r>
    </w:p>
    <w:p w:rsidR="00D64441" w:rsidRDefault="00D64441" w:rsidP="00D64441"/>
    <w:p w:rsidR="00237AE5" w:rsidRDefault="00D64441" w:rsidP="00D64441">
      <w:r>
        <w:t xml:space="preserve">- </w:t>
      </w:r>
      <w:r w:rsidR="00237AE5">
        <w:t>Locação de ferramentas (containers, andaimes, rompedores, compressores, lavadoras, plataformas)</w:t>
      </w:r>
    </w:p>
    <w:p w:rsidR="00D64441" w:rsidRDefault="00D64441" w:rsidP="00D64441"/>
    <w:p w:rsidR="0069738F" w:rsidRDefault="00D64441" w:rsidP="00D64441">
      <w:r>
        <w:t xml:space="preserve">- </w:t>
      </w:r>
      <w:r w:rsidR="00237AE5">
        <w:t xml:space="preserve">Contratação de prestadores de serviços (transportadores, </w:t>
      </w:r>
      <w:proofErr w:type="spellStart"/>
      <w:r w:rsidR="00237AE5">
        <w:t>Munks</w:t>
      </w:r>
      <w:proofErr w:type="spellEnd"/>
      <w:r w:rsidR="00237AE5">
        <w:t>, guindastes e caminhões</w:t>
      </w:r>
      <w:r w:rsidR="0069738F">
        <w:t xml:space="preserve"> e obras civis.</w:t>
      </w:r>
    </w:p>
    <w:p w:rsidR="00D64441" w:rsidRDefault="00D64441" w:rsidP="00D64441"/>
    <w:p w:rsidR="00237AE5" w:rsidRDefault="00D64441" w:rsidP="00D64441">
      <w:r>
        <w:t xml:space="preserve">- </w:t>
      </w:r>
      <w:r w:rsidR="00237AE5">
        <w:t>Compras de ferramentas elétricas, mecânicos e eletrônicos, calde</w:t>
      </w:r>
      <w:r w:rsidR="0069738F">
        <w:t>i</w:t>
      </w:r>
      <w:r w:rsidR="00237AE5">
        <w:t>raria.</w:t>
      </w:r>
    </w:p>
    <w:p w:rsidR="00D64441" w:rsidRDefault="00D64441" w:rsidP="00D64441"/>
    <w:p w:rsidR="00237AE5" w:rsidRDefault="00D64441" w:rsidP="00D64441">
      <w:r>
        <w:t xml:space="preserve">- </w:t>
      </w:r>
      <w:r w:rsidR="00237AE5">
        <w:t>Materiais aplicados nos serviços (chapas de aço, policarbonato, acrílicos, perfis de aço,</w:t>
      </w:r>
      <w:proofErr w:type="gramStart"/>
      <w:r w:rsidR="00237AE5">
        <w:t xml:space="preserve"> </w:t>
      </w:r>
      <w:r>
        <w:t xml:space="preserve">   </w:t>
      </w:r>
      <w:proofErr w:type="gramEnd"/>
      <w:r w:rsidR="00237AE5">
        <w:t>rolamentos e fixadores.</w:t>
      </w:r>
    </w:p>
    <w:p w:rsidR="00D64441" w:rsidRDefault="00D64441" w:rsidP="00D64441"/>
    <w:p w:rsidR="00237AE5" w:rsidRDefault="00D64441" w:rsidP="00D64441">
      <w:r>
        <w:t xml:space="preserve">- </w:t>
      </w:r>
      <w:r w:rsidR="00237AE5">
        <w:t xml:space="preserve">Compra de </w:t>
      </w:r>
      <w:proofErr w:type="spellStart"/>
      <w:r w:rsidR="00237AE5">
        <w:t>materias</w:t>
      </w:r>
      <w:proofErr w:type="spellEnd"/>
      <w:r w:rsidR="00237AE5">
        <w:t xml:space="preserve"> de escritório, informática, limpeza, embalagens, refeições</w:t>
      </w:r>
    </w:p>
    <w:p w:rsidR="00D64441" w:rsidRDefault="00D64441" w:rsidP="00D64441"/>
    <w:p w:rsidR="00237AE5" w:rsidRDefault="00D64441" w:rsidP="00D64441">
      <w:r>
        <w:t>-</w:t>
      </w:r>
      <w:proofErr w:type="gramStart"/>
      <w:r>
        <w:t xml:space="preserve">  </w:t>
      </w:r>
      <w:proofErr w:type="gramEnd"/>
      <w:r w:rsidR="00237AE5">
        <w:t xml:space="preserve">Elaboração e homologação de contrato de seguros. </w:t>
      </w:r>
    </w:p>
    <w:p w:rsidR="00237AE5" w:rsidRDefault="00237AE5" w:rsidP="00D64441"/>
    <w:p w:rsidR="00237AE5" w:rsidRPr="00237AE5" w:rsidRDefault="00237AE5" w:rsidP="00237AE5"/>
    <w:p w:rsidR="00E33BB8" w:rsidRDefault="00E33BB8"/>
    <w:p w:rsidR="00E33BB8" w:rsidRPr="00237AE5" w:rsidRDefault="00E33BB8">
      <w:pPr>
        <w:rPr>
          <w:b/>
        </w:rPr>
      </w:pPr>
      <w:r w:rsidRPr="00237AE5">
        <w:rPr>
          <w:b/>
        </w:rPr>
        <w:t xml:space="preserve">Comprador Técnico – </w:t>
      </w:r>
      <w:proofErr w:type="spellStart"/>
      <w:r w:rsidRPr="00237AE5">
        <w:rPr>
          <w:b/>
        </w:rPr>
        <w:t>Wetzel</w:t>
      </w:r>
      <w:proofErr w:type="spellEnd"/>
      <w:r w:rsidRPr="00237AE5">
        <w:rPr>
          <w:b/>
        </w:rPr>
        <w:t xml:space="preserve"> S/A</w:t>
      </w:r>
    </w:p>
    <w:p w:rsidR="00E33BB8" w:rsidRPr="00237AE5" w:rsidRDefault="00E33BB8">
      <w:pPr>
        <w:rPr>
          <w:b/>
        </w:rPr>
      </w:pPr>
    </w:p>
    <w:p w:rsidR="00E33BB8" w:rsidRPr="00237AE5" w:rsidRDefault="00E33BB8">
      <w:pPr>
        <w:rPr>
          <w:b/>
        </w:rPr>
      </w:pPr>
      <w:r w:rsidRPr="00237AE5">
        <w:rPr>
          <w:b/>
        </w:rPr>
        <w:t>Início das Atividades: 12/10/2015</w:t>
      </w:r>
      <w:proofErr w:type="gramStart"/>
      <w:r w:rsidRPr="00237AE5">
        <w:rPr>
          <w:b/>
        </w:rPr>
        <w:t xml:space="preserve"> </w:t>
      </w:r>
      <w:r w:rsidR="00237AE5" w:rsidRPr="00237AE5">
        <w:rPr>
          <w:b/>
        </w:rPr>
        <w:t xml:space="preserve"> </w:t>
      </w:r>
      <w:proofErr w:type="gramEnd"/>
      <w:r w:rsidR="00237AE5" w:rsidRPr="00237AE5">
        <w:rPr>
          <w:b/>
        </w:rPr>
        <w:t>a 15/02/2016</w:t>
      </w:r>
    </w:p>
    <w:p w:rsidR="00E33BB8" w:rsidRDefault="00E33BB8"/>
    <w:p w:rsidR="00E33BB8" w:rsidRDefault="00E33BB8"/>
    <w:p w:rsidR="00E33BB8" w:rsidRDefault="00E33BB8">
      <w:pPr>
        <w:spacing w:line="360" w:lineRule="auto"/>
      </w:pPr>
      <w:r>
        <w:rPr>
          <w:b/>
        </w:rPr>
        <w:t>-</w:t>
      </w:r>
      <w:proofErr w:type="gramStart"/>
      <w:r>
        <w:rPr>
          <w:b/>
        </w:rPr>
        <w:t xml:space="preserve">   </w:t>
      </w:r>
      <w:proofErr w:type="gramEnd"/>
      <w:r>
        <w:t xml:space="preserve">Compras de itens de manutenção e equipamentos para </w:t>
      </w:r>
      <w:proofErr w:type="spellStart"/>
      <w:r>
        <w:t>wetzel</w:t>
      </w:r>
      <w:proofErr w:type="spellEnd"/>
      <w:r>
        <w:t xml:space="preserve"> ferro, </w:t>
      </w:r>
      <w:proofErr w:type="spellStart"/>
      <w:r>
        <w:t>aluminio</w:t>
      </w:r>
      <w:proofErr w:type="spellEnd"/>
      <w:r>
        <w:t xml:space="preserve"> e </w:t>
      </w:r>
      <w:proofErr w:type="spellStart"/>
      <w:r>
        <w:t>eletrotecnica</w:t>
      </w:r>
      <w:proofErr w:type="spellEnd"/>
      <w:r>
        <w:t>.</w:t>
      </w:r>
    </w:p>
    <w:p w:rsidR="00E33BB8" w:rsidRDefault="00E33BB8">
      <w:pPr>
        <w:spacing w:line="360" w:lineRule="auto"/>
      </w:pPr>
      <w:r>
        <w:tab/>
        <w:t>- compra de</w:t>
      </w:r>
      <w:proofErr w:type="gramStart"/>
      <w:r>
        <w:t xml:space="preserve">  </w:t>
      </w:r>
      <w:proofErr w:type="spellStart"/>
      <w:proofErr w:type="gramEnd"/>
      <w:r>
        <w:t>oleos</w:t>
      </w:r>
      <w:proofErr w:type="spellEnd"/>
      <w:r>
        <w:t>/graxas lubrificantes</w:t>
      </w:r>
    </w:p>
    <w:p w:rsidR="00E33BB8" w:rsidRDefault="00E33BB8">
      <w:pPr>
        <w:spacing w:line="360" w:lineRule="auto"/>
      </w:pPr>
      <w:r>
        <w:tab/>
        <w:t>Compra de Materiais de EPI</w:t>
      </w:r>
    </w:p>
    <w:p w:rsidR="00E33BB8" w:rsidRDefault="00E33BB8">
      <w:pPr>
        <w:spacing w:line="360" w:lineRule="auto"/>
      </w:pPr>
      <w:r>
        <w:tab/>
      </w:r>
      <w:proofErr w:type="spellStart"/>
      <w:r>
        <w:t>Elaboracao</w:t>
      </w:r>
      <w:proofErr w:type="spellEnd"/>
      <w:r>
        <w:t xml:space="preserve"> de contratos para </w:t>
      </w:r>
      <w:proofErr w:type="spellStart"/>
      <w:r>
        <w:t>prestacão</w:t>
      </w:r>
      <w:proofErr w:type="spellEnd"/>
      <w:r>
        <w:t xml:space="preserve"> de serviços</w:t>
      </w:r>
    </w:p>
    <w:p w:rsidR="00E33BB8" w:rsidRDefault="00E33BB8">
      <w:pPr>
        <w:spacing w:line="360" w:lineRule="auto"/>
      </w:pPr>
      <w:r>
        <w:t xml:space="preserve">    </w:t>
      </w:r>
      <w:r>
        <w:rPr>
          <w:sz w:val="22"/>
        </w:rPr>
        <w:t xml:space="preserve">-       Análise de orçamentos, avaliando custo/benefício/qualidade.  </w:t>
      </w:r>
    </w:p>
    <w:p w:rsidR="00E33BB8" w:rsidRDefault="00E33BB8">
      <w:pPr>
        <w:spacing w:line="360" w:lineRule="auto"/>
        <w:rPr>
          <w:sz w:val="22"/>
        </w:rPr>
      </w:pPr>
      <w:r>
        <w:t xml:space="preserve">    -      </w:t>
      </w:r>
      <w:r>
        <w:rPr>
          <w:sz w:val="22"/>
        </w:rPr>
        <w:t>Acompanhamento no processo de compra desde o pedido até o recebimento</w:t>
      </w:r>
    </w:p>
    <w:p w:rsidR="00E33BB8" w:rsidRDefault="00E33BB8">
      <w:pPr>
        <w:spacing w:line="360" w:lineRule="auto"/>
      </w:pPr>
      <w:r>
        <w:rPr>
          <w:sz w:val="22"/>
        </w:rPr>
        <w:t xml:space="preserve">    -       Desenvolvimento e administração de contratos de fornecedores</w:t>
      </w:r>
    </w:p>
    <w:p w:rsidR="00E33BB8" w:rsidRDefault="00E33BB8">
      <w:pPr>
        <w:spacing w:line="360" w:lineRule="auto"/>
      </w:pPr>
      <w:r>
        <w:t xml:space="preserve">    -      Compra de materiais consumíveis.</w:t>
      </w:r>
    </w:p>
    <w:p w:rsidR="00E33BB8" w:rsidRDefault="00E33BB8">
      <w:pPr>
        <w:spacing w:line="360" w:lineRule="auto"/>
      </w:pPr>
      <w:r>
        <w:t xml:space="preserve">    -      Negociação com fornecedor.</w:t>
      </w:r>
    </w:p>
    <w:p w:rsidR="00E33BB8" w:rsidRDefault="00E33BB8">
      <w:pPr>
        <w:spacing w:line="360" w:lineRule="auto"/>
      </w:pPr>
      <w:r>
        <w:lastRenderedPageBreak/>
        <w:t xml:space="preserve">      -      Homologação de Fornecedores.</w:t>
      </w:r>
    </w:p>
    <w:p w:rsidR="00E33BB8" w:rsidRDefault="00E33BB8">
      <w:pPr>
        <w:spacing w:line="360" w:lineRule="auto"/>
      </w:pPr>
      <w:r>
        <w:t xml:space="preserve">    -      Contratação de mão obra terceirizada.  </w:t>
      </w:r>
    </w:p>
    <w:p w:rsidR="00E33BB8" w:rsidRDefault="00E33BB8"/>
    <w:p w:rsidR="00E33BB8" w:rsidRDefault="00E33BB8"/>
    <w:p w:rsidR="00E33BB8" w:rsidRDefault="00E33BB8"/>
    <w:p w:rsidR="00E33BB8" w:rsidRDefault="00E33BB8">
      <w:pPr>
        <w:spacing w:line="360" w:lineRule="auto"/>
        <w:rPr>
          <w:b/>
        </w:rPr>
      </w:pPr>
      <w:r>
        <w:rPr>
          <w:b/>
        </w:rPr>
        <w:t>Vendedor Técnico – OBR Equipamentos Industriais LTDA.</w:t>
      </w:r>
    </w:p>
    <w:p w:rsidR="00E33BB8" w:rsidRDefault="00E33BB8">
      <w:pPr>
        <w:spacing w:line="360" w:lineRule="auto"/>
        <w:rPr>
          <w:b/>
        </w:rPr>
      </w:pPr>
      <w:r>
        <w:rPr>
          <w:b/>
        </w:rPr>
        <w:t>Regiões de atuação: Rio Grande do Sul, Santa Catarina e Paraná.</w:t>
      </w:r>
    </w:p>
    <w:p w:rsidR="00E33BB8" w:rsidRDefault="00E33BB8">
      <w:pPr>
        <w:spacing w:line="360" w:lineRule="auto"/>
      </w:pPr>
      <w:r>
        <w:rPr>
          <w:b/>
        </w:rPr>
        <w:t>Início das atividades – 03 de fevereiro de 2014 a 10/04/2015.</w:t>
      </w:r>
    </w:p>
    <w:p w:rsidR="00E33BB8" w:rsidRDefault="00E33BB8"/>
    <w:p w:rsidR="00E33BB8" w:rsidRDefault="00E33BB8">
      <w:pPr>
        <w:spacing w:line="360" w:lineRule="auto"/>
        <w:rPr>
          <w:b/>
        </w:rPr>
      </w:pPr>
      <w:r>
        <w:rPr>
          <w:b/>
        </w:rPr>
        <w:t xml:space="preserve">    -      </w:t>
      </w:r>
      <w:r>
        <w:t>Vendas de componentes mecânicos para manutenção de máquinas.</w:t>
      </w:r>
    </w:p>
    <w:p w:rsidR="00E33BB8" w:rsidRDefault="00E33BB8">
      <w:pPr>
        <w:spacing w:line="360" w:lineRule="auto"/>
      </w:pPr>
      <w:r>
        <w:rPr>
          <w:b/>
        </w:rPr>
        <w:t xml:space="preserve">    -      </w:t>
      </w:r>
      <w:r>
        <w:t>Vendas de componentes mecânicos para fabricação de máquinas.</w:t>
      </w:r>
    </w:p>
    <w:p w:rsidR="00E33BB8" w:rsidRDefault="00E33BB8">
      <w:pPr>
        <w:spacing w:line="360" w:lineRule="auto"/>
      </w:pPr>
      <w:r>
        <w:t xml:space="preserve">    -      Elaboração de orçamentos.</w:t>
      </w:r>
    </w:p>
    <w:p w:rsidR="00E33BB8" w:rsidRDefault="00E33BB8">
      <w:pPr>
        <w:spacing w:line="360" w:lineRule="auto"/>
      </w:pPr>
      <w:r>
        <w:t xml:space="preserve">    -      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de Orçamentos.   </w:t>
      </w:r>
    </w:p>
    <w:p w:rsidR="00E33BB8" w:rsidRDefault="00E33BB8">
      <w:pPr>
        <w:spacing w:line="360" w:lineRule="auto"/>
      </w:pPr>
      <w:r>
        <w:t xml:space="preserve">    -       Negociação com Clientes.</w:t>
      </w:r>
    </w:p>
    <w:p w:rsidR="00E33BB8" w:rsidRDefault="00E33BB8">
      <w:pPr>
        <w:spacing w:line="360" w:lineRule="auto"/>
      </w:pPr>
      <w:r>
        <w:t xml:space="preserve">    -       Prospecção de novos Clientes.   </w:t>
      </w:r>
    </w:p>
    <w:p w:rsidR="00E33BB8" w:rsidRDefault="00E33BB8">
      <w:pPr>
        <w:spacing w:line="360" w:lineRule="auto"/>
      </w:pPr>
      <w:r>
        <w:t xml:space="preserve">    -       Cadastros de Clientes.</w:t>
      </w:r>
    </w:p>
    <w:p w:rsidR="00E33BB8" w:rsidRDefault="00E33BB8">
      <w:pPr>
        <w:spacing w:line="360" w:lineRule="auto"/>
      </w:pPr>
      <w:r>
        <w:t xml:space="preserve">    -       Cadastros de componentes de máquinas.</w:t>
      </w:r>
    </w:p>
    <w:p w:rsidR="00E33BB8" w:rsidRDefault="00E33BB8">
      <w:pPr>
        <w:spacing w:line="360" w:lineRule="auto"/>
        <w:rPr>
          <w:b/>
        </w:rPr>
      </w:pPr>
      <w:r>
        <w:t xml:space="preserve">    -       Elaboração, formatação e homologação de contrato com </w:t>
      </w:r>
      <w:proofErr w:type="gramStart"/>
      <w:r>
        <w:t>Clientes(</w:t>
      </w:r>
      <w:proofErr w:type="gramEnd"/>
      <w:r>
        <w:t>Fabricantes, Reposição e Revenda)</w:t>
      </w:r>
    </w:p>
    <w:p w:rsidR="00E33BB8" w:rsidRDefault="00E33BB8">
      <w:pPr>
        <w:spacing w:line="360" w:lineRule="auto"/>
      </w:pPr>
      <w:r>
        <w:rPr>
          <w:b/>
        </w:rPr>
        <w:t xml:space="preserve">     -      </w:t>
      </w:r>
      <w:r>
        <w:t>Participação em Feiras (Expositor).</w:t>
      </w:r>
    </w:p>
    <w:p w:rsidR="00E33BB8" w:rsidRDefault="00E33BB8"/>
    <w:p w:rsidR="00E33BB8" w:rsidRDefault="00E33BB8"/>
    <w:p w:rsidR="00E33BB8" w:rsidRDefault="00E33BB8">
      <w:pPr>
        <w:spacing w:line="360" w:lineRule="auto"/>
        <w:rPr>
          <w:b/>
        </w:rPr>
      </w:pPr>
      <w:r>
        <w:rPr>
          <w:b/>
        </w:rPr>
        <w:t xml:space="preserve">Comprador e Planejador de </w:t>
      </w:r>
      <w:r w:rsidR="00652163">
        <w:rPr>
          <w:b/>
        </w:rPr>
        <w:t xml:space="preserve">Materiais e </w:t>
      </w:r>
      <w:r>
        <w:rPr>
          <w:b/>
        </w:rPr>
        <w:t xml:space="preserve">manutenção - </w:t>
      </w:r>
      <w:proofErr w:type="spellStart"/>
      <w:r>
        <w:rPr>
          <w:b/>
        </w:rPr>
        <w:t>Schulz</w:t>
      </w:r>
      <w:proofErr w:type="spellEnd"/>
      <w:r>
        <w:rPr>
          <w:b/>
        </w:rPr>
        <w:t xml:space="preserve"> S/A.</w:t>
      </w:r>
    </w:p>
    <w:p w:rsidR="00E33BB8" w:rsidRDefault="00E33BB8">
      <w:pPr>
        <w:spacing w:line="360" w:lineRule="auto"/>
        <w:rPr>
          <w:b/>
        </w:rPr>
      </w:pPr>
      <w:r>
        <w:rPr>
          <w:b/>
        </w:rPr>
        <w:t>Início das atividades – 10 de agosto 2010 a 14/10/2013.</w:t>
      </w:r>
    </w:p>
    <w:p w:rsidR="00E33BB8" w:rsidRDefault="00E33BB8">
      <w:pPr>
        <w:spacing w:line="360" w:lineRule="auto"/>
        <w:rPr>
          <w:b/>
        </w:rPr>
      </w:pPr>
      <w:r>
        <w:rPr>
          <w:b/>
        </w:rPr>
        <w:t>Funções:</w:t>
      </w:r>
    </w:p>
    <w:p w:rsidR="00E33BB8" w:rsidRDefault="00E33BB8">
      <w:pPr>
        <w:spacing w:line="360" w:lineRule="auto"/>
      </w:pPr>
      <w:r>
        <w:rPr>
          <w:b/>
        </w:rPr>
        <w:t xml:space="preserve">    -      </w:t>
      </w:r>
      <w:r>
        <w:t>Compras de materiais para manutenção de equipamentos.</w:t>
      </w:r>
    </w:p>
    <w:p w:rsidR="00E33BB8" w:rsidRDefault="00E33BB8">
      <w:pPr>
        <w:rPr>
          <w:sz w:val="22"/>
        </w:rPr>
      </w:pPr>
      <w:r>
        <w:t xml:space="preserve">    </w:t>
      </w:r>
      <w:r>
        <w:rPr>
          <w:sz w:val="22"/>
        </w:rPr>
        <w:t xml:space="preserve">-       Análise de orçamentos, avaliando custo/benefício/qualidade.  </w:t>
      </w:r>
    </w:p>
    <w:p w:rsidR="00E33BB8" w:rsidRDefault="00E33BB8">
      <w:r>
        <w:rPr>
          <w:sz w:val="22"/>
        </w:rPr>
        <w:t xml:space="preserve">   </w:t>
      </w:r>
    </w:p>
    <w:p w:rsidR="00E33BB8" w:rsidRDefault="00E33BB8">
      <w:pPr>
        <w:spacing w:line="360" w:lineRule="auto"/>
        <w:rPr>
          <w:sz w:val="22"/>
        </w:rPr>
      </w:pPr>
      <w:r>
        <w:t xml:space="preserve">    -      </w:t>
      </w:r>
      <w:r>
        <w:rPr>
          <w:sz w:val="22"/>
        </w:rPr>
        <w:t>Acompanhamento no processo de compra desde o pedido até o recebimento</w:t>
      </w:r>
    </w:p>
    <w:p w:rsidR="00E33BB8" w:rsidRDefault="00E33BB8">
      <w:pPr>
        <w:spacing w:line="360" w:lineRule="auto"/>
      </w:pPr>
      <w:r>
        <w:rPr>
          <w:sz w:val="22"/>
        </w:rPr>
        <w:t xml:space="preserve">    -       Desenvolvimento e administração de contratos de </w:t>
      </w:r>
      <w:proofErr w:type="spellStart"/>
      <w:r>
        <w:rPr>
          <w:sz w:val="22"/>
        </w:rPr>
        <w:t>fornecedore</w:t>
      </w:r>
      <w:proofErr w:type="spellEnd"/>
    </w:p>
    <w:p w:rsidR="00E33BB8" w:rsidRDefault="00E33BB8">
      <w:pPr>
        <w:spacing w:line="360" w:lineRule="auto"/>
      </w:pPr>
      <w:r>
        <w:t xml:space="preserve">    -      Compra de materiais consumíveis.</w:t>
      </w:r>
    </w:p>
    <w:p w:rsidR="00E33BB8" w:rsidRDefault="00E33BB8">
      <w:pPr>
        <w:spacing w:line="360" w:lineRule="auto"/>
      </w:pPr>
      <w:r>
        <w:t xml:space="preserve">    -      Negociação com fornecedor.</w:t>
      </w:r>
    </w:p>
    <w:p w:rsidR="00E33BB8" w:rsidRDefault="00E33BB8">
      <w:pPr>
        <w:spacing w:line="360" w:lineRule="auto"/>
      </w:pPr>
      <w:r>
        <w:t xml:space="preserve">    -      Compras de </w:t>
      </w:r>
      <w:proofErr w:type="spellStart"/>
      <w:r>
        <w:t>E.P.I.</w:t>
      </w:r>
      <w:proofErr w:type="spellEnd"/>
    </w:p>
    <w:p w:rsidR="00E33BB8" w:rsidRDefault="00E33BB8">
      <w:pPr>
        <w:spacing w:line="360" w:lineRule="auto"/>
      </w:pPr>
      <w:r>
        <w:t xml:space="preserve">    -      Homologação de Fornecedores.</w:t>
      </w:r>
    </w:p>
    <w:p w:rsidR="00E33BB8" w:rsidRDefault="00E33BB8">
      <w:pPr>
        <w:spacing w:line="360" w:lineRule="auto"/>
      </w:pPr>
      <w:r>
        <w:t xml:space="preserve">    -      Contratação de mão obra terceirizada.  </w:t>
      </w:r>
    </w:p>
    <w:p w:rsidR="00E33BB8" w:rsidRDefault="00E33BB8">
      <w:pPr>
        <w:spacing w:line="360" w:lineRule="auto"/>
        <w:rPr>
          <w:b/>
        </w:rPr>
      </w:pPr>
      <w:r>
        <w:t xml:space="preserve">    -      </w:t>
      </w:r>
      <w:proofErr w:type="gramStart"/>
      <w:r>
        <w:t>Otimização</w:t>
      </w:r>
      <w:proofErr w:type="gramEnd"/>
      <w:r>
        <w:t xml:space="preserve"> e padronização de estoques de manutenção.</w:t>
      </w:r>
    </w:p>
    <w:p w:rsidR="00E33BB8" w:rsidRDefault="00E33BB8">
      <w:pPr>
        <w:spacing w:line="360" w:lineRule="auto"/>
      </w:pPr>
      <w:r>
        <w:rPr>
          <w:b/>
        </w:rPr>
        <w:t xml:space="preserve">     -     </w:t>
      </w:r>
      <w:r>
        <w:t>Programação de Manutenções Preventivas e Preditivas.</w:t>
      </w:r>
    </w:p>
    <w:p w:rsidR="00E33BB8" w:rsidRDefault="00E33BB8">
      <w:pPr>
        <w:spacing w:line="360" w:lineRule="auto"/>
      </w:pPr>
      <w:r>
        <w:lastRenderedPageBreak/>
        <w:t xml:space="preserve">    -      Elaboração de planos de manutenções.</w:t>
      </w:r>
    </w:p>
    <w:p w:rsidR="00E33BB8" w:rsidRDefault="00E33BB8">
      <w:pPr>
        <w:spacing w:line="360" w:lineRule="auto"/>
      </w:pPr>
      <w:r>
        <w:t xml:space="preserve">    -      Interpretação de laudos de Análise de lubrificantes e vibrações mecânicas.</w:t>
      </w:r>
    </w:p>
    <w:p w:rsidR="00E33BB8" w:rsidRDefault="00E33BB8">
      <w:pPr>
        <w:spacing w:line="360" w:lineRule="auto"/>
      </w:pPr>
      <w:r>
        <w:t xml:space="preserve">     -     Treinamentos relacionados </w:t>
      </w:r>
      <w:proofErr w:type="gramStart"/>
      <w:r>
        <w:t>a</w:t>
      </w:r>
      <w:proofErr w:type="gramEnd"/>
      <w:r>
        <w:t xml:space="preserve"> manutenção (in loco).</w:t>
      </w:r>
    </w:p>
    <w:p w:rsidR="00E33BB8" w:rsidRDefault="00E33BB8">
      <w:r>
        <w:t xml:space="preserve">     -     Levantamento de custos de materiais para manutenção de equipamentos em paradas de férias coletivas.</w:t>
      </w:r>
    </w:p>
    <w:p w:rsidR="00E33BB8" w:rsidRDefault="00E33BB8"/>
    <w:p w:rsidR="00E33BB8" w:rsidRDefault="00E33BB8"/>
    <w:p w:rsidR="00E33BB8" w:rsidRDefault="00E33BB8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 xml:space="preserve">Mecânico de Manutenção Industrial - </w:t>
      </w:r>
      <w:proofErr w:type="spellStart"/>
      <w:r>
        <w:rPr>
          <w:b/>
          <w:bCs/>
        </w:rPr>
        <w:t>Tecnoperfil</w:t>
      </w:r>
      <w:proofErr w:type="spellEnd"/>
    </w:p>
    <w:p w:rsidR="00E33BB8" w:rsidRDefault="00E33BB8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Início das atividades – 12 de Abril de 2010 a 08 de Agosto de 2010.</w:t>
      </w:r>
    </w:p>
    <w:p w:rsidR="00E33BB8" w:rsidRDefault="00E33BB8">
      <w:pPr>
        <w:spacing w:line="360" w:lineRule="auto"/>
        <w:ind w:left="360"/>
        <w:jc w:val="both"/>
      </w:pPr>
      <w:r>
        <w:rPr>
          <w:b/>
          <w:bCs/>
        </w:rPr>
        <w:t>Funções:</w:t>
      </w:r>
    </w:p>
    <w:p w:rsidR="00E33BB8" w:rsidRDefault="00E33BB8">
      <w:pPr>
        <w:numPr>
          <w:ilvl w:val="0"/>
          <w:numId w:val="6"/>
        </w:numPr>
        <w:spacing w:line="360" w:lineRule="auto"/>
        <w:jc w:val="both"/>
      </w:pPr>
      <w:r>
        <w:t xml:space="preserve">Manutenção Mecânica em máquinas </w:t>
      </w:r>
      <w:proofErr w:type="spellStart"/>
      <w:r>
        <w:t>extrusoras</w:t>
      </w:r>
      <w:proofErr w:type="spellEnd"/>
      <w:r>
        <w:t xml:space="preserve"> de Polímeros. </w:t>
      </w:r>
    </w:p>
    <w:p w:rsidR="00E33BB8" w:rsidRDefault="00E33BB8">
      <w:pPr>
        <w:numPr>
          <w:ilvl w:val="0"/>
          <w:numId w:val="6"/>
        </w:numPr>
        <w:spacing w:line="360" w:lineRule="auto"/>
        <w:jc w:val="both"/>
      </w:pPr>
      <w:proofErr w:type="spellStart"/>
      <w:r>
        <w:t>Retrofit</w:t>
      </w:r>
      <w:proofErr w:type="spellEnd"/>
      <w:r>
        <w:t xml:space="preserve"> de equipamentos.</w:t>
      </w:r>
    </w:p>
    <w:p w:rsidR="00E33BB8" w:rsidRDefault="00E33BB8">
      <w:pPr>
        <w:numPr>
          <w:ilvl w:val="0"/>
          <w:numId w:val="6"/>
        </w:numPr>
        <w:spacing w:line="360" w:lineRule="auto"/>
        <w:jc w:val="both"/>
      </w:pPr>
      <w:r>
        <w:t xml:space="preserve">Solda </w:t>
      </w:r>
      <w:proofErr w:type="spellStart"/>
      <w:r>
        <w:t>Mig</w:t>
      </w:r>
      <w:proofErr w:type="spellEnd"/>
      <w:r>
        <w:t xml:space="preserve"> </w:t>
      </w:r>
      <w:proofErr w:type="spellStart"/>
      <w:r>
        <w:t>Mag</w:t>
      </w:r>
      <w:proofErr w:type="spellEnd"/>
      <w:r>
        <w:t xml:space="preserve"> e elétrica.</w:t>
      </w:r>
    </w:p>
    <w:p w:rsidR="00E33BB8" w:rsidRDefault="00E33BB8">
      <w:pPr>
        <w:numPr>
          <w:ilvl w:val="0"/>
          <w:numId w:val="6"/>
        </w:numPr>
        <w:spacing w:line="360" w:lineRule="auto"/>
        <w:jc w:val="both"/>
      </w:pPr>
      <w:r>
        <w:t>Controle de estoque de peças de reposição.</w:t>
      </w:r>
    </w:p>
    <w:p w:rsidR="00E33BB8" w:rsidRDefault="00E33BB8">
      <w:pPr>
        <w:numPr>
          <w:ilvl w:val="0"/>
          <w:numId w:val="6"/>
        </w:numPr>
        <w:spacing w:line="360" w:lineRule="auto"/>
        <w:jc w:val="both"/>
      </w:pPr>
      <w:r>
        <w:t xml:space="preserve">Planos de </w:t>
      </w:r>
      <w:proofErr w:type="spellStart"/>
      <w:r>
        <w:t>manutençãoes</w:t>
      </w:r>
      <w:proofErr w:type="spellEnd"/>
      <w:r>
        <w:t>, (Preventiva e Preditiva).</w:t>
      </w:r>
    </w:p>
    <w:p w:rsidR="00E33BB8" w:rsidRDefault="00E33BB8"/>
    <w:p w:rsidR="00E33BB8" w:rsidRDefault="00E33BB8">
      <w:pPr>
        <w:rPr>
          <w:b/>
        </w:rPr>
      </w:pPr>
      <w:r>
        <w:t xml:space="preserve">   </w:t>
      </w:r>
    </w:p>
    <w:p w:rsidR="00E33BB8" w:rsidRDefault="00652163">
      <w:pPr>
        <w:spacing w:line="360" w:lineRule="auto"/>
        <w:rPr>
          <w:b/>
        </w:rPr>
      </w:pPr>
      <w:r>
        <w:rPr>
          <w:b/>
        </w:rPr>
        <w:t>Consultor</w:t>
      </w:r>
      <w:r w:rsidR="00E33BB8">
        <w:rPr>
          <w:b/>
        </w:rPr>
        <w:t xml:space="preserve"> Técnico em Lubrificantes Industrial - Sul Oeste Comercio e Representações Ltda.</w:t>
      </w:r>
    </w:p>
    <w:p w:rsidR="00E33BB8" w:rsidRDefault="00E33BB8">
      <w:pPr>
        <w:spacing w:line="360" w:lineRule="auto"/>
        <w:rPr>
          <w:b/>
        </w:rPr>
      </w:pPr>
      <w:r>
        <w:rPr>
          <w:b/>
        </w:rPr>
        <w:t>Início das atividades – 16 de Janeiro 2008 a 25 de maio de 2009.</w:t>
      </w:r>
    </w:p>
    <w:p w:rsidR="00E33BB8" w:rsidRDefault="00E33BB8">
      <w:pPr>
        <w:spacing w:line="360" w:lineRule="auto"/>
        <w:rPr>
          <w:b/>
        </w:rPr>
      </w:pPr>
      <w:r>
        <w:rPr>
          <w:b/>
        </w:rPr>
        <w:t>Funções:</w:t>
      </w:r>
    </w:p>
    <w:p w:rsidR="00E33BB8" w:rsidRDefault="00E33BB8">
      <w:pPr>
        <w:spacing w:line="360" w:lineRule="auto"/>
      </w:pPr>
      <w:r>
        <w:rPr>
          <w:b/>
        </w:rPr>
        <w:t xml:space="preserve">     -     </w:t>
      </w:r>
      <w:r>
        <w:t>Venda técnica (Lubrificantes Industriais)</w:t>
      </w:r>
    </w:p>
    <w:p w:rsidR="00E33BB8" w:rsidRDefault="00E33BB8">
      <w:pPr>
        <w:spacing w:line="360" w:lineRule="auto"/>
      </w:pPr>
      <w:r>
        <w:t xml:space="preserve">    -       Consultoria em análise de vibrações mecânicas.</w:t>
      </w:r>
    </w:p>
    <w:p w:rsidR="00E33BB8" w:rsidRDefault="00E33BB8">
      <w:pPr>
        <w:spacing w:line="360" w:lineRule="auto"/>
      </w:pPr>
      <w:r>
        <w:t xml:space="preserve">     -     Implantação de planos de lubrificação (grupo Perdigão, </w:t>
      </w:r>
      <w:proofErr w:type="spellStart"/>
      <w:r>
        <w:t>Globoaves</w:t>
      </w:r>
      <w:proofErr w:type="spellEnd"/>
      <w:r>
        <w:t xml:space="preserve">, Marisol, </w:t>
      </w:r>
      <w:proofErr w:type="spellStart"/>
      <w:r>
        <w:t>Fremax</w:t>
      </w:r>
      <w:proofErr w:type="spellEnd"/>
      <w:r>
        <w:t xml:space="preserve">,       Malharia Princesa, </w:t>
      </w:r>
      <w:proofErr w:type="spellStart"/>
      <w:r>
        <w:t>Krona</w:t>
      </w:r>
      <w:proofErr w:type="spellEnd"/>
      <w:r>
        <w:t xml:space="preserve">, </w:t>
      </w:r>
      <w:proofErr w:type="spellStart"/>
      <w:r>
        <w:t>Tupy</w:t>
      </w:r>
      <w:proofErr w:type="spellEnd"/>
      <w:r>
        <w:t xml:space="preserve">, </w:t>
      </w:r>
      <w:proofErr w:type="spellStart"/>
      <w:r>
        <w:t>Schulz</w:t>
      </w:r>
      <w:proofErr w:type="spellEnd"/>
      <w:r>
        <w:t xml:space="preserve">, Tigre, </w:t>
      </w:r>
      <w:proofErr w:type="spellStart"/>
      <w:r>
        <w:t>Berneck</w:t>
      </w:r>
      <w:proofErr w:type="spellEnd"/>
      <w:r>
        <w:t xml:space="preserve">, </w:t>
      </w:r>
      <w:proofErr w:type="spellStart"/>
      <w:r>
        <w:t>Trombini</w:t>
      </w:r>
      <w:proofErr w:type="spellEnd"/>
      <w:r>
        <w:t>, Klabin e entre outras).</w:t>
      </w:r>
    </w:p>
    <w:p w:rsidR="00E33BB8" w:rsidRDefault="00E33BB8">
      <w:pPr>
        <w:spacing w:line="360" w:lineRule="auto"/>
      </w:pPr>
      <w:r>
        <w:t xml:space="preserve">     -     </w:t>
      </w:r>
      <w:proofErr w:type="gramStart"/>
      <w:r>
        <w:t>Otimização</w:t>
      </w:r>
      <w:proofErr w:type="gramEnd"/>
      <w:r>
        <w:t xml:space="preserve"> de estoques de manutenção.</w:t>
      </w:r>
    </w:p>
    <w:p w:rsidR="00E33BB8" w:rsidRDefault="00E33BB8">
      <w:pPr>
        <w:spacing w:line="360" w:lineRule="auto"/>
      </w:pPr>
      <w:r>
        <w:t xml:space="preserve">     -     Supervisão e Relatórios de vendas externas.</w:t>
      </w:r>
    </w:p>
    <w:p w:rsidR="00E33BB8" w:rsidRDefault="00E33BB8">
      <w:pPr>
        <w:spacing w:line="360" w:lineRule="auto"/>
      </w:pPr>
      <w:r>
        <w:t xml:space="preserve">     -     Supervisão de montagem de equipamentos.   </w:t>
      </w:r>
    </w:p>
    <w:p w:rsidR="00E33BB8" w:rsidRDefault="00E33BB8">
      <w:pPr>
        <w:spacing w:line="360" w:lineRule="auto"/>
      </w:pPr>
      <w:r>
        <w:t xml:space="preserve">     -      Treinamentos relacionados a lubrificantes (in loco).</w:t>
      </w:r>
    </w:p>
    <w:p w:rsidR="00E33BB8" w:rsidRDefault="00E33BB8">
      <w:pPr>
        <w:spacing w:line="360" w:lineRule="auto"/>
      </w:pPr>
      <w:r>
        <w:t xml:space="preserve">     -       Negociação com fornecedores e Clientes.</w:t>
      </w:r>
    </w:p>
    <w:p w:rsidR="00E33BB8" w:rsidRDefault="00E33BB8">
      <w:pPr>
        <w:spacing w:line="360" w:lineRule="auto"/>
        <w:rPr>
          <w:b/>
          <w:bCs/>
        </w:rPr>
      </w:pPr>
      <w:r>
        <w:t xml:space="preserve">     </w:t>
      </w:r>
    </w:p>
    <w:p w:rsidR="00E33BB8" w:rsidRDefault="00E33BB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Analista de Vibrações e Óleos Lubrificantes – </w:t>
      </w:r>
      <w:proofErr w:type="spellStart"/>
      <w:r>
        <w:rPr>
          <w:b/>
          <w:bCs/>
        </w:rPr>
        <w:t>Tupy</w:t>
      </w:r>
      <w:proofErr w:type="spellEnd"/>
      <w:r>
        <w:rPr>
          <w:b/>
          <w:bCs/>
        </w:rPr>
        <w:t xml:space="preserve"> Fundições Ltda.</w:t>
      </w:r>
    </w:p>
    <w:p w:rsidR="00E33BB8" w:rsidRDefault="00E33BB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Início das atividades – Fevereiro 2003 a 14 de janeiro de 2008.</w:t>
      </w:r>
    </w:p>
    <w:p w:rsidR="00E33BB8" w:rsidRDefault="00E33BB8">
      <w:pPr>
        <w:spacing w:line="360" w:lineRule="auto"/>
        <w:jc w:val="both"/>
      </w:pPr>
      <w:r>
        <w:rPr>
          <w:b/>
          <w:bCs/>
        </w:rPr>
        <w:t xml:space="preserve">  Funções:</w:t>
      </w:r>
    </w:p>
    <w:p w:rsidR="00E33BB8" w:rsidRDefault="00E33BB8">
      <w:pPr>
        <w:numPr>
          <w:ilvl w:val="0"/>
          <w:numId w:val="6"/>
        </w:numPr>
        <w:spacing w:line="360" w:lineRule="auto"/>
        <w:jc w:val="both"/>
      </w:pPr>
      <w:r>
        <w:t>Análise de Vibrações (campo e interpretação do sinal coletado).</w:t>
      </w:r>
    </w:p>
    <w:p w:rsidR="00E33BB8" w:rsidRDefault="00E33BB8">
      <w:pPr>
        <w:numPr>
          <w:ilvl w:val="0"/>
          <w:numId w:val="6"/>
        </w:numPr>
        <w:spacing w:line="360" w:lineRule="auto"/>
        <w:jc w:val="both"/>
      </w:pPr>
      <w:r>
        <w:t>Balanceamento dinâmico (rotores e máquinas operatrizes).</w:t>
      </w:r>
    </w:p>
    <w:p w:rsidR="00E33BB8" w:rsidRDefault="00E33BB8">
      <w:pPr>
        <w:numPr>
          <w:ilvl w:val="0"/>
          <w:numId w:val="6"/>
        </w:numPr>
        <w:spacing w:line="360" w:lineRule="auto"/>
        <w:jc w:val="both"/>
      </w:pPr>
      <w:r>
        <w:t>Análise de Óleos (interpretação dos relatórios).</w:t>
      </w:r>
    </w:p>
    <w:p w:rsidR="00E33BB8" w:rsidRDefault="00E33BB8">
      <w:pPr>
        <w:numPr>
          <w:ilvl w:val="0"/>
          <w:numId w:val="6"/>
        </w:numPr>
        <w:spacing w:line="360" w:lineRule="auto"/>
        <w:jc w:val="both"/>
      </w:pPr>
      <w:r>
        <w:lastRenderedPageBreak/>
        <w:t>Desenvolvimento e implantação de equipamentos.</w:t>
      </w:r>
    </w:p>
    <w:p w:rsidR="00E33BB8" w:rsidRDefault="00E33BB8">
      <w:pPr>
        <w:spacing w:line="360" w:lineRule="auto"/>
        <w:ind w:left="360"/>
        <w:jc w:val="both"/>
      </w:pPr>
      <w:r>
        <w:t>-     Desenvolvimento de novos fornecedores.</w:t>
      </w:r>
    </w:p>
    <w:p w:rsidR="00E33BB8" w:rsidRDefault="00E33BB8">
      <w:pPr>
        <w:spacing w:line="360" w:lineRule="auto"/>
        <w:ind w:left="360"/>
        <w:jc w:val="both"/>
      </w:pPr>
      <w:r>
        <w:t>-</w:t>
      </w:r>
      <w:proofErr w:type="gramStart"/>
      <w:r>
        <w:t xml:space="preserve">  </w:t>
      </w:r>
      <w:proofErr w:type="gramEnd"/>
      <w:r>
        <w:t>Levantamento de demanda de mão de obra e materiais para manutenção de    equipamentos.</w:t>
      </w:r>
    </w:p>
    <w:p w:rsidR="00E33BB8" w:rsidRDefault="00E33BB8">
      <w:pPr>
        <w:spacing w:line="360" w:lineRule="auto"/>
        <w:ind w:left="360"/>
        <w:jc w:val="both"/>
      </w:pPr>
      <w:r>
        <w:t>-     Negociação com fornecedores.</w:t>
      </w:r>
    </w:p>
    <w:p w:rsidR="00E33BB8" w:rsidRDefault="00E33BB8">
      <w:pPr>
        <w:spacing w:line="360" w:lineRule="auto"/>
        <w:ind w:left="360"/>
        <w:jc w:val="both"/>
      </w:pPr>
    </w:p>
    <w:p w:rsidR="00E33BB8" w:rsidRDefault="00E33BB8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 xml:space="preserve">Prototipagem (Protótipos), Estágio – Busscar Ônibus S/A </w:t>
      </w:r>
    </w:p>
    <w:p w:rsidR="00E33BB8" w:rsidRDefault="00E33BB8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Início das atividades – 29 de Janeiro de 2001 a 09 de Setembro de 2002.</w:t>
      </w:r>
    </w:p>
    <w:p w:rsidR="00E33BB8" w:rsidRDefault="00E33BB8">
      <w:pPr>
        <w:spacing w:line="360" w:lineRule="auto"/>
        <w:ind w:left="360"/>
        <w:jc w:val="both"/>
      </w:pPr>
      <w:r>
        <w:rPr>
          <w:b/>
          <w:bCs/>
        </w:rPr>
        <w:t>Funções:</w:t>
      </w:r>
    </w:p>
    <w:p w:rsidR="00E33BB8" w:rsidRDefault="00E33BB8">
      <w:pPr>
        <w:numPr>
          <w:ilvl w:val="0"/>
          <w:numId w:val="6"/>
        </w:numPr>
        <w:spacing w:line="360" w:lineRule="auto"/>
        <w:jc w:val="both"/>
      </w:pPr>
      <w:r>
        <w:t>Desenvolvimento de peças</w:t>
      </w:r>
    </w:p>
    <w:p w:rsidR="00E33BB8" w:rsidRDefault="00E33BB8">
      <w:pPr>
        <w:numPr>
          <w:ilvl w:val="0"/>
          <w:numId w:val="6"/>
        </w:numPr>
        <w:spacing w:line="360" w:lineRule="auto"/>
        <w:jc w:val="both"/>
      </w:pPr>
      <w:r>
        <w:t>Modelos</w:t>
      </w:r>
    </w:p>
    <w:p w:rsidR="00E33BB8" w:rsidRDefault="00E33BB8">
      <w:pPr>
        <w:numPr>
          <w:ilvl w:val="0"/>
          <w:numId w:val="6"/>
        </w:numPr>
        <w:spacing w:line="360" w:lineRule="auto"/>
        <w:jc w:val="both"/>
      </w:pPr>
      <w:r>
        <w:t xml:space="preserve">Solda </w:t>
      </w:r>
      <w:proofErr w:type="spellStart"/>
      <w:r>
        <w:t>Mig</w:t>
      </w:r>
      <w:proofErr w:type="spellEnd"/>
      <w:r>
        <w:t xml:space="preserve"> </w:t>
      </w:r>
      <w:proofErr w:type="spellStart"/>
      <w:r>
        <w:t>Mag</w:t>
      </w:r>
      <w:proofErr w:type="spellEnd"/>
      <w:r>
        <w:t xml:space="preserve"> e elétrica.</w:t>
      </w:r>
    </w:p>
    <w:p w:rsidR="00E33BB8" w:rsidRDefault="00E33BB8">
      <w:pPr>
        <w:spacing w:line="360" w:lineRule="auto"/>
        <w:ind w:left="360"/>
        <w:jc w:val="both"/>
      </w:pPr>
    </w:p>
    <w:p w:rsidR="00E33BB8" w:rsidRDefault="00E33BB8">
      <w:pPr>
        <w:spacing w:line="360" w:lineRule="auto"/>
        <w:ind w:left="360"/>
        <w:jc w:val="both"/>
        <w:rPr>
          <w:b/>
          <w:bCs/>
        </w:rPr>
      </w:pPr>
    </w:p>
    <w:p w:rsidR="00E33BB8" w:rsidRDefault="00E33BB8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Mecânico de Automóveis -</w:t>
      </w:r>
      <w:proofErr w:type="gramStart"/>
      <w:r>
        <w:rPr>
          <w:b/>
          <w:bCs/>
        </w:rPr>
        <w:t xml:space="preserve">  </w:t>
      </w:r>
      <w:proofErr w:type="gramEnd"/>
      <w:r>
        <w:rPr>
          <w:b/>
          <w:bCs/>
        </w:rPr>
        <w:t>Delta Veículos (Concessionário Volkswagen).</w:t>
      </w:r>
    </w:p>
    <w:p w:rsidR="00E33BB8" w:rsidRDefault="00E33BB8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Início das atividades – 11 de Dezembro de 1997 a 06 de Abril de 1999.</w:t>
      </w:r>
    </w:p>
    <w:p w:rsidR="00E33BB8" w:rsidRDefault="00E33BB8">
      <w:pPr>
        <w:spacing w:line="360" w:lineRule="auto"/>
        <w:ind w:left="360"/>
        <w:jc w:val="both"/>
      </w:pPr>
      <w:r>
        <w:rPr>
          <w:b/>
          <w:bCs/>
        </w:rPr>
        <w:t>Funções:</w:t>
      </w:r>
    </w:p>
    <w:p w:rsidR="00E33BB8" w:rsidRDefault="00E33BB8">
      <w:pPr>
        <w:spacing w:line="360" w:lineRule="auto"/>
        <w:ind w:left="360"/>
        <w:jc w:val="both"/>
        <w:rPr>
          <w:b/>
          <w:bCs/>
        </w:rPr>
      </w:pPr>
      <w:r>
        <w:t>-</w:t>
      </w:r>
      <w:r>
        <w:tab/>
        <w:t xml:space="preserve">Manutenção de Veículos.  </w:t>
      </w:r>
    </w:p>
    <w:p w:rsidR="00E33BB8" w:rsidRDefault="00E33BB8">
      <w:pPr>
        <w:spacing w:line="360" w:lineRule="auto"/>
        <w:ind w:left="360"/>
        <w:jc w:val="both"/>
      </w:pPr>
      <w:r>
        <w:rPr>
          <w:b/>
          <w:bCs/>
        </w:rPr>
        <w:br/>
      </w:r>
    </w:p>
    <w:p w:rsidR="00E33BB8" w:rsidRDefault="00E33BB8">
      <w:pPr>
        <w:spacing w:line="360" w:lineRule="auto"/>
        <w:ind w:left="360"/>
        <w:jc w:val="both"/>
      </w:pPr>
    </w:p>
    <w:p w:rsidR="00E33BB8" w:rsidRDefault="00E33BB8">
      <w:pPr>
        <w:pStyle w:val="Ttulo1"/>
        <w:spacing w:line="360" w:lineRule="auto"/>
      </w:pPr>
    </w:p>
    <w:p w:rsidR="00E33BB8" w:rsidRDefault="00E33BB8">
      <w:pPr>
        <w:pStyle w:val="Ttulo1"/>
        <w:spacing w:line="360" w:lineRule="auto"/>
      </w:pPr>
    </w:p>
    <w:p w:rsidR="00E33BB8" w:rsidRDefault="00E33BB8">
      <w:pPr>
        <w:pStyle w:val="Ttulo1"/>
        <w:spacing w:line="360" w:lineRule="auto"/>
      </w:pPr>
    </w:p>
    <w:p w:rsidR="00E33BB8" w:rsidRDefault="00E33BB8">
      <w:pPr>
        <w:pStyle w:val="Ttulo1"/>
        <w:spacing w:line="360" w:lineRule="auto"/>
      </w:pPr>
      <w:r>
        <w:t>CURSOS COMPLEMENTARES</w:t>
      </w:r>
    </w:p>
    <w:p w:rsidR="00E33BB8" w:rsidRDefault="00E33BB8"/>
    <w:p w:rsidR="00E33BB8" w:rsidRDefault="00E33BB8">
      <w:r>
        <w:t>Inglês básico</w:t>
      </w:r>
    </w:p>
    <w:p w:rsidR="00E33BB8" w:rsidRDefault="00E33BB8"/>
    <w:p w:rsidR="00E33BB8" w:rsidRDefault="00E33BB8">
      <w:r>
        <w:t>Análise de Falha (FEMEA)</w:t>
      </w:r>
    </w:p>
    <w:p w:rsidR="00E33BB8" w:rsidRDefault="00E33BB8"/>
    <w:p w:rsidR="00E33BB8" w:rsidRDefault="00E33BB8">
      <w:r>
        <w:t>RCM – Manutenção Centrada na Confiabilidade</w:t>
      </w:r>
    </w:p>
    <w:p w:rsidR="00E33BB8" w:rsidRDefault="00E33BB8"/>
    <w:p w:rsidR="00E33BB8" w:rsidRDefault="00E33BB8">
      <w:r>
        <w:t>Excel avançado</w:t>
      </w:r>
    </w:p>
    <w:p w:rsidR="00E33BB8" w:rsidRDefault="00E33BB8"/>
    <w:p w:rsidR="00E33BB8" w:rsidRDefault="00E33BB8">
      <w:r>
        <w:t>Pacote Office</w:t>
      </w:r>
    </w:p>
    <w:p w:rsidR="00E33BB8" w:rsidRDefault="00E33BB8"/>
    <w:p w:rsidR="00E33BB8" w:rsidRDefault="00E33BB8">
      <w:r>
        <w:t>Lubrificantes Industriais</w:t>
      </w:r>
    </w:p>
    <w:p w:rsidR="00E33BB8" w:rsidRDefault="00E33BB8"/>
    <w:p w:rsidR="00E33BB8" w:rsidRDefault="00E33BB8">
      <w:r>
        <w:t>Rolamentos (Seleção e aplicações)</w:t>
      </w:r>
    </w:p>
    <w:p w:rsidR="00E33BB8" w:rsidRDefault="00E33BB8"/>
    <w:p w:rsidR="00E33BB8" w:rsidRDefault="00E33BB8">
      <w:r>
        <w:lastRenderedPageBreak/>
        <w:t>Manutenção Preditiva e Preventiva</w:t>
      </w:r>
    </w:p>
    <w:p w:rsidR="00E33BB8" w:rsidRDefault="00E33BB8"/>
    <w:p w:rsidR="00E33BB8" w:rsidRDefault="00E33BB8">
      <w:r>
        <w:t>Técnicas de Vendas e Negociações</w:t>
      </w:r>
    </w:p>
    <w:p w:rsidR="00E33BB8" w:rsidRDefault="00E33BB8"/>
    <w:p w:rsidR="00E33BB8" w:rsidRDefault="00E33BB8">
      <w:pPr>
        <w:pStyle w:val="Ttulo1"/>
        <w:spacing w:line="360" w:lineRule="auto"/>
      </w:pPr>
      <w:r>
        <w:t>INFORMAÇÕES ADICIONAIS</w:t>
      </w:r>
    </w:p>
    <w:p w:rsidR="00E33BB8" w:rsidRDefault="00E33BB8"/>
    <w:p w:rsidR="00E33BB8" w:rsidRDefault="00E33BB8">
      <w:pPr>
        <w:numPr>
          <w:ilvl w:val="0"/>
          <w:numId w:val="5"/>
        </w:numPr>
        <w:spacing w:line="360" w:lineRule="auto"/>
        <w:jc w:val="both"/>
        <w:rPr>
          <w:bCs/>
        </w:rPr>
      </w:pPr>
      <w:r>
        <w:rPr>
          <w:bCs/>
        </w:rPr>
        <w:t>Conhecimento em informática (Excel, Word, PowerPoint).</w:t>
      </w:r>
    </w:p>
    <w:p w:rsidR="00E33BB8" w:rsidRDefault="00E33BB8">
      <w:pPr>
        <w:spacing w:line="360" w:lineRule="auto"/>
        <w:jc w:val="both"/>
        <w:rPr>
          <w:bCs/>
        </w:rPr>
      </w:pPr>
    </w:p>
    <w:p w:rsidR="00E33BB8" w:rsidRDefault="00E33BB8">
      <w:pPr>
        <w:spacing w:line="360" w:lineRule="auto"/>
        <w:jc w:val="both"/>
        <w:rPr>
          <w:bCs/>
          <w:sz w:val="22"/>
        </w:rPr>
      </w:pPr>
    </w:p>
    <w:p w:rsidR="00E33BB8" w:rsidRDefault="00E33BB8">
      <w:pPr>
        <w:spacing w:line="360" w:lineRule="auto"/>
        <w:jc w:val="both"/>
        <w:rPr>
          <w:bCs/>
          <w:sz w:val="22"/>
        </w:rPr>
      </w:pPr>
    </w:p>
    <w:p w:rsidR="00E33BB8" w:rsidRDefault="00E33BB8">
      <w:pPr>
        <w:spacing w:line="360" w:lineRule="auto"/>
        <w:jc w:val="both"/>
        <w:rPr>
          <w:sz w:val="22"/>
        </w:rPr>
      </w:pPr>
      <w:r>
        <w:rPr>
          <w:sz w:val="22"/>
        </w:rPr>
        <w:t>Joinvile,</w:t>
      </w:r>
      <w:proofErr w:type="gramStart"/>
      <w:r>
        <w:rPr>
          <w:sz w:val="22"/>
        </w:rPr>
        <w:t xml:space="preserve">  </w:t>
      </w:r>
      <w:proofErr w:type="gramEnd"/>
      <w:r>
        <w:rPr>
          <w:sz w:val="22"/>
        </w:rPr>
        <w:t>Junho 2014</w:t>
      </w:r>
    </w:p>
    <w:p w:rsidR="00E33BB8" w:rsidRDefault="00E33BB8">
      <w:pPr>
        <w:spacing w:line="360" w:lineRule="auto"/>
        <w:jc w:val="both"/>
        <w:rPr>
          <w:sz w:val="22"/>
        </w:rPr>
      </w:pPr>
    </w:p>
    <w:p w:rsidR="00E33BB8" w:rsidRDefault="00E33BB8">
      <w:pPr>
        <w:spacing w:line="360" w:lineRule="auto"/>
        <w:jc w:val="both"/>
        <w:rPr>
          <w:sz w:val="22"/>
        </w:rPr>
      </w:pPr>
      <w:r>
        <w:rPr>
          <w:sz w:val="22"/>
        </w:rPr>
        <w:t>Orli Silveira</w:t>
      </w:r>
    </w:p>
    <w:p w:rsidR="00E33BB8" w:rsidRDefault="00E33BB8">
      <w:pPr>
        <w:spacing w:line="360" w:lineRule="auto"/>
        <w:jc w:val="both"/>
        <w:rPr>
          <w:sz w:val="22"/>
        </w:rPr>
      </w:pPr>
    </w:p>
    <w:p w:rsidR="00E33BB8" w:rsidRDefault="00E33BB8">
      <w:pPr>
        <w:spacing w:line="360" w:lineRule="auto"/>
        <w:jc w:val="both"/>
        <w:rPr>
          <w:sz w:val="22"/>
        </w:rPr>
      </w:pPr>
    </w:p>
    <w:sectPr w:rsidR="00E33BB8" w:rsidSect="006C2994">
      <w:pgSz w:w="11906" w:h="16838"/>
      <w:pgMar w:top="719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2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sz w:val="22"/>
        <w:szCs w:val="22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</w:rPr>
    </w:lvl>
  </w:abstractNum>
  <w:abstractNum w:abstractNumId="6">
    <w:nsid w:val="14B46549"/>
    <w:multiLevelType w:val="hybridMultilevel"/>
    <w:tmpl w:val="DB6A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82506"/>
    <w:multiLevelType w:val="hybridMultilevel"/>
    <w:tmpl w:val="1A56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237AE5"/>
    <w:rsid w:val="00237AE5"/>
    <w:rsid w:val="00542916"/>
    <w:rsid w:val="00652163"/>
    <w:rsid w:val="0069738F"/>
    <w:rsid w:val="006C2994"/>
    <w:rsid w:val="00D64441"/>
    <w:rsid w:val="00E33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94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6C2994"/>
    <w:pPr>
      <w:keepNext/>
      <w:tabs>
        <w:tab w:val="num" w:pos="0"/>
      </w:tabs>
      <w:spacing w:line="240" w:lineRule="atLeast"/>
      <w:ind w:left="432" w:hanging="432"/>
      <w:jc w:val="both"/>
      <w:outlineLvl w:val="0"/>
    </w:pPr>
    <w:rPr>
      <w:b/>
      <w:sz w:val="22"/>
      <w:szCs w:val="20"/>
    </w:rPr>
  </w:style>
  <w:style w:type="paragraph" w:styleId="Ttulo2">
    <w:name w:val="heading 2"/>
    <w:basedOn w:val="Normal"/>
    <w:next w:val="Normal"/>
    <w:qFormat/>
    <w:rsid w:val="006C2994"/>
    <w:pPr>
      <w:keepNext/>
      <w:tabs>
        <w:tab w:val="num" w:pos="0"/>
      </w:tabs>
      <w:ind w:left="576" w:hanging="576"/>
      <w:jc w:val="center"/>
      <w:outlineLvl w:val="1"/>
    </w:pPr>
    <w:rPr>
      <w:sz w:val="22"/>
    </w:rPr>
  </w:style>
  <w:style w:type="paragraph" w:styleId="Ttulo3">
    <w:name w:val="heading 3"/>
    <w:basedOn w:val="Normal"/>
    <w:next w:val="Normal"/>
    <w:qFormat/>
    <w:rsid w:val="006C2994"/>
    <w:pPr>
      <w:keepNext/>
      <w:tabs>
        <w:tab w:val="num" w:pos="0"/>
      </w:tabs>
      <w:spacing w:line="360" w:lineRule="auto"/>
      <w:ind w:left="720" w:hanging="720"/>
      <w:outlineLvl w:val="2"/>
    </w:pPr>
    <w:rPr>
      <w:i/>
      <w:iCs/>
      <w:sz w:val="22"/>
    </w:rPr>
  </w:style>
  <w:style w:type="paragraph" w:styleId="Ttulo4">
    <w:name w:val="heading 4"/>
    <w:basedOn w:val="Normal"/>
    <w:next w:val="Normal"/>
    <w:qFormat/>
    <w:rsid w:val="006C2994"/>
    <w:pPr>
      <w:keepNext/>
      <w:tabs>
        <w:tab w:val="num" w:pos="0"/>
      </w:tabs>
      <w:spacing w:line="360" w:lineRule="auto"/>
      <w:ind w:left="864" w:hanging="864"/>
      <w:outlineLvl w:val="3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6C2994"/>
  </w:style>
  <w:style w:type="character" w:customStyle="1" w:styleId="WW8Num1z1">
    <w:name w:val="WW8Num1z1"/>
    <w:rsid w:val="006C2994"/>
  </w:style>
  <w:style w:type="character" w:customStyle="1" w:styleId="WW8Num1z2">
    <w:name w:val="WW8Num1z2"/>
    <w:rsid w:val="006C2994"/>
  </w:style>
  <w:style w:type="character" w:customStyle="1" w:styleId="WW8Num1z3">
    <w:name w:val="WW8Num1z3"/>
    <w:rsid w:val="006C2994"/>
  </w:style>
  <w:style w:type="character" w:customStyle="1" w:styleId="WW8Num1z4">
    <w:name w:val="WW8Num1z4"/>
    <w:rsid w:val="006C2994"/>
  </w:style>
  <w:style w:type="character" w:customStyle="1" w:styleId="WW8Num1z5">
    <w:name w:val="WW8Num1z5"/>
    <w:rsid w:val="006C2994"/>
  </w:style>
  <w:style w:type="character" w:customStyle="1" w:styleId="WW8Num1z6">
    <w:name w:val="WW8Num1z6"/>
    <w:rsid w:val="006C2994"/>
  </w:style>
  <w:style w:type="character" w:customStyle="1" w:styleId="WW8Num1z7">
    <w:name w:val="WW8Num1z7"/>
    <w:rsid w:val="006C2994"/>
  </w:style>
  <w:style w:type="character" w:customStyle="1" w:styleId="WW8Num1z8">
    <w:name w:val="WW8Num1z8"/>
    <w:rsid w:val="006C2994"/>
  </w:style>
  <w:style w:type="character" w:customStyle="1" w:styleId="WW8Num2z0">
    <w:name w:val="WW8Num2z0"/>
    <w:rsid w:val="006C2994"/>
    <w:rPr>
      <w:rFonts w:ascii="Symbol" w:hAnsi="Symbol" w:cs="Symbol"/>
      <w:color w:val="000000"/>
    </w:rPr>
  </w:style>
  <w:style w:type="character" w:customStyle="1" w:styleId="WW8Num3z0">
    <w:name w:val="WW8Num3z0"/>
    <w:rsid w:val="006C2994"/>
    <w:rPr>
      <w:rFonts w:ascii="Symbol" w:hAnsi="Symbol" w:cs="Symbol"/>
      <w:color w:val="000000"/>
      <w:sz w:val="22"/>
    </w:rPr>
  </w:style>
  <w:style w:type="character" w:customStyle="1" w:styleId="WW8Num4z0">
    <w:name w:val="WW8Num4z0"/>
    <w:rsid w:val="006C2994"/>
    <w:rPr>
      <w:rFonts w:ascii="Symbol" w:hAnsi="Symbol" w:cs="Times New Roman"/>
      <w:sz w:val="22"/>
      <w:szCs w:val="22"/>
    </w:rPr>
  </w:style>
  <w:style w:type="character" w:customStyle="1" w:styleId="WW8Num5z0">
    <w:name w:val="WW8Num5z0"/>
    <w:rsid w:val="006C2994"/>
    <w:rPr>
      <w:rFonts w:ascii="Symbol" w:hAnsi="Symbol" w:cs="Symbol"/>
    </w:rPr>
  </w:style>
  <w:style w:type="character" w:customStyle="1" w:styleId="WW8Num6z0">
    <w:name w:val="WW8Num6z0"/>
    <w:rsid w:val="006C2994"/>
    <w:rPr>
      <w:rFonts w:ascii="Times New Roman" w:hAnsi="Times New Roman" w:cs="Times New Roman"/>
      <w:b/>
    </w:rPr>
  </w:style>
  <w:style w:type="character" w:customStyle="1" w:styleId="WW8Num2z1">
    <w:name w:val="WW8Num2z1"/>
    <w:rsid w:val="006C2994"/>
  </w:style>
  <w:style w:type="character" w:customStyle="1" w:styleId="WW8Num2z2">
    <w:name w:val="WW8Num2z2"/>
    <w:rsid w:val="006C2994"/>
  </w:style>
  <w:style w:type="character" w:customStyle="1" w:styleId="WW8Num2z3">
    <w:name w:val="WW8Num2z3"/>
    <w:rsid w:val="006C2994"/>
  </w:style>
  <w:style w:type="character" w:customStyle="1" w:styleId="WW8Num2z4">
    <w:name w:val="WW8Num2z4"/>
    <w:rsid w:val="006C2994"/>
  </w:style>
  <w:style w:type="character" w:customStyle="1" w:styleId="WW8Num2z5">
    <w:name w:val="WW8Num2z5"/>
    <w:rsid w:val="006C2994"/>
  </w:style>
  <w:style w:type="character" w:customStyle="1" w:styleId="WW8Num2z6">
    <w:name w:val="WW8Num2z6"/>
    <w:rsid w:val="006C2994"/>
  </w:style>
  <w:style w:type="character" w:customStyle="1" w:styleId="WW8Num2z7">
    <w:name w:val="WW8Num2z7"/>
    <w:rsid w:val="006C2994"/>
  </w:style>
  <w:style w:type="character" w:customStyle="1" w:styleId="WW8Num2z8">
    <w:name w:val="WW8Num2z8"/>
    <w:rsid w:val="006C2994"/>
  </w:style>
  <w:style w:type="character" w:customStyle="1" w:styleId="WW8Num7z0">
    <w:name w:val="WW8Num7z0"/>
    <w:rsid w:val="006C2994"/>
    <w:rPr>
      <w:rFonts w:ascii="Times New Roman" w:hAnsi="Times New Roman" w:cs="Times New Roman"/>
      <w:b/>
    </w:rPr>
  </w:style>
  <w:style w:type="character" w:customStyle="1" w:styleId="WW8Num4z1">
    <w:name w:val="WW8Num4z1"/>
    <w:rsid w:val="006C2994"/>
    <w:rPr>
      <w:rFonts w:ascii="Courier New" w:hAnsi="Courier New" w:cs="Courier New"/>
    </w:rPr>
  </w:style>
  <w:style w:type="character" w:customStyle="1" w:styleId="WW8Num4z2">
    <w:name w:val="WW8Num4z2"/>
    <w:rsid w:val="006C2994"/>
    <w:rPr>
      <w:rFonts w:ascii="Wingdings" w:hAnsi="Wingdings" w:cs="Wingdings"/>
    </w:rPr>
  </w:style>
  <w:style w:type="character" w:customStyle="1" w:styleId="WW8Num6z1">
    <w:name w:val="WW8Num6z1"/>
    <w:rsid w:val="006C2994"/>
    <w:rPr>
      <w:rFonts w:ascii="Courier New" w:hAnsi="Courier New" w:cs="Courier New"/>
    </w:rPr>
  </w:style>
  <w:style w:type="character" w:customStyle="1" w:styleId="WW8Num6z2">
    <w:name w:val="WW8Num6z2"/>
    <w:rsid w:val="006C2994"/>
    <w:rPr>
      <w:rFonts w:ascii="Wingdings" w:hAnsi="Wingdings" w:cs="Wingdings"/>
    </w:rPr>
  </w:style>
  <w:style w:type="character" w:customStyle="1" w:styleId="WW8Num7z1">
    <w:name w:val="WW8Num7z1"/>
    <w:rsid w:val="006C2994"/>
    <w:rPr>
      <w:rFonts w:ascii="Courier New" w:hAnsi="Courier New" w:cs="Courier New"/>
    </w:rPr>
  </w:style>
  <w:style w:type="character" w:customStyle="1" w:styleId="WW8Num7z2">
    <w:name w:val="WW8Num7z2"/>
    <w:rsid w:val="006C2994"/>
    <w:rPr>
      <w:rFonts w:ascii="Wingdings" w:hAnsi="Wingdings" w:cs="Wingdings"/>
    </w:rPr>
  </w:style>
  <w:style w:type="character" w:customStyle="1" w:styleId="WW8Num7z3">
    <w:name w:val="WW8Num7z3"/>
    <w:rsid w:val="006C2994"/>
    <w:rPr>
      <w:rFonts w:ascii="Symbol" w:hAnsi="Symbol" w:cs="Symbol"/>
    </w:rPr>
  </w:style>
  <w:style w:type="character" w:customStyle="1" w:styleId="WW8Num8z0">
    <w:name w:val="WW8Num8z0"/>
    <w:rsid w:val="006C2994"/>
    <w:rPr>
      <w:rFonts w:ascii="Symbol" w:hAnsi="Symbol" w:cs="Symbol"/>
    </w:rPr>
  </w:style>
  <w:style w:type="character" w:customStyle="1" w:styleId="WW8Num8z1">
    <w:name w:val="WW8Num8z1"/>
    <w:rsid w:val="006C2994"/>
    <w:rPr>
      <w:rFonts w:ascii="Courier New" w:hAnsi="Courier New" w:cs="Courier New"/>
    </w:rPr>
  </w:style>
  <w:style w:type="character" w:customStyle="1" w:styleId="WW8Num8z2">
    <w:name w:val="WW8Num8z2"/>
    <w:rsid w:val="006C2994"/>
    <w:rPr>
      <w:rFonts w:ascii="Wingdings" w:hAnsi="Wingdings" w:cs="Wingdings"/>
    </w:rPr>
  </w:style>
  <w:style w:type="character" w:customStyle="1" w:styleId="WW8Num9z0">
    <w:name w:val="WW8Num9z0"/>
    <w:rsid w:val="006C2994"/>
    <w:rPr>
      <w:rFonts w:ascii="Symbol" w:hAnsi="Symbol" w:cs="Symbol"/>
    </w:rPr>
  </w:style>
  <w:style w:type="character" w:customStyle="1" w:styleId="WW8Num10z0">
    <w:name w:val="WW8Num10z0"/>
    <w:rsid w:val="006C2994"/>
    <w:rPr>
      <w:rFonts w:ascii="Times New Roman" w:eastAsia="Times New Roman" w:hAnsi="Times New Roman" w:cs="Times New Roman"/>
      <w:b/>
    </w:rPr>
  </w:style>
  <w:style w:type="character" w:customStyle="1" w:styleId="WW8Num10z1">
    <w:name w:val="WW8Num10z1"/>
    <w:rsid w:val="006C2994"/>
    <w:rPr>
      <w:rFonts w:ascii="Courier New" w:hAnsi="Courier New" w:cs="Courier New"/>
    </w:rPr>
  </w:style>
  <w:style w:type="character" w:customStyle="1" w:styleId="WW8Num10z2">
    <w:name w:val="WW8Num10z2"/>
    <w:rsid w:val="006C2994"/>
    <w:rPr>
      <w:rFonts w:ascii="Wingdings" w:hAnsi="Wingdings" w:cs="Wingdings"/>
    </w:rPr>
  </w:style>
  <w:style w:type="character" w:customStyle="1" w:styleId="WW8Num10z3">
    <w:name w:val="WW8Num10z3"/>
    <w:rsid w:val="006C2994"/>
    <w:rPr>
      <w:rFonts w:ascii="Symbol" w:hAnsi="Symbol" w:cs="Symbol"/>
    </w:rPr>
  </w:style>
  <w:style w:type="character" w:styleId="Forte">
    <w:name w:val="Strong"/>
    <w:qFormat/>
    <w:rsid w:val="006C2994"/>
    <w:rPr>
      <w:b/>
      <w:bCs/>
    </w:rPr>
  </w:style>
  <w:style w:type="paragraph" w:customStyle="1" w:styleId="Ttulo10">
    <w:name w:val="Título1"/>
    <w:basedOn w:val="Normal"/>
    <w:next w:val="Corpodetexto"/>
    <w:rsid w:val="006C2994"/>
    <w:pPr>
      <w:spacing w:line="240" w:lineRule="atLeast"/>
      <w:jc w:val="center"/>
    </w:pPr>
    <w:rPr>
      <w:i/>
      <w:sz w:val="22"/>
      <w:szCs w:val="20"/>
    </w:rPr>
  </w:style>
  <w:style w:type="paragraph" w:styleId="Corpodetexto">
    <w:name w:val="Body Text"/>
    <w:basedOn w:val="Normal"/>
    <w:rsid w:val="006C2994"/>
    <w:pPr>
      <w:spacing w:line="240" w:lineRule="atLeast"/>
      <w:jc w:val="both"/>
    </w:pPr>
    <w:rPr>
      <w:sz w:val="22"/>
      <w:szCs w:val="20"/>
    </w:rPr>
  </w:style>
  <w:style w:type="paragraph" w:styleId="Lista">
    <w:name w:val="List"/>
    <w:basedOn w:val="Corpodetexto"/>
    <w:rsid w:val="006C2994"/>
    <w:rPr>
      <w:rFonts w:cs="Mangal"/>
    </w:rPr>
  </w:style>
  <w:style w:type="paragraph" w:styleId="Legenda">
    <w:name w:val="caption"/>
    <w:basedOn w:val="Normal"/>
    <w:qFormat/>
    <w:rsid w:val="006C2994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6C2994"/>
    <w:pPr>
      <w:suppressLineNumbers/>
    </w:pPr>
    <w:rPr>
      <w:rFonts w:cs="Mangal"/>
    </w:rPr>
  </w:style>
  <w:style w:type="paragraph" w:styleId="Corpodetexto2">
    <w:name w:val="Body Text 2"/>
    <w:basedOn w:val="Normal"/>
    <w:rsid w:val="006C2994"/>
    <w:pPr>
      <w:spacing w:line="240" w:lineRule="atLeast"/>
    </w:pPr>
    <w:rPr>
      <w:sz w:val="22"/>
    </w:rPr>
  </w:style>
  <w:style w:type="paragraph" w:customStyle="1" w:styleId="Citaes">
    <w:name w:val="Citações"/>
    <w:basedOn w:val="Normal"/>
    <w:rsid w:val="006C2994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rsid w:val="006C2994"/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rsid w:val="006C2994"/>
    <w:pPr>
      <w:spacing w:before="60" w:after="120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1126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Brunswick Corporation</Company>
  <LinksUpToDate>false</LinksUpToDate>
  <CharactersWithSpaces>7197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Administrador</dc:creator>
  <cp:lastModifiedBy>br000559</cp:lastModifiedBy>
  <cp:revision>4</cp:revision>
  <cp:lastPrinted>2016-09-22T18:34:00Z</cp:lastPrinted>
  <dcterms:created xsi:type="dcterms:W3CDTF">2016-09-22T18:32:00Z</dcterms:created>
  <dcterms:modified xsi:type="dcterms:W3CDTF">2016-09-26T11:12:00Z</dcterms:modified>
</cp:coreProperties>
</file>